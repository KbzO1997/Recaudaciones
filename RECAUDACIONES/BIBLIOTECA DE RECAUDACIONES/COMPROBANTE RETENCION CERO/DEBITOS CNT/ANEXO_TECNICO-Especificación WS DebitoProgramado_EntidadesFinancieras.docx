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153C94" w14:textId="77777777" w:rsidR="00B8225A" w:rsidRPr="00781077" w:rsidRDefault="00B8225A" w:rsidP="00F60ED1">
      <w:pPr>
        <w:rPr>
          <w:rFonts w:ascii="Times New Roman" w:hAnsi="Times New Roman" w:cs="Times New Roman"/>
          <w:lang w:val="es-CO"/>
        </w:rPr>
      </w:pPr>
    </w:p>
    <w:p w14:paraId="79C1F120" w14:textId="77777777" w:rsidR="0098099F" w:rsidRPr="00781077" w:rsidRDefault="0098099F" w:rsidP="00F60ED1">
      <w:pPr>
        <w:rPr>
          <w:rFonts w:ascii="Times New Roman" w:hAnsi="Times New Roman" w:cs="Times New Roman"/>
          <w:lang w:val="es-CO"/>
        </w:rPr>
      </w:pPr>
    </w:p>
    <w:p w14:paraId="204C401A" w14:textId="77777777" w:rsidR="0098099F" w:rsidRPr="00781077" w:rsidRDefault="00B8225A" w:rsidP="00B8225A">
      <w:pPr>
        <w:jc w:val="center"/>
        <w:rPr>
          <w:rFonts w:ascii="Times New Roman" w:hAnsi="Times New Roman" w:cs="Times New Roman"/>
          <w:lang w:val="es-CO"/>
        </w:rPr>
      </w:pPr>
      <w:r w:rsidRPr="00781077">
        <w:rPr>
          <w:rFonts w:ascii="Times New Roman" w:hAnsi="Times New Roman" w:cs="Times New Roman"/>
          <w:noProof/>
          <w:lang w:val="es-EC" w:eastAsia="es-EC"/>
        </w:rPr>
        <w:drawing>
          <wp:inline distT="0" distB="0" distL="0" distR="0" wp14:anchorId="54469746" wp14:editId="33263D6F">
            <wp:extent cx="4827373" cy="935843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NT_EP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032"/>
                    <a:stretch/>
                  </pic:blipFill>
                  <pic:spPr bwMode="auto">
                    <a:xfrm>
                      <a:off x="0" y="0"/>
                      <a:ext cx="4854125" cy="941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43F971" w14:textId="77777777" w:rsidR="0098099F" w:rsidRPr="00781077" w:rsidRDefault="0098099F" w:rsidP="00F60ED1">
      <w:pPr>
        <w:rPr>
          <w:rFonts w:ascii="Times New Roman" w:hAnsi="Times New Roman" w:cs="Times New Roman"/>
          <w:lang w:val="es-CO"/>
        </w:rPr>
      </w:pPr>
    </w:p>
    <w:p w14:paraId="52C52F47" w14:textId="77777777" w:rsidR="0098099F" w:rsidRPr="00781077" w:rsidRDefault="0098099F" w:rsidP="00F60ED1">
      <w:pPr>
        <w:rPr>
          <w:rFonts w:ascii="Times New Roman" w:hAnsi="Times New Roman" w:cs="Times New Roman"/>
          <w:lang w:val="es-CO"/>
        </w:rPr>
      </w:pPr>
    </w:p>
    <w:p w14:paraId="71B39EB7" w14:textId="77777777" w:rsidR="0098099F" w:rsidRDefault="0098099F" w:rsidP="00F60ED1">
      <w:pPr>
        <w:rPr>
          <w:rFonts w:ascii="Times New Roman" w:hAnsi="Times New Roman" w:cs="Times New Roman"/>
          <w:lang w:val="es-CO"/>
        </w:rPr>
      </w:pPr>
    </w:p>
    <w:p w14:paraId="12DCD037" w14:textId="77777777" w:rsidR="00580996" w:rsidRPr="00781077" w:rsidRDefault="00580996" w:rsidP="00F60ED1">
      <w:pPr>
        <w:rPr>
          <w:rFonts w:ascii="Times New Roman" w:hAnsi="Times New Roman" w:cs="Times New Roman"/>
          <w:lang w:val="es-CO"/>
        </w:rPr>
      </w:pPr>
    </w:p>
    <w:p w14:paraId="3C2C79AA" w14:textId="77777777" w:rsidR="0098099F" w:rsidRPr="00781077" w:rsidRDefault="0098099F" w:rsidP="00F60ED1">
      <w:pPr>
        <w:rPr>
          <w:rFonts w:ascii="Times New Roman" w:hAnsi="Times New Roman" w:cs="Times New Roman"/>
          <w:lang w:val="es-CO"/>
        </w:rPr>
      </w:pPr>
    </w:p>
    <w:p w14:paraId="114444A1" w14:textId="77777777" w:rsidR="0098099F" w:rsidRPr="00781077" w:rsidRDefault="0098099F" w:rsidP="00F60ED1">
      <w:pPr>
        <w:rPr>
          <w:rFonts w:ascii="Times New Roman" w:hAnsi="Times New Roman" w:cs="Times New Roman"/>
          <w:lang w:val="es-CO"/>
        </w:rPr>
      </w:pPr>
    </w:p>
    <w:p w14:paraId="03098E1D" w14:textId="77777777" w:rsidR="00D573EC" w:rsidRPr="0023703D" w:rsidRDefault="00137B86" w:rsidP="00D573EC">
      <w:pPr>
        <w:jc w:val="right"/>
        <w:rPr>
          <w:rFonts w:ascii="Times New Roman" w:hAnsi="Times New Roman" w:cs="Times New Roman"/>
          <w:b/>
          <w:color w:val="FF0000"/>
          <w:sz w:val="28"/>
          <w:lang w:val="es-CO"/>
        </w:rPr>
      </w:pPr>
      <w:r w:rsidRPr="0023703D">
        <w:rPr>
          <w:rFonts w:ascii="Times New Roman" w:hAnsi="Times New Roman" w:cs="Times New Roman"/>
          <w:b/>
          <w:sz w:val="56"/>
          <w:lang w:val="es-CO"/>
        </w:rPr>
        <w:t>ANEXO TÉ</w:t>
      </w:r>
      <w:r w:rsidR="00790451" w:rsidRPr="0023703D">
        <w:rPr>
          <w:rFonts w:ascii="Times New Roman" w:hAnsi="Times New Roman" w:cs="Times New Roman"/>
          <w:b/>
          <w:sz w:val="56"/>
          <w:lang w:val="es-CO"/>
        </w:rPr>
        <w:t>CNICO</w:t>
      </w:r>
      <w:r w:rsidR="00562CDE" w:rsidRPr="0023703D">
        <w:rPr>
          <w:rFonts w:ascii="Times New Roman" w:hAnsi="Times New Roman" w:cs="Times New Roman"/>
          <w:b/>
          <w:sz w:val="56"/>
          <w:lang w:val="es-CO"/>
        </w:rPr>
        <w:t xml:space="preserve"> DE</w:t>
      </w:r>
      <w:r w:rsidR="0023703D">
        <w:rPr>
          <w:rFonts w:ascii="Times New Roman" w:hAnsi="Times New Roman" w:cs="Times New Roman"/>
          <w:b/>
          <w:sz w:val="56"/>
          <w:lang w:val="es-CO"/>
        </w:rPr>
        <w:t xml:space="preserve"> USO</w:t>
      </w:r>
      <w:r w:rsidR="00562CDE" w:rsidRPr="0023703D">
        <w:rPr>
          <w:rFonts w:ascii="Times New Roman" w:hAnsi="Times New Roman" w:cs="Times New Roman"/>
          <w:b/>
          <w:sz w:val="56"/>
          <w:lang w:val="es-CO"/>
        </w:rPr>
        <w:t xml:space="preserve"> WEBSERVICE</w:t>
      </w:r>
    </w:p>
    <w:p w14:paraId="209D95CD" w14:textId="77777777" w:rsidR="00D573EC" w:rsidRPr="00781077" w:rsidRDefault="00D573EC" w:rsidP="002B3170">
      <w:pPr>
        <w:jc w:val="right"/>
        <w:rPr>
          <w:rFonts w:ascii="Times New Roman" w:hAnsi="Times New Roman" w:cs="Times New Roman"/>
          <w:b/>
          <w:lang w:val="es-CO"/>
        </w:rPr>
      </w:pPr>
    </w:p>
    <w:p w14:paraId="588893D8" w14:textId="77777777" w:rsidR="002B3170" w:rsidRPr="00781077" w:rsidRDefault="002B3170" w:rsidP="002B3170">
      <w:pPr>
        <w:jc w:val="right"/>
        <w:rPr>
          <w:rFonts w:ascii="Times New Roman" w:hAnsi="Times New Roman" w:cs="Times New Roman"/>
          <w:b/>
          <w:lang w:val="es-EC"/>
        </w:rPr>
      </w:pPr>
    </w:p>
    <w:p w14:paraId="0A9CA30F" w14:textId="77777777" w:rsidR="002B3170" w:rsidRPr="00D91483" w:rsidRDefault="002B3170" w:rsidP="002B3170">
      <w:pPr>
        <w:jc w:val="right"/>
        <w:rPr>
          <w:rFonts w:ascii="Times New Roman" w:hAnsi="Times New Roman" w:cs="Times New Roman"/>
          <w:b/>
          <w:lang w:val="es-CO"/>
        </w:rPr>
      </w:pPr>
    </w:p>
    <w:p w14:paraId="362824E8" w14:textId="77777777" w:rsidR="00790451" w:rsidRPr="0023703D" w:rsidRDefault="00790451" w:rsidP="002B3170">
      <w:pPr>
        <w:jc w:val="right"/>
        <w:rPr>
          <w:rFonts w:ascii="Times New Roman" w:hAnsi="Times New Roman" w:cs="Times New Roman"/>
          <w:b/>
          <w:sz w:val="36"/>
          <w:lang w:val="es-CO"/>
        </w:rPr>
      </w:pPr>
      <w:r w:rsidRPr="0023703D">
        <w:rPr>
          <w:rFonts w:ascii="Times New Roman" w:hAnsi="Times New Roman" w:cs="Times New Roman"/>
          <w:b/>
          <w:sz w:val="36"/>
          <w:lang w:val="es-CO"/>
        </w:rPr>
        <w:t xml:space="preserve">GUIA DE USO DE WEBSERVICE </w:t>
      </w:r>
      <w:r w:rsidR="00AC29DF">
        <w:rPr>
          <w:rFonts w:ascii="Times New Roman" w:hAnsi="Times New Roman" w:cs="Times New Roman"/>
          <w:b/>
          <w:sz w:val="36"/>
          <w:lang w:val="es-CO"/>
        </w:rPr>
        <w:t>AFILIACION</w:t>
      </w:r>
      <w:r w:rsidRPr="0023703D">
        <w:rPr>
          <w:rFonts w:ascii="Times New Roman" w:hAnsi="Times New Roman" w:cs="Times New Roman"/>
          <w:b/>
          <w:sz w:val="36"/>
          <w:lang w:val="es-CO"/>
        </w:rPr>
        <w:t>/DESA</w:t>
      </w:r>
      <w:r w:rsidR="00AC29DF">
        <w:rPr>
          <w:rFonts w:ascii="Times New Roman" w:hAnsi="Times New Roman" w:cs="Times New Roman"/>
          <w:b/>
          <w:sz w:val="36"/>
          <w:lang w:val="es-CO"/>
        </w:rPr>
        <w:t>FILIACION</w:t>
      </w:r>
      <w:r w:rsidRPr="0023703D">
        <w:rPr>
          <w:rFonts w:ascii="Times New Roman" w:hAnsi="Times New Roman" w:cs="Times New Roman"/>
          <w:b/>
          <w:sz w:val="36"/>
          <w:lang w:val="es-CO"/>
        </w:rPr>
        <w:t xml:space="preserve"> DE </w:t>
      </w:r>
    </w:p>
    <w:p w14:paraId="3D1CA36F" w14:textId="77777777" w:rsidR="004458EC" w:rsidRPr="0023703D" w:rsidRDefault="00AC29DF" w:rsidP="002B3170">
      <w:pPr>
        <w:jc w:val="right"/>
        <w:rPr>
          <w:rFonts w:ascii="Times New Roman" w:hAnsi="Times New Roman" w:cs="Times New Roman"/>
          <w:b/>
          <w:sz w:val="36"/>
          <w:lang w:val="es-CO"/>
        </w:rPr>
      </w:pPr>
      <w:r>
        <w:rPr>
          <w:rFonts w:ascii="Times New Roman" w:hAnsi="Times New Roman" w:cs="Times New Roman"/>
          <w:b/>
          <w:sz w:val="36"/>
          <w:lang w:val="es-CO"/>
        </w:rPr>
        <w:t>DEBITO AUTOMATICO.</w:t>
      </w:r>
    </w:p>
    <w:p w14:paraId="0EB6BA49" w14:textId="77777777" w:rsidR="00C91D63" w:rsidRDefault="00C91D63" w:rsidP="002B3170">
      <w:pPr>
        <w:jc w:val="right"/>
        <w:rPr>
          <w:rFonts w:ascii="Times New Roman" w:hAnsi="Times New Roman" w:cs="Times New Roman"/>
          <w:b/>
          <w:sz w:val="40"/>
          <w:lang w:val="es-CO"/>
        </w:rPr>
      </w:pPr>
    </w:p>
    <w:p w14:paraId="131537A6" w14:textId="77777777" w:rsidR="002B3170" w:rsidRPr="00D91483" w:rsidRDefault="002B3170" w:rsidP="002B3170">
      <w:pPr>
        <w:jc w:val="right"/>
        <w:rPr>
          <w:rFonts w:ascii="Times New Roman" w:hAnsi="Times New Roman" w:cs="Times New Roman"/>
          <w:b/>
          <w:lang w:val="es-CO"/>
        </w:rPr>
      </w:pPr>
    </w:p>
    <w:p w14:paraId="30048677" w14:textId="77777777" w:rsidR="002B3170" w:rsidRPr="00D91483" w:rsidRDefault="002B3170" w:rsidP="002B3170">
      <w:pPr>
        <w:jc w:val="right"/>
        <w:rPr>
          <w:rFonts w:ascii="Times New Roman" w:hAnsi="Times New Roman" w:cs="Times New Roman"/>
          <w:b/>
          <w:sz w:val="22"/>
          <w:lang w:val="es-CO"/>
        </w:rPr>
      </w:pPr>
    </w:p>
    <w:p w14:paraId="38A74EAF" w14:textId="77777777" w:rsidR="002B3170" w:rsidRPr="00D91483" w:rsidRDefault="002B3170" w:rsidP="002B3170">
      <w:pPr>
        <w:jc w:val="right"/>
        <w:rPr>
          <w:rFonts w:ascii="Times New Roman" w:hAnsi="Times New Roman" w:cs="Times New Roman"/>
          <w:b/>
          <w:sz w:val="22"/>
          <w:lang w:val="es-CO"/>
        </w:rPr>
      </w:pPr>
    </w:p>
    <w:p w14:paraId="0582660C" w14:textId="77777777" w:rsidR="002B3170" w:rsidRPr="00D91483" w:rsidRDefault="002B3170" w:rsidP="002B3170">
      <w:pPr>
        <w:jc w:val="right"/>
        <w:rPr>
          <w:rFonts w:ascii="Times New Roman" w:hAnsi="Times New Roman" w:cs="Times New Roman"/>
          <w:b/>
          <w:sz w:val="20"/>
          <w:lang w:val="es-CO"/>
        </w:rPr>
      </w:pPr>
    </w:p>
    <w:p w14:paraId="76917EFF" w14:textId="77777777" w:rsidR="009559C1" w:rsidRDefault="002B3170" w:rsidP="009559C1">
      <w:pPr>
        <w:jc w:val="right"/>
        <w:rPr>
          <w:rFonts w:ascii="Times New Roman" w:hAnsi="Times New Roman" w:cs="Times New Roman"/>
          <w:b/>
          <w:sz w:val="20"/>
          <w:lang w:val="es-EC"/>
        </w:rPr>
      </w:pPr>
      <w:r w:rsidRPr="00D91483">
        <w:rPr>
          <w:rFonts w:ascii="Times New Roman" w:hAnsi="Times New Roman" w:cs="Times New Roman"/>
          <w:b/>
          <w:sz w:val="20"/>
          <w:lang w:val="es-EC"/>
        </w:rPr>
        <w:t>Preparado por:</w:t>
      </w:r>
    </w:p>
    <w:p w14:paraId="46C1F605" w14:textId="77777777" w:rsidR="00AA3BC2" w:rsidRDefault="00AC29DF" w:rsidP="009559C1">
      <w:pPr>
        <w:jc w:val="right"/>
        <w:rPr>
          <w:rFonts w:ascii="Times New Roman" w:hAnsi="Times New Roman" w:cs="Times New Roman"/>
          <w:i/>
          <w:sz w:val="20"/>
          <w:lang w:val="es-EC"/>
        </w:rPr>
      </w:pPr>
      <w:r>
        <w:rPr>
          <w:rFonts w:ascii="Times New Roman" w:hAnsi="Times New Roman" w:cs="Times New Roman"/>
          <w:i/>
          <w:sz w:val="20"/>
          <w:lang w:val="es-EC"/>
        </w:rPr>
        <w:t>Jose Jordan Chalen</w:t>
      </w:r>
    </w:p>
    <w:p w14:paraId="1A08018C" w14:textId="77777777" w:rsidR="00DD48A4" w:rsidRDefault="00DD48A4" w:rsidP="009559C1">
      <w:pPr>
        <w:jc w:val="right"/>
        <w:rPr>
          <w:rFonts w:ascii="Times New Roman" w:hAnsi="Times New Roman" w:cs="Times New Roman"/>
          <w:i/>
          <w:sz w:val="20"/>
          <w:lang w:val="es-EC"/>
        </w:rPr>
      </w:pPr>
      <w:r>
        <w:rPr>
          <w:rFonts w:ascii="Times New Roman" w:hAnsi="Times New Roman" w:cs="Times New Roman"/>
          <w:i/>
          <w:sz w:val="20"/>
          <w:lang w:val="es-EC"/>
        </w:rPr>
        <w:t>Ingrid Benitez</w:t>
      </w:r>
    </w:p>
    <w:p w14:paraId="403028A2" w14:textId="77777777" w:rsidR="002B3170" w:rsidRPr="00AC29DF" w:rsidRDefault="00AC29DF" w:rsidP="009559C1">
      <w:pPr>
        <w:jc w:val="right"/>
        <w:rPr>
          <w:rFonts w:ascii="Times New Roman" w:hAnsi="Times New Roman" w:cs="Times New Roman"/>
          <w:b/>
          <w:sz w:val="20"/>
          <w:lang w:val="es-EC"/>
        </w:rPr>
      </w:pPr>
      <w:r w:rsidRPr="00AC29DF">
        <w:rPr>
          <w:rFonts w:ascii="Times New Roman" w:hAnsi="Times New Roman" w:cs="Times New Roman"/>
          <w:sz w:val="20"/>
          <w:lang w:val="es-EC"/>
        </w:rPr>
        <w:t xml:space="preserve">Analista de Arquitectura </w:t>
      </w:r>
      <w:r w:rsidR="002B3170" w:rsidRPr="00AC29DF">
        <w:rPr>
          <w:rFonts w:ascii="Times New Roman" w:hAnsi="Times New Roman" w:cs="Times New Roman"/>
          <w:sz w:val="20"/>
          <w:lang w:val="es-EC"/>
        </w:rPr>
        <w:t>de TI</w:t>
      </w:r>
    </w:p>
    <w:p w14:paraId="1293A15A" w14:textId="77777777" w:rsidR="002B3170" w:rsidRPr="00D91483" w:rsidRDefault="00D00D62" w:rsidP="002B3170">
      <w:pPr>
        <w:pStyle w:val="Textoindependiente"/>
        <w:spacing w:after="0"/>
        <w:jc w:val="right"/>
        <w:rPr>
          <w:rFonts w:ascii="Times New Roman" w:hAnsi="Times New Roman" w:cs="Times New Roman"/>
          <w:sz w:val="20"/>
          <w:lang w:val="es-EC"/>
        </w:rPr>
      </w:pPr>
      <w:r>
        <w:rPr>
          <w:rFonts w:ascii="Times New Roman" w:hAnsi="Times New Roman" w:cs="Times New Roman"/>
          <w:sz w:val="20"/>
          <w:lang w:val="es-EC"/>
        </w:rPr>
        <w:t>ARQUITECTURA DE TI</w:t>
      </w:r>
    </w:p>
    <w:p w14:paraId="44A1ACA6" w14:textId="77777777" w:rsidR="002B3170" w:rsidRPr="00E272EA" w:rsidRDefault="002B3170" w:rsidP="002B3170">
      <w:pPr>
        <w:pStyle w:val="Textoindependiente"/>
        <w:spacing w:after="0"/>
        <w:jc w:val="right"/>
        <w:rPr>
          <w:rFonts w:ascii="Times New Roman" w:hAnsi="Times New Roman" w:cs="Times New Roman"/>
          <w:sz w:val="20"/>
          <w:szCs w:val="20"/>
          <w:lang w:val="es-EC"/>
        </w:rPr>
      </w:pPr>
    </w:p>
    <w:p w14:paraId="09692391" w14:textId="77777777" w:rsidR="002B3170" w:rsidRPr="00E272EA" w:rsidRDefault="002B3170" w:rsidP="002B3170">
      <w:pPr>
        <w:jc w:val="right"/>
        <w:rPr>
          <w:rFonts w:ascii="Times New Roman" w:hAnsi="Times New Roman" w:cs="Times New Roman"/>
          <w:b/>
          <w:sz w:val="20"/>
          <w:szCs w:val="20"/>
          <w:lang w:val="es-CO"/>
        </w:rPr>
      </w:pPr>
    </w:p>
    <w:p w14:paraId="21861B30" w14:textId="77777777" w:rsidR="002B3170" w:rsidRPr="00E272EA" w:rsidRDefault="002B3170" w:rsidP="002B3170">
      <w:pPr>
        <w:jc w:val="right"/>
        <w:rPr>
          <w:rFonts w:ascii="Times New Roman" w:hAnsi="Times New Roman" w:cs="Times New Roman"/>
          <w:b/>
          <w:sz w:val="20"/>
          <w:szCs w:val="20"/>
          <w:lang w:val="es-CO"/>
        </w:rPr>
      </w:pPr>
    </w:p>
    <w:p w14:paraId="30CDCC0B" w14:textId="77777777" w:rsidR="009559C1" w:rsidRDefault="009559C1" w:rsidP="002B3170">
      <w:pPr>
        <w:jc w:val="right"/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/>
          <w:b/>
          <w:sz w:val="18"/>
          <w:lang w:val="es-CO"/>
        </w:rPr>
        <w:t>CNT EP</w:t>
      </w:r>
    </w:p>
    <w:p w14:paraId="62198009" w14:textId="77777777" w:rsidR="002B3170" w:rsidRPr="00D91483" w:rsidRDefault="00DD48A4" w:rsidP="002B3170">
      <w:pPr>
        <w:jc w:val="right"/>
        <w:rPr>
          <w:rFonts w:ascii="Times New Roman" w:hAnsi="Times New Roman" w:cs="Times New Roman"/>
          <w:b/>
          <w:sz w:val="18"/>
          <w:lang w:val="es-CO"/>
        </w:rPr>
      </w:pPr>
      <w:r>
        <w:rPr>
          <w:rFonts w:ascii="Times New Roman" w:hAnsi="Times New Roman" w:cs="Times New Roman"/>
          <w:b/>
          <w:sz w:val="18"/>
          <w:lang w:val="es-CO"/>
        </w:rPr>
        <w:t>Marzo</w:t>
      </w:r>
      <w:r w:rsidR="002B3170" w:rsidRPr="00D91483">
        <w:rPr>
          <w:rFonts w:ascii="Times New Roman" w:hAnsi="Times New Roman" w:cs="Times New Roman"/>
          <w:b/>
          <w:sz w:val="18"/>
          <w:lang w:val="es-CO"/>
        </w:rPr>
        <w:t>, de</w:t>
      </w:r>
      <w:r w:rsidR="009559C1">
        <w:rPr>
          <w:rFonts w:ascii="Times New Roman" w:hAnsi="Times New Roman" w:cs="Times New Roman"/>
          <w:b/>
          <w:sz w:val="18"/>
          <w:lang w:val="es-CO"/>
        </w:rPr>
        <w:t>l</w:t>
      </w:r>
      <w:r w:rsidR="002B3170" w:rsidRPr="00D91483">
        <w:rPr>
          <w:rFonts w:ascii="Times New Roman" w:hAnsi="Times New Roman" w:cs="Times New Roman"/>
          <w:b/>
          <w:sz w:val="18"/>
          <w:lang w:val="es-CO"/>
        </w:rPr>
        <w:t xml:space="preserve"> </w:t>
      </w:r>
      <w:r w:rsidR="009559C1">
        <w:rPr>
          <w:rFonts w:ascii="Times New Roman" w:hAnsi="Times New Roman" w:cs="Times New Roman"/>
          <w:b/>
          <w:sz w:val="18"/>
          <w:lang w:val="es-CO"/>
        </w:rPr>
        <w:t>20</w:t>
      </w:r>
      <w:r w:rsidR="00D00D62">
        <w:rPr>
          <w:rFonts w:ascii="Times New Roman" w:hAnsi="Times New Roman" w:cs="Times New Roman"/>
          <w:b/>
          <w:sz w:val="18"/>
          <w:lang w:val="es-CO"/>
        </w:rPr>
        <w:t>2</w:t>
      </w:r>
      <w:r>
        <w:rPr>
          <w:rFonts w:ascii="Times New Roman" w:hAnsi="Times New Roman" w:cs="Times New Roman"/>
          <w:b/>
          <w:sz w:val="18"/>
          <w:lang w:val="es-CO"/>
        </w:rPr>
        <w:t>3</w:t>
      </w:r>
    </w:p>
    <w:p w14:paraId="0751C266" w14:textId="77777777" w:rsidR="002E46FC" w:rsidRDefault="002E46FC">
      <w:pPr>
        <w:suppressAutoHyphens w:val="0"/>
        <w:spacing w:after="200" w:line="276" w:lineRule="auto"/>
        <w:jc w:val="left"/>
        <w:rPr>
          <w:rFonts w:ascii="Times New Roman" w:hAnsi="Times New Roman" w:cs="Times New Roman"/>
          <w:sz w:val="18"/>
          <w:lang w:val="es-CO"/>
        </w:rPr>
      </w:pPr>
      <w:r>
        <w:rPr>
          <w:rFonts w:ascii="Times New Roman" w:hAnsi="Times New Roman" w:cs="Times New Roman"/>
          <w:sz w:val="18"/>
          <w:lang w:val="es-CO"/>
        </w:rPr>
        <w:br w:type="page"/>
      </w:r>
    </w:p>
    <w:p w14:paraId="60FA347D" w14:textId="77777777" w:rsidR="00202F1F" w:rsidRDefault="00202F1F">
      <w:pPr>
        <w:suppressAutoHyphens w:val="0"/>
        <w:spacing w:after="200" w:line="276" w:lineRule="auto"/>
        <w:jc w:val="left"/>
        <w:rPr>
          <w:rFonts w:ascii="Times New Roman" w:hAnsi="Times New Roman" w:cs="Times New Roman"/>
          <w:sz w:val="18"/>
          <w:lang w:val="es-CO"/>
        </w:rPr>
        <w:sectPr w:rsidR="00202F1F" w:rsidSect="002E46FC">
          <w:headerReference w:type="default" r:id="rId12"/>
          <w:footerReference w:type="default" r:id="rId13"/>
          <w:headerReference w:type="first" r:id="rId14"/>
          <w:footerReference w:type="first" r:id="rId15"/>
          <w:pgSz w:w="12240" w:h="15840"/>
          <w:pgMar w:top="1701" w:right="1418" w:bottom="1418" w:left="1418" w:header="709" w:footer="709" w:gutter="0"/>
          <w:cols w:space="708"/>
          <w:docGrid w:linePitch="360"/>
        </w:sectPr>
      </w:pPr>
    </w:p>
    <w:p w14:paraId="79BC9019" w14:textId="77777777" w:rsidR="00151BD0" w:rsidRPr="00813D68" w:rsidRDefault="00151BD0" w:rsidP="00C62989">
      <w:pPr>
        <w:suppressAutoHyphens w:val="0"/>
        <w:spacing w:after="200" w:line="276" w:lineRule="auto"/>
        <w:jc w:val="right"/>
        <w:rPr>
          <w:rFonts w:ascii="Times New Roman" w:hAnsi="Times New Roman" w:cs="Times New Roman"/>
          <w:b/>
          <w:sz w:val="28"/>
          <w:lang w:val="es-ES"/>
        </w:rPr>
      </w:pPr>
      <w:bookmarkStart w:id="0" w:name="_Toc384301408"/>
      <w:r w:rsidRPr="00813D68">
        <w:rPr>
          <w:rFonts w:ascii="Times New Roman" w:hAnsi="Times New Roman" w:cs="Times New Roman"/>
          <w:b/>
          <w:sz w:val="28"/>
          <w:lang w:val="es-ES"/>
        </w:rPr>
        <w:lastRenderedPageBreak/>
        <w:t xml:space="preserve">Revisiones y </w:t>
      </w:r>
      <w:bookmarkEnd w:id="0"/>
      <w:r w:rsidR="00DD3CFA" w:rsidRPr="00813D68">
        <w:rPr>
          <w:rFonts w:ascii="Times New Roman" w:hAnsi="Times New Roman" w:cs="Times New Roman"/>
          <w:b/>
          <w:sz w:val="28"/>
          <w:lang w:val="es-ES"/>
        </w:rPr>
        <w:t>Versionamiento</w:t>
      </w:r>
    </w:p>
    <w:p w14:paraId="51F1167A" w14:textId="77777777" w:rsidR="006B40FC" w:rsidRPr="00BA1607" w:rsidRDefault="006B40FC" w:rsidP="006B40FC">
      <w:pPr>
        <w:pStyle w:val="TableTitle"/>
        <w:rPr>
          <w:rFonts w:ascii="Times New Roman" w:hAnsi="Times New Roman"/>
          <w:b/>
          <w:sz w:val="20"/>
          <w:lang w:val="es-ES"/>
        </w:rPr>
      </w:pPr>
      <w:r w:rsidRPr="00BA1607">
        <w:rPr>
          <w:rFonts w:ascii="Times New Roman" w:hAnsi="Times New Roman"/>
          <w:b/>
          <w:sz w:val="20"/>
          <w:lang w:val="es-ES"/>
        </w:rPr>
        <w:t>Historial de Cambios</w:t>
      </w:r>
    </w:p>
    <w:tbl>
      <w:tblPr>
        <w:tblW w:w="9412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2081"/>
        <w:gridCol w:w="2162"/>
        <w:gridCol w:w="1122"/>
        <w:gridCol w:w="4047"/>
      </w:tblGrid>
      <w:tr w:rsidR="006B40FC" w:rsidRPr="00BA1607" w14:paraId="5A58A5F9" w14:textId="77777777" w:rsidTr="00896DB9">
        <w:trPr>
          <w:cantSplit/>
          <w:tblHeader/>
        </w:trPr>
        <w:tc>
          <w:tcPr>
            <w:tcW w:w="2081" w:type="dxa"/>
            <w:shd w:val="pct10" w:color="auto" w:fill="auto"/>
            <w:vAlign w:val="center"/>
          </w:tcPr>
          <w:p w14:paraId="28F828DA" w14:textId="77777777" w:rsidR="006B40FC" w:rsidRPr="00BA1607" w:rsidRDefault="006B40FC" w:rsidP="00896DB9">
            <w:pPr>
              <w:pStyle w:val="TableHeading"/>
              <w:spacing w:after="120"/>
              <w:rPr>
                <w:rFonts w:ascii="Times New Roman" w:hAnsi="Times New Roman"/>
                <w:sz w:val="20"/>
                <w:lang w:val="es-ES"/>
              </w:rPr>
            </w:pPr>
            <w:r w:rsidRPr="00BA1607">
              <w:rPr>
                <w:rFonts w:ascii="Times New Roman" w:hAnsi="Times New Roman"/>
                <w:sz w:val="20"/>
                <w:lang w:val="es-ES"/>
              </w:rPr>
              <w:t>Fecha</w:t>
            </w:r>
          </w:p>
        </w:tc>
        <w:tc>
          <w:tcPr>
            <w:tcW w:w="2162" w:type="dxa"/>
            <w:shd w:val="pct10" w:color="auto" w:fill="auto"/>
            <w:vAlign w:val="center"/>
          </w:tcPr>
          <w:p w14:paraId="53440790" w14:textId="77777777" w:rsidR="006B40FC" w:rsidRPr="00BA1607" w:rsidRDefault="006B40FC" w:rsidP="00896DB9">
            <w:pPr>
              <w:pStyle w:val="TableHeading"/>
              <w:spacing w:after="120"/>
              <w:rPr>
                <w:rFonts w:ascii="Times New Roman" w:hAnsi="Times New Roman"/>
                <w:sz w:val="20"/>
                <w:lang w:val="es-ES"/>
              </w:rPr>
            </w:pPr>
            <w:r w:rsidRPr="00BA1607">
              <w:rPr>
                <w:rFonts w:ascii="Times New Roman" w:hAnsi="Times New Roman"/>
                <w:sz w:val="20"/>
                <w:lang w:val="es-ES"/>
              </w:rPr>
              <w:t>Autor</w:t>
            </w:r>
          </w:p>
        </w:tc>
        <w:tc>
          <w:tcPr>
            <w:tcW w:w="1122" w:type="dxa"/>
            <w:shd w:val="pct10" w:color="auto" w:fill="auto"/>
            <w:vAlign w:val="center"/>
          </w:tcPr>
          <w:p w14:paraId="73E30D61" w14:textId="77777777" w:rsidR="006B40FC" w:rsidRPr="00BA1607" w:rsidRDefault="006B40FC" w:rsidP="00896DB9">
            <w:pPr>
              <w:pStyle w:val="TableHeading"/>
              <w:spacing w:after="120"/>
              <w:rPr>
                <w:rFonts w:ascii="Times New Roman" w:hAnsi="Times New Roman"/>
                <w:sz w:val="20"/>
                <w:lang w:val="es-ES"/>
              </w:rPr>
            </w:pPr>
            <w:r w:rsidRPr="00BA1607">
              <w:rPr>
                <w:rFonts w:ascii="Times New Roman" w:hAnsi="Times New Roman"/>
                <w:sz w:val="20"/>
                <w:lang w:val="es-ES"/>
              </w:rPr>
              <w:t>Versión</w:t>
            </w:r>
          </w:p>
        </w:tc>
        <w:tc>
          <w:tcPr>
            <w:tcW w:w="4047" w:type="dxa"/>
            <w:shd w:val="pct10" w:color="auto" w:fill="auto"/>
            <w:vAlign w:val="center"/>
          </w:tcPr>
          <w:p w14:paraId="68853BEB" w14:textId="77777777" w:rsidR="006B40FC" w:rsidRPr="00BA1607" w:rsidRDefault="006B40FC" w:rsidP="00896DB9">
            <w:pPr>
              <w:pStyle w:val="TableHeading"/>
              <w:spacing w:after="120"/>
              <w:rPr>
                <w:rFonts w:ascii="Times New Roman" w:hAnsi="Times New Roman"/>
                <w:sz w:val="20"/>
                <w:lang w:val="es-ES"/>
              </w:rPr>
            </w:pPr>
            <w:r w:rsidRPr="00BA1607">
              <w:rPr>
                <w:rFonts w:ascii="Times New Roman" w:hAnsi="Times New Roman"/>
                <w:sz w:val="20"/>
                <w:lang w:val="es-ES"/>
              </w:rPr>
              <w:t>Cambios realizados</w:t>
            </w:r>
          </w:p>
        </w:tc>
      </w:tr>
      <w:tr w:rsidR="006B40FC" w:rsidRPr="00BA1607" w14:paraId="637A07EB" w14:textId="77777777" w:rsidTr="00896DB9">
        <w:trPr>
          <w:cantSplit/>
        </w:trPr>
        <w:tc>
          <w:tcPr>
            <w:tcW w:w="2081" w:type="dxa"/>
          </w:tcPr>
          <w:p w14:paraId="15E4281D" w14:textId="77777777" w:rsidR="006B40FC" w:rsidRPr="00BA1607" w:rsidRDefault="008D4D16" w:rsidP="00C00ECD">
            <w:pPr>
              <w:pStyle w:val="TableText"/>
              <w:spacing w:after="120"/>
              <w:rPr>
                <w:rFonts w:ascii="Times New Roman" w:hAnsi="Times New Roman"/>
                <w:sz w:val="20"/>
                <w:lang w:val="es-ES"/>
              </w:rPr>
            </w:pPr>
            <w:r>
              <w:rPr>
                <w:rFonts w:ascii="Times New Roman" w:hAnsi="Times New Roman"/>
                <w:sz w:val="20"/>
                <w:lang w:val="es-ES"/>
              </w:rPr>
              <w:t>1</w:t>
            </w:r>
            <w:r w:rsidR="00C00ECD">
              <w:rPr>
                <w:rFonts w:ascii="Times New Roman" w:hAnsi="Times New Roman"/>
                <w:sz w:val="20"/>
                <w:lang w:val="es-ES"/>
              </w:rPr>
              <w:t xml:space="preserve">9 </w:t>
            </w:r>
            <w:r w:rsidR="006B40FC">
              <w:rPr>
                <w:rFonts w:ascii="Times New Roman" w:hAnsi="Times New Roman"/>
                <w:sz w:val="20"/>
                <w:lang w:val="es-ES"/>
              </w:rPr>
              <w:t xml:space="preserve">de </w:t>
            </w:r>
            <w:r w:rsidR="00C00ECD">
              <w:rPr>
                <w:rFonts w:ascii="Times New Roman" w:hAnsi="Times New Roman"/>
                <w:sz w:val="20"/>
                <w:lang w:val="es-ES"/>
              </w:rPr>
              <w:t xml:space="preserve">Junio de </w:t>
            </w:r>
            <w:r w:rsidR="006B40FC">
              <w:rPr>
                <w:rFonts w:ascii="Times New Roman" w:hAnsi="Times New Roman"/>
                <w:sz w:val="20"/>
                <w:lang w:val="es-ES"/>
              </w:rPr>
              <w:t>2020</w:t>
            </w:r>
          </w:p>
        </w:tc>
        <w:tc>
          <w:tcPr>
            <w:tcW w:w="2162" w:type="dxa"/>
          </w:tcPr>
          <w:p w14:paraId="6CE38E2A" w14:textId="77777777" w:rsidR="006B40FC" w:rsidRPr="00BA1607" w:rsidRDefault="00AC29DF" w:rsidP="00896DB9">
            <w:pPr>
              <w:pStyle w:val="TableText"/>
              <w:spacing w:after="120"/>
              <w:rPr>
                <w:rFonts w:ascii="Times New Roman" w:hAnsi="Times New Roman"/>
                <w:sz w:val="20"/>
                <w:lang w:val="es-ES"/>
              </w:rPr>
            </w:pPr>
            <w:r>
              <w:rPr>
                <w:rFonts w:ascii="Times New Roman" w:hAnsi="Times New Roman"/>
                <w:sz w:val="20"/>
                <w:lang w:val="es-ES"/>
              </w:rPr>
              <w:t>José Jordán</w:t>
            </w:r>
          </w:p>
        </w:tc>
        <w:tc>
          <w:tcPr>
            <w:tcW w:w="1122" w:type="dxa"/>
          </w:tcPr>
          <w:p w14:paraId="70D1D2D9" w14:textId="77777777" w:rsidR="006B40FC" w:rsidRPr="00BA1607" w:rsidRDefault="006B40FC" w:rsidP="00896DB9">
            <w:pPr>
              <w:pStyle w:val="TableText"/>
              <w:spacing w:after="120"/>
              <w:rPr>
                <w:rFonts w:ascii="Times New Roman" w:hAnsi="Times New Roman"/>
                <w:sz w:val="20"/>
                <w:lang w:val="es-ES"/>
              </w:rPr>
            </w:pPr>
            <w:r>
              <w:rPr>
                <w:rFonts w:ascii="Times New Roman" w:hAnsi="Times New Roman"/>
                <w:sz w:val="20"/>
                <w:lang w:val="es-ES"/>
              </w:rPr>
              <w:t>1</w:t>
            </w:r>
            <w:r w:rsidRPr="00BA1607">
              <w:rPr>
                <w:rFonts w:ascii="Times New Roman" w:hAnsi="Times New Roman"/>
                <w:sz w:val="20"/>
                <w:lang w:val="es-ES"/>
              </w:rPr>
              <w:t>.0</w:t>
            </w:r>
          </w:p>
        </w:tc>
        <w:tc>
          <w:tcPr>
            <w:tcW w:w="4047" w:type="dxa"/>
          </w:tcPr>
          <w:p w14:paraId="3C92B6C2" w14:textId="77777777" w:rsidR="006B40FC" w:rsidRPr="00BA1607" w:rsidRDefault="006B40FC" w:rsidP="00896DB9">
            <w:pPr>
              <w:pStyle w:val="TableText"/>
              <w:spacing w:after="120"/>
              <w:rPr>
                <w:rFonts w:ascii="Times New Roman" w:hAnsi="Times New Roman"/>
                <w:sz w:val="20"/>
                <w:lang w:val="es-ES"/>
              </w:rPr>
            </w:pPr>
            <w:r w:rsidRPr="00BA1607">
              <w:rPr>
                <w:rFonts w:ascii="Times New Roman" w:hAnsi="Times New Roman"/>
                <w:sz w:val="20"/>
                <w:lang w:val="es-ES"/>
              </w:rPr>
              <w:t>Versión Inicial</w:t>
            </w:r>
          </w:p>
        </w:tc>
      </w:tr>
      <w:tr w:rsidR="006B40FC" w:rsidRPr="00C13E5E" w14:paraId="1C30A0FE" w14:textId="77777777" w:rsidTr="00896DB9">
        <w:trPr>
          <w:cantSplit/>
        </w:trPr>
        <w:tc>
          <w:tcPr>
            <w:tcW w:w="2081" w:type="dxa"/>
          </w:tcPr>
          <w:p w14:paraId="5B8E9B3C" w14:textId="77777777" w:rsidR="006B40FC" w:rsidRPr="00BA1607" w:rsidRDefault="00736107" w:rsidP="00896DB9">
            <w:pPr>
              <w:pStyle w:val="TableText"/>
              <w:spacing w:after="120"/>
              <w:rPr>
                <w:rFonts w:ascii="Times New Roman" w:hAnsi="Times New Roman"/>
                <w:sz w:val="20"/>
                <w:lang w:val="es-ES"/>
              </w:rPr>
            </w:pPr>
            <w:r>
              <w:rPr>
                <w:rFonts w:ascii="Times New Roman" w:hAnsi="Times New Roman"/>
                <w:sz w:val="20"/>
                <w:lang w:val="es-ES"/>
              </w:rPr>
              <w:t>21 de Marzo de 2023</w:t>
            </w:r>
          </w:p>
        </w:tc>
        <w:tc>
          <w:tcPr>
            <w:tcW w:w="2162" w:type="dxa"/>
          </w:tcPr>
          <w:p w14:paraId="08E636F9" w14:textId="77777777" w:rsidR="006B40FC" w:rsidRPr="00BA1607" w:rsidRDefault="00736107" w:rsidP="00896DB9">
            <w:pPr>
              <w:pStyle w:val="TableText"/>
              <w:spacing w:after="120"/>
              <w:rPr>
                <w:rFonts w:ascii="Times New Roman" w:hAnsi="Times New Roman"/>
                <w:sz w:val="20"/>
                <w:lang w:val="es-ES"/>
              </w:rPr>
            </w:pPr>
            <w:r>
              <w:rPr>
                <w:rFonts w:ascii="Times New Roman" w:hAnsi="Times New Roman"/>
                <w:sz w:val="20"/>
                <w:lang w:val="es-ES"/>
              </w:rPr>
              <w:t>Ingrid Benitez</w:t>
            </w:r>
          </w:p>
        </w:tc>
        <w:tc>
          <w:tcPr>
            <w:tcW w:w="1122" w:type="dxa"/>
          </w:tcPr>
          <w:p w14:paraId="02D7B0B3" w14:textId="77777777" w:rsidR="006B40FC" w:rsidRPr="00BA1607" w:rsidRDefault="00736107" w:rsidP="00896DB9">
            <w:pPr>
              <w:pStyle w:val="TableText"/>
              <w:spacing w:after="120"/>
              <w:rPr>
                <w:rFonts w:ascii="Times New Roman" w:hAnsi="Times New Roman"/>
                <w:sz w:val="20"/>
                <w:lang w:val="es-ES"/>
              </w:rPr>
            </w:pPr>
            <w:r>
              <w:rPr>
                <w:rFonts w:ascii="Times New Roman" w:hAnsi="Times New Roman"/>
                <w:sz w:val="20"/>
                <w:lang w:val="es-ES"/>
              </w:rPr>
              <w:t>1.1</w:t>
            </w:r>
          </w:p>
        </w:tc>
        <w:tc>
          <w:tcPr>
            <w:tcW w:w="4047" w:type="dxa"/>
          </w:tcPr>
          <w:p w14:paraId="27A26605" w14:textId="77777777" w:rsidR="006B40FC" w:rsidRPr="00BA1607" w:rsidRDefault="00736107" w:rsidP="00896DB9">
            <w:pPr>
              <w:pStyle w:val="TableText"/>
              <w:spacing w:after="120"/>
              <w:rPr>
                <w:rFonts w:ascii="Times New Roman" w:hAnsi="Times New Roman"/>
                <w:sz w:val="20"/>
                <w:lang w:val="es-ES"/>
              </w:rPr>
            </w:pPr>
            <w:r>
              <w:rPr>
                <w:rFonts w:ascii="Times New Roman" w:hAnsi="Times New Roman"/>
                <w:sz w:val="20"/>
                <w:lang w:val="es-ES"/>
              </w:rPr>
              <w:t>Versión actualizada</w:t>
            </w:r>
          </w:p>
        </w:tc>
      </w:tr>
    </w:tbl>
    <w:p w14:paraId="109CEC38" w14:textId="77777777" w:rsidR="006B40FC" w:rsidRPr="00BA1607" w:rsidRDefault="006B40FC" w:rsidP="006B40FC">
      <w:pPr>
        <w:pStyle w:val="TableTitle"/>
        <w:rPr>
          <w:rFonts w:ascii="Times New Roman" w:hAnsi="Times New Roman"/>
          <w:sz w:val="20"/>
          <w:lang w:val="es-ES"/>
        </w:rPr>
      </w:pPr>
    </w:p>
    <w:p w14:paraId="6F1EDFCE" w14:textId="77777777" w:rsidR="006B40FC" w:rsidRPr="00BA1607" w:rsidRDefault="006B40FC" w:rsidP="006B40FC">
      <w:pPr>
        <w:pStyle w:val="TableTitle"/>
        <w:rPr>
          <w:rFonts w:ascii="Times New Roman" w:hAnsi="Times New Roman"/>
          <w:b/>
          <w:sz w:val="20"/>
          <w:lang w:val="es-ES"/>
        </w:rPr>
      </w:pPr>
      <w:r w:rsidRPr="00BA1607">
        <w:rPr>
          <w:rFonts w:ascii="Times New Roman" w:hAnsi="Times New Roman"/>
          <w:b/>
          <w:sz w:val="20"/>
          <w:lang w:val="es-ES"/>
        </w:rPr>
        <w:t>Revisores</w:t>
      </w:r>
    </w:p>
    <w:tbl>
      <w:tblPr>
        <w:tblW w:w="946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4"/>
        <w:gridCol w:w="1152"/>
        <w:gridCol w:w="1542"/>
        <w:gridCol w:w="2693"/>
        <w:gridCol w:w="1843"/>
      </w:tblGrid>
      <w:tr w:rsidR="006B40FC" w:rsidRPr="00BA1607" w14:paraId="70441F34" w14:textId="77777777" w:rsidTr="00896DB9">
        <w:trPr>
          <w:cantSplit/>
          <w:tblHeader/>
        </w:trPr>
        <w:tc>
          <w:tcPr>
            <w:tcW w:w="2234" w:type="dxa"/>
            <w:shd w:val="pct10" w:color="auto" w:fill="auto"/>
            <w:vAlign w:val="center"/>
          </w:tcPr>
          <w:p w14:paraId="0E7CDC46" w14:textId="77777777" w:rsidR="006B40FC" w:rsidRPr="00BA1607" w:rsidRDefault="006B40FC" w:rsidP="00896DB9">
            <w:pPr>
              <w:pStyle w:val="TableHeading"/>
              <w:spacing w:after="120"/>
              <w:jc w:val="center"/>
              <w:rPr>
                <w:rFonts w:ascii="Times New Roman" w:hAnsi="Times New Roman"/>
                <w:sz w:val="20"/>
                <w:lang w:val="es-ES"/>
              </w:rPr>
            </w:pPr>
            <w:r w:rsidRPr="00BA1607">
              <w:rPr>
                <w:rFonts w:ascii="Times New Roman" w:hAnsi="Times New Roman"/>
                <w:sz w:val="20"/>
                <w:lang w:val="es-ES"/>
              </w:rPr>
              <w:t>Nombre</w:t>
            </w:r>
          </w:p>
        </w:tc>
        <w:tc>
          <w:tcPr>
            <w:tcW w:w="1152" w:type="dxa"/>
            <w:shd w:val="pct10" w:color="auto" w:fill="auto"/>
          </w:tcPr>
          <w:p w14:paraId="671B1569" w14:textId="77777777" w:rsidR="006B40FC" w:rsidRPr="00BA1607" w:rsidRDefault="006B40FC" w:rsidP="00896DB9">
            <w:pPr>
              <w:pStyle w:val="TableHeading"/>
              <w:spacing w:after="120"/>
              <w:jc w:val="center"/>
              <w:rPr>
                <w:rFonts w:ascii="Times New Roman" w:hAnsi="Times New Roman"/>
                <w:sz w:val="20"/>
                <w:lang w:val="es-ES"/>
              </w:rPr>
            </w:pPr>
            <w:r w:rsidRPr="00BA1607">
              <w:rPr>
                <w:rFonts w:ascii="Times New Roman" w:hAnsi="Times New Roman"/>
                <w:sz w:val="20"/>
                <w:lang w:val="es-ES"/>
              </w:rPr>
              <w:t>Iniciales</w:t>
            </w:r>
          </w:p>
        </w:tc>
        <w:tc>
          <w:tcPr>
            <w:tcW w:w="1542" w:type="dxa"/>
            <w:shd w:val="pct10" w:color="auto" w:fill="auto"/>
            <w:vAlign w:val="center"/>
          </w:tcPr>
          <w:p w14:paraId="15114EE3" w14:textId="77777777" w:rsidR="006B40FC" w:rsidRPr="00BA1607" w:rsidRDefault="006B40FC" w:rsidP="00896DB9">
            <w:pPr>
              <w:pStyle w:val="TableHeading"/>
              <w:spacing w:after="120"/>
              <w:jc w:val="center"/>
              <w:rPr>
                <w:rFonts w:ascii="Times New Roman" w:hAnsi="Times New Roman"/>
                <w:sz w:val="20"/>
                <w:lang w:val="es-ES"/>
              </w:rPr>
            </w:pPr>
            <w:r w:rsidRPr="00BA1607">
              <w:rPr>
                <w:rFonts w:ascii="Times New Roman" w:hAnsi="Times New Roman"/>
                <w:sz w:val="20"/>
                <w:lang w:val="es-ES"/>
              </w:rPr>
              <w:t>Versión Aprobada</w:t>
            </w:r>
          </w:p>
        </w:tc>
        <w:tc>
          <w:tcPr>
            <w:tcW w:w="2693" w:type="dxa"/>
            <w:shd w:val="pct10" w:color="auto" w:fill="auto"/>
            <w:vAlign w:val="center"/>
          </w:tcPr>
          <w:p w14:paraId="540C29F6" w14:textId="77777777" w:rsidR="006B40FC" w:rsidRPr="00BA1607" w:rsidRDefault="006B40FC" w:rsidP="00896DB9">
            <w:pPr>
              <w:pStyle w:val="TableHeading"/>
              <w:spacing w:after="120"/>
              <w:jc w:val="center"/>
              <w:rPr>
                <w:rFonts w:ascii="Times New Roman" w:hAnsi="Times New Roman"/>
                <w:sz w:val="20"/>
                <w:lang w:val="es-ES"/>
              </w:rPr>
            </w:pPr>
            <w:r w:rsidRPr="00BA1607">
              <w:rPr>
                <w:rFonts w:ascii="Times New Roman" w:hAnsi="Times New Roman"/>
                <w:sz w:val="20"/>
                <w:lang w:val="es-ES"/>
              </w:rPr>
              <w:t>Área</w:t>
            </w:r>
          </w:p>
        </w:tc>
        <w:tc>
          <w:tcPr>
            <w:tcW w:w="1843" w:type="dxa"/>
            <w:shd w:val="pct10" w:color="auto" w:fill="auto"/>
            <w:vAlign w:val="center"/>
          </w:tcPr>
          <w:p w14:paraId="71B2B7DA" w14:textId="77777777" w:rsidR="006B40FC" w:rsidRPr="00BA1607" w:rsidRDefault="006B40FC" w:rsidP="00896DB9">
            <w:pPr>
              <w:pStyle w:val="TableHeading"/>
              <w:spacing w:after="120"/>
              <w:jc w:val="center"/>
              <w:rPr>
                <w:rFonts w:ascii="Times New Roman" w:hAnsi="Times New Roman"/>
                <w:sz w:val="20"/>
                <w:lang w:val="es-ES"/>
              </w:rPr>
            </w:pPr>
            <w:r w:rsidRPr="00BA1607">
              <w:rPr>
                <w:rFonts w:ascii="Times New Roman" w:hAnsi="Times New Roman"/>
                <w:sz w:val="20"/>
                <w:lang w:val="es-ES"/>
              </w:rPr>
              <w:t>Responsable</w:t>
            </w:r>
          </w:p>
        </w:tc>
      </w:tr>
      <w:tr w:rsidR="006B40FC" w:rsidRPr="00BA1607" w14:paraId="0324A1CF" w14:textId="77777777" w:rsidTr="00896DB9">
        <w:trPr>
          <w:cantSplit/>
        </w:trPr>
        <w:tc>
          <w:tcPr>
            <w:tcW w:w="2234" w:type="dxa"/>
          </w:tcPr>
          <w:p w14:paraId="006DF539" w14:textId="77777777" w:rsidR="006B40FC" w:rsidRPr="00BA1607" w:rsidRDefault="006B40FC" w:rsidP="00896DB9">
            <w:pPr>
              <w:pStyle w:val="TableText"/>
              <w:spacing w:after="120"/>
              <w:rPr>
                <w:rFonts w:ascii="Times New Roman" w:hAnsi="Times New Roman"/>
                <w:sz w:val="20"/>
                <w:lang w:val="es-ES"/>
              </w:rPr>
            </w:pPr>
          </w:p>
        </w:tc>
        <w:tc>
          <w:tcPr>
            <w:tcW w:w="1152" w:type="dxa"/>
          </w:tcPr>
          <w:p w14:paraId="15652B68" w14:textId="77777777" w:rsidR="006B40FC" w:rsidRPr="00BA1607" w:rsidRDefault="006B40FC" w:rsidP="00896DB9">
            <w:pPr>
              <w:pStyle w:val="TableText"/>
              <w:spacing w:after="120"/>
              <w:rPr>
                <w:rFonts w:ascii="Times New Roman" w:hAnsi="Times New Roman"/>
                <w:sz w:val="20"/>
                <w:lang w:val="es-ES"/>
              </w:rPr>
            </w:pPr>
          </w:p>
        </w:tc>
        <w:tc>
          <w:tcPr>
            <w:tcW w:w="1542" w:type="dxa"/>
          </w:tcPr>
          <w:p w14:paraId="653EE1E3" w14:textId="77777777" w:rsidR="006B40FC" w:rsidRPr="00BA1607" w:rsidRDefault="006B40FC" w:rsidP="00896DB9">
            <w:pPr>
              <w:pStyle w:val="TableText"/>
              <w:spacing w:after="120"/>
              <w:rPr>
                <w:rFonts w:ascii="Times New Roman" w:hAnsi="Times New Roman"/>
                <w:sz w:val="20"/>
                <w:lang w:val="es-ES"/>
              </w:rPr>
            </w:pPr>
          </w:p>
        </w:tc>
        <w:tc>
          <w:tcPr>
            <w:tcW w:w="2693" w:type="dxa"/>
          </w:tcPr>
          <w:p w14:paraId="386CB425" w14:textId="77777777" w:rsidR="006B40FC" w:rsidRPr="00BA1607" w:rsidRDefault="006B40FC" w:rsidP="00896DB9">
            <w:pPr>
              <w:pStyle w:val="TableText"/>
              <w:spacing w:after="120"/>
              <w:rPr>
                <w:rFonts w:ascii="Times New Roman" w:hAnsi="Times New Roman"/>
                <w:sz w:val="20"/>
                <w:lang w:val="es-ES"/>
              </w:rPr>
            </w:pPr>
          </w:p>
        </w:tc>
        <w:tc>
          <w:tcPr>
            <w:tcW w:w="1843" w:type="dxa"/>
          </w:tcPr>
          <w:p w14:paraId="3D47B62D" w14:textId="77777777" w:rsidR="006B40FC" w:rsidRPr="00BA1607" w:rsidRDefault="006B40FC" w:rsidP="00896DB9">
            <w:pPr>
              <w:pStyle w:val="TableText"/>
              <w:spacing w:after="120"/>
              <w:rPr>
                <w:rFonts w:ascii="Times New Roman" w:hAnsi="Times New Roman"/>
                <w:sz w:val="20"/>
                <w:lang w:val="es-ES"/>
              </w:rPr>
            </w:pPr>
          </w:p>
        </w:tc>
      </w:tr>
      <w:tr w:rsidR="006B40FC" w:rsidRPr="00C13E5E" w14:paraId="63DD96E9" w14:textId="77777777" w:rsidTr="00896DB9">
        <w:trPr>
          <w:cantSplit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0444A" w14:textId="77777777" w:rsidR="006B40FC" w:rsidRDefault="006B40FC" w:rsidP="00896DB9">
            <w:pPr>
              <w:pStyle w:val="TableText"/>
              <w:spacing w:after="120"/>
              <w:rPr>
                <w:rFonts w:ascii="Times New Roman" w:hAnsi="Times New Roman"/>
                <w:sz w:val="20"/>
                <w:lang w:val="es-ES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8864E" w14:textId="77777777" w:rsidR="006B40FC" w:rsidRDefault="006B40FC" w:rsidP="00896DB9">
            <w:pPr>
              <w:pStyle w:val="TableText"/>
              <w:spacing w:after="120"/>
              <w:rPr>
                <w:rFonts w:ascii="Times New Roman" w:hAnsi="Times New Roman"/>
                <w:sz w:val="20"/>
                <w:lang w:val="es-ES"/>
              </w:rPr>
            </w:pP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52A63" w14:textId="77777777" w:rsidR="006B40FC" w:rsidRDefault="006B40FC" w:rsidP="00896DB9">
            <w:pPr>
              <w:pStyle w:val="TableText"/>
              <w:spacing w:after="120"/>
              <w:rPr>
                <w:rFonts w:ascii="Times New Roman" w:hAnsi="Times New Roman"/>
                <w:sz w:val="20"/>
                <w:lang w:val="es-ES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7FFD1" w14:textId="77777777" w:rsidR="006B40FC" w:rsidRDefault="006B40FC" w:rsidP="00896DB9">
            <w:pPr>
              <w:pStyle w:val="TableText"/>
              <w:spacing w:after="120"/>
              <w:rPr>
                <w:rFonts w:ascii="Times New Roman" w:hAnsi="Times New Roman"/>
                <w:sz w:val="20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DC57A" w14:textId="77777777" w:rsidR="006B40FC" w:rsidRPr="00BA1607" w:rsidRDefault="006B40FC" w:rsidP="00896DB9">
            <w:pPr>
              <w:pStyle w:val="TableText"/>
              <w:spacing w:after="120"/>
              <w:rPr>
                <w:rFonts w:ascii="Times New Roman" w:hAnsi="Times New Roman"/>
                <w:sz w:val="20"/>
                <w:lang w:val="es-ES"/>
              </w:rPr>
            </w:pPr>
          </w:p>
        </w:tc>
      </w:tr>
      <w:tr w:rsidR="006B40FC" w:rsidRPr="008370FF" w14:paraId="7B0F46E8" w14:textId="77777777" w:rsidTr="00896DB9">
        <w:trPr>
          <w:cantSplit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34E52" w14:textId="77777777" w:rsidR="006B40FC" w:rsidRPr="00BA1607" w:rsidRDefault="006B40FC" w:rsidP="00896DB9">
            <w:pPr>
              <w:pStyle w:val="TableText"/>
              <w:spacing w:after="120"/>
              <w:rPr>
                <w:rFonts w:ascii="Times New Roman" w:hAnsi="Times New Roman"/>
                <w:sz w:val="20"/>
                <w:lang w:val="es-ES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08C48" w14:textId="77777777" w:rsidR="006B40FC" w:rsidRPr="00BA1607" w:rsidRDefault="006B40FC" w:rsidP="00896DB9">
            <w:pPr>
              <w:pStyle w:val="TableText"/>
              <w:spacing w:after="120"/>
              <w:rPr>
                <w:rFonts w:ascii="Times New Roman" w:hAnsi="Times New Roman"/>
                <w:sz w:val="20"/>
                <w:lang w:val="es-ES"/>
              </w:rPr>
            </w:pP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2A6F5" w14:textId="77777777" w:rsidR="006B40FC" w:rsidRPr="00BA1607" w:rsidRDefault="006B40FC" w:rsidP="00896DB9">
            <w:pPr>
              <w:pStyle w:val="TableText"/>
              <w:spacing w:after="120"/>
              <w:rPr>
                <w:rFonts w:ascii="Times New Roman" w:hAnsi="Times New Roman"/>
                <w:sz w:val="20"/>
                <w:lang w:val="es-ES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BE822" w14:textId="77777777" w:rsidR="006B40FC" w:rsidRPr="00BA1607" w:rsidRDefault="006B40FC" w:rsidP="00896DB9">
            <w:pPr>
              <w:pStyle w:val="TableText"/>
              <w:spacing w:after="120"/>
              <w:rPr>
                <w:rFonts w:ascii="Times New Roman" w:hAnsi="Times New Roman"/>
                <w:sz w:val="20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5461B" w14:textId="77777777" w:rsidR="006B40FC" w:rsidRPr="00BA1607" w:rsidRDefault="006B40FC" w:rsidP="00896DB9">
            <w:pPr>
              <w:pStyle w:val="TableText"/>
              <w:spacing w:after="120"/>
              <w:rPr>
                <w:rFonts w:ascii="Times New Roman" w:hAnsi="Times New Roman"/>
                <w:sz w:val="20"/>
                <w:lang w:val="es-ES"/>
              </w:rPr>
            </w:pPr>
          </w:p>
        </w:tc>
      </w:tr>
    </w:tbl>
    <w:p w14:paraId="14202EF7" w14:textId="77777777" w:rsidR="006B40FC" w:rsidRPr="00BA1607" w:rsidRDefault="006B40FC" w:rsidP="006B40FC">
      <w:pPr>
        <w:pStyle w:val="TableTitle"/>
        <w:rPr>
          <w:rFonts w:ascii="Times New Roman" w:hAnsi="Times New Roman"/>
          <w:sz w:val="20"/>
          <w:lang w:val="es-ES"/>
        </w:rPr>
      </w:pPr>
    </w:p>
    <w:p w14:paraId="31B676CC" w14:textId="77777777" w:rsidR="006B40FC" w:rsidRPr="00BA1607" w:rsidRDefault="006B40FC" w:rsidP="006B40FC">
      <w:pPr>
        <w:pStyle w:val="TableTitle"/>
        <w:rPr>
          <w:rFonts w:ascii="Times New Roman" w:hAnsi="Times New Roman"/>
          <w:b/>
          <w:sz w:val="20"/>
          <w:lang w:val="es-ES"/>
        </w:rPr>
      </w:pPr>
      <w:r w:rsidRPr="00BA1607">
        <w:rPr>
          <w:rFonts w:ascii="Times New Roman" w:hAnsi="Times New Roman"/>
          <w:b/>
          <w:sz w:val="20"/>
          <w:lang w:val="es-ES"/>
        </w:rPr>
        <w:t>Lista de Distribución</w:t>
      </w:r>
    </w:p>
    <w:tbl>
      <w:tblPr>
        <w:tblW w:w="914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86"/>
        <w:gridCol w:w="4860"/>
      </w:tblGrid>
      <w:tr w:rsidR="006B40FC" w:rsidRPr="008370FF" w14:paraId="78E5DF96" w14:textId="77777777" w:rsidTr="00896DB9">
        <w:trPr>
          <w:cantSplit/>
          <w:tblHeader/>
        </w:trPr>
        <w:tc>
          <w:tcPr>
            <w:tcW w:w="4286" w:type="dxa"/>
            <w:shd w:val="pct10" w:color="auto" w:fill="auto"/>
            <w:vAlign w:val="center"/>
          </w:tcPr>
          <w:p w14:paraId="3FF84B5F" w14:textId="77777777" w:rsidR="006B40FC" w:rsidRPr="00BA1607" w:rsidRDefault="006B40FC" w:rsidP="00896DB9">
            <w:pPr>
              <w:pStyle w:val="TableHeading"/>
              <w:spacing w:after="120"/>
              <w:jc w:val="center"/>
              <w:rPr>
                <w:rFonts w:ascii="Times New Roman" w:hAnsi="Times New Roman"/>
                <w:sz w:val="20"/>
                <w:lang w:val="es-ES"/>
              </w:rPr>
            </w:pPr>
            <w:r w:rsidRPr="00BA1607">
              <w:rPr>
                <w:rFonts w:ascii="Times New Roman" w:hAnsi="Times New Roman"/>
                <w:sz w:val="20"/>
                <w:lang w:val="es-ES"/>
              </w:rPr>
              <w:t>Nombre</w:t>
            </w:r>
          </w:p>
        </w:tc>
        <w:tc>
          <w:tcPr>
            <w:tcW w:w="4860" w:type="dxa"/>
            <w:shd w:val="pct10" w:color="auto" w:fill="auto"/>
            <w:vAlign w:val="center"/>
          </w:tcPr>
          <w:p w14:paraId="33705E7E" w14:textId="77777777" w:rsidR="006B40FC" w:rsidRPr="00BA1607" w:rsidRDefault="006B40FC" w:rsidP="00896DB9">
            <w:pPr>
              <w:pStyle w:val="TableHeading"/>
              <w:spacing w:after="120"/>
              <w:jc w:val="center"/>
              <w:rPr>
                <w:rFonts w:ascii="Times New Roman" w:hAnsi="Times New Roman"/>
                <w:sz w:val="20"/>
                <w:lang w:val="es-ES"/>
              </w:rPr>
            </w:pPr>
            <w:r w:rsidRPr="00BA1607">
              <w:rPr>
                <w:rFonts w:ascii="Times New Roman" w:hAnsi="Times New Roman"/>
                <w:sz w:val="20"/>
                <w:lang w:val="es-ES"/>
              </w:rPr>
              <w:t>Firma</w:t>
            </w:r>
          </w:p>
        </w:tc>
      </w:tr>
      <w:tr w:rsidR="006B40FC" w:rsidRPr="008370FF" w14:paraId="424AB610" w14:textId="77777777" w:rsidTr="00896DB9">
        <w:trPr>
          <w:cantSplit/>
        </w:trPr>
        <w:tc>
          <w:tcPr>
            <w:tcW w:w="4286" w:type="dxa"/>
          </w:tcPr>
          <w:p w14:paraId="25BF7933" w14:textId="77777777" w:rsidR="006B40FC" w:rsidRPr="00BA1607" w:rsidRDefault="006B40FC" w:rsidP="00896DB9">
            <w:pPr>
              <w:pStyle w:val="TableText"/>
              <w:spacing w:after="120"/>
              <w:rPr>
                <w:rFonts w:ascii="Times New Roman" w:hAnsi="Times New Roman"/>
                <w:sz w:val="20"/>
                <w:lang w:val="es-ES"/>
              </w:rPr>
            </w:pPr>
          </w:p>
        </w:tc>
        <w:tc>
          <w:tcPr>
            <w:tcW w:w="4860" w:type="dxa"/>
          </w:tcPr>
          <w:p w14:paraId="3D996F2C" w14:textId="77777777" w:rsidR="006B40FC" w:rsidRPr="00BA1607" w:rsidRDefault="006B40FC" w:rsidP="00896DB9">
            <w:pPr>
              <w:pStyle w:val="TableText"/>
              <w:spacing w:after="120"/>
              <w:rPr>
                <w:rFonts w:ascii="Times New Roman" w:hAnsi="Times New Roman"/>
                <w:sz w:val="20"/>
                <w:lang w:val="es-ES"/>
              </w:rPr>
            </w:pPr>
          </w:p>
        </w:tc>
      </w:tr>
      <w:tr w:rsidR="006B40FC" w:rsidRPr="008370FF" w14:paraId="1F9733C7" w14:textId="77777777" w:rsidTr="00896DB9">
        <w:trPr>
          <w:cantSplit/>
        </w:trPr>
        <w:tc>
          <w:tcPr>
            <w:tcW w:w="4286" w:type="dxa"/>
          </w:tcPr>
          <w:p w14:paraId="47375DCD" w14:textId="77777777" w:rsidR="006B40FC" w:rsidRPr="00BA1607" w:rsidRDefault="006B40FC" w:rsidP="00896DB9">
            <w:pPr>
              <w:pStyle w:val="TableText"/>
              <w:spacing w:after="120"/>
              <w:rPr>
                <w:rFonts w:ascii="Times New Roman" w:hAnsi="Times New Roman"/>
                <w:sz w:val="20"/>
                <w:lang w:val="es-ES"/>
              </w:rPr>
            </w:pPr>
          </w:p>
        </w:tc>
        <w:tc>
          <w:tcPr>
            <w:tcW w:w="4860" w:type="dxa"/>
          </w:tcPr>
          <w:p w14:paraId="32166115" w14:textId="77777777" w:rsidR="006B40FC" w:rsidRPr="00BA1607" w:rsidRDefault="006B40FC" w:rsidP="00896DB9">
            <w:pPr>
              <w:pStyle w:val="TableText"/>
              <w:spacing w:after="120"/>
              <w:rPr>
                <w:rFonts w:ascii="Times New Roman" w:hAnsi="Times New Roman"/>
                <w:sz w:val="20"/>
                <w:lang w:val="es-ES"/>
              </w:rPr>
            </w:pPr>
          </w:p>
        </w:tc>
      </w:tr>
    </w:tbl>
    <w:p w14:paraId="06AA2845" w14:textId="77777777" w:rsidR="006B40FC" w:rsidRPr="00BA1607" w:rsidRDefault="006B40FC" w:rsidP="006B40FC">
      <w:pPr>
        <w:pStyle w:val="TableTitle"/>
        <w:rPr>
          <w:rFonts w:ascii="Times New Roman" w:hAnsi="Times New Roman"/>
          <w:sz w:val="20"/>
          <w:lang w:val="es-ES"/>
        </w:rPr>
      </w:pPr>
    </w:p>
    <w:p w14:paraId="48D7A3C7" w14:textId="77777777" w:rsidR="006B40FC" w:rsidRPr="00BA1607" w:rsidRDefault="006B40FC" w:rsidP="006B40FC">
      <w:pPr>
        <w:pStyle w:val="TableTitle"/>
        <w:rPr>
          <w:rFonts w:ascii="Times New Roman" w:hAnsi="Times New Roman"/>
          <w:b/>
          <w:sz w:val="20"/>
          <w:lang w:val="es-ES"/>
        </w:rPr>
      </w:pPr>
      <w:r w:rsidRPr="00BA1607">
        <w:rPr>
          <w:rFonts w:ascii="Times New Roman" w:hAnsi="Times New Roman"/>
          <w:b/>
          <w:sz w:val="20"/>
          <w:lang w:val="es-ES"/>
        </w:rPr>
        <w:t>Propiedades del Documento</w:t>
      </w:r>
    </w:p>
    <w:tbl>
      <w:tblPr>
        <w:tblW w:w="0" w:type="auto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48"/>
        <w:gridCol w:w="6130"/>
      </w:tblGrid>
      <w:tr w:rsidR="006B40FC" w:rsidRPr="008370FF" w14:paraId="7000BEF3" w14:textId="77777777" w:rsidTr="00896DB9">
        <w:trPr>
          <w:cantSplit/>
          <w:trHeight w:val="242"/>
          <w:tblHeader/>
        </w:trPr>
        <w:tc>
          <w:tcPr>
            <w:tcW w:w="3348" w:type="dxa"/>
            <w:shd w:val="pct10" w:color="auto" w:fill="auto"/>
            <w:vAlign w:val="center"/>
          </w:tcPr>
          <w:p w14:paraId="13B2D26D" w14:textId="77777777" w:rsidR="006B40FC" w:rsidRPr="00BA1607" w:rsidRDefault="006B40FC" w:rsidP="00896DB9">
            <w:pPr>
              <w:pStyle w:val="TableHeading"/>
              <w:spacing w:after="120"/>
              <w:rPr>
                <w:rFonts w:ascii="Times New Roman" w:hAnsi="Times New Roman"/>
                <w:sz w:val="20"/>
                <w:lang w:val="es-ES"/>
              </w:rPr>
            </w:pPr>
            <w:r w:rsidRPr="00BA1607">
              <w:rPr>
                <w:rFonts w:ascii="Times New Roman" w:hAnsi="Times New Roman"/>
                <w:sz w:val="20"/>
                <w:lang w:val="es-ES"/>
              </w:rPr>
              <w:t>Ítem</w:t>
            </w:r>
          </w:p>
        </w:tc>
        <w:tc>
          <w:tcPr>
            <w:tcW w:w="6130" w:type="dxa"/>
            <w:shd w:val="pct10" w:color="auto" w:fill="auto"/>
            <w:vAlign w:val="center"/>
          </w:tcPr>
          <w:p w14:paraId="4E3F5DDD" w14:textId="77777777" w:rsidR="006B40FC" w:rsidRPr="00BA1607" w:rsidRDefault="006B40FC" w:rsidP="00896DB9">
            <w:pPr>
              <w:pStyle w:val="TableHeading"/>
              <w:spacing w:after="120"/>
              <w:rPr>
                <w:rFonts w:ascii="Times New Roman" w:hAnsi="Times New Roman"/>
                <w:sz w:val="20"/>
                <w:lang w:val="es-ES"/>
              </w:rPr>
            </w:pPr>
            <w:r w:rsidRPr="00BA1607">
              <w:rPr>
                <w:rFonts w:ascii="Times New Roman" w:hAnsi="Times New Roman"/>
                <w:sz w:val="20"/>
                <w:lang w:val="es-ES"/>
              </w:rPr>
              <w:t>Detalles</w:t>
            </w:r>
          </w:p>
        </w:tc>
      </w:tr>
      <w:tr w:rsidR="006B40FC" w:rsidRPr="00E12D23" w14:paraId="6ACFCB37" w14:textId="77777777" w:rsidTr="00896DB9">
        <w:trPr>
          <w:cantSplit/>
        </w:trPr>
        <w:tc>
          <w:tcPr>
            <w:tcW w:w="3348" w:type="dxa"/>
            <w:vAlign w:val="center"/>
          </w:tcPr>
          <w:p w14:paraId="67AA5E0C" w14:textId="77777777" w:rsidR="006B40FC" w:rsidRPr="00BA1607" w:rsidRDefault="006B40FC" w:rsidP="00896DB9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BA1607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Título del Documento</w:t>
            </w:r>
          </w:p>
        </w:tc>
        <w:tc>
          <w:tcPr>
            <w:tcW w:w="6130" w:type="dxa"/>
            <w:vAlign w:val="bottom"/>
          </w:tcPr>
          <w:p w14:paraId="0DE6D03F" w14:textId="77777777" w:rsidR="006B40FC" w:rsidRPr="00E728B3" w:rsidRDefault="00AC29DF" w:rsidP="00AC29DF">
            <w:pPr>
              <w:pStyle w:val="Textoindependiente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AC29DF">
              <w:rPr>
                <w:rFonts w:ascii="Times New Roman" w:hAnsi="Times New Roman" w:cs="Times New Roman"/>
                <w:i/>
                <w:sz w:val="18"/>
                <w:lang w:val="es-ES"/>
              </w:rPr>
              <w:t>ANEXO TÉCNICO DE USO WEBSERVICE</w:t>
            </w:r>
            <w:r>
              <w:rPr>
                <w:rFonts w:ascii="Times New Roman" w:hAnsi="Times New Roman" w:cs="Times New Roman"/>
                <w:i/>
                <w:sz w:val="18"/>
                <w:lang w:val="es-ES"/>
              </w:rPr>
              <w:t xml:space="preserve">  </w:t>
            </w:r>
            <w:r w:rsidRPr="00AC29DF">
              <w:rPr>
                <w:rFonts w:ascii="Times New Roman" w:hAnsi="Times New Roman" w:cs="Times New Roman"/>
                <w:i/>
                <w:sz w:val="18"/>
                <w:lang w:val="es-ES"/>
              </w:rPr>
              <w:t>GUIA DE USO DE WEBSERVICE AFILIACION/DESAFILIACION DE DEBITO AUTOMATICO</w:t>
            </w:r>
          </w:p>
        </w:tc>
      </w:tr>
      <w:tr w:rsidR="006B40FC" w:rsidRPr="00E12D23" w14:paraId="23B9D722" w14:textId="77777777" w:rsidTr="00896DB9">
        <w:trPr>
          <w:cantSplit/>
        </w:trPr>
        <w:tc>
          <w:tcPr>
            <w:tcW w:w="3348" w:type="dxa"/>
            <w:vAlign w:val="center"/>
          </w:tcPr>
          <w:p w14:paraId="40B3DE03" w14:textId="77777777" w:rsidR="006B40FC" w:rsidRPr="00BA1607" w:rsidRDefault="006B40FC" w:rsidP="00896DB9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BA1607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Autor</w:t>
            </w:r>
          </w:p>
        </w:tc>
        <w:tc>
          <w:tcPr>
            <w:tcW w:w="6130" w:type="dxa"/>
          </w:tcPr>
          <w:p w14:paraId="4F58FB9F" w14:textId="77777777" w:rsidR="006B40FC" w:rsidRPr="00BA1607" w:rsidRDefault="006B40FC" w:rsidP="00896DB9">
            <w:pPr>
              <w:pStyle w:val="Textoindependiente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6B40FC">
              <w:rPr>
                <w:rFonts w:ascii="Times New Roman" w:hAnsi="Times New Roman" w:cs="Times New Roman"/>
                <w:i/>
                <w:sz w:val="18"/>
                <w:lang w:val="es-ES"/>
              </w:rPr>
              <w:t>CNT EP</w:t>
            </w:r>
            <w:r>
              <w:rPr>
                <w:rFonts w:ascii="Times New Roman" w:hAnsi="Times New Roman" w:cs="Times New Roman"/>
                <w:i/>
                <w:sz w:val="18"/>
                <w:lang w:val="es-ES"/>
              </w:rPr>
              <w:t xml:space="preserve"> – ARQUTECTURA DE TI</w:t>
            </w:r>
          </w:p>
        </w:tc>
      </w:tr>
      <w:tr w:rsidR="006B40FC" w:rsidRPr="00BA1607" w14:paraId="5751FBCE" w14:textId="77777777" w:rsidTr="00896DB9">
        <w:trPr>
          <w:cantSplit/>
        </w:trPr>
        <w:tc>
          <w:tcPr>
            <w:tcW w:w="3348" w:type="dxa"/>
            <w:vAlign w:val="center"/>
          </w:tcPr>
          <w:p w14:paraId="2B7EFB0F" w14:textId="77777777" w:rsidR="006B40FC" w:rsidRPr="00BA1607" w:rsidRDefault="006B40FC" w:rsidP="00896DB9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BA1607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Fecha de Creación</w:t>
            </w:r>
          </w:p>
        </w:tc>
        <w:tc>
          <w:tcPr>
            <w:tcW w:w="6130" w:type="dxa"/>
          </w:tcPr>
          <w:p w14:paraId="417241C5" w14:textId="77777777" w:rsidR="006B40FC" w:rsidRPr="00BA1607" w:rsidRDefault="008D4D16" w:rsidP="00C00ECD">
            <w:pPr>
              <w:pStyle w:val="Textoindependiente"/>
              <w:rPr>
                <w:rFonts w:ascii="Times New Roman" w:hAnsi="Times New Roman"/>
                <w:sz w:val="20"/>
                <w:lang w:val="es-ES"/>
              </w:rPr>
            </w:pPr>
            <w:r>
              <w:rPr>
                <w:rFonts w:ascii="Times New Roman" w:hAnsi="Times New Roman" w:cs="Times New Roman"/>
                <w:i/>
                <w:sz w:val="18"/>
                <w:lang w:val="es-ES"/>
              </w:rPr>
              <w:t>1</w:t>
            </w:r>
            <w:r w:rsidR="00C00ECD">
              <w:rPr>
                <w:rFonts w:ascii="Times New Roman" w:hAnsi="Times New Roman" w:cs="Times New Roman"/>
                <w:i/>
                <w:sz w:val="18"/>
                <w:lang w:val="es-ES"/>
              </w:rPr>
              <w:t>9</w:t>
            </w:r>
            <w:r>
              <w:rPr>
                <w:rFonts w:ascii="Times New Roman" w:hAnsi="Times New Roman" w:cs="Times New Roman"/>
                <w:i/>
                <w:sz w:val="18"/>
                <w:lang w:val="es-ES"/>
              </w:rPr>
              <w:t xml:space="preserve"> </w:t>
            </w:r>
            <w:r w:rsidR="006B40FC" w:rsidRPr="00947300">
              <w:rPr>
                <w:rFonts w:ascii="Times New Roman" w:hAnsi="Times New Roman" w:cs="Times New Roman"/>
                <w:i/>
                <w:sz w:val="18"/>
                <w:lang w:val="es-ES"/>
              </w:rPr>
              <w:t xml:space="preserve"> de </w:t>
            </w:r>
            <w:r w:rsidR="00C00ECD">
              <w:rPr>
                <w:rFonts w:ascii="Times New Roman" w:hAnsi="Times New Roman" w:cs="Times New Roman"/>
                <w:i/>
                <w:sz w:val="18"/>
                <w:lang w:val="es-ES"/>
              </w:rPr>
              <w:t>Junio</w:t>
            </w:r>
            <w:r>
              <w:rPr>
                <w:rFonts w:ascii="Times New Roman" w:hAnsi="Times New Roman" w:cs="Times New Roman"/>
                <w:i/>
                <w:sz w:val="18"/>
                <w:lang w:val="es-ES"/>
              </w:rPr>
              <w:t xml:space="preserve"> de 2020 10</w:t>
            </w:r>
            <w:r w:rsidR="006B40FC" w:rsidRPr="00947300">
              <w:rPr>
                <w:rFonts w:ascii="Times New Roman" w:hAnsi="Times New Roman" w:cs="Times New Roman"/>
                <w:i/>
                <w:sz w:val="18"/>
                <w:lang w:val="es-ES"/>
              </w:rPr>
              <w:t>:30:00</w:t>
            </w:r>
          </w:p>
        </w:tc>
      </w:tr>
      <w:tr w:rsidR="006B40FC" w:rsidRPr="00BA1607" w14:paraId="674DE815" w14:textId="77777777" w:rsidTr="00896DB9">
        <w:trPr>
          <w:cantSplit/>
        </w:trPr>
        <w:tc>
          <w:tcPr>
            <w:tcW w:w="3348" w:type="dxa"/>
            <w:vAlign w:val="center"/>
          </w:tcPr>
          <w:p w14:paraId="7F35F47C" w14:textId="77777777" w:rsidR="006B40FC" w:rsidRPr="00BA1607" w:rsidRDefault="006B40FC" w:rsidP="00896DB9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BA1607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Última Actualización</w:t>
            </w:r>
          </w:p>
        </w:tc>
        <w:tc>
          <w:tcPr>
            <w:tcW w:w="6130" w:type="dxa"/>
          </w:tcPr>
          <w:p w14:paraId="53F13367" w14:textId="77777777" w:rsidR="006B40FC" w:rsidRPr="00BA1607" w:rsidRDefault="00736107" w:rsidP="00947300">
            <w:pPr>
              <w:pStyle w:val="Textoindependiente"/>
              <w:rPr>
                <w:rFonts w:ascii="Times New Roman" w:hAnsi="Times New Roman"/>
                <w:sz w:val="20"/>
                <w:lang w:val="es-ES"/>
              </w:rPr>
            </w:pPr>
            <w:r>
              <w:rPr>
                <w:rFonts w:ascii="Times New Roman" w:hAnsi="Times New Roman" w:cs="Times New Roman"/>
                <w:i/>
                <w:sz w:val="18"/>
                <w:lang w:val="es-ES"/>
              </w:rPr>
              <w:t xml:space="preserve">21 </w:t>
            </w:r>
            <w:r w:rsidRPr="00947300">
              <w:rPr>
                <w:rFonts w:ascii="Times New Roman" w:hAnsi="Times New Roman" w:cs="Times New Roman"/>
                <w:i/>
                <w:sz w:val="18"/>
                <w:lang w:val="es-ES"/>
              </w:rPr>
              <w:t xml:space="preserve"> de </w:t>
            </w:r>
            <w:r>
              <w:rPr>
                <w:rFonts w:ascii="Times New Roman" w:hAnsi="Times New Roman" w:cs="Times New Roman"/>
                <w:i/>
                <w:sz w:val="18"/>
                <w:lang w:val="es-ES"/>
              </w:rPr>
              <w:t>Marzo de 2023 10</w:t>
            </w:r>
            <w:r w:rsidRPr="00947300">
              <w:rPr>
                <w:rFonts w:ascii="Times New Roman" w:hAnsi="Times New Roman" w:cs="Times New Roman"/>
                <w:i/>
                <w:sz w:val="18"/>
                <w:lang w:val="es-ES"/>
              </w:rPr>
              <w:t>:30:00</w:t>
            </w:r>
          </w:p>
        </w:tc>
      </w:tr>
    </w:tbl>
    <w:p w14:paraId="32CD5C86" w14:textId="77777777" w:rsidR="006B40FC" w:rsidRDefault="006B40FC" w:rsidP="006B40FC">
      <w:pPr>
        <w:suppressAutoHyphens w:val="0"/>
        <w:spacing w:after="200" w:line="276" w:lineRule="auto"/>
        <w:jc w:val="left"/>
        <w:rPr>
          <w:rFonts w:ascii="Times New Roman" w:hAnsi="Times New Roman" w:cs="Times New Roman"/>
          <w:lang w:val="es-CO"/>
        </w:rPr>
      </w:pPr>
    </w:p>
    <w:p w14:paraId="0B6353EE" w14:textId="77777777" w:rsidR="006B40FC" w:rsidRDefault="006B40FC" w:rsidP="006B40FC">
      <w:pPr>
        <w:pStyle w:val="TableText"/>
        <w:rPr>
          <w:lang w:val="es-ES"/>
        </w:rPr>
      </w:pPr>
    </w:p>
    <w:p w14:paraId="7C977D5E" w14:textId="77777777" w:rsidR="00BF2F76" w:rsidRDefault="00BF2F76">
      <w:pPr>
        <w:suppressAutoHyphens w:val="0"/>
        <w:spacing w:after="200" w:line="276" w:lineRule="auto"/>
        <w:jc w:val="left"/>
        <w:rPr>
          <w:rFonts w:ascii="Times New Roman" w:hAnsi="Times New Roman" w:cs="Times New Roman"/>
          <w:sz w:val="20"/>
          <w:lang w:val="es-CO"/>
        </w:rPr>
      </w:pPr>
      <w:r>
        <w:rPr>
          <w:rFonts w:ascii="Times New Roman" w:hAnsi="Times New Roman" w:cs="Times New Roman"/>
          <w:sz w:val="20"/>
          <w:lang w:val="es-CO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aps w:val="0"/>
          <w:sz w:val="24"/>
          <w:lang w:val="en-US" w:eastAsia="ar-SA"/>
        </w:rPr>
        <w:id w:val="10526095"/>
        <w:docPartObj>
          <w:docPartGallery w:val="Table of Contents"/>
          <w:docPartUnique/>
        </w:docPartObj>
      </w:sdtPr>
      <w:sdtEndPr>
        <w:rPr>
          <w:lang w:val="es-ES"/>
        </w:rPr>
      </w:sdtEndPr>
      <w:sdtContent>
        <w:p w14:paraId="5AB169EC" w14:textId="77777777" w:rsidR="00FD62CB" w:rsidRPr="006F3E3C" w:rsidRDefault="00FD62CB" w:rsidP="00F60ED1">
          <w:pPr>
            <w:pStyle w:val="TtuloTDC"/>
            <w:spacing w:before="0" w:line="240" w:lineRule="auto"/>
            <w:ind w:left="360"/>
            <w:jc w:val="center"/>
            <w:rPr>
              <w:rFonts w:ascii="Times New Roman" w:eastAsia="Times New Roman" w:hAnsi="Times New Roman" w:cs="Times New Roman"/>
              <w:b w:val="0"/>
              <w:bCs w:val="0"/>
              <w:caps w:val="0"/>
              <w:sz w:val="24"/>
              <w:lang w:val="es-EC" w:eastAsia="ar-SA"/>
            </w:rPr>
          </w:pPr>
        </w:p>
        <w:p w14:paraId="6339566D" w14:textId="77777777" w:rsidR="00FB631A" w:rsidRPr="006F3E3C" w:rsidRDefault="00FB631A" w:rsidP="00F60ED1">
          <w:pPr>
            <w:pStyle w:val="TtuloTDC"/>
            <w:spacing w:before="0" w:line="240" w:lineRule="auto"/>
            <w:ind w:left="360"/>
            <w:jc w:val="center"/>
            <w:rPr>
              <w:rFonts w:ascii="Times New Roman" w:hAnsi="Times New Roman" w:cs="Times New Roman"/>
              <w:b w:val="0"/>
              <w:sz w:val="24"/>
            </w:rPr>
          </w:pPr>
          <w:r w:rsidRPr="006F3E3C">
            <w:rPr>
              <w:rFonts w:ascii="Times New Roman" w:hAnsi="Times New Roman" w:cs="Times New Roman"/>
              <w:b w:val="0"/>
              <w:sz w:val="24"/>
            </w:rPr>
            <w:t>TABLA DE Contenido</w:t>
          </w:r>
        </w:p>
        <w:p w14:paraId="29B58FAE" w14:textId="77777777" w:rsidR="00BF217A" w:rsidRPr="006F3E3C" w:rsidRDefault="00BF217A" w:rsidP="000478B2">
          <w:pPr>
            <w:pStyle w:val="TDC1"/>
          </w:pPr>
        </w:p>
        <w:p w14:paraId="3555D842" w14:textId="77777777" w:rsidR="003F06C2" w:rsidRDefault="004A5D56">
          <w:pPr>
            <w:pStyle w:val="TDC1"/>
            <w:tabs>
              <w:tab w:val="left" w:pos="440"/>
            </w:tabs>
            <w:rPr>
              <w:noProof/>
              <w:lang w:val="es-EC" w:eastAsia="es-EC"/>
            </w:rPr>
          </w:pPr>
          <w:r w:rsidRPr="006F3E3C">
            <w:rPr>
              <w:rFonts w:ascii="Times New Roman" w:hAnsi="Times New Roman" w:cs="Times New Roman"/>
              <w:sz w:val="24"/>
              <w:szCs w:val="24"/>
              <w:lang w:val="es-ES"/>
            </w:rPr>
            <w:fldChar w:fldCharType="begin"/>
          </w:r>
          <w:r w:rsidR="00FB631A" w:rsidRPr="006F3E3C">
            <w:rPr>
              <w:rFonts w:ascii="Times New Roman" w:hAnsi="Times New Roman" w:cs="Times New Roman"/>
              <w:sz w:val="24"/>
              <w:szCs w:val="24"/>
              <w:lang w:val="es-ES"/>
            </w:rPr>
            <w:instrText xml:space="preserve"> TOC \o "1-3" \h \z \u </w:instrText>
          </w:r>
          <w:r w:rsidRPr="006F3E3C">
            <w:rPr>
              <w:rFonts w:ascii="Times New Roman" w:hAnsi="Times New Roman" w:cs="Times New Roman"/>
              <w:sz w:val="24"/>
              <w:szCs w:val="24"/>
              <w:lang w:val="es-ES"/>
            </w:rPr>
            <w:fldChar w:fldCharType="separate"/>
          </w:r>
          <w:hyperlink w:anchor="_Toc130993935" w:history="1">
            <w:r w:rsidR="003F06C2" w:rsidRPr="006A617B">
              <w:rPr>
                <w:rStyle w:val="Hipervnculo"/>
                <w:rFonts w:ascii="Times New Roman" w:hAnsi="Times New Roman"/>
                <w:noProof/>
                <w:lang w:val="es-EC"/>
              </w:rPr>
              <w:t>1.</w:t>
            </w:r>
            <w:r w:rsidR="003F06C2">
              <w:rPr>
                <w:noProof/>
                <w:lang w:val="es-EC" w:eastAsia="es-EC"/>
              </w:rPr>
              <w:tab/>
            </w:r>
            <w:r w:rsidR="003F06C2" w:rsidRPr="006A617B">
              <w:rPr>
                <w:rStyle w:val="Hipervnculo"/>
                <w:rFonts w:ascii="Times New Roman" w:hAnsi="Times New Roman"/>
                <w:noProof/>
                <w:lang w:val="es-EC"/>
              </w:rPr>
              <w:t>INTRODUCCIÓN</w:t>
            </w:r>
            <w:r w:rsidR="003F06C2">
              <w:rPr>
                <w:noProof/>
                <w:webHidden/>
              </w:rPr>
              <w:tab/>
            </w:r>
            <w:r w:rsidR="003F06C2">
              <w:rPr>
                <w:noProof/>
                <w:webHidden/>
              </w:rPr>
              <w:fldChar w:fldCharType="begin"/>
            </w:r>
            <w:r w:rsidR="003F06C2">
              <w:rPr>
                <w:noProof/>
                <w:webHidden/>
              </w:rPr>
              <w:instrText xml:space="preserve"> PAGEREF _Toc130993935 \h </w:instrText>
            </w:r>
            <w:r w:rsidR="003F06C2">
              <w:rPr>
                <w:noProof/>
                <w:webHidden/>
              </w:rPr>
            </w:r>
            <w:r w:rsidR="003F06C2">
              <w:rPr>
                <w:noProof/>
                <w:webHidden/>
              </w:rPr>
              <w:fldChar w:fldCharType="separate"/>
            </w:r>
            <w:r w:rsidR="003F06C2">
              <w:rPr>
                <w:noProof/>
                <w:webHidden/>
              </w:rPr>
              <w:t>5</w:t>
            </w:r>
            <w:r w:rsidR="003F06C2">
              <w:rPr>
                <w:noProof/>
                <w:webHidden/>
              </w:rPr>
              <w:fldChar w:fldCharType="end"/>
            </w:r>
          </w:hyperlink>
        </w:p>
        <w:p w14:paraId="395631D8" w14:textId="77777777" w:rsidR="003F06C2" w:rsidRDefault="00231DBC">
          <w:pPr>
            <w:pStyle w:val="TDC1"/>
            <w:tabs>
              <w:tab w:val="left" w:pos="660"/>
            </w:tabs>
            <w:rPr>
              <w:noProof/>
              <w:lang w:val="es-EC" w:eastAsia="es-EC"/>
            </w:rPr>
          </w:pPr>
          <w:hyperlink w:anchor="_Toc130993936" w:history="1">
            <w:r w:rsidR="003F06C2" w:rsidRPr="006A617B">
              <w:rPr>
                <w:rStyle w:val="Hipervnculo"/>
                <w:rFonts w:ascii="Times New Roman" w:hAnsi="Times New Roman"/>
                <w:noProof/>
                <w:lang w:val="es-EC"/>
              </w:rPr>
              <w:t>1.2.</w:t>
            </w:r>
            <w:r w:rsidR="003F06C2">
              <w:rPr>
                <w:noProof/>
                <w:lang w:val="es-EC" w:eastAsia="es-EC"/>
              </w:rPr>
              <w:tab/>
            </w:r>
            <w:r w:rsidR="003F06C2" w:rsidRPr="006A617B">
              <w:rPr>
                <w:rStyle w:val="Hipervnculo"/>
                <w:rFonts w:ascii="Times New Roman" w:hAnsi="Times New Roman"/>
                <w:noProof/>
                <w:lang w:val="es-EC"/>
              </w:rPr>
              <w:t>OBJETIVOS</w:t>
            </w:r>
            <w:r w:rsidR="003F06C2">
              <w:rPr>
                <w:noProof/>
                <w:webHidden/>
              </w:rPr>
              <w:tab/>
            </w:r>
            <w:r w:rsidR="003F06C2">
              <w:rPr>
                <w:noProof/>
                <w:webHidden/>
              </w:rPr>
              <w:fldChar w:fldCharType="begin"/>
            </w:r>
            <w:r w:rsidR="003F06C2">
              <w:rPr>
                <w:noProof/>
                <w:webHidden/>
              </w:rPr>
              <w:instrText xml:space="preserve"> PAGEREF _Toc130993936 \h </w:instrText>
            </w:r>
            <w:r w:rsidR="003F06C2">
              <w:rPr>
                <w:noProof/>
                <w:webHidden/>
              </w:rPr>
            </w:r>
            <w:r w:rsidR="003F06C2">
              <w:rPr>
                <w:noProof/>
                <w:webHidden/>
              </w:rPr>
              <w:fldChar w:fldCharType="separate"/>
            </w:r>
            <w:r w:rsidR="003F06C2">
              <w:rPr>
                <w:noProof/>
                <w:webHidden/>
              </w:rPr>
              <w:t>5</w:t>
            </w:r>
            <w:r w:rsidR="003F06C2">
              <w:rPr>
                <w:noProof/>
                <w:webHidden/>
              </w:rPr>
              <w:fldChar w:fldCharType="end"/>
            </w:r>
          </w:hyperlink>
        </w:p>
        <w:p w14:paraId="3AC30B74" w14:textId="77777777" w:rsidR="003F06C2" w:rsidRDefault="00231DBC">
          <w:pPr>
            <w:pStyle w:val="TDC1"/>
            <w:tabs>
              <w:tab w:val="left" w:pos="660"/>
            </w:tabs>
            <w:rPr>
              <w:noProof/>
              <w:lang w:val="es-EC" w:eastAsia="es-EC"/>
            </w:rPr>
          </w:pPr>
          <w:hyperlink w:anchor="_Toc130993937" w:history="1">
            <w:r w:rsidR="003F06C2" w:rsidRPr="006A617B">
              <w:rPr>
                <w:rStyle w:val="Hipervnculo"/>
                <w:rFonts w:ascii="Times New Roman" w:hAnsi="Times New Roman"/>
                <w:noProof/>
                <w:lang w:val="es-EC"/>
              </w:rPr>
              <w:t>1.3.</w:t>
            </w:r>
            <w:r w:rsidR="003F06C2">
              <w:rPr>
                <w:noProof/>
                <w:lang w:val="es-EC" w:eastAsia="es-EC"/>
              </w:rPr>
              <w:tab/>
            </w:r>
            <w:r w:rsidR="003F06C2" w:rsidRPr="006A617B">
              <w:rPr>
                <w:rStyle w:val="Hipervnculo"/>
                <w:rFonts w:ascii="Times New Roman" w:hAnsi="Times New Roman"/>
                <w:noProof/>
                <w:lang w:val="es-EC"/>
              </w:rPr>
              <w:t>DEFINICIONES</w:t>
            </w:r>
            <w:r w:rsidR="003F06C2">
              <w:rPr>
                <w:noProof/>
                <w:webHidden/>
              </w:rPr>
              <w:tab/>
            </w:r>
            <w:r w:rsidR="003F06C2">
              <w:rPr>
                <w:noProof/>
                <w:webHidden/>
              </w:rPr>
              <w:fldChar w:fldCharType="begin"/>
            </w:r>
            <w:r w:rsidR="003F06C2">
              <w:rPr>
                <w:noProof/>
                <w:webHidden/>
              </w:rPr>
              <w:instrText xml:space="preserve"> PAGEREF _Toc130993937 \h </w:instrText>
            </w:r>
            <w:r w:rsidR="003F06C2">
              <w:rPr>
                <w:noProof/>
                <w:webHidden/>
              </w:rPr>
            </w:r>
            <w:r w:rsidR="003F06C2">
              <w:rPr>
                <w:noProof/>
                <w:webHidden/>
              </w:rPr>
              <w:fldChar w:fldCharType="separate"/>
            </w:r>
            <w:r w:rsidR="003F06C2">
              <w:rPr>
                <w:noProof/>
                <w:webHidden/>
              </w:rPr>
              <w:t>5</w:t>
            </w:r>
            <w:r w:rsidR="003F06C2">
              <w:rPr>
                <w:noProof/>
                <w:webHidden/>
              </w:rPr>
              <w:fldChar w:fldCharType="end"/>
            </w:r>
          </w:hyperlink>
        </w:p>
        <w:p w14:paraId="679B2EC4" w14:textId="77777777" w:rsidR="003F06C2" w:rsidRDefault="00231DBC">
          <w:pPr>
            <w:pStyle w:val="TDC1"/>
            <w:tabs>
              <w:tab w:val="left" w:pos="660"/>
            </w:tabs>
            <w:rPr>
              <w:noProof/>
              <w:lang w:val="es-EC" w:eastAsia="es-EC"/>
            </w:rPr>
          </w:pPr>
          <w:hyperlink w:anchor="_Toc130993938" w:history="1">
            <w:r w:rsidR="003F06C2" w:rsidRPr="006A617B">
              <w:rPr>
                <w:rStyle w:val="Hipervnculo"/>
                <w:rFonts w:ascii="Times New Roman" w:hAnsi="Times New Roman"/>
                <w:noProof/>
                <w:lang w:val="es-EC"/>
              </w:rPr>
              <w:t>1.4.</w:t>
            </w:r>
            <w:r w:rsidR="003F06C2">
              <w:rPr>
                <w:noProof/>
                <w:lang w:val="es-EC" w:eastAsia="es-EC"/>
              </w:rPr>
              <w:tab/>
            </w:r>
            <w:r w:rsidR="003F06C2" w:rsidRPr="006A617B">
              <w:rPr>
                <w:rStyle w:val="Hipervnculo"/>
                <w:rFonts w:ascii="Times New Roman" w:hAnsi="Times New Roman"/>
                <w:noProof/>
                <w:lang w:val="es-EC"/>
              </w:rPr>
              <w:t>CONSIDERACIONES</w:t>
            </w:r>
            <w:r w:rsidR="003F06C2">
              <w:rPr>
                <w:noProof/>
                <w:webHidden/>
              </w:rPr>
              <w:tab/>
            </w:r>
            <w:r w:rsidR="003F06C2">
              <w:rPr>
                <w:noProof/>
                <w:webHidden/>
              </w:rPr>
              <w:fldChar w:fldCharType="begin"/>
            </w:r>
            <w:r w:rsidR="003F06C2">
              <w:rPr>
                <w:noProof/>
                <w:webHidden/>
              </w:rPr>
              <w:instrText xml:space="preserve"> PAGEREF _Toc130993938 \h </w:instrText>
            </w:r>
            <w:r w:rsidR="003F06C2">
              <w:rPr>
                <w:noProof/>
                <w:webHidden/>
              </w:rPr>
            </w:r>
            <w:r w:rsidR="003F06C2">
              <w:rPr>
                <w:noProof/>
                <w:webHidden/>
              </w:rPr>
              <w:fldChar w:fldCharType="separate"/>
            </w:r>
            <w:r w:rsidR="003F06C2">
              <w:rPr>
                <w:noProof/>
                <w:webHidden/>
              </w:rPr>
              <w:t>5</w:t>
            </w:r>
            <w:r w:rsidR="003F06C2">
              <w:rPr>
                <w:noProof/>
                <w:webHidden/>
              </w:rPr>
              <w:fldChar w:fldCharType="end"/>
            </w:r>
          </w:hyperlink>
        </w:p>
        <w:p w14:paraId="475DF5EF" w14:textId="77777777" w:rsidR="003F06C2" w:rsidRDefault="00231DBC">
          <w:pPr>
            <w:pStyle w:val="TDC1"/>
            <w:tabs>
              <w:tab w:val="left" w:pos="880"/>
            </w:tabs>
            <w:rPr>
              <w:noProof/>
              <w:lang w:val="es-EC" w:eastAsia="es-EC"/>
            </w:rPr>
          </w:pPr>
          <w:hyperlink w:anchor="_Toc130993939" w:history="1">
            <w:r w:rsidR="003F06C2" w:rsidRPr="006A617B">
              <w:rPr>
                <w:rStyle w:val="Hipervnculo"/>
                <w:rFonts w:ascii="Times New Roman" w:hAnsi="Times New Roman"/>
                <w:noProof/>
                <w:lang w:val="es-EC"/>
              </w:rPr>
              <w:t>1.4.1.</w:t>
            </w:r>
            <w:r w:rsidR="003F06C2">
              <w:rPr>
                <w:noProof/>
                <w:lang w:val="es-EC" w:eastAsia="es-EC"/>
              </w:rPr>
              <w:tab/>
            </w:r>
            <w:r w:rsidR="003F06C2" w:rsidRPr="006A617B">
              <w:rPr>
                <w:rStyle w:val="Hipervnculo"/>
                <w:rFonts w:ascii="Times New Roman" w:hAnsi="Times New Roman"/>
                <w:noProof/>
                <w:lang w:val="es-EC"/>
              </w:rPr>
              <w:t>Actualizar cambio de forma de pago desde CNT EP hacia la entidad Bancaria</w:t>
            </w:r>
            <w:r w:rsidR="003F06C2">
              <w:rPr>
                <w:noProof/>
                <w:webHidden/>
              </w:rPr>
              <w:tab/>
            </w:r>
            <w:r w:rsidR="003F06C2">
              <w:rPr>
                <w:noProof/>
                <w:webHidden/>
              </w:rPr>
              <w:fldChar w:fldCharType="begin"/>
            </w:r>
            <w:r w:rsidR="003F06C2">
              <w:rPr>
                <w:noProof/>
                <w:webHidden/>
              </w:rPr>
              <w:instrText xml:space="preserve"> PAGEREF _Toc130993939 \h </w:instrText>
            </w:r>
            <w:r w:rsidR="003F06C2">
              <w:rPr>
                <w:noProof/>
                <w:webHidden/>
              </w:rPr>
            </w:r>
            <w:r w:rsidR="003F06C2">
              <w:rPr>
                <w:noProof/>
                <w:webHidden/>
              </w:rPr>
              <w:fldChar w:fldCharType="separate"/>
            </w:r>
            <w:r w:rsidR="003F06C2">
              <w:rPr>
                <w:noProof/>
                <w:webHidden/>
              </w:rPr>
              <w:t>5</w:t>
            </w:r>
            <w:r w:rsidR="003F06C2">
              <w:rPr>
                <w:noProof/>
                <w:webHidden/>
              </w:rPr>
              <w:fldChar w:fldCharType="end"/>
            </w:r>
          </w:hyperlink>
        </w:p>
        <w:p w14:paraId="7AB0BEC4" w14:textId="77777777" w:rsidR="003F06C2" w:rsidRDefault="00231DBC">
          <w:pPr>
            <w:pStyle w:val="TDC1"/>
            <w:tabs>
              <w:tab w:val="left" w:pos="880"/>
            </w:tabs>
            <w:rPr>
              <w:noProof/>
              <w:lang w:val="es-EC" w:eastAsia="es-EC"/>
            </w:rPr>
          </w:pPr>
          <w:hyperlink w:anchor="_Toc130993940" w:history="1">
            <w:r w:rsidR="003F06C2" w:rsidRPr="006A617B">
              <w:rPr>
                <w:rStyle w:val="Hipervnculo"/>
                <w:rFonts w:ascii="Times New Roman" w:hAnsi="Times New Roman"/>
                <w:noProof/>
                <w:lang w:val="es-EC"/>
              </w:rPr>
              <w:t>1.4.2.</w:t>
            </w:r>
            <w:r w:rsidR="003F06C2">
              <w:rPr>
                <w:noProof/>
                <w:lang w:val="es-EC" w:eastAsia="es-EC"/>
              </w:rPr>
              <w:tab/>
            </w:r>
            <w:r w:rsidR="003F06C2" w:rsidRPr="006A617B">
              <w:rPr>
                <w:rStyle w:val="Hipervnculo"/>
                <w:rFonts w:ascii="Times New Roman" w:hAnsi="Times New Roman"/>
                <w:noProof/>
                <w:lang w:val="es-EC"/>
              </w:rPr>
              <w:t>Actualizar cambio de forma de pago desde la entidad Bancaria hacia CNT EP</w:t>
            </w:r>
            <w:r w:rsidR="003F06C2">
              <w:rPr>
                <w:noProof/>
                <w:webHidden/>
              </w:rPr>
              <w:tab/>
            </w:r>
            <w:r w:rsidR="003F06C2">
              <w:rPr>
                <w:noProof/>
                <w:webHidden/>
              </w:rPr>
              <w:fldChar w:fldCharType="begin"/>
            </w:r>
            <w:r w:rsidR="003F06C2">
              <w:rPr>
                <w:noProof/>
                <w:webHidden/>
              </w:rPr>
              <w:instrText xml:space="preserve"> PAGEREF _Toc130993940 \h </w:instrText>
            </w:r>
            <w:r w:rsidR="003F06C2">
              <w:rPr>
                <w:noProof/>
                <w:webHidden/>
              </w:rPr>
            </w:r>
            <w:r w:rsidR="003F06C2">
              <w:rPr>
                <w:noProof/>
                <w:webHidden/>
              </w:rPr>
              <w:fldChar w:fldCharType="separate"/>
            </w:r>
            <w:r w:rsidR="003F06C2">
              <w:rPr>
                <w:noProof/>
                <w:webHidden/>
              </w:rPr>
              <w:t>6</w:t>
            </w:r>
            <w:r w:rsidR="003F06C2">
              <w:rPr>
                <w:noProof/>
                <w:webHidden/>
              </w:rPr>
              <w:fldChar w:fldCharType="end"/>
            </w:r>
          </w:hyperlink>
        </w:p>
        <w:p w14:paraId="69936973" w14:textId="77777777" w:rsidR="003F06C2" w:rsidRDefault="00231DBC">
          <w:pPr>
            <w:pStyle w:val="TDC1"/>
            <w:tabs>
              <w:tab w:val="left" w:pos="440"/>
            </w:tabs>
            <w:rPr>
              <w:noProof/>
              <w:lang w:val="es-EC" w:eastAsia="es-EC"/>
            </w:rPr>
          </w:pPr>
          <w:hyperlink w:anchor="_Toc130993941" w:history="1">
            <w:r w:rsidR="003F06C2" w:rsidRPr="006A617B">
              <w:rPr>
                <w:rStyle w:val="Hipervnculo"/>
                <w:rFonts w:ascii="Times New Roman" w:hAnsi="Times New Roman"/>
                <w:noProof/>
                <w:lang w:val="es-EC"/>
              </w:rPr>
              <w:t>2.</w:t>
            </w:r>
            <w:r w:rsidR="003F06C2">
              <w:rPr>
                <w:noProof/>
                <w:lang w:val="es-EC" w:eastAsia="es-EC"/>
              </w:rPr>
              <w:tab/>
            </w:r>
            <w:r w:rsidR="003F06C2" w:rsidRPr="006A617B">
              <w:rPr>
                <w:rStyle w:val="Hipervnculo"/>
                <w:rFonts w:ascii="Times New Roman" w:hAnsi="Times New Roman"/>
                <w:noProof/>
                <w:lang w:val="es-EC"/>
              </w:rPr>
              <w:t>DESCRIPCIÓN GENERAL DE LA SOLUCIÓN</w:t>
            </w:r>
            <w:r w:rsidR="003F06C2">
              <w:rPr>
                <w:noProof/>
                <w:webHidden/>
              </w:rPr>
              <w:tab/>
            </w:r>
            <w:r w:rsidR="003F06C2">
              <w:rPr>
                <w:noProof/>
                <w:webHidden/>
              </w:rPr>
              <w:fldChar w:fldCharType="begin"/>
            </w:r>
            <w:r w:rsidR="003F06C2">
              <w:rPr>
                <w:noProof/>
                <w:webHidden/>
              </w:rPr>
              <w:instrText xml:space="preserve"> PAGEREF _Toc130993941 \h </w:instrText>
            </w:r>
            <w:r w:rsidR="003F06C2">
              <w:rPr>
                <w:noProof/>
                <w:webHidden/>
              </w:rPr>
            </w:r>
            <w:r w:rsidR="003F06C2">
              <w:rPr>
                <w:noProof/>
                <w:webHidden/>
              </w:rPr>
              <w:fldChar w:fldCharType="separate"/>
            </w:r>
            <w:r w:rsidR="003F06C2">
              <w:rPr>
                <w:noProof/>
                <w:webHidden/>
              </w:rPr>
              <w:t>6</w:t>
            </w:r>
            <w:r w:rsidR="003F06C2">
              <w:rPr>
                <w:noProof/>
                <w:webHidden/>
              </w:rPr>
              <w:fldChar w:fldCharType="end"/>
            </w:r>
          </w:hyperlink>
        </w:p>
        <w:p w14:paraId="5741518B" w14:textId="77777777" w:rsidR="003F06C2" w:rsidRDefault="00231DBC">
          <w:pPr>
            <w:pStyle w:val="TDC1"/>
            <w:tabs>
              <w:tab w:val="left" w:pos="440"/>
            </w:tabs>
            <w:rPr>
              <w:noProof/>
              <w:lang w:val="es-EC" w:eastAsia="es-EC"/>
            </w:rPr>
          </w:pPr>
          <w:hyperlink w:anchor="_Toc130993942" w:history="1">
            <w:r w:rsidR="003F06C2" w:rsidRPr="006A617B">
              <w:rPr>
                <w:rStyle w:val="Hipervnculo"/>
                <w:rFonts w:ascii="Times New Roman" w:hAnsi="Times New Roman"/>
                <w:noProof/>
                <w:lang w:val="es-EC"/>
              </w:rPr>
              <w:t>3.</w:t>
            </w:r>
            <w:r w:rsidR="003F06C2">
              <w:rPr>
                <w:noProof/>
                <w:lang w:val="es-EC" w:eastAsia="es-EC"/>
              </w:rPr>
              <w:tab/>
            </w:r>
            <w:r w:rsidR="003F06C2" w:rsidRPr="006A617B">
              <w:rPr>
                <w:rStyle w:val="Hipervnculo"/>
                <w:rFonts w:ascii="Times New Roman" w:hAnsi="Times New Roman"/>
                <w:noProof/>
                <w:lang w:val="es-EC"/>
              </w:rPr>
              <w:t>DEFINICIONES GENERALES DE LA INTERFAZ</w:t>
            </w:r>
            <w:r w:rsidR="003F06C2">
              <w:rPr>
                <w:noProof/>
                <w:webHidden/>
              </w:rPr>
              <w:tab/>
            </w:r>
            <w:r w:rsidR="003F06C2">
              <w:rPr>
                <w:noProof/>
                <w:webHidden/>
              </w:rPr>
              <w:fldChar w:fldCharType="begin"/>
            </w:r>
            <w:r w:rsidR="003F06C2">
              <w:rPr>
                <w:noProof/>
                <w:webHidden/>
              </w:rPr>
              <w:instrText xml:space="preserve"> PAGEREF _Toc130993942 \h </w:instrText>
            </w:r>
            <w:r w:rsidR="003F06C2">
              <w:rPr>
                <w:noProof/>
                <w:webHidden/>
              </w:rPr>
            </w:r>
            <w:r w:rsidR="003F06C2">
              <w:rPr>
                <w:noProof/>
                <w:webHidden/>
              </w:rPr>
              <w:fldChar w:fldCharType="separate"/>
            </w:r>
            <w:r w:rsidR="003F06C2">
              <w:rPr>
                <w:noProof/>
                <w:webHidden/>
              </w:rPr>
              <w:t>8</w:t>
            </w:r>
            <w:r w:rsidR="003F06C2">
              <w:rPr>
                <w:noProof/>
                <w:webHidden/>
              </w:rPr>
              <w:fldChar w:fldCharType="end"/>
            </w:r>
          </w:hyperlink>
        </w:p>
        <w:p w14:paraId="7FE2297E" w14:textId="77777777" w:rsidR="003F06C2" w:rsidRDefault="00231DBC">
          <w:pPr>
            <w:pStyle w:val="TDC1"/>
            <w:tabs>
              <w:tab w:val="left" w:pos="660"/>
            </w:tabs>
            <w:rPr>
              <w:noProof/>
              <w:lang w:val="es-EC" w:eastAsia="es-EC"/>
            </w:rPr>
          </w:pPr>
          <w:hyperlink w:anchor="_Toc130993943" w:history="1">
            <w:r w:rsidR="003F06C2" w:rsidRPr="006A617B">
              <w:rPr>
                <w:rStyle w:val="Hipervnculo"/>
                <w:rFonts w:ascii="Times New Roman" w:hAnsi="Times New Roman"/>
                <w:noProof/>
                <w:lang w:val="es-EC"/>
              </w:rPr>
              <w:t>3.1.</w:t>
            </w:r>
            <w:r w:rsidR="003F06C2">
              <w:rPr>
                <w:noProof/>
                <w:lang w:val="es-EC" w:eastAsia="es-EC"/>
              </w:rPr>
              <w:tab/>
            </w:r>
            <w:r w:rsidR="003F06C2" w:rsidRPr="006A617B">
              <w:rPr>
                <w:rStyle w:val="Hipervnculo"/>
                <w:rFonts w:ascii="Times New Roman" w:hAnsi="Times New Roman"/>
                <w:noProof/>
                <w:lang w:val="es-EC"/>
              </w:rPr>
              <w:t>LISTADO DE APIs</w:t>
            </w:r>
            <w:r w:rsidR="003F06C2">
              <w:rPr>
                <w:noProof/>
                <w:webHidden/>
              </w:rPr>
              <w:tab/>
            </w:r>
            <w:r w:rsidR="003F06C2">
              <w:rPr>
                <w:noProof/>
                <w:webHidden/>
              </w:rPr>
              <w:fldChar w:fldCharType="begin"/>
            </w:r>
            <w:r w:rsidR="003F06C2">
              <w:rPr>
                <w:noProof/>
                <w:webHidden/>
              </w:rPr>
              <w:instrText xml:space="preserve"> PAGEREF _Toc130993943 \h </w:instrText>
            </w:r>
            <w:r w:rsidR="003F06C2">
              <w:rPr>
                <w:noProof/>
                <w:webHidden/>
              </w:rPr>
            </w:r>
            <w:r w:rsidR="003F06C2">
              <w:rPr>
                <w:noProof/>
                <w:webHidden/>
              </w:rPr>
              <w:fldChar w:fldCharType="separate"/>
            </w:r>
            <w:r w:rsidR="003F06C2">
              <w:rPr>
                <w:noProof/>
                <w:webHidden/>
              </w:rPr>
              <w:t>8</w:t>
            </w:r>
            <w:r w:rsidR="003F06C2">
              <w:rPr>
                <w:noProof/>
                <w:webHidden/>
              </w:rPr>
              <w:fldChar w:fldCharType="end"/>
            </w:r>
          </w:hyperlink>
        </w:p>
        <w:p w14:paraId="225ECB79" w14:textId="77777777" w:rsidR="003F06C2" w:rsidRDefault="00231DBC">
          <w:pPr>
            <w:pStyle w:val="TDC1"/>
            <w:tabs>
              <w:tab w:val="left" w:pos="660"/>
            </w:tabs>
            <w:rPr>
              <w:noProof/>
              <w:lang w:val="es-EC" w:eastAsia="es-EC"/>
            </w:rPr>
          </w:pPr>
          <w:hyperlink w:anchor="_Toc130993944" w:history="1">
            <w:r w:rsidR="003F06C2" w:rsidRPr="006A617B">
              <w:rPr>
                <w:rStyle w:val="Hipervnculo"/>
                <w:rFonts w:ascii="Times New Roman" w:hAnsi="Times New Roman"/>
                <w:noProof/>
                <w:lang w:val="es-EC"/>
              </w:rPr>
              <w:t>3.2.</w:t>
            </w:r>
            <w:r w:rsidR="003F06C2">
              <w:rPr>
                <w:noProof/>
                <w:lang w:val="es-EC" w:eastAsia="es-EC"/>
              </w:rPr>
              <w:tab/>
            </w:r>
            <w:r w:rsidR="003F06C2" w:rsidRPr="006A617B">
              <w:rPr>
                <w:rStyle w:val="Hipervnculo"/>
                <w:rFonts w:ascii="Times New Roman" w:hAnsi="Times New Roman"/>
                <w:noProof/>
                <w:lang w:val="es-EC"/>
              </w:rPr>
              <w:t>ESQUEMA DE COMUNICACION</w:t>
            </w:r>
            <w:r w:rsidR="003F06C2">
              <w:rPr>
                <w:noProof/>
                <w:webHidden/>
              </w:rPr>
              <w:tab/>
            </w:r>
            <w:r w:rsidR="003F06C2">
              <w:rPr>
                <w:noProof/>
                <w:webHidden/>
              </w:rPr>
              <w:fldChar w:fldCharType="begin"/>
            </w:r>
            <w:r w:rsidR="003F06C2">
              <w:rPr>
                <w:noProof/>
                <w:webHidden/>
              </w:rPr>
              <w:instrText xml:space="preserve"> PAGEREF _Toc130993944 \h </w:instrText>
            </w:r>
            <w:r w:rsidR="003F06C2">
              <w:rPr>
                <w:noProof/>
                <w:webHidden/>
              </w:rPr>
            </w:r>
            <w:r w:rsidR="003F06C2">
              <w:rPr>
                <w:noProof/>
                <w:webHidden/>
              </w:rPr>
              <w:fldChar w:fldCharType="separate"/>
            </w:r>
            <w:r w:rsidR="003F06C2">
              <w:rPr>
                <w:noProof/>
                <w:webHidden/>
              </w:rPr>
              <w:t>8</w:t>
            </w:r>
            <w:r w:rsidR="003F06C2">
              <w:rPr>
                <w:noProof/>
                <w:webHidden/>
              </w:rPr>
              <w:fldChar w:fldCharType="end"/>
            </w:r>
          </w:hyperlink>
        </w:p>
        <w:p w14:paraId="29B0AECF" w14:textId="77777777" w:rsidR="003F06C2" w:rsidRDefault="00231DBC">
          <w:pPr>
            <w:pStyle w:val="TDC1"/>
            <w:tabs>
              <w:tab w:val="left" w:pos="660"/>
            </w:tabs>
            <w:rPr>
              <w:noProof/>
              <w:lang w:val="es-EC" w:eastAsia="es-EC"/>
            </w:rPr>
          </w:pPr>
          <w:hyperlink w:anchor="_Toc130993945" w:history="1">
            <w:r w:rsidR="003F06C2" w:rsidRPr="006A617B">
              <w:rPr>
                <w:rStyle w:val="Hipervnculo"/>
                <w:rFonts w:ascii="Times New Roman" w:hAnsi="Times New Roman"/>
                <w:noProof/>
                <w:lang w:val="es-EC"/>
              </w:rPr>
              <w:t>3.3.</w:t>
            </w:r>
            <w:r w:rsidR="003F06C2">
              <w:rPr>
                <w:noProof/>
                <w:lang w:val="es-EC" w:eastAsia="es-EC"/>
              </w:rPr>
              <w:tab/>
            </w:r>
            <w:r w:rsidR="003F06C2" w:rsidRPr="006A617B">
              <w:rPr>
                <w:rStyle w:val="Hipervnculo"/>
                <w:rFonts w:ascii="Times New Roman" w:hAnsi="Times New Roman"/>
                <w:noProof/>
                <w:lang w:val="es-EC"/>
              </w:rPr>
              <w:t>FORMATO MENSAJE DE SOLICITUD/RESPUESTA</w:t>
            </w:r>
            <w:r w:rsidR="003F06C2">
              <w:rPr>
                <w:noProof/>
                <w:webHidden/>
              </w:rPr>
              <w:tab/>
            </w:r>
            <w:r w:rsidR="003F06C2">
              <w:rPr>
                <w:noProof/>
                <w:webHidden/>
              </w:rPr>
              <w:fldChar w:fldCharType="begin"/>
            </w:r>
            <w:r w:rsidR="003F06C2">
              <w:rPr>
                <w:noProof/>
                <w:webHidden/>
              </w:rPr>
              <w:instrText xml:space="preserve"> PAGEREF _Toc130993945 \h </w:instrText>
            </w:r>
            <w:r w:rsidR="003F06C2">
              <w:rPr>
                <w:noProof/>
                <w:webHidden/>
              </w:rPr>
            </w:r>
            <w:r w:rsidR="003F06C2">
              <w:rPr>
                <w:noProof/>
                <w:webHidden/>
              </w:rPr>
              <w:fldChar w:fldCharType="separate"/>
            </w:r>
            <w:r w:rsidR="003F06C2">
              <w:rPr>
                <w:noProof/>
                <w:webHidden/>
              </w:rPr>
              <w:t>9</w:t>
            </w:r>
            <w:r w:rsidR="003F06C2">
              <w:rPr>
                <w:noProof/>
                <w:webHidden/>
              </w:rPr>
              <w:fldChar w:fldCharType="end"/>
            </w:r>
          </w:hyperlink>
        </w:p>
        <w:p w14:paraId="7A2F0A78" w14:textId="77777777" w:rsidR="003F06C2" w:rsidRDefault="00231DBC">
          <w:pPr>
            <w:pStyle w:val="TDC1"/>
            <w:tabs>
              <w:tab w:val="left" w:pos="440"/>
            </w:tabs>
            <w:rPr>
              <w:noProof/>
              <w:lang w:val="es-EC" w:eastAsia="es-EC"/>
            </w:rPr>
          </w:pPr>
          <w:hyperlink w:anchor="_Toc130993946" w:history="1">
            <w:r w:rsidR="003F06C2" w:rsidRPr="006A617B">
              <w:rPr>
                <w:rStyle w:val="Hipervnculo"/>
                <w:rFonts w:ascii="Times New Roman" w:hAnsi="Times New Roman"/>
                <w:noProof/>
                <w:lang w:val="es-EC"/>
              </w:rPr>
              <w:t>4.</w:t>
            </w:r>
            <w:r w:rsidR="003F06C2">
              <w:rPr>
                <w:noProof/>
                <w:lang w:val="es-EC" w:eastAsia="es-EC"/>
              </w:rPr>
              <w:tab/>
            </w:r>
            <w:r w:rsidR="003F06C2" w:rsidRPr="006A617B">
              <w:rPr>
                <w:rStyle w:val="Hipervnculo"/>
                <w:rFonts w:ascii="Times New Roman" w:hAnsi="Times New Roman"/>
                <w:noProof/>
                <w:lang w:val="es-EC"/>
              </w:rPr>
              <w:t>DEFINICION DE LOS MENSAJES</w:t>
            </w:r>
            <w:r w:rsidR="003F06C2">
              <w:rPr>
                <w:noProof/>
                <w:webHidden/>
              </w:rPr>
              <w:tab/>
            </w:r>
            <w:r w:rsidR="003F06C2">
              <w:rPr>
                <w:noProof/>
                <w:webHidden/>
              </w:rPr>
              <w:fldChar w:fldCharType="begin"/>
            </w:r>
            <w:r w:rsidR="003F06C2">
              <w:rPr>
                <w:noProof/>
                <w:webHidden/>
              </w:rPr>
              <w:instrText xml:space="preserve"> PAGEREF _Toc130993946 \h </w:instrText>
            </w:r>
            <w:r w:rsidR="003F06C2">
              <w:rPr>
                <w:noProof/>
                <w:webHidden/>
              </w:rPr>
            </w:r>
            <w:r w:rsidR="003F06C2">
              <w:rPr>
                <w:noProof/>
                <w:webHidden/>
              </w:rPr>
              <w:fldChar w:fldCharType="separate"/>
            </w:r>
            <w:r w:rsidR="003F06C2">
              <w:rPr>
                <w:noProof/>
                <w:webHidden/>
              </w:rPr>
              <w:t>11</w:t>
            </w:r>
            <w:r w:rsidR="003F06C2">
              <w:rPr>
                <w:noProof/>
                <w:webHidden/>
              </w:rPr>
              <w:fldChar w:fldCharType="end"/>
            </w:r>
          </w:hyperlink>
        </w:p>
        <w:p w14:paraId="79B1A489" w14:textId="77777777" w:rsidR="003F06C2" w:rsidRDefault="00231DBC">
          <w:pPr>
            <w:pStyle w:val="TDC1"/>
            <w:tabs>
              <w:tab w:val="left" w:pos="660"/>
            </w:tabs>
            <w:rPr>
              <w:noProof/>
              <w:lang w:val="es-EC" w:eastAsia="es-EC"/>
            </w:rPr>
          </w:pPr>
          <w:hyperlink w:anchor="_Toc130993949" w:history="1">
            <w:r w:rsidR="003F06C2" w:rsidRPr="006A617B">
              <w:rPr>
                <w:rStyle w:val="Hipervnculo"/>
                <w:rFonts w:ascii="Times New Roman" w:hAnsi="Times New Roman"/>
                <w:noProof/>
                <w:lang w:val="es-EC"/>
              </w:rPr>
              <w:t>4.1.</w:t>
            </w:r>
            <w:r w:rsidR="003F06C2">
              <w:rPr>
                <w:noProof/>
                <w:lang w:val="es-EC" w:eastAsia="es-EC"/>
              </w:rPr>
              <w:tab/>
            </w:r>
            <w:r w:rsidR="003F06C2" w:rsidRPr="006A617B">
              <w:rPr>
                <w:rStyle w:val="Hipervnculo"/>
                <w:rFonts w:ascii="Times New Roman" w:hAnsi="Times New Roman"/>
                <w:noProof/>
                <w:lang w:val="es-EC"/>
              </w:rPr>
              <w:t>OPERACIÓN AUTENTICAR (</w:t>
            </w:r>
            <w:r w:rsidR="003F06C2" w:rsidRPr="006A617B">
              <w:rPr>
                <w:rStyle w:val="Hipervnculo"/>
                <w:rFonts w:ascii="Times New Roman" w:eastAsia="Times New Roman" w:hAnsi="Times New Roman"/>
                <w:noProof/>
                <w:lang w:val="es-EC"/>
              </w:rPr>
              <w:t>fnAutenticar</w:t>
            </w:r>
            <w:r w:rsidR="003F06C2" w:rsidRPr="006A617B">
              <w:rPr>
                <w:rStyle w:val="Hipervnculo"/>
                <w:rFonts w:ascii="Times New Roman" w:hAnsi="Times New Roman"/>
                <w:noProof/>
                <w:lang w:val="es-EC"/>
              </w:rPr>
              <w:t>)</w:t>
            </w:r>
            <w:r w:rsidR="003F06C2">
              <w:rPr>
                <w:noProof/>
                <w:webHidden/>
              </w:rPr>
              <w:tab/>
            </w:r>
            <w:r w:rsidR="003F06C2">
              <w:rPr>
                <w:noProof/>
                <w:webHidden/>
              </w:rPr>
              <w:fldChar w:fldCharType="begin"/>
            </w:r>
            <w:r w:rsidR="003F06C2">
              <w:rPr>
                <w:noProof/>
                <w:webHidden/>
              </w:rPr>
              <w:instrText xml:space="preserve"> PAGEREF _Toc130993949 \h </w:instrText>
            </w:r>
            <w:r w:rsidR="003F06C2">
              <w:rPr>
                <w:noProof/>
                <w:webHidden/>
              </w:rPr>
            </w:r>
            <w:r w:rsidR="003F06C2">
              <w:rPr>
                <w:noProof/>
                <w:webHidden/>
              </w:rPr>
              <w:fldChar w:fldCharType="separate"/>
            </w:r>
            <w:r w:rsidR="003F06C2">
              <w:rPr>
                <w:noProof/>
                <w:webHidden/>
              </w:rPr>
              <w:t>11</w:t>
            </w:r>
            <w:r w:rsidR="003F06C2">
              <w:rPr>
                <w:noProof/>
                <w:webHidden/>
              </w:rPr>
              <w:fldChar w:fldCharType="end"/>
            </w:r>
          </w:hyperlink>
        </w:p>
        <w:p w14:paraId="2F022138" w14:textId="77777777" w:rsidR="003F06C2" w:rsidRDefault="00231DBC">
          <w:pPr>
            <w:pStyle w:val="TDC1"/>
            <w:tabs>
              <w:tab w:val="left" w:pos="880"/>
            </w:tabs>
            <w:rPr>
              <w:noProof/>
              <w:lang w:val="es-EC" w:eastAsia="es-EC"/>
            </w:rPr>
          </w:pPr>
          <w:hyperlink w:anchor="_Toc130993953" w:history="1">
            <w:r w:rsidR="003F06C2" w:rsidRPr="006A617B">
              <w:rPr>
                <w:rStyle w:val="Hipervnculo"/>
                <w:rFonts w:ascii="Times New Roman" w:hAnsi="Times New Roman"/>
                <w:noProof/>
                <w:lang w:val="es-EC"/>
              </w:rPr>
              <w:t>4.1.1.</w:t>
            </w:r>
            <w:r w:rsidR="003F06C2">
              <w:rPr>
                <w:noProof/>
                <w:lang w:val="es-EC" w:eastAsia="es-EC"/>
              </w:rPr>
              <w:tab/>
            </w:r>
            <w:r w:rsidR="003F06C2" w:rsidRPr="006A617B">
              <w:rPr>
                <w:rStyle w:val="Hipervnculo"/>
                <w:rFonts w:ascii="Times New Roman" w:hAnsi="Times New Roman"/>
                <w:noProof/>
                <w:lang w:val="es-EC"/>
              </w:rPr>
              <w:t>ESQUEMA</w:t>
            </w:r>
            <w:r w:rsidR="003F06C2">
              <w:rPr>
                <w:noProof/>
                <w:webHidden/>
              </w:rPr>
              <w:tab/>
            </w:r>
            <w:r w:rsidR="003F06C2">
              <w:rPr>
                <w:noProof/>
                <w:webHidden/>
              </w:rPr>
              <w:fldChar w:fldCharType="begin"/>
            </w:r>
            <w:r w:rsidR="003F06C2">
              <w:rPr>
                <w:noProof/>
                <w:webHidden/>
              </w:rPr>
              <w:instrText xml:space="preserve"> PAGEREF _Toc130993953 \h </w:instrText>
            </w:r>
            <w:r w:rsidR="003F06C2">
              <w:rPr>
                <w:noProof/>
                <w:webHidden/>
              </w:rPr>
            </w:r>
            <w:r w:rsidR="003F06C2">
              <w:rPr>
                <w:noProof/>
                <w:webHidden/>
              </w:rPr>
              <w:fldChar w:fldCharType="separate"/>
            </w:r>
            <w:r w:rsidR="003F06C2">
              <w:rPr>
                <w:noProof/>
                <w:webHidden/>
              </w:rPr>
              <w:t>11</w:t>
            </w:r>
            <w:r w:rsidR="003F06C2">
              <w:rPr>
                <w:noProof/>
                <w:webHidden/>
              </w:rPr>
              <w:fldChar w:fldCharType="end"/>
            </w:r>
          </w:hyperlink>
        </w:p>
        <w:p w14:paraId="7FC12826" w14:textId="77777777" w:rsidR="003F06C2" w:rsidRDefault="00231DBC">
          <w:pPr>
            <w:pStyle w:val="TDC1"/>
            <w:tabs>
              <w:tab w:val="left" w:pos="880"/>
            </w:tabs>
            <w:rPr>
              <w:noProof/>
              <w:lang w:val="es-EC" w:eastAsia="es-EC"/>
            </w:rPr>
          </w:pPr>
          <w:hyperlink w:anchor="_Toc130993954" w:history="1">
            <w:r w:rsidR="003F06C2" w:rsidRPr="006A617B">
              <w:rPr>
                <w:rStyle w:val="Hipervnculo"/>
                <w:rFonts w:ascii="Times New Roman" w:hAnsi="Times New Roman"/>
                <w:noProof/>
                <w:lang w:val="es-EC"/>
              </w:rPr>
              <w:t>4.1.2.</w:t>
            </w:r>
            <w:r w:rsidR="003F06C2">
              <w:rPr>
                <w:noProof/>
                <w:lang w:val="es-EC" w:eastAsia="es-EC"/>
              </w:rPr>
              <w:tab/>
            </w:r>
            <w:r w:rsidR="003F06C2" w:rsidRPr="006A617B">
              <w:rPr>
                <w:rStyle w:val="Hipervnculo"/>
                <w:rFonts w:ascii="Times New Roman" w:hAnsi="Times New Roman"/>
                <w:noProof/>
                <w:lang w:val="es-EC"/>
              </w:rPr>
              <w:t>DETALLE DE CAMPOS</w:t>
            </w:r>
            <w:r w:rsidR="003F06C2">
              <w:rPr>
                <w:noProof/>
                <w:webHidden/>
              </w:rPr>
              <w:tab/>
            </w:r>
            <w:r w:rsidR="003F06C2">
              <w:rPr>
                <w:noProof/>
                <w:webHidden/>
              </w:rPr>
              <w:fldChar w:fldCharType="begin"/>
            </w:r>
            <w:r w:rsidR="003F06C2">
              <w:rPr>
                <w:noProof/>
                <w:webHidden/>
              </w:rPr>
              <w:instrText xml:space="preserve"> PAGEREF _Toc130993954 \h </w:instrText>
            </w:r>
            <w:r w:rsidR="003F06C2">
              <w:rPr>
                <w:noProof/>
                <w:webHidden/>
              </w:rPr>
            </w:r>
            <w:r w:rsidR="003F06C2">
              <w:rPr>
                <w:noProof/>
                <w:webHidden/>
              </w:rPr>
              <w:fldChar w:fldCharType="separate"/>
            </w:r>
            <w:r w:rsidR="003F06C2">
              <w:rPr>
                <w:noProof/>
                <w:webHidden/>
              </w:rPr>
              <w:t>11</w:t>
            </w:r>
            <w:r w:rsidR="003F06C2">
              <w:rPr>
                <w:noProof/>
                <w:webHidden/>
              </w:rPr>
              <w:fldChar w:fldCharType="end"/>
            </w:r>
          </w:hyperlink>
        </w:p>
        <w:p w14:paraId="302E2C99" w14:textId="77777777" w:rsidR="003F06C2" w:rsidRDefault="00231DBC">
          <w:pPr>
            <w:pStyle w:val="TDC1"/>
            <w:tabs>
              <w:tab w:val="left" w:pos="1100"/>
            </w:tabs>
            <w:rPr>
              <w:noProof/>
              <w:lang w:val="es-EC" w:eastAsia="es-EC"/>
            </w:rPr>
          </w:pPr>
          <w:hyperlink w:anchor="_Toc130993955" w:history="1">
            <w:r w:rsidR="003F06C2" w:rsidRPr="006A617B">
              <w:rPr>
                <w:rStyle w:val="Hipervnculo"/>
                <w:rFonts w:ascii="Times New Roman" w:hAnsi="Times New Roman"/>
                <w:noProof/>
                <w:lang w:val="es-EC"/>
              </w:rPr>
              <w:t>4.1.2.1.</w:t>
            </w:r>
            <w:r w:rsidR="003F06C2">
              <w:rPr>
                <w:noProof/>
                <w:lang w:val="es-EC" w:eastAsia="es-EC"/>
              </w:rPr>
              <w:tab/>
            </w:r>
            <w:r w:rsidR="003F06C2" w:rsidRPr="006A617B">
              <w:rPr>
                <w:rStyle w:val="Hipervnculo"/>
                <w:rFonts w:ascii="Times New Roman" w:hAnsi="Times New Roman"/>
                <w:noProof/>
                <w:lang w:val="es-EC"/>
              </w:rPr>
              <w:t>CAMPOS DEL MENSAJE DE SOLICITUD (</w:t>
            </w:r>
            <w:r w:rsidR="003F06C2" w:rsidRPr="006A617B">
              <w:rPr>
                <w:rStyle w:val="Hipervnculo"/>
                <w:rFonts w:ascii="Times New Roman" w:eastAsia="Times New Roman" w:hAnsi="Times New Roman"/>
                <w:noProof/>
                <w:lang w:val="es-EC"/>
              </w:rPr>
              <w:t>fnAutenticar</w:t>
            </w:r>
            <w:r w:rsidR="003F06C2" w:rsidRPr="006A617B">
              <w:rPr>
                <w:rStyle w:val="Hipervnculo"/>
                <w:rFonts w:ascii="Times New Roman" w:hAnsi="Times New Roman"/>
                <w:noProof/>
                <w:lang w:val="es-EC"/>
              </w:rPr>
              <w:t>)</w:t>
            </w:r>
            <w:r w:rsidR="003F06C2">
              <w:rPr>
                <w:noProof/>
                <w:webHidden/>
              </w:rPr>
              <w:tab/>
            </w:r>
            <w:r w:rsidR="003F06C2">
              <w:rPr>
                <w:noProof/>
                <w:webHidden/>
              </w:rPr>
              <w:fldChar w:fldCharType="begin"/>
            </w:r>
            <w:r w:rsidR="003F06C2">
              <w:rPr>
                <w:noProof/>
                <w:webHidden/>
              </w:rPr>
              <w:instrText xml:space="preserve"> PAGEREF _Toc130993955 \h </w:instrText>
            </w:r>
            <w:r w:rsidR="003F06C2">
              <w:rPr>
                <w:noProof/>
                <w:webHidden/>
              </w:rPr>
            </w:r>
            <w:r w:rsidR="003F06C2">
              <w:rPr>
                <w:noProof/>
                <w:webHidden/>
              </w:rPr>
              <w:fldChar w:fldCharType="separate"/>
            </w:r>
            <w:r w:rsidR="003F06C2">
              <w:rPr>
                <w:noProof/>
                <w:webHidden/>
              </w:rPr>
              <w:t>11</w:t>
            </w:r>
            <w:r w:rsidR="003F06C2">
              <w:rPr>
                <w:noProof/>
                <w:webHidden/>
              </w:rPr>
              <w:fldChar w:fldCharType="end"/>
            </w:r>
          </w:hyperlink>
        </w:p>
        <w:p w14:paraId="7671A78B" w14:textId="77777777" w:rsidR="003F06C2" w:rsidRDefault="00231DBC">
          <w:pPr>
            <w:pStyle w:val="TDC1"/>
            <w:tabs>
              <w:tab w:val="left" w:pos="1100"/>
            </w:tabs>
            <w:rPr>
              <w:noProof/>
              <w:lang w:val="es-EC" w:eastAsia="es-EC"/>
            </w:rPr>
          </w:pPr>
          <w:hyperlink w:anchor="_Toc130993956" w:history="1">
            <w:r w:rsidR="003F06C2" w:rsidRPr="006A617B">
              <w:rPr>
                <w:rStyle w:val="Hipervnculo"/>
                <w:rFonts w:ascii="Times New Roman" w:hAnsi="Times New Roman"/>
                <w:noProof/>
                <w:lang w:val="es-EC"/>
              </w:rPr>
              <w:t>4.1.2.2.</w:t>
            </w:r>
            <w:r w:rsidR="003F06C2">
              <w:rPr>
                <w:noProof/>
                <w:lang w:val="es-EC" w:eastAsia="es-EC"/>
              </w:rPr>
              <w:tab/>
            </w:r>
            <w:r w:rsidR="003F06C2" w:rsidRPr="006A617B">
              <w:rPr>
                <w:rStyle w:val="Hipervnculo"/>
                <w:rFonts w:ascii="Times New Roman" w:hAnsi="Times New Roman"/>
                <w:noProof/>
                <w:lang w:val="es-EC"/>
              </w:rPr>
              <w:t>CAMPOS DEL MENSAJE DE RESPUESTA (</w:t>
            </w:r>
            <w:r w:rsidR="003F06C2" w:rsidRPr="006A617B">
              <w:rPr>
                <w:rStyle w:val="Hipervnculo"/>
                <w:rFonts w:ascii="Times New Roman" w:eastAsia="Times New Roman" w:hAnsi="Times New Roman"/>
                <w:noProof/>
                <w:lang w:val="es-EC"/>
              </w:rPr>
              <w:t>fnAutenticar</w:t>
            </w:r>
            <w:r w:rsidR="003F06C2" w:rsidRPr="006A617B">
              <w:rPr>
                <w:rStyle w:val="Hipervnculo"/>
                <w:rFonts w:ascii="Times New Roman" w:hAnsi="Times New Roman"/>
                <w:noProof/>
                <w:lang w:val="es-EC"/>
              </w:rPr>
              <w:t>)</w:t>
            </w:r>
            <w:r w:rsidR="003F06C2">
              <w:rPr>
                <w:noProof/>
                <w:webHidden/>
              </w:rPr>
              <w:tab/>
            </w:r>
            <w:r w:rsidR="003F06C2">
              <w:rPr>
                <w:noProof/>
                <w:webHidden/>
              </w:rPr>
              <w:fldChar w:fldCharType="begin"/>
            </w:r>
            <w:r w:rsidR="003F06C2">
              <w:rPr>
                <w:noProof/>
                <w:webHidden/>
              </w:rPr>
              <w:instrText xml:space="preserve"> PAGEREF _Toc130993956 \h </w:instrText>
            </w:r>
            <w:r w:rsidR="003F06C2">
              <w:rPr>
                <w:noProof/>
                <w:webHidden/>
              </w:rPr>
            </w:r>
            <w:r w:rsidR="003F06C2">
              <w:rPr>
                <w:noProof/>
                <w:webHidden/>
              </w:rPr>
              <w:fldChar w:fldCharType="separate"/>
            </w:r>
            <w:r w:rsidR="003F06C2">
              <w:rPr>
                <w:noProof/>
                <w:webHidden/>
              </w:rPr>
              <w:t>12</w:t>
            </w:r>
            <w:r w:rsidR="003F06C2">
              <w:rPr>
                <w:noProof/>
                <w:webHidden/>
              </w:rPr>
              <w:fldChar w:fldCharType="end"/>
            </w:r>
          </w:hyperlink>
        </w:p>
        <w:p w14:paraId="01358805" w14:textId="77777777" w:rsidR="003F06C2" w:rsidRDefault="00231DBC">
          <w:pPr>
            <w:pStyle w:val="TDC1"/>
            <w:tabs>
              <w:tab w:val="left" w:pos="660"/>
            </w:tabs>
            <w:rPr>
              <w:noProof/>
              <w:lang w:val="es-EC" w:eastAsia="es-EC"/>
            </w:rPr>
          </w:pPr>
          <w:hyperlink w:anchor="_Toc130993957" w:history="1">
            <w:r w:rsidR="003F06C2" w:rsidRPr="006A617B">
              <w:rPr>
                <w:rStyle w:val="Hipervnculo"/>
                <w:rFonts w:ascii="Times New Roman" w:hAnsi="Times New Roman"/>
                <w:noProof/>
                <w:lang w:val="es-EC"/>
              </w:rPr>
              <w:t>5.1.</w:t>
            </w:r>
            <w:r w:rsidR="003F06C2">
              <w:rPr>
                <w:noProof/>
                <w:lang w:val="es-EC" w:eastAsia="es-EC"/>
              </w:rPr>
              <w:tab/>
            </w:r>
            <w:r w:rsidR="003F06C2" w:rsidRPr="006A617B">
              <w:rPr>
                <w:rStyle w:val="Hipervnculo"/>
                <w:rFonts w:ascii="Times New Roman" w:hAnsi="Times New Roman"/>
                <w:noProof/>
                <w:lang w:val="es-EC"/>
              </w:rPr>
              <w:t>OPERACIÓN AFILIACION/DESAFILIACION. CNT EP A entidad Bancaria (</w:t>
            </w:r>
            <w:r w:rsidR="003F06C2" w:rsidRPr="006A617B">
              <w:rPr>
                <w:rStyle w:val="Hipervnculo"/>
                <w:rFonts w:ascii="Times New Roman" w:eastAsia="Times New Roman" w:hAnsi="Times New Roman"/>
                <w:noProof/>
                <w:lang w:val="es-EC"/>
              </w:rPr>
              <w:t>Cambiar_FP</w:t>
            </w:r>
            <w:r w:rsidR="003F06C2" w:rsidRPr="006A617B">
              <w:rPr>
                <w:rStyle w:val="Hipervnculo"/>
                <w:rFonts w:ascii="Times New Roman" w:hAnsi="Times New Roman"/>
                <w:noProof/>
                <w:lang w:val="es-EC"/>
              </w:rPr>
              <w:t>)</w:t>
            </w:r>
            <w:r w:rsidR="003F06C2">
              <w:rPr>
                <w:noProof/>
                <w:webHidden/>
              </w:rPr>
              <w:tab/>
            </w:r>
            <w:r w:rsidR="003F06C2">
              <w:rPr>
                <w:noProof/>
                <w:webHidden/>
              </w:rPr>
              <w:fldChar w:fldCharType="begin"/>
            </w:r>
            <w:r w:rsidR="003F06C2">
              <w:rPr>
                <w:noProof/>
                <w:webHidden/>
              </w:rPr>
              <w:instrText xml:space="preserve"> PAGEREF _Toc130993957 \h </w:instrText>
            </w:r>
            <w:r w:rsidR="003F06C2">
              <w:rPr>
                <w:noProof/>
                <w:webHidden/>
              </w:rPr>
            </w:r>
            <w:r w:rsidR="003F06C2">
              <w:rPr>
                <w:noProof/>
                <w:webHidden/>
              </w:rPr>
              <w:fldChar w:fldCharType="separate"/>
            </w:r>
            <w:r w:rsidR="003F06C2">
              <w:rPr>
                <w:noProof/>
                <w:webHidden/>
              </w:rPr>
              <w:t>12</w:t>
            </w:r>
            <w:r w:rsidR="003F06C2">
              <w:rPr>
                <w:noProof/>
                <w:webHidden/>
              </w:rPr>
              <w:fldChar w:fldCharType="end"/>
            </w:r>
          </w:hyperlink>
        </w:p>
        <w:p w14:paraId="7DAFD97E" w14:textId="77777777" w:rsidR="003F06C2" w:rsidRDefault="00231DBC">
          <w:pPr>
            <w:pStyle w:val="TDC1"/>
            <w:tabs>
              <w:tab w:val="left" w:pos="880"/>
            </w:tabs>
            <w:rPr>
              <w:noProof/>
              <w:lang w:val="es-EC" w:eastAsia="es-EC"/>
            </w:rPr>
          </w:pPr>
          <w:hyperlink w:anchor="_Toc130993958" w:history="1">
            <w:r w:rsidR="003F06C2" w:rsidRPr="006A617B">
              <w:rPr>
                <w:rStyle w:val="Hipervnculo"/>
                <w:rFonts w:ascii="Times New Roman" w:hAnsi="Times New Roman"/>
                <w:noProof/>
                <w:lang w:val="es-EC"/>
              </w:rPr>
              <w:t>5.1.1.</w:t>
            </w:r>
            <w:r w:rsidR="003F06C2">
              <w:rPr>
                <w:noProof/>
                <w:lang w:val="es-EC" w:eastAsia="es-EC"/>
              </w:rPr>
              <w:tab/>
            </w:r>
            <w:r w:rsidR="003F06C2" w:rsidRPr="006A617B">
              <w:rPr>
                <w:rStyle w:val="Hipervnculo"/>
                <w:rFonts w:ascii="Times New Roman" w:hAnsi="Times New Roman"/>
                <w:noProof/>
                <w:lang w:val="es-EC"/>
              </w:rPr>
              <w:t>ESQUEMA</w:t>
            </w:r>
            <w:r w:rsidR="003F06C2">
              <w:rPr>
                <w:noProof/>
                <w:webHidden/>
              </w:rPr>
              <w:tab/>
            </w:r>
            <w:r w:rsidR="003F06C2">
              <w:rPr>
                <w:noProof/>
                <w:webHidden/>
              </w:rPr>
              <w:fldChar w:fldCharType="begin"/>
            </w:r>
            <w:r w:rsidR="003F06C2">
              <w:rPr>
                <w:noProof/>
                <w:webHidden/>
              </w:rPr>
              <w:instrText xml:space="preserve"> PAGEREF _Toc130993958 \h </w:instrText>
            </w:r>
            <w:r w:rsidR="003F06C2">
              <w:rPr>
                <w:noProof/>
                <w:webHidden/>
              </w:rPr>
            </w:r>
            <w:r w:rsidR="003F06C2">
              <w:rPr>
                <w:noProof/>
                <w:webHidden/>
              </w:rPr>
              <w:fldChar w:fldCharType="separate"/>
            </w:r>
            <w:r w:rsidR="003F06C2">
              <w:rPr>
                <w:noProof/>
                <w:webHidden/>
              </w:rPr>
              <w:t>12</w:t>
            </w:r>
            <w:r w:rsidR="003F06C2">
              <w:rPr>
                <w:noProof/>
                <w:webHidden/>
              </w:rPr>
              <w:fldChar w:fldCharType="end"/>
            </w:r>
          </w:hyperlink>
        </w:p>
        <w:p w14:paraId="5E37A105" w14:textId="77777777" w:rsidR="003F06C2" w:rsidRDefault="00231DBC">
          <w:pPr>
            <w:pStyle w:val="TDC1"/>
            <w:tabs>
              <w:tab w:val="left" w:pos="880"/>
            </w:tabs>
            <w:rPr>
              <w:noProof/>
              <w:lang w:val="es-EC" w:eastAsia="es-EC"/>
            </w:rPr>
          </w:pPr>
          <w:hyperlink w:anchor="_Toc130993959" w:history="1">
            <w:r w:rsidR="003F06C2" w:rsidRPr="006A617B">
              <w:rPr>
                <w:rStyle w:val="Hipervnculo"/>
                <w:rFonts w:ascii="Times New Roman" w:hAnsi="Times New Roman"/>
                <w:noProof/>
                <w:lang w:val="es-EC"/>
              </w:rPr>
              <w:t>5.1.2.</w:t>
            </w:r>
            <w:r w:rsidR="003F06C2">
              <w:rPr>
                <w:noProof/>
                <w:lang w:val="es-EC" w:eastAsia="es-EC"/>
              </w:rPr>
              <w:tab/>
            </w:r>
            <w:r w:rsidR="003F06C2" w:rsidRPr="006A617B">
              <w:rPr>
                <w:rStyle w:val="Hipervnculo"/>
                <w:rFonts w:ascii="Times New Roman" w:hAnsi="Times New Roman"/>
                <w:noProof/>
                <w:lang w:val="es-EC"/>
              </w:rPr>
              <w:t>DETALLE DE CAMPOS</w:t>
            </w:r>
            <w:r w:rsidR="003F06C2">
              <w:rPr>
                <w:noProof/>
                <w:webHidden/>
              </w:rPr>
              <w:tab/>
            </w:r>
            <w:r w:rsidR="003F06C2">
              <w:rPr>
                <w:noProof/>
                <w:webHidden/>
              </w:rPr>
              <w:fldChar w:fldCharType="begin"/>
            </w:r>
            <w:r w:rsidR="003F06C2">
              <w:rPr>
                <w:noProof/>
                <w:webHidden/>
              </w:rPr>
              <w:instrText xml:space="preserve"> PAGEREF _Toc130993959 \h </w:instrText>
            </w:r>
            <w:r w:rsidR="003F06C2">
              <w:rPr>
                <w:noProof/>
                <w:webHidden/>
              </w:rPr>
            </w:r>
            <w:r w:rsidR="003F06C2">
              <w:rPr>
                <w:noProof/>
                <w:webHidden/>
              </w:rPr>
              <w:fldChar w:fldCharType="separate"/>
            </w:r>
            <w:r w:rsidR="003F06C2">
              <w:rPr>
                <w:noProof/>
                <w:webHidden/>
              </w:rPr>
              <w:t>13</w:t>
            </w:r>
            <w:r w:rsidR="003F06C2">
              <w:rPr>
                <w:noProof/>
                <w:webHidden/>
              </w:rPr>
              <w:fldChar w:fldCharType="end"/>
            </w:r>
          </w:hyperlink>
        </w:p>
        <w:p w14:paraId="172937ED" w14:textId="77777777" w:rsidR="003F06C2" w:rsidRDefault="00231DBC">
          <w:pPr>
            <w:pStyle w:val="TDC1"/>
            <w:tabs>
              <w:tab w:val="left" w:pos="1100"/>
            </w:tabs>
            <w:rPr>
              <w:noProof/>
              <w:lang w:val="es-EC" w:eastAsia="es-EC"/>
            </w:rPr>
          </w:pPr>
          <w:hyperlink w:anchor="_Toc130993960" w:history="1">
            <w:r w:rsidR="003F06C2" w:rsidRPr="006A617B">
              <w:rPr>
                <w:rStyle w:val="Hipervnculo"/>
                <w:rFonts w:ascii="Times New Roman" w:hAnsi="Times New Roman"/>
                <w:noProof/>
                <w:lang w:val="es-EC"/>
              </w:rPr>
              <w:t>5.1.2.1.</w:t>
            </w:r>
            <w:r w:rsidR="003F06C2">
              <w:rPr>
                <w:noProof/>
                <w:lang w:val="es-EC" w:eastAsia="es-EC"/>
              </w:rPr>
              <w:tab/>
            </w:r>
            <w:r w:rsidR="003F06C2" w:rsidRPr="006A617B">
              <w:rPr>
                <w:rStyle w:val="Hipervnculo"/>
                <w:rFonts w:ascii="Times New Roman" w:hAnsi="Times New Roman"/>
                <w:noProof/>
                <w:lang w:val="es-EC"/>
              </w:rPr>
              <w:t>CAMPOS DEL MENSAJE DE SOLICITUD (</w:t>
            </w:r>
            <w:r w:rsidR="003F06C2" w:rsidRPr="006A617B">
              <w:rPr>
                <w:rStyle w:val="Hipervnculo"/>
                <w:rFonts w:ascii="Times New Roman" w:eastAsia="Times New Roman" w:hAnsi="Times New Roman"/>
                <w:noProof/>
                <w:lang w:val="es-EC"/>
              </w:rPr>
              <w:t>Cambiar_FP</w:t>
            </w:r>
            <w:r w:rsidR="003F06C2" w:rsidRPr="006A617B">
              <w:rPr>
                <w:rStyle w:val="Hipervnculo"/>
                <w:rFonts w:ascii="Times New Roman" w:hAnsi="Times New Roman"/>
                <w:noProof/>
                <w:lang w:val="es-EC"/>
              </w:rPr>
              <w:t>)</w:t>
            </w:r>
            <w:r w:rsidR="003F06C2">
              <w:rPr>
                <w:noProof/>
                <w:webHidden/>
              </w:rPr>
              <w:tab/>
            </w:r>
            <w:r w:rsidR="003F06C2">
              <w:rPr>
                <w:noProof/>
                <w:webHidden/>
              </w:rPr>
              <w:fldChar w:fldCharType="begin"/>
            </w:r>
            <w:r w:rsidR="003F06C2">
              <w:rPr>
                <w:noProof/>
                <w:webHidden/>
              </w:rPr>
              <w:instrText xml:space="preserve"> PAGEREF _Toc130993960 \h </w:instrText>
            </w:r>
            <w:r w:rsidR="003F06C2">
              <w:rPr>
                <w:noProof/>
                <w:webHidden/>
              </w:rPr>
            </w:r>
            <w:r w:rsidR="003F06C2">
              <w:rPr>
                <w:noProof/>
                <w:webHidden/>
              </w:rPr>
              <w:fldChar w:fldCharType="separate"/>
            </w:r>
            <w:r w:rsidR="003F06C2">
              <w:rPr>
                <w:noProof/>
                <w:webHidden/>
              </w:rPr>
              <w:t>13</w:t>
            </w:r>
            <w:r w:rsidR="003F06C2">
              <w:rPr>
                <w:noProof/>
                <w:webHidden/>
              </w:rPr>
              <w:fldChar w:fldCharType="end"/>
            </w:r>
          </w:hyperlink>
        </w:p>
        <w:p w14:paraId="23534349" w14:textId="77777777" w:rsidR="003F06C2" w:rsidRDefault="00231DBC">
          <w:pPr>
            <w:pStyle w:val="TDC1"/>
            <w:tabs>
              <w:tab w:val="left" w:pos="1100"/>
            </w:tabs>
            <w:rPr>
              <w:noProof/>
              <w:lang w:val="es-EC" w:eastAsia="es-EC"/>
            </w:rPr>
          </w:pPr>
          <w:hyperlink w:anchor="_Toc130993961" w:history="1">
            <w:r w:rsidR="003F06C2" w:rsidRPr="006A617B">
              <w:rPr>
                <w:rStyle w:val="Hipervnculo"/>
                <w:rFonts w:ascii="Times New Roman" w:hAnsi="Times New Roman"/>
                <w:noProof/>
                <w:lang w:val="es-EC"/>
              </w:rPr>
              <w:t>5.1.2.2.</w:t>
            </w:r>
            <w:r w:rsidR="003F06C2">
              <w:rPr>
                <w:noProof/>
                <w:lang w:val="es-EC" w:eastAsia="es-EC"/>
              </w:rPr>
              <w:tab/>
            </w:r>
            <w:r w:rsidR="003F06C2" w:rsidRPr="006A617B">
              <w:rPr>
                <w:rStyle w:val="Hipervnculo"/>
                <w:rFonts w:ascii="Times New Roman" w:hAnsi="Times New Roman"/>
                <w:noProof/>
                <w:lang w:val="es-EC"/>
              </w:rPr>
              <w:t>CAMPOS DEL MENSAJE DE RESPUESTA (</w:t>
            </w:r>
            <w:r w:rsidR="003F06C2" w:rsidRPr="006A617B">
              <w:rPr>
                <w:rStyle w:val="Hipervnculo"/>
                <w:rFonts w:ascii="Times New Roman" w:eastAsia="Times New Roman" w:hAnsi="Times New Roman"/>
                <w:noProof/>
                <w:lang w:val="es-EC"/>
              </w:rPr>
              <w:t>Cambiar_FP</w:t>
            </w:r>
            <w:r w:rsidR="003F06C2" w:rsidRPr="006A617B">
              <w:rPr>
                <w:rStyle w:val="Hipervnculo"/>
                <w:rFonts w:ascii="Times New Roman" w:hAnsi="Times New Roman"/>
                <w:noProof/>
                <w:lang w:val="es-EC"/>
              </w:rPr>
              <w:t>)</w:t>
            </w:r>
            <w:r w:rsidR="003F06C2">
              <w:rPr>
                <w:noProof/>
                <w:webHidden/>
              </w:rPr>
              <w:tab/>
            </w:r>
            <w:r w:rsidR="003F06C2">
              <w:rPr>
                <w:noProof/>
                <w:webHidden/>
              </w:rPr>
              <w:fldChar w:fldCharType="begin"/>
            </w:r>
            <w:r w:rsidR="003F06C2">
              <w:rPr>
                <w:noProof/>
                <w:webHidden/>
              </w:rPr>
              <w:instrText xml:space="preserve"> PAGEREF _Toc130993961 \h </w:instrText>
            </w:r>
            <w:r w:rsidR="003F06C2">
              <w:rPr>
                <w:noProof/>
                <w:webHidden/>
              </w:rPr>
            </w:r>
            <w:r w:rsidR="003F06C2">
              <w:rPr>
                <w:noProof/>
                <w:webHidden/>
              </w:rPr>
              <w:fldChar w:fldCharType="separate"/>
            </w:r>
            <w:r w:rsidR="003F06C2">
              <w:rPr>
                <w:noProof/>
                <w:webHidden/>
              </w:rPr>
              <w:t>14</w:t>
            </w:r>
            <w:r w:rsidR="003F06C2">
              <w:rPr>
                <w:noProof/>
                <w:webHidden/>
              </w:rPr>
              <w:fldChar w:fldCharType="end"/>
            </w:r>
          </w:hyperlink>
        </w:p>
        <w:p w14:paraId="4C49063C" w14:textId="77777777" w:rsidR="003F06C2" w:rsidRDefault="00231DBC">
          <w:pPr>
            <w:pStyle w:val="TDC1"/>
            <w:tabs>
              <w:tab w:val="left" w:pos="660"/>
            </w:tabs>
            <w:rPr>
              <w:noProof/>
              <w:lang w:val="es-EC" w:eastAsia="es-EC"/>
            </w:rPr>
          </w:pPr>
          <w:hyperlink w:anchor="_Toc130993962" w:history="1">
            <w:r w:rsidR="003F06C2" w:rsidRPr="006A617B">
              <w:rPr>
                <w:rStyle w:val="Hipervnculo"/>
                <w:rFonts w:ascii="Times New Roman" w:hAnsi="Times New Roman"/>
                <w:noProof/>
                <w:lang w:val="es-EC"/>
              </w:rPr>
              <w:t>5.2.</w:t>
            </w:r>
            <w:r w:rsidR="003F06C2">
              <w:rPr>
                <w:noProof/>
                <w:lang w:val="es-EC" w:eastAsia="es-EC"/>
              </w:rPr>
              <w:tab/>
            </w:r>
            <w:r w:rsidR="003F06C2" w:rsidRPr="006A617B">
              <w:rPr>
                <w:rStyle w:val="Hipervnculo"/>
                <w:rFonts w:ascii="Times New Roman" w:hAnsi="Times New Roman"/>
                <w:noProof/>
                <w:lang w:val="es-EC"/>
              </w:rPr>
              <w:t>OPERACIÓN AFILIACION/DESAFILIACION. entidad Bancaria A CNT EP (</w:t>
            </w:r>
            <w:r w:rsidR="003F06C2" w:rsidRPr="006A617B">
              <w:rPr>
                <w:rStyle w:val="Hipervnculo"/>
                <w:rFonts w:ascii="Times New Roman" w:eastAsia="Times New Roman" w:hAnsi="Times New Roman"/>
                <w:noProof/>
                <w:lang w:val="es-EC"/>
              </w:rPr>
              <w:t>Actu_afili_desa</w:t>
            </w:r>
            <w:r w:rsidR="003F06C2" w:rsidRPr="006A617B">
              <w:rPr>
                <w:rStyle w:val="Hipervnculo"/>
                <w:rFonts w:ascii="Times New Roman" w:hAnsi="Times New Roman"/>
                <w:noProof/>
                <w:lang w:val="es-EC"/>
              </w:rPr>
              <w:t>)</w:t>
            </w:r>
            <w:r w:rsidR="003F06C2">
              <w:rPr>
                <w:noProof/>
                <w:webHidden/>
              </w:rPr>
              <w:tab/>
            </w:r>
            <w:r w:rsidR="003F06C2">
              <w:rPr>
                <w:noProof/>
                <w:webHidden/>
              </w:rPr>
              <w:fldChar w:fldCharType="begin"/>
            </w:r>
            <w:r w:rsidR="003F06C2">
              <w:rPr>
                <w:noProof/>
                <w:webHidden/>
              </w:rPr>
              <w:instrText xml:space="preserve"> PAGEREF _Toc130993962 \h </w:instrText>
            </w:r>
            <w:r w:rsidR="003F06C2">
              <w:rPr>
                <w:noProof/>
                <w:webHidden/>
              </w:rPr>
            </w:r>
            <w:r w:rsidR="003F06C2">
              <w:rPr>
                <w:noProof/>
                <w:webHidden/>
              </w:rPr>
              <w:fldChar w:fldCharType="separate"/>
            </w:r>
            <w:r w:rsidR="003F06C2">
              <w:rPr>
                <w:noProof/>
                <w:webHidden/>
              </w:rPr>
              <w:t>15</w:t>
            </w:r>
            <w:r w:rsidR="003F06C2">
              <w:rPr>
                <w:noProof/>
                <w:webHidden/>
              </w:rPr>
              <w:fldChar w:fldCharType="end"/>
            </w:r>
          </w:hyperlink>
        </w:p>
        <w:p w14:paraId="288106E9" w14:textId="77777777" w:rsidR="003F06C2" w:rsidRDefault="00231DBC">
          <w:pPr>
            <w:pStyle w:val="TDC1"/>
            <w:tabs>
              <w:tab w:val="left" w:pos="880"/>
            </w:tabs>
            <w:rPr>
              <w:noProof/>
              <w:lang w:val="es-EC" w:eastAsia="es-EC"/>
            </w:rPr>
          </w:pPr>
          <w:hyperlink w:anchor="_Toc130993963" w:history="1">
            <w:r w:rsidR="003F06C2" w:rsidRPr="006A617B">
              <w:rPr>
                <w:rStyle w:val="Hipervnculo"/>
                <w:rFonts w:ascii="Times New Roman" w:hAnsi="Times New Roman"/>
                <w:noProof/>
                <w:lang w:val="es-EC"/>
              </w:rPr>
              <w:t>5.2.1.</w:t>
            </w:r>
            <w:r w:rsidR="003F06C2">
              <w:rPr>
                <w:noProof/>
                <w:lang w:val="es-EC" w:eastAsia="es-EC"/>
              </w:rPr>
              <w:tab/>
            </w:r>
            <w:r w:rsidR="003F06C2" w:rsidRPr="006A617B">
              <w:rPr>
                <w:rStyle w:val="Hipervnculo"/>
                <w:rFonts w:ascii="Times New Roman" w:hAnsi="Times New Roman"/>
                <w:noProof/>
                <w:lang w:val="es-EC"/>
              </w:rPr>
              <w:t>ESQUEMA</w:t>
            </w:r>
            <w:r w:rsidR="003F06C2">
              <w:rPr>
                <w:noProof/>
                <w:webHidden/>
              </w:rPr>
              <w:tab/>
            </w:r>
            <w:r w:rsidR="003F06C2">
              <w:rPr>
                <w:noProof/>
                <w:webHidden/>
              </w:rPr>
              <w:fldChar w:fldCharType="begin"/>
            </w:r>
            <w:r w:rsidR="003F06C2">
              <w:rPr>
                <w:noProof/>
                <w:webHidden/>
              </w:rPr>
              <w:instrText xml:space="preserve"> PAGEREF _Toc130993963 \h </w:instrText>
            </w:r>
            <w:r w:rsidR="003F06C2">
              <w:rPr>
                <w:noProof/>
                <w:webHidden/>
              </w:rPr>
            </w:r>
            <w:r w:rsidR="003F06C2">
              <w:rPr>
                <w:noProof/>
                <w:webHidden/>
              </w:rPr>
              <w:fldChar w:fldCharType="separate"/>
            </w:r>
            <w:r w:rsidR="003F06C2">
              <w:rPr>
                <w:noProof/>
                <w:webHidden/>
              </w:rPr>
              <w:t>15</w:t>
            </w:r>
            <w:r w:rsidR="003F06C2">
              <w:rPr>
                <w:noProof/>
                <w:webHidden/>
              </w:rPr>
              <w:fldChar w:fldCharType="end"/>
            </w:r>
          </w:hyperlink>
        </w:p>
        <w:p w14:paraId="78F2EDAF" w14:textId="77777777" w:rsidR="003F06C2" w:rsidRDefault="00231DBC">
          <w:pPr>
            <w:pStyle w:val="TDC1"/>
            <w:tabs>
              <w:tab w:val="left" w:pos="880"/>
            </w:tabs>
            <w:rPr>
              <w:noProof/>
              <w:lang w:val="es-EC" w:eastAsia="es-EC"/>
            </w:rPr>
          </w:pPr>
          <w:hyperlink w:anchor="_Toc130993964" w:history="1">
            <w:r w:rsidR="003F06C2" w:rsidRPr="006A617B">
              <w:rPr>
                <w:rStyle w:val="Hipervnculo"/>
                <w:rFonts w:ascii="Times New Roman" w:hAnsi="Times New Roman"/>
                <w:noProof/>
                <w:lang w:val="es-EC"/>
              </w:rPr>
              <w:t>5.2.2.</w:t>
            </w:r>
            <w:r w:rsidR="003F06C2">
              <w:rPr>
                <w:noProof/>
                <w:lang w:val="es-EC" w:eastAsia="es-EC"/>
              </w:rPr>
              <w:tab/>
            </w:r>
            <w:r w:rsidR="003F06C2" w:rsidRPr="006A617B">
              <w:rPr>
                <w:rStyle w:val="Hipervnculo"/>
                <w:rFonts w:ascii="Times New Roman" w:hAnsi="Times New Roman"/>
                <w:noProof/>
                <w:lang w:val="es-EC"/>
              </w:rPr>
              <w:t>DETALLE DE CAMPOS</w:t>
            </w:r>
            <w:r w:rsidR="003F06C2">
              <w:rPr>
                <w:noProof/>
                <w:webHidden/>
              </w:rPr>
              <w:tab/>
            </w:r>
            <w:r w:rsidR="003F06C2">
              <w:rPr>
                <w:noProof/>
                <w:webHidden/>
              </w:rPr>
              <w:fldChar w:fldCharType="begin"/>
            </w:r>
            <w:r w:rsidR="003F06C2">
              <w:rPr>
                <w:noProof/>
                <w:webHidden/>
              </w:rPr>
              <w:instrText xml:space="preserve"> PAGEREF _Toc130993964 \h </w:instrText>
            </w:r>
            <w:r w:rsidR="003F06C2">
              <w:rPr>
                <w:noProof/>
                <w:webHidden/>
              </w:rPr>
            </w:r>
            <w:r w:rsidR="003F06C2">
              <w:rPr>
                <w:noProof/>
                <w:webHidden/>
              </w:rPr>
              <w:fldChar w:fldCharType="separate"/>
            </w:r>
            <w:r w:rsidR="003F06C2">
              <w:rPr>
                <w:noProof/>
                <w:webHidden/>
              </w:rPr>
              <w:t>15</w:t>
            </w:r>
            <w:r w:rsidR="003F06C2">
              <w:rPr>
                <w:noProof/>
                <w:webHidden/>
              </w:rPr>
              <w:fldChar w:fldCharType="end"/>
            </w:r>
          </w:hyperlink>
        </w:p>
        <w:p w14:paraId="1A955900" w14:textId="77777777" w:rsidR="003F06C2" w:rsidRDefault="00231DBC">
          <w:pPr>
            <w:pStyle w:val="TDC1"/>
            <w:tabs>
              <w:tab w:val="left" w:pos="1100"/>
            </w:tabs>
            <w:rPr>
              <w:noProof/>
              <w:lang w:val="es-EC" w:eastAsia="es-EC"/>
            </w:rPr>
          </w:pPr>
          <w:hyperlink w:anchor="_Toc130993965" w:history="1">
            <w:r w:rsidR="003F06C2" w:rsidRPr="006A617B">
              <w:rPr>
                <w:rStyle w:val="Hipervnculo"/>
                <w:rFonts w:ascii="Times New Roman" w:hAnsi="Times New Roman"/>
                <w:noProof/>
                <w:lang w:val="es-EC"/>
              </w:rPr>
              <w:t>5.2.2.1.</w:t>
            </w:r>
            <w:r w:rsidR="003F06C2">
              <w:rPr>
                <w:noProof/>
                <w:lang w:val="es-EC" w:eastAsia="es-EC"/>
              </w:rPr>
              <w:tab/>
            </w:r>
            <w:r w:rsidR="003F06C2" w:rsidRPr="006A617B">
              <w:rPr>
                <w:rStyle w:val="Hipervnculo"/>
                <w:rFonts w:ascii="Times New Roman" w:hAnsi="Times New Roman"/>
                <w:noProof/>
                <w:lang w:val="es-EC"/>
              </w:rPr>
              <w:t>CAMPOS DEL MENSAJE DE SOLICITUD (</w:t>
            </w:r>
            <w:r w:rsidR="003F06C2" w:rsidRPr="006A617B">
              <w:rPr>
                <w:rStyle w:val="Hipervnculo"/>
                <w:rFonts w:ascii="Times New Roman" w:eastAsia="Times New Roman" w:hAnsi="Times New Roman"/>
                <w:noProof/>
                <w:lang w:val="es-EC"/>
              </w:rPr>
              <w:t>Actu_afili_desa</w:t>
            </w:r>
            <w:r w:rsidR="003F06C2" w:rsidRPr="006A617B">
              <w:rPr>
                <w:rStyle w:val="Hipervnculo"/>
                <w:rFonts w:ascii="Times New Roman" w:hAnsi="Times New Roman"/>
                <w:noProof/>
                <w:lang w:val="es-EC"/>
              </w:rPr>
              <w:t>)</w:t>
            </w:r>
            <w:r w:rsidR="003F06C2">
              <w:rPr>
                <w:noProof/>
                <w:webHidden/>
              </w:rPr>
              <w:tab/>
            </w:r>
            <w:r w:rsidR="003F06C2">
              <w:rPr>
                <w:noProof/>
                <w:webHidden/>
              </w:rPr>
              <w:fldChar w:fldCharType="begin"/>
            </w:r>
            <w:r w:rsidR="003F06C2">
              <w:rPr>
                <w:noProof/>
                <w:webHidden/>
              </w:rPr>
              <w:instrText xml:space="preserve"> PAGEREF _Toc130993965 \h </w:instrText>
            </w:r>
            <w:r w:rsidR="003F06C2">
              <w:rPr>
                <w:noProof/>
                <w:webHidden/>
              </w:rPr>
            </w:r>
            <w:r w:rsidR="003F06C2">
              <w:rPr>
                <w:noProof/>
                <w:webHidden/>
              </w:rPr>
              <w:fldChar w:fldCharType="separate"/>
            </w:r>
            <w:r w:rsidR="003F06C2">
              <w:rPr>
                <w:noProof/>
                <w:webHidden/>
              </w:rPr>
              <w:t>15</w:t>
            </w:r>
            <w:r w:rsidR="003F06C2">
              <w:rPr>
                <w:noProof/>
                <w:webHidden/>
              </w:rPr>
              <w:fldChar w:fldCharType="end"/>
            </w:r>
          </w:hyperlink>
        </w:p>
        <w:p w14:paraId="6E840361" w14:textId="77777777" w:rsidR="003F06C2" w:rsidRDefault="00231DBC">
          <w:pPr>
            <w:pStyle w:val="TDC1"/>
            <w:tabs>
              <w:tab w:val="left" w:pos="1100"/>
            </w:tabs>
            <w:rPr>
              <w:noProof/>
              <w:lang w:val="es-EC" w:eastAsia="es-EC"/>
            </w:rPr>
          </w:pPr>
          <w:hyperlink w:anchor="_Toc130993966" w:history="1">
            <w:r w:rsidR="003F06C2" w:rsidRPr="006A617B">
              <w:rPr>
                <w:rStyle w:val="Hipervnculo"/>
                <w:rFonts w:ascii="Times New Roman" w:hAnsi="Times New Roman"/>
                <w:noProof/>
                <w:lang w:val="es-EC"/>
              </w:rPr>
              <w:t>5.2.2.2.</w:t>
            </w:r>
            <w:r w:rsidR="003F06C2">
              <w:rPr>
                <w:noProof/>
                <w:lang w:val="es-EC" w:eastAsia="es-EC"/>
              </w:rPr>
              <w:tab/>
            </w:r>
            <w:r w:rsidR="003F06C2" w:rsidRPr="006A617B">
              <w:rPr>
                <w:rStyle w:val="Hipervnculo"/>
                <w:rFonts w:ascii="Times New Roman" w:hAnsi="Times New Roman"/>
                <w:noProof/>
                <w:lang w:val="es-EC"/>
              </w:rPr>
              <w:t>CAMPOS DEL MENSAJE DE RESPUESTA (</w:t>
            </w:r>
            <w:r w:rsidR="003F06C2" w:rsidRPr="006A617B">
              <w:rPr>
                <w:rStyle w:val="Hipervnculo"/>
                <w:rFonts w:ascii="Times New Roman" w:eastAsia="Times New Roman" w:hAnsi="Times New Roman"/>
                <w:noProof/>
                <w:lang w:val="es-EC"/>
              </w:rPr>
              <w:t>Actu_afili_desa</w:t>
            </w:r>
            <w:r w:rsidR="003F06C2" w:rsidRPr="006A617B">
              <w:rPr>
                <w:rStyle w:val="Hipervnculo"/>
                <w:rFonts w:ascii="Times New Roman" w:hAnsi="Times New Roman"/>
                <w:noProof/>
                <w:lang w:val="es-EC"/>
              </w:rPr>
              <w:t>)</w:t>
            </w:r>
            <w:r w:rsidR="003F06C2">
              <w:rPr>
                <w:noProof/>
                <w:webHidden/>
              </w:rPr>
              <w:tab/>
            </w:r>
            <w:r w:rsidR="003F06C2">
              <w:rPr>
                <w:noProof/>
                <w:webHidden/>
              </w:rPr>
              <w:fldChar w:fldCharType="begin"/>
            </w:r>
            <w:r w:rsidR="003F06C2">
              <w:rPr>
                <w:noProof/>
                <w:webHidden/>
              </w:rPr>
              <w:instrText xml:space="preserve"> PAGEREF _Toc130993966 \h </w:instrText>
            </w:r>
            <w:r w:rsidR="003F06C2">
              <w:rPr>
                <w:noProof/>
                <w:webHidden/>
              </w:rPr>
            </w:r>
            <w:r w:rsidR="003F06C2">
              <w:rPr>
                <w:noProof/>
                <w:webHidden/>
              </w:rPr>
              <w:fldChar w:fldCharType="separate"/>
            </w:r>
            <w:r w:rsidR="003F06C2">
              <w:rPr>
                <w:noProof/>
                <w:webHidden/>
              </w:rPr>
              <w:t>16</w:t>
            </w:r>
            <w:r w:rsidR="003F06C2">
              <w:rPr>
                <w:noProof/>
                <w:webHidden/>
              </w:rPr>
              <w:fldChar w:fldCharType="end"/>
            </w:r>
          </w:hyperlink>
        </w:p>
        <w:p w14:paraId="59828AC9" w14:textId="77777777" w:rsidR="003F06C2" w:rsidRDefault="00231DBC">
          <w:pPr>
            <w:pStyle w:val="TDC1"/>
            <w:tabs>
              <w:tab w:val="left" w:pos="660"/>
            </w:tabs>
            <w:rPr>
              <w:noProof/>
              <w:lang w:val="es-EC" w:eastAsia="es-EC"/>
            </w:rPr>
          </w:pPr>
          <w:hyperlink w:anchor="_Toc130993967" w:history="1">
            <w:r w:rsidR="003F06C2" w:rsidRPr="006A617B">
              <w:rPr>
                <w:rStyle w:val="Hipervnculo"/>
                <w:rFonts w:ascii="Times New Roman" w:hAnsi="Times New Roman"/>
                <w:noProof/>
                <w:lang w:val="es-EC"/>
              </w:rPr>
              <w:t>5.3.</w:t>
            </w:r>
            <w:r w:rsidR="003F06C2">
              <w:rPr>
                <w:noProof/>
                <w:lang w:val="es-EC" w:eastAsia="es-EC"/>
              </w:rPr>
              <w:tab/>
            </w:r>
            <w:r w:rsidR="003F06C2" w:rsidRPr="006A617B">
              <w:rPr>
                <w:rStyle w:val="Hipervnculo"/>
                <w:rFonts w:ascii="Times New Roman" w:hAnsi="Times New Roman"/>
                <w:noProof/>
                <w:lang w:val="es-EC"/>
              </w:rPr>
              <w:t>CODIGO DE RESPUESTA/RESULTADO</w:t>
            </w:r>
            <w:r w:rsidR="003F06C2">
              <w:rPr>
                <w:noProof/>
                <w:webHidden/>
              </w:rPr>
              <w:tab/>
            </w:r>
            <w:r w:rsidR="003F06C2">
              <w:rPr>
                <w:noProof/>
                <w:webHidden/>
              </w:rPr>
              <w:fldChar w:fldCharType="begin"/>
            </w:r>
            <w:r w:rsidR="003F06C2">
              <w:rPr>
                <w:noProof/>
                <w:webHidden/>
              </w:rPr>
              <w:instrText xml:space="preserve"> PAGEREF _Toc130993967 \h </w:instrText>
            </w:r>
            <w:r w:rsidR="003F06C2">
              <w:rPr>
                <w:noProof/>
                <w:webHidden/>
              </w:rPr>
            </w:r>
            <w:r w:rsidR="003F06C2">
              <w:rPr>
                <w:noProof/>
                <w:webHidden/>
              </w:rPr>
              <w:fldChar w:fldCharType="separate"/>
            </w:r>
            <w:r w:rsidR="003F06C2">
              <w:rPr>
                <w:noProof/>
                <w:webHidden/>
              </w:rPr>
              <w:t>17</w:t>
            </w:r>
            <w:r w:rsidR="003F06C2">
              <w:rPr>
                <w:noProof/>
                <w:webHidden/>
              </w:rPr>
              <w:fldChar w:fldCharType="end"/>
            </w:r>
          </w:hyperlink>
        </w:p>
        <w:p w14:paraId="00132640" w14:textId="77777777" w:rsidR="00FB631A" w:rsidRPr="006F3E3C" w:rsidRDefault="004A5D56" w:rsidP="00F60ED1">
          <w:pPr>
            <w:rPr>
              <w:rFonts w:ascii="Times New Roman" w:hAnsi="Times New Roman" w:cs="Times New Roman"/>
              <w:lang w:val="es-ES"/>
            </w:rPr>
          </w:pPr>
          <w:r w:rsidRPr="006F3E3C">
            <w:rPr>
              <w:rFonts w:ascii="Times New Roman" w:hAnsi="Times New Roman" w:cs="Times New Roman"/>
              <w:lang w:val="es-ES"/>
            </w:rPr>
            <w:fldChar w:fldCharType="end"/>
          </w:r>
        </w:p>
      </w:sdtContent>
    </w:sdt>
    <w:p w14:paraId="79AF27EF" w14:textId="77777777" w:rsidR="00706C10" w:rsidRPr="00E86512" w:rsidRDefault="00706C10" w:rsidP="00F60ED1">
      <w:pPr>
        <w:suppressAutoHyphens w:val="0"/>
        <w:jc w:val="left"/>
        <w:rPr>
          <w:rFonts w:ascii="Times New Roman" w:eastAsiaTheme="majorEastAsia" w:hAnsi="Times New Roman" w:cs="Times New Roman"/>
          <w:bCs/>
          <w:caps/>
          <w:lang w:val="es-CO"/>
        </w:rPr>
      </w:pPr>
      <w:r w:rsidRPr="00E86512">
        <w:rPr>
          <w:rFonts w:ascii="Times New Roman" w:hAnsi="Times New Roman" w:cs="Times New Roman"/>
        </w:rPr>
        <w:br w:type="page"/>
      </w:r>
    </w:p>
    <w:p w14:paraId="2CED17AB" w14:textId="77777777" w:rsidR="007E2985" w:rsidRDefault="007E2985" w:rsidP="009F75DD">
      <w:pPr>
        <w:pStyle w:val="Ttulo1"/>
        <w:rPr>
          <w:rFonts w:ascii="Times New Roman" w:hAnsi="Times New Roman" w:cs="Times New Roman"/>
          <w:bCs w:val="0"/>
          <w:sz w:val="20"/>
          <w:szCs w:val="20"/>
          <w:lang w:val="es-EC"/>
        </w:rPr>
        <w:sectPr w:rsidR="007E2985" w:rsidSect="00202F1F">
          <w:headerReference w:type="default" r:id="rId16"/>
          <w:footerReference w:type="default" r:id="rId17"/>
          <w:pgSz w:w="12240" w:h="15840"/>
          <w:pgMar w:top="1701" w:right="1418" w:bottom="1418" w:left="1418" w:header="709" w:footer="709" w:gutter="0"/>
          <w:cols w:space="708"/>
          <w:docGrid w:linePitch="360"/>
        </w:sectPr>
      </w:pPr>
      <w:bookmarkStart w:id="1" w:name="_Toc368998667"/>
      <w:bookmarkEnd w:id="1"/>
    </w:p>
    <w:p w14:paraId="1EB1C8F9" w14:textId="77777777" w:rsidR="009F75DD" w:rsidRPr="00022AA0" w:rsidRDefault="009F75DD" w:rsidP="00EC1CC3">
      <w:pPr>
        <w:jc w:val="center"/>
        <w:rPr>
          <w:rFonts w:ascii="Times New Roman" w:hAnsi="Times New Roman" w:cs="Times New Roman"/>
          <w:b/>
          <w:bCs/>
          <w:szCs w:val="32"/>
          <w:lang w:val="es-EC"/>
        </w:rPr>
      </w:pPr>
      <w:r w:rsidRPr="00022AA0">
        <w:rPr>
          <w:rFonts w:ascii="Times New Roman" w:hAnsi="Times New Roman" w:cs="Times New Roman"/>
          <w:b/>
          <w:bCs/>
          <w:sz w:val="32"/>
          <w:szCs w:val="32"/>
          <w:lang w:val="es-EC"/>
        </w:rPr>
        <w:lastRenderedPageBreak/>
        <w:t xml:space="preserve">SERVICIOS WEB </w:t>
      </w:r>
      <w:r w:rsidR="00A74F46">
        <w:rPr>
          <w:rFonts w:ascii="Times New Roman" w:hAnsi="Times New Roman" w:cs="Times New Roman"/>
          <w:b/>
          <w:bCs/>
          <w:sz w:val="32"/>
          <w:szCs w:val="32"/>
          <w:lang w:val="es-EC"/>
        </w:rPr>
        <w:t xml:space="preserve">AFILIACION Y DESAFILIACION DE DEBITO AUTOMATICO </w:t>
      </w:r>
    </w:p>
    <w:p w14:paraId="2577C7BC" w14:textId="77777777" w:rsidR="000350D3" w:rsidRPr="00EC4268" w:rsidRDefault="006B49AB" w:rsidP="00103169">
      <w:pPr>
        <w:pStyle w:val="Ttulo1"/>
        <w:numPr>
          <w:ilvl w:val="0"/>
          <w:numId w:val="19"/>
        </w:numPr>
        <w:rPr>
          <w:rFonts w:ascii="Times New Roman" w:hAnsi="Times New Roman" w:cs="Times New Roman"/>
          <w:bCs w:val="0"/>
          <w:sz w:val="20"/>
          <w:szCs w:val="20"/>
          <w:lang w:val="es-EC"/>
        </w:rPr>
      </w:pPr>
      <w:bookmarkStart w:id="2" w:name="_Toc130993935"/>
      <w:r>
        <w:rPr>
          <w:rFonts w:ascii="Times New Roman" w:hAnsi="Times New Roman" w:cs="Times New Roman"/>
          <w:bCs w:val="0"/>
          <w:sz w:val="20"/>
          <w:szCs w:val="20"/>
          <w:lang w:val="es-EC"/>
        </w:rPr>
        <w:t>I</w:t>
      </w:r>
      <w:r w:rsidR="00A41A28">
        <w:rPr>
          <w:rFonts w:ascii="Times New Roman" w:hAnsi="Times New Roman" w:cs="Times New Roman"/>
          <w:bCs w:val="0"/>
          <w:sz w:val="20"/>
          <w:szCs w:val="20"/>
          <w:lang w:val="es-EC"/>
        </w:rPr>
        <w:t>NTRODUCCIÓN</w:t>
      </w:r>
      <w:bookmarkEnd w:id="2"/>
    </w:p>
    <w:p w14:paraId="7F363183" w14:textId="77777777" w:rsidR="00ED366F" w:rsidRDefault="00ED366F" w:rsidP="00ED366F">
      <w:pPr>
        <w:rPr>
          <w:lang w:val="es-EC"/>
        </w:rPr>
      </w:pPr>
    </w:p>
    <w:p w14:paraId="5D1673F6" w14:textId="77777777" w:rsidR="00785C4F" w:rsidRDefault="00B327E9" w:rsidP="00B327E9">
      <w:pPr>
        <w:ind w:left="360"/>
        <w:rPr>
          <w:rFonts w:ascii="Times New Roman" w:hAnsi="Times New Roman" w:cs="Times New Roman"/>
          <w:sz w:val="20"/>
          <w:szCs w:val="20"/>
          <w:lang w:val="es-EC"/>
        </w:rPr>
      </w:pPr>
      <w:r>
        <w:rPr>
          <w:rFonts w:ascii="Times New Roman" w:hAnsi="Times New Roman" w:cs="Times New Roman"/>
          <w:sz w:val="20"/>
          <w:szCs w:val="20"/>
          <w:lang w:val="es-EC"/>
        </w:rPr>
        <w:t>Mediante este documento</w:t>
      </w:r>
      <w:r w:rsidR="00696E5E">
        <w:rPr>
          <w:rFonts w:ascii="Times New Roman" w:hAnsi="Times New Roman" w:cs="Times New Roman"/>
          <w:sz w:val="20"/>
          <w:szCs w:val="20"/>
          <w:lang w:val="es-EC"/>
        </w:rPr>
        <w:t>,</w:t>
      </w:r>
      <w:r>
        <w:rPr>
          <w:rFonts w:ascii="Times New Roman" w:hAnsi="Times New Roman" w:cs="Times New Roman"/>
          <w:sz w:val="20"/>
          <w:szCs w:val="20"/>
          <w:lang w:val="es-EC"/>
        </w:rPr>
        <w:t xml:space="preserve"> CNT EP basado en las </w:t>
      </w:r>
      <w:r w:rsidR="00785C4F" w:rsidRPr="00785C4F">
        <w:rPr>
          <w:rFonts w:ascii="Times New Roman" w:hAnsi="Times New Roman" w:cs="Times New Roman"/>
          <w:sz w:val="20"/>
          <w:szCs w:val="20"/>
          <w:lang w:val="es-EC"/>
        </w:rPr>
        <w:t xml:space="preserve">mejores prácticas de la industria </w:t>
      </w:r>
      <w:r>
        <w:rPr>
          <w:rFonts w:ascii="Times New Roman" w:hAnsi="Times New Roman" w:cs="Times New Roman"/>
          <w:sz w:val="20"/>
          <w:szCs w:val="20"/>
          <w:lang w:val="es-EC"/>
        </w:rPr>
        <w:t xml:space="preserve">para adoptar </w:t>
      </w:r>
      <w:r w:rsidR="00785C4F" w:rsidRPr="00785C4F">
        <w:rPr>
          <w:rFonts w:ascii="Times New Roman" w:hAnsi="Times New Roman" w:cs="Times New Roman"/>
          <w:sz w:val="20"/>
          <w:szCs w:val="20"/>
          <w:lang w:val="es-EC"/>
        </w:rPr>
        <w:t>una arquitectura orientada a servicios</w:t>
      </w:r>
      <w:r>
        <w:rPr>
          <w:rFonts w:ascii="Times New Roman" w:hAnsi="Times New Roman" w:cs="Times New Roman"/>
          <w:sz w:val="20"/>
          <w:szCs w:val="20"/>
          <w:lang w:val="es-EC"/>
        </w:rPr>
        <w:t>,</w:t>
      </w:r>
      <w:r w:rsidR="00785C4F" w:rsidRPr="00785C4F">
        <w:rPr>
          <w:rFonts w:ascii="Times New Roman" w:hAnsi="Times New Roman" w:cs="Times New Roman"/>
          <w:sz w:val="20"/>
          <w:szCs w:val="20"/>
          <w:lang w:val="es-EC"/>
        </w:rPr>
        <w:t xml:space="preserve"> modular</w:t>
      </w:r>
      <w:r>
        <w:rPr>
          <w:rFonts w:ascii="Times New Roman" w:hAnsi="Times New Roman" w:cs="Times New Roman"/>
          <w:sz w:val="20"/>
          <w:szCs w:val="20"/>
          <w:lang w:val="es-EC"/>
        </w:rPr>
        <w:t xml:space="preserve"> y escalable, </w:t>
      </w:r>
      <w:r w:rsidRPr="00B327E9">
        <w:rPr>
          <w:rFonts w:ascii="Times New Roman" w:hAnsi="Times New Roman" w:cs="Times New Roman"/>
          <w:sz w:val="20"/>
          <w:szCs w:val="20"/>
          <w:lang w:val="es-EC"/>
        </w:rPr>
        <w:t xml:space="preserve">describe la funcionalidad de los servicios web </w:t>
      </w:r>
      <w:r>
        <w:rPr>
          <w:rFonts w:ascii="Times New Roman" w:hAnsi="Times New Roman" w:cs="Times New Roman"/>
          <w:sz w:val="20"/>
          <w:szCs w:val="20"/>
          <w:lang w:val="es-EC"/>
        </w:rPr>
        <w:t xml:space="preserve"> y </w:t>
      </w:r>
      <w:r w:rsidRPr="00B327E9">
        <w:rPr>
          <w:rFonts w:ascii="Times New Roman" w:hAnsi="Times New Roman" w:cs="Times New Roman"/>
          <w:sz w:val="20"/>
          <w:szCs w:val="20"/>
          <w:lang w:val="es-EC"/>
        </w:rPr>
        <w:t>aspectos comunes a l</w:t>
      </w:r>
      <w:r w:rsidR="00696E5E">
        <w:rPr>
          <w:rFonts w:ascii="Times New Roman" w:hAnsi="Times New Roman" w:cs="Times New Roman"/>
          <w:sz w:val="20"/>
          <w:szCs w:val="20"/>
          <w:lang w:val="es-EC"/>
        </w:rPr>
        <w:t xml:space="preserve">a especificación de interfaz </w:t>
      </w:r>
      <w:r w:rsidRPr="00B327E9">
        <w:rPr>
          <w:rFonts w:ascii="Times New Roman" w:hAnsi="Times New Roman" w:cs="Times New Roman"/>
          <w:sz w:val="20"/>
          <w:szCs w:val="20"/>
          <w:lang w:val="es-EC"/>
        </w:rPr>
        <w:t xml:space="preserve">para la comunicación </w:t>
      </w:r>
      <w:r>
        <w:rPr>
          <w:rFonts w:ascii="Times New Roman" w:hAnsi="Times New Roman" w:cs="Times New Roman"/>
          <w:sz w:val="20"/>
          <w:szCs w:val="20"/>
          <w:lang w:val="es-EC"/>
        </w:rPr>
        <w:t xml:space="preserve">e interacción </w:t>
      </w:r>
      <w:r w:rsidRPr="00B327E9">
        <w:rPr>
          <w:rFonts w:ascii="Times New Roman" w:hAnsi="Times New Roman" w:cs="Times New Roman"/>
          <w:sz w:val="20"/>
          <w:szCs w:val="20"/>
          <w:lang w:val="es-EC"/>
        </w:rPr>
        <w:t>con los otros sistemas</w:t>
      </w:r>
      <w:r>
        <w:rPr>
          <w:rFonts w:ascii="Times New Roman" w:hAnsi="Times New Roman" w:cs="Times New Roman"/>
          <w:sz w:val="20"/>
          <w:szCs w:val="20"/>
          <w:lang w:val="es-EC"/>
        </w:rPr>
        <w:t xml:space="preserve"> transaccionales.</w:t>
      </w:r>
    </w:p>
    <w:p w14:paraId="416B8A7F" w14:textId="77777777" w:rsidR="00322D2B" w:rsidRDefault="00322D2B" w:rsidP="00B327E9">
      <w:pPr>
        <w:ind w:left="360"/>
        <w:rPr>
          <w:rFonts w:ascii="Times New Roman" w:hAnsi="Times New Roman" w:cs="Times New Roman"/>
          <w:sz w:val="20"/>
          <w:szCs w:val="20"/>
          <w:lang w:val="es-EC"/>
        </w:rPr>
      </w:pPr>
    </w:p>
    <w:p w14:paraId="55ACF3B7" w14:textId="77777777" w:rsidR="004F78F7" w:rsidRDefault="004F78F7" w:rsidP="00322D2B">
      <w:pPr>
        <w:ind w:left="360"/>
        <w:rPr>
          <w:rFonts w:ascii="Times New Roman" w:hAnsi="Times New Roman" w:cs="Times New Roman"/>
          <w:sz w:val="20"/>
          <w:szCs w:val="20"/>
          <w:lang w:val="es-EC"/>
        </w:rPr>
      </w:pPr>
      <w:r w:rsidRPr="004F78F7">
        <w:rPr>
          <w:rFonts w:ascii="Times New Roman" w:hAnsi="Times New Roman" w:cs="Times New Roman"/>
          <w:sz w:val="20"/>
          <w:szCs w:val="20"/>
          <w:lang w:val="es-EC"/>
        </w:rPr>
        <w:t xml:space="preserve">Mediante los servicios descritos en este </w:t>
      </w:r>
      <w:r w:rsidR="00322D2B" w:rsidRPr="004F78F7">
        <w:rPr>
          <w:rFonts w:ascii="Times New Roman" w:hAnsi="Times New Roman" w:cs="Times New Roman"/>
          <w:sz w:val="20"/>
          <w:szCs w:val="20"/>
          <w:lang w:val="es-EC"/>
        </w:rPr>
        <w:t xml:space="preserve">documento </w:t>
      </w:r>
      <w:r w:rsidRPr="004F78F7">
        <w:rPr>
          <w:rFonts w:ascii="Times New Roman" w:hAnsi="Times New Roman" w:cs="Times New Roman"/>
          <w:sz w:val="20"/>
          <w:szCs w:val="20"/>
          <w:lang w:val="es-EC"/>
        </w:rPr>
        <w:t xml:space="preserve">se procederá a realizar la actualización de la </w:t>
      </w:r>
      <w:r w:rsidR="00A1136C">
        <w:rPr>
          <w:rFonts w:ascii="Times New Roman" w:hAnsi="Times New Roman" w:cs="Times New Roman"/>
          <w:sz w:val="20"/>
          <w:szCs w:val="20"/>
          <w:lang w:val="es-EC"/>
        </w:rPr>
        <w:t>forma de pago</w:t>
      </w:r>
      <w:r w:rsidRPr="004F78F7">
        <w:rPr>
          <w:rFonts w:ascii="Times New Roman" w:hAnsi="Times New Roman" w:cs="Times New Roman"/>
          <w:sz w:val="20"/>
          <w:szCs w:val="20"/>
          <w:lang w:val="es-EC"/>
        </w:rPr>
        <w:t xml:space="preserve"> en los sistemas transaccionales de la CNT EP.</w:t>
      </w:r>
    </w:p>
    <w:p w14:paraId="670E9B8E" w14:textId="77777777" w:rsidR="00703D81" w:rsidRPr="00EC4268" w:rsidRDefault="00703D81" w:rsidP="000E3240">
      <w:pPr>
        <w:pStyle w:val="Ttulo1"/>
        <w:numPr>
          <w:ilvl w:val="1"/>
          <w:numId w:val="19"/>
        </w:numPr>
        <w:spacing w:before="360"/>
        <w:ind w:left="357" w:hanging="357"/>
        <w:rPr>
          <w:rFonts w:ascii="Times New Roman" w:hAnsi="Times New Roman" w:cs="Times New Roman"/>
          <w:bCs w:val="0"/>
          <w:sz w:val="20"/>
          <w:szCs w:val="20"/>
          <w:lang w:val="es-EC"/>
        </w:rPr>
      </w:pPr>
      <w:bookmarkStart w:id="3" w:name="_Toc130993936"/>
      <w:r>
        <w:rPr>
          <w:rFonts w:ascii="Times New Roman" w:hAnsi="Times New Roman" w:cs="Times New Roman"/>
          <w:bCs w:val="0"/>
          <w:sz w:val="20"/>
          <w:szCs w:val="20"/>
          <w:lang w:val="es-EC"/>
        </w:rPr>
        <w:t>OBJETIVOS</w:t>
      </w:r>
      <w:bookmarkEnd w:id="3"/>
    </w:p>
    <w:p w14:paraId="36727BE4" w14:textId="77777777" w:rsidR="00703D81" w:rsidRDefault="00703D81" w:rsidP="00322D2B">
      <w:pPr>
        <w:ind w:left="360"/>
        <w:rPr>
          <w:rFonts w:ascii="Times New Roman" w:hAnsi="Times New Roman" w:cs="Times New Roman"/>
          <w:sz w:val="20"/>
          <w:szCs w:val="20"/>
          <w:lang w:val="es-EC"/>
        </w:rPr>
      </w:pPr>
    </w:p>
    <w:p w14:paraId="6107A37B" w14:textId="77777777" w:rsidR="00703D81" w:rsidRPr="00322D2B" w:rsidRDefault="00703D81" w:rsidP="00703D81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sz w:val="20"/>
          <w:szCs w:val="22"/>
          <w:lang w:val="es-EC"/>
        </w:rPr>
      </w:pPr>
      <w:r w:rsidRPr="00322D2B">
        <w:rPr>
          <w:rFonts w:ascii="Times New Roman" w:hAnsi="Times New Roman" w:cs="Times New Roman"/>
          <w:sz w:val="20"/>
          <w:szCs w:val="22"/>
          <w:lang w:val="es-EC"/>
        </w:rPr>
        <w:t>Describir la funcionalidad de</w:t>
      </w:r>
      <w:r w:rsidR="00F12F22">
        <w:rPr>
          <w:rFonts w:ascii="Times New Roman" w:hAnsi="Times New Roman" w:cs="Times New Roman"/>
          <w:sz w:val="20"/>
          <w:szCs w:val="22"/>
          <w:lang w:val="es-EC"/>
        </w:rPr>
        <w:t xml:space="preserve"> </w:t>
      </w:r>
      <w:r w:rsidRPr="00322D2B">
        <w:rPr>
          <w:rFonts w:ascii="Times New Roman" w:hAnsi="Times New Roman" w:cs="Times New Roman"/>
          <w:sz w:val="20"/>
          <w:szCs w:val="22"/>
          <w:lang w:val="es-EC"/>
        </w:rPr>
        <w:t>l</w:t>
      </w:r>
      <w:r w:rsidR="00F12F22">
        <w:rPr>
          <w:rFonts w:ascii="Times New Roman" w:hAnsi="Times New Roman" w:cs="Times New Roman"/>
          <w:sz w:val="20"/>
          <w:szCs w:val="22"/>
          <w:lang w:val="es-EC"/>
        </w:rPr>
        <w:t>os</w:t>
      </w:r>
      <w:r w:rsidRPr="00322D2B">
        <w:rPr>
          <w:rFonts w:ascii="Times New Roman" w:hAnsi="Times New Roman" w:cs="Times New Roman"/>
          <w:sz w:val="20"/>
          <w:szCs w:val="22"/>
          <w:lang w:val="es-EC"/>
        </w:rPr>
        <w:t xml:space="preserve"> servicio</w:t>
      </w:r>
      <w:r w:rsidR="00F12F22">
        <w:rPr>
          <w:rFonts w:ascii="Times New Roman" w:hAnsi="Times New Roman" w:cs="Times New Roman"/>
          <w:sz w:val="20"/>
          <w:szCs w:val="22"/>
          <w:lang w:val="es-EC"/>
        </w:rPr>
        <w:t>s</w:t>
      </w:r>
      <w:r w:rsidR="00F07A84">
        <w:rPr>
          <w:rFonts w:ascii="Times New Roman" w:hAnsi="Times New Roman" w:cs="Times New Roman"/>
          <w:sz w:val="20"/>
          <w:szCs w:val="22"/>
          <w:lang w:val="es-EC"/>
        </w:rPr>
        <w:t xml:space="preserve"> </w:t>
      </w:r>
      <w:r w:rsidR="00F12F22">
        <w:rPr>
          <w:rFonts w:ascii="Times New Roman" w:hAnsi="Times New Roman" w:cs="Times New Roman"/>
          <w:sz w:val="20"/>
          <w:szCs w:val="22"/>
          <w:lang w:val="es-EC"/>
        </w:rPr>
        <w:t>Web</w:t>
      </w:r>
      <w:r w:rsidR="005A7660">
        <w:rPr>
          <w:rFonts w:ascii="Times New Roman" w:hAnsi="Times New Roman" w:cs="Times New Roman"/>
          <w:sz w:val="20"/>
          <w:szCs w:val="22"/>
          <w:lang w:val="es-EC"/>
        </w:rPr>
        <w:t xml:space="preserve"> de la CNT y el de la Entidad Fin</w:t>
      </w:r>
      <w:r w:rsidR="001B6FE6">
        <w:rPr>
          <w:rFonts w:ascii="Times New Roman" w:hAnsi="Times New Roman" w:cs="Times New Roman"/>
          <w:sz w:val="20"/>
          <w:szCs w:val="22"/>
          <w:lang w:val="es-EC"/>
        </w:rPr>
        <w:t>an</w:t>
      </w:r>
      <w:r w:rsidR="005A7660">
        <w:rPr>
          <w:rFonts w:ascii="Times New Roman" w:hAnsi="Times New Roman" w:cs="Times New Roman"/>
          <w:sz w:val="20"/>
          <w:szCs w:val="22"/>
          <w:lang w:val="es-EC"/>
        </w:rPr>
        <w:t>ciera</w:t>
      </w:r>
      <w:r w:rsidRPr="00322D2B">
        <w:rPr>
          <w:rFonts w:ascii="Times New Roman" w:hAnsi="Times New Roman" w:cs="Times New Roman"/>
          <w:sz w:val="20"/>
          <w:szCs w:val="22"/>
          <w:lang w:val="es-EC"/>
        </w:rPr>
        <w:t>.</w:t>
      </w:r>
    </w:p>
    <w:p w14:paraId="7D1794B9" w14:textId="77777777" w:rsidR="00703D81" w:rsidRPr="00322D2B" w:rsidRDefault="00703D81" w:rsidP="00703D81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sz w:val="20"/>
          <w:szCs w:val="22"/>
          <w:lang w:val="es-EC"/>
        </w:rPr>
      </w:pPr>
      <w:r w:rsidRPr="00322D2B">
        <w:rPr>
          <w:rFonts w:ascii="Times New Roman" w:hAnsi="Times New Roman" w:cs="Times New Roman"/>
          <w:sz w:val="20"/>
          <w:szCs w:val="22"/>
          <w:lang w:val="es-EC"/>
        </w:rPr>
        <w:t>Describir los niveles de la estructura del mensaje y su contenido.</w:t>
      </w:r>
    </w:p>
    <w:p w14:paraId="0CB184C1" w14:textId="77777777" w:rsidR="00703D81" w:rsidRDefault="00703D81" w:rsidP="00322D2B">
      <w:pPr>
        <w:ind w:left="360"/>
        <w:rPr>
          <w:rFonts w:ascii="Times New Roman" w:hAnsi="Times New Roman" w:cs="Times New Roman"/>
          <w:sz w:val="20"/>
          <w:szCs w:val="20"/>
          <w:lang w:val="es-EC"/>
        </w:rPr>
      </w:pPr>
    </w:p>
    <w:p w14:paraId="113EAA38" w14:textId="77777777" w:rsidR="00687B5C" w:rsidRPr="00EC4268" w:rsidRDefault="00687B5C" w:rsidP="00542E5D">
      <w:pPr>
        <w:pStyle w:val="Ttulo1"/>
        <w:numPr>
          <w:ilvl w:val="1"/>
          <w:numId w:val="19"/>
        </w:numPr>
        <w:spacing w:before="240"/>
        <w:ind w:left="357" w:hanging="357"/>
        <w:rPr>
          <w:rFonts w:ascii="Times New Roman" w:hAnsi="Times New Roman" w:cs="Times New Roman"/>
          <w:bCs w:val="0"/>
          <w:sz w:val="20"/>
          <w:szCs w:val="20"/>
          <w:lang w:val="es-EC"/>
        </w:rPr>
      </w:pPr>
      <w:bookmarkStart w:id="4" w:name="_Toc130993937"/>
      <w:r>
        <w:rPr>
          <w:rFonts w:ascii="Times New Roman" w:hAnsi="Times New Roman" w:cs="Times New Roman"/>
          <w:bCs w:val="0"/>
          <w:sz w:val="20"/>
          <w:szCs w:val="20"/>
          <w:lang w:val="es-EC"/>
        </w:rPr>
        <w:t>DEFINICIONES</w:t>
      </w:r>
      <w:bookmarkEnd w:id="4"/>
    </w:p>
    <w:p w14:paraId="2C14F279" w14:textId="77777777" w:rsidR="00687B5C" w:rsidRDefault="00687B5C" w:rsidP="00322D2B">
      <w:pPr>
        <w:ind w:left="360"/>
        <w:rPr>
          <w:rFonts w:ascii="Times New Roman" w:hAnsi="Times New Roman" w:cs="Times New Roman"/>
          <w:sz w:val="20"/>
          <w:szCs w:val="20"/>
          <w:lang w:val="es-EC"/>
        </w:rPr>
      </w:pPr>
    </w:p>
    <w:p w14:paraId="3AA6D46A" w14:textId="77777777" w:rsidR="00550B00" w:rsidRDefault="00550B00" w:rsidP="005644B0">
      <w:pPr>
        <w:pStyle w:val="Prrafodelista"/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  <w:lang w:val="es-EC"/>
        </w:rPr>
      </w:pPr>
      <w:r>
        <w:rPr>
          <w:rFonts w:ascii="Times New Roman" w:hAnsi="Times New Roman" w:cs="Times New Roman"/>
          <w:sz w:val="20"/>
          <w:szCs w:val="20"/>
          <w:lang w:val="es-EC"/>
        </w:rPr>
        <w:t xml:space="preserve">El </w:t>
      </w:r>
      <w:r w:rsidRPr="005C3ABC">
        <w:rPr>
          <w:rFonts w:ascii="Times New Roman" w:hAnsi="Times New Roman" w:cs="Times New Roman"/>
          <w:sz w:val="20"/>
          <w:szCs w:val="20"/>
          <w:lang w:val="es-EC"/>
        </w:rPr>
        <w:t xml:space="preserve">Servicios Web </w:t>
      </w:r>
      <w:r w:rsidR="003A1967">
        <w:rPr>
          <w:rFonts w:ascii="Times New Roman" w:hAnsi="Times New Roman" w:cs="Times New Roman"/>
          <w:sz w:val="20"/>
          <w:szCs w:val="20"/>
          <w:lang w:val="es-EC"/>
        </w:rPr>
        <w:t xml:space="preserve">EF_CNT </w:t>
      </w:r>
      <w:r w:rsidRPr="005C3ABC">
        <w:rPr>
          <w:rFonts w:ascii="Times New Roman" w:hAnsi="Times New Roman" w:cs="Times New Roman"/>
          <w:sz w:val="20"/>
          <w:szCs w:val="20"/>
          <w:lang w:val="es-EC"/>
        </w:rPr>
        <w:t xml:space="preserve">a exponer se instalaran en </w:t>
      </w:r>
      <w:r>
        <w:rPr>
          <w:rFonts w:ascii="Times New Roman" w:hAnsi="Times New Roman" w:cs="Times New Roman"/>
          <w:sz w:val="20"/>
          <w:szCs w:val="20"/>
          <w:lang w:val="es-EC"/>
        </w:rPr>
        <w:t xml:space="preserve">un </w:t>
      </w:r>
      <w:r w:rsidRPr="005C3ABC">
        <w:rPr>
          <w:rFonts w:ascii="Times New Roman" w:hAnsi="Times New Roman" w:cs="Times New Roman"/>
          <w:sz w:val="20"/>
          <w:szCs w:val="20"/>
          <w:lang w:val="es-EC"/>
        </w:rPr>
        <w:t xml:space="preserve">servidor </w:t>
      </w:r>
      <w:r w:rsidR="006E1E3D">
        <w:rPr>
          <w:rFonts w:ascii="Times New Roman" w:hAnsi="Times New Roman" w:cs="Times New Roman"/>
          <w:sz w:val="20"/>
          <w:szCs w:val="20"/>
          <w:lang w:val="es-EC"/>
        </w:rPr>
        <w:t xml:space="preserve">que sea parte de la Red de </w:t>
      </w:r>
      <w:r w:rsidR="009E7764">
        <w:rPr>
          <w:rFonts w:ascii="Times New Roman" w:hAnsi="Times New Roman" w:cs="Times New Roman"/>
          <w:sz w:val="20"/>
          <w:szCs w:val="20"/>
          <w:lang w:val="es-EC"/>
        </w:rPr>
        <w:t>CNT EP</w:t>
      </w:r>
      <w:r w:rsidR="007C4791">
        <w:rPr>
          <w:rFonts w:ascii="Times New Roman" w:hAnsi="Times New Roman" w:cs="Times New Roman"/>
          <w:sz w:val="20"/>
          <w:szCs w:val="20"/>
          <w:lang w:val="es-EC"/>
        </w:rPr>
        <w:t>,</w:t>
      </w:r>
      <w:r w:rsidR="009E7764">
        <w:rPr>
          <w:rFonts w:ascii="Times New Roman" w:hAnsi="Times New Roman" w:cs="Times New Roman"/>
          <w:sz w:val="20"/>
          <w:szCs w:val="20"/>
          <w:lang w:val="es-EC"/>
        </w:rPr>
        <w:t xml:space="preserve"> para lo cual </w:t>
      </w:r>
      <w:r w:rsidR="007C4791">
        <w:rPr>
          <w:rFonts w:ascii="Times New Roman" w:hAnsi="Times New Roman" w:cs="Times New Roman"/>
          <w:sz w:val="20"/>
          <w:szCs w:val="20"/>
          <w:lang w:val="es-EC"/>
        </w:rPr>
        <w:t xml:space="preserve">las entidades financieras </w:t>
      </w:r>
      <w:r w:rsidR="009E7764">
        <w:rPr>
          <w:rFonts w:ascii="Times New Roman" w:hAnsi="Times New Roman" w:cs="Times New Roman"/>
          <w:sz w:val="20"/>
          <w:szCs w:val="20"/>
          <w:lang w:val="es-EC"/>
        </w:rPr>
        <w:t>debe</w:t>
      </w:r>
      <w:r w:rsidR="003A1967">
        <w:rPr>
          <w:rFonts w:ascii="Times New Roman" w:hAnsi="Times New Roman" w:cs="Times New Roman"/>
          <w:sz w:val="20"/>
          <w:szCs w:val="20"/>
          <w:lang w:val="es-EC"/>
        </w:rPr>
        <w:t>n</w:t>
      </w:r>
      <w:r w:rsidR="009E7764">
        <w:rPr>
          <w:rFonts w:ascii="Times New Roman" w:hAnsi="Times New Roman" w:cs="Times New Roman"/>
          <w:sz w:val="20"/>
          <w:szCs w:val="20"/>
          <w:lang w:val="es-EC"/>
        </w:rPr>
        <w:t xml:space="preserve"> utilizar </w:t>
      </w:r>
      <w:r w:rsidR="007C4791">
        <w:rPr>
          <w:rFonts w:ascii="Times New Roman" w:hAnsi="Times New Roman" w:cs="Times New Roman"/>
          <w:sz w:val="20"/>
          <w:szCs w:val="20"/>
          <w:lang w:val="es-EC"/>
        </w:rPr>
        <w:t xml:space="preserve">las mismas </w:t>
      </w:r>
      <w:r w:rsidR="009E7764">
        <w:rPr>
          <w:rFonts w:ascii="Times New Roman" w:hAnsi="Times New Roman" w:cs="Times New Roman"/>
          <w:sz w:val="20"/>
          <w:szCs w:val="20"/>
          <w:lang w:val="es-EC"/>
        </w:rPr>
        <w:t>VPNs ya existentes</w:t>
      </w:r>
      <w:r w:rsidR="006E1E3D">
        <w:rPr>
          <w:rFonts w:ascii="Times New Roman" w:hAnsi="Times New Roman" w:cs="Times New Roman"/>
          <w:sz w:val="20"/>
          <w:szCs w:val="20"/>
          <w:lang w:val="es-EC"/>
        </w:rPr>
        <w:t xml:space="preserve"> para invocar al Servicio Web</w:t>
      </w:r>
      <w:r w:rsidR="007C4791">
        <w:rPr>
          <w:rFonts w:ascii="Times New Roman" w:hAnsi="Times New Roman" w:cs="Times New Roman"/>
          <w:sz w:val="20"/>
          <w:szCs w:val="20"/>
          <w:lang w:val="es-EC"/>
        </w:rPr>
        <w:t xml:space="preserve"> y que se utilizan para la recaudación en línea.</w:t>
      </w:r>
    </w:p>
    <w:p w14:paraId="2D2FB2C9" w14:textId="77777777" w:rsidR="0089034D" w:rsidRDefault="0089034D" w:rsidP="005644B0">
      <w:pPr>
        <w:pStyle w:val="Prrafodelista"/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  <w:lang w:val="es-EC"/>
        </w:rPr>
      </w:pPr>
      <w:r>
        <w:rPr>
          <w:rFonts w:ascii="Times New Roman" w:hAnsi="Times New Roman" w:cs="Times New Roman"/>
          <w:sz w:val="20"/>
          <w:szCs w:val="20"/>
          <w:lang w:val="es-EC"/>
        </w:rPr>
        <w:t>Para la puesta en producción CNT EP proporcionará:</w:t>
      </w:r>
    </w:p>
    <w:p w14:paraId="19EA9F6A" w14:textId="77777777" w:rsidR="0089034D" w:rsidRDefault="007604F2" w:rsidP="005644B0">
      <w:pPr>
        <w:pStyle w:val="Prrafodelista"/>
        <w:numPr>
          <w:ilvl w:val="0"/>
          <w:numId w:val="25"/>
        </w:numPr>
        <w:ind w:left="1069"/>
        <w:rPr>
          <w:rFonts w:ascii="Times New Roman" w:hAnsi="Times New Roman" w:cs="Times New Roman"/>
          <w:sz w:val="20"/>
          <w:szCs w:val="20"/>
          <w:lang w:val="es-EC"/>
        </w:rPr>
      </w:pPr>
      <w:r w:rsidRPr="007604F2">
        <w:rPr>
          <w:rFonts w:ascii="Times New Roman" w:hAnsi="Times New Roman" w:cs="Times New Roman"/>
          <w:sz w:val="20"/>
          <w:szCs w:val="20"/>
          <w:lang w:val="es-EC"/>
        </w:rPr>
        <w:t>La D</w:t>
      </w:r>
      <w:r w:rsidR="005C3ABC">
        <w:rPr>
          <w:rFonts w:ascii="Times New Roman" w:hAnsi="Times New Roman" w:cs="Times New Roman"/>
          <w:sz w:val="20"/>
          <w:szCs w:val="20"/>
          <w:lang w:val="es-EC"/>
        </w:rPr>
        <w:t>irección IP</w:t>
      </w:r>
      <w:r w:rsidR="0089034D">
        <w:rPr>
          <w:rFonts w:ascii="Times New Roman" w:hAnsi="Times New Roman" w:cs="Times New Roman"/>
          <w:sz w:val="20"/>
          <w:szCs w:val="20"/>
          <w:lang w:val="es-EC"/>
        </w:rPr>
        <w:t>.</w:t>
      </w:r>
    </w:p>
    <w:p w14:paraId="58F2698B" w14:textId="77777777" w:rsidR="0089034D" w:rsidRDefault="0089034D" w:rsidP="005644B0">
      <w:pPr>
        <w:pStyle w:val="Prrafodelista"/>
        <w:numPr>
          <w:ilvl w:val="0"/>
          <w:numId w:val="25"/>
        </w:numPr>
        <w:ind w:left="1069"/>
        <w:rPr>
          <w:rFonts w:ascii="Times New Roman" w:hAnsi="Times New Roman" w:cs="Times New Roman"/>
          <w:sz w:val="20"/>
          <w:szCs w:val="20"/>
          <w:lang w:val="es-EC"/>
        </w:rPr>
      </w:pPr>
      <w:r>
        <w:rPr>
          <w:rFonts w:ascii="Times New Roman" w:hAnsi="Times New Roman" w:cs="Times New Roman"/>
          <w:sz w:val="20"/>
          <w:szCs w:val="20"/>
          <w:lang w:val="es-EC"/>
        </w:rPr>
        <w:t>P</w:t>
      </w:r>
      <w:r w:rsidR="005C3ABC">
        <w:rPr>
          <w:rFonts w:ascii="Times New Roman" w:hAnsi="Times New Roman" w:cs="Times New Roman"/>
          <w:sz w:val="20"/>
          <w:szCs w:val="20"/>
          <w:lang w:val="es-EC"/>
        </w:rPr>
        <w:t>uerto Virtual</w:t>
      </w:r>
    </w:p>
    <w:p w14:paraId="66C7D0A3" w14:textId="77777777" w:rsidR="00550B00" w:rsidRDefault="005C3ABC" w:rsidP="005644B0">
      <w:pPr>
        <w:pStyle w:val="Prrafodelista"/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  <w:lang w:val="es-EC"/>
        </w:rPr>
      </w:pPr>
      <w:r w:rsidRPr="005C3ABC">
        <w:rPr>
          <w:rFonts w:ascii="Times New Roman" w:hAnsi="Times New Roman" w:cs="Times New Roman"/>
          <w:sz w:val="20"/>
          <w:szCs w:val="20"/>
          <w:lang w:val="es-EC"/>
        </w:rPr>
        <w:t>Para</w:t>
      </w:r>
      <w:r w:rsidR="00BB7648">
        <w:rPr>
          <w:rFonts w:ascii="Times New Roman" w:hAnsi="Times New Roman" w:cs="Times New Roman"/>
          <w:sz w:val="20"/>
          <w:szCs w:val="20"/>
          <w:lang w:val="es-EC"/>
        </w:rPr>
        <w:t xml:space="preserve"> mantener </w:t>
      </w:r>
      <w:r w:rsidRPr="005C3ABC">
        <w:rPr>
          <w:rFonts w:ascii="Times New Roman" w:hAnsi="Times New Roman" w:cs="Times New Roman"/>
          <w:sz w:val="20"/>
          <w:szCs w:val="20"/>
          <w:lang w:val="es-EC"/>
        </w:rPr>
        <w:t>seguridad de la información</w:t>
      </w:r>
      <w:r w:rsidR="00550B00">
        <w:rPr>
          <w:rFonts w:ascii="Times New Roman" w:hAnsi="Times New Roman" w:cs="Times New Roman"/>
          <w:sz w:val="20"/>
          <w:szCs w:val="20"/>
          <w:lang w:val="es-EC"/>
        </w:rPr>
        <w:t>:</w:t>
      </w:r>
    </w:p>
    <w:p w14:paraId="1A9BE093" w14:textId="77777777" w:rsidR="00550B00" w:rsidRDefault="00550B00" w:rsidP="005644B0">
      <w:pPr>
        <w:pStyle w:val="Prrafodelista"/>
        <w:numPr>
          <w:ilvl w:val="0"/>
          <w:numId w:val="25"/>
        </w:numPr>
        <w:ind w:left="1069"/>
        <w:rPr>
          <w:rFonts w:ascii="Times New Roman" w:hAnsi="Times New Roman" w:cs="Times New Roman"/>
          <w:sz w:val="20"/>
          <w:szCs w:val="20"/>
          <w:lang w:val="es-EC"/>
        </w:rPr>
      </w:pPr>
      <w:r w:rsidRPr="00550B00">
        <w:rPr>
          <w:rFonts w:ascii="Times New Roman" w:hAnsi="Times New Roman" w:cs="Times New Roman"/>
          <w:sz w:val="20"/>
          <w:szCs w:val="20"/>
          <w:lang w:val="es-EC"/>
        </w:rPr>
        <w:t>E</w:t>
      </w:r>
      <w:r w:rsidR="005C3ABC" w:rsidRPr="00550B00">
        <w:rPr>
          <w:rFonts w:ascii="Times New Roman" w:hAnsi="Times New Roman" w:cs="Times New Roman"/>
          <w:sz w:val="20"/>
          <w:szCs w:val="20"/>
          <w:lang w:val="es-EC"/>
        </w:rPr>
        <w:t xml:space="preserve">l intercambio de mensajes XML </w:t>
      </w:r>
      <w:r w:rsidRPr="00550B00">
        <w:rPr>
          <w:rFonts w:ascii="Times New Roman" w:hAnsi="Times New Roman" w:cs="Times New Roman"/>
          <w:sz w:val="20"/>
          <w:szCs w:val="20"/>
          <w:lang w:val="es-EC"/>
        </w:rPr>
        <w:t xml:space="preserve">de la transacción </w:t>
      </w:r>
      <w:r w:rsidR="005C3ABC" w:rsidRPr="00550B00">
        <w:rPr>
          <w:rFonts w:ascii="Times New Roman" w:hAnsi="Times New Roman" w:cs="Times New Roman"/>
          <w:sz w:val="20"/>
          <w:szCs w:val="20"/>
          <w:lang w:val="es-EC"/>
        </w:rPr>
        <w:t xml:space="preserve">será a través de  </w:t>
      </w:r>
      <w:r w:rsidR="005C3ABC" w:rsidRPr="00550B00">
        <w:rPr>
          <w:rFonts w:ascii="Times New Roman" w:hAnsi="Times New Roman" w:cs="Times New Roman"/>
          <w:b/>
          <w:sz w:val="20"/>
          <w:szCs w:val="20"/>
          <w:lang w:val="es-EC"/>
        </w:rPr>
        <w:t>tokens de seguridad</w:t>
      </w:r>
      <w:r w:rsidR="005C3ABC" w:rsidRPr="00550B00">
        <w:rPr>
          <w:rFonts w:ascii="Times New Roman" w:hAnsi="Times New Roman" w:cs="Times New Roman"/>
          <w:sz w:val="20"/>
          <w:szCs w:val="20"/>
          <w:lang w:val="es-EC"/>
        </w:rPr>
        <w:t xml:space="preserve"> que será </w:t>
      </w:r>
      <w:r w:rsidRPr="00550B00">
        <w:rPr>
          <w:rFonts w:ascii="Times New Roman" w:hAnsi="Times New Roman" w:cs="Times New Roman"/>
          <w:sz w:val="20"/>
          <w:szCs w:val="20"/>
          <w:lang w:val="es-EC"/>
        </w:rPr>
        <w:t>creado diariamente y se proporcionara una vez que se valide la autentificación.</w:t>
      </w:r>
    </w:p>
    <w:p w14:paraId="69031555" w14:textId="77777777" w:rsidR="005C3ABC" w:rsidRPr="00AF7219" w:rsidRDefault="005C3ABC" w:rsidP="005644B0">
      <w:pPr>
        <w:pStyle w:val="Prrafodelista"/>
        <w:numPr>
          <w:ilvl w:val="0"/>
          <w:numId w:val="25"/>
        </w:numPr>
        <w:ind w:left="1069"/>
        <w:rPr>
          <w:rFonts w:ascii="Times New Roman" w:hAnsi="Times New Roman" w:cs="Times New Roman"/>
          <w:sz w:val="20"/>
          <w:szCs w:val="20"/>
          <w:lang w:val="es-EC"/>
        </w:rPr>
      </w:pPr>
      <w:r w:rsidRPr="00AF7219">
        <w:rPr>
          <w:rFonts w:ascii="Times New Roman" w:hAnsi="Times New Roman" w:cs="Times New Roman"/>
          <w:sz w:val="20"/>
          <w:szCs w:val="20"/>
          <w:lang w:val="es-EC"/>
        </w:rPr>
        <w:t xml:space="preserve">Los datos a enviar en el mensajes XML deben utilizar </w:t>
      </w:r>
      <w:r w:rsidRPr="001B6FE6">
        <w:rPr>
          <w:rFonts w:ascii="Times New Roman" w:hAnsi="Times New Roman" w:cs="Times New Roman"/>
          <w:b/>
          <w:sz w:val="20"/>
          <w:szCs w:val="20"/>
          <w:lang w:val="es-EC"/>
        </w:rPr>
        <w:t>cifrado asimétrico basado en RSA.</w:t>
      </w:r>
    </w:p>
    <w:p w14:paraId="365644FB" w14:textId="77777777" w:rsidR="00115751" w:rsidRDefault="00115751" w:rsidP="00115751">
      <w:pPr>
        <w:pStyle w:val="Prrafodelista"/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  <w:lang w:val="es-EC"/>
        </w:rPr>
      </w:pPr>
      <w:r>
        <w:rPr>
          <w:rFonts w:ascii="Times New Roman" w:hAnsi="Times New Roman" w:cs="Times New Roman"/>
          <w:sz w:val="20"/>
          <w:szCs w:val="20"/>
          <w:lang w:val="es-EC"/>
        </w:rPr>
        <w:t>El alcance de la implementación, es únicamente para los servicios de telefonía fija que comercializa la CNT EP.</w:t>
      </w:r>
    </w:p>
    <w:p w14:paraId="26A128A0" w14:textId="77777777" w:rsidR="001B6FE6" w:rsidRDefault="001B6FE6" w:rsidP="00115751">
      <w:pPr>
        <w:pStyle w:val="Prrafodelista"/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  <w:lang w:val="es-EC"/>
        </w:rPr>
      </w:pPr>
      <w:r>
        <w:rPr>
          <w:rFonts w:ascii="Times New Roman" w:hAnsi="Times New Roman" w:cs="Times New Roman"/>
          <w:sz w:val="20"/>
          <w:szCs w:val="20"/>
          <w:lang w:val="es-EC"/>
        </w:rPr>
        <w:t>La entidad financiera debe desarrollar un Web Service de acuerdo al esquema descrito en este documento.</w:t>
      </w:r>
    </w:p>
    <w:p w14:paraId="0FA05AFE" w14:textId="77777777" w:rsidR="007621C5" w:rsidRDefault="007621C5">
      <w:pPr>
        <w:suppressAutoHyphens w:val="0"/>
        <w:spacing w:after="200" w:line="276" w:lineRule="auto"/>
        <w:jc w:val="left"/>
        <w:rPr>
          <w:rFonts w:ascii="Times New Roman" w:hAnsi="Times New Roman" w:cs="Times New Roman"/>
          <w:bCs/>
          <w:sz w:val="20"/>
          <w:szCs w:val="20"/>
          <w:lang w:val="es-EC"/>
        </w:rPr>
      </w:pPr>
    </w:p>
    <w:p w14:paraId="15CF8616" w14:textId="77777777" w:rsidR="002A7158" w:rsidRPr="00EC4268" w:rsidRDefault="002A7158" w:rsidP="002A7158">
      <w:pPr>
        <w:pStyle w:val="Ttulo1"/>
        <w:numPr>
          <w:ilvl w:val="1"/>
          <w:numId w:val="19"/>
        </w:numPr>
        <w:spacing w:before="240"/>
        <w:ind w:left="357" w:hanging="357"/>
        <w:rPr>
          <w:rFonts w:ascii="Times New Roman" w:hAnsi="Times New Roman" w:cs="Times New Roman"/>
          <w:bCs w:val="0"/>
          <w:sz w:val="20"/>
          <w:szCs w:val="20"/>
          <w:lang w:val="es-EC"/>
        </w:rPr>
      </w:pPr>
      <w:bookmarkStart w:id="5" w:name="_Toc130993938"/>
      <w:r>
        <w:rPr>
          <w:rFonts w:ascii="Times New Roman" w:hAnsi="Times New Roman" w:cs="Times New Roman"/>
          <w:bCs w:val="0"/>
          <w:sz w:val="20"/>
          <w:szCs w:val="20"/>
          <w:lang w:val="es-EC"/>
        </w:rPr>
        <w:t>CONSIDERACIONES</w:t>
      </w:r>
      <w:bookmarkEnd w:id="5"/>
    </w:p>
    <w:p w14:paraId="5557BC3A" w14:textId="77777777" w:rsidR="000B74DE" w:rsidRDefault="000B74DE" w:rsidP="002A7158">
      <w:pPr>
        <w:ind w:left="360"/>
        <w:rPr>
          <w:rFonts w:ascii="Times New Roman" w:hAnsi="Times New Roman" w:cs="Times New Roman"/>
          <w:sz w:val="20"/>
          <w:szCs w:val="20"/>
          <w:lang w:val="es-EC"/>
        </w:rPr>
      </w:pPr>
    </w:p>
    <w:p w14:paraId="21DCECCA" w14:textId="77777777" w:rsidR="002A7158" w:rsidRDefault="000B74DE" w:rsidP="002A7158">
      <w:pPr>
        <w:ind w:left="360"/>
        <w:rPr>
          <w:rFonts w:ascii="Times New Roman" w:hAnsi="Times New Roman" w:cs="Times New Roman"/>
          <w:sz w:val="20"/>
          <w:szCs w:val="20"/>
          <w:lang w:val="es-EC"/>
        </w:rPr>
      </w:pPr>
      <w:r>
        <w:rPr>
          <w:rFonts w:ascii="Times New Roman" w:hAnsi="Times New Roman" w:cs="Times New Roman"/>
          <w:sz w:val="20"/>
          <w:szCs w:val="20"/>
          <w:lang w:val="es-EC"/>
        </w:rPr>
        <w:t>Para mantener actualizada forma de pago de los servicios que CNT EP ofrece a sus clientes, existirán 2 flujos transaccionales</w:t>
      </w:r>
      <w:r w:rsidR="001B6FE6">
        <w:rPr>
          <w:rFonts w:ascii="Times New Roman" w:hAnsi="Times New Roman" w:cs="Times New Roman"/>
          <w:sz w:val="20"/>
          <w:szCs w:val="20"/>
          <w:lang w:val="es-EC"/>
        </w:rPr>
        <w:t>, un en CNT y otro en la Entidad Financiera con el propósito de mantener la información en línea de los clientes que acojan a la modalidad de Debito Programado</w:t>
      </w:r>
      <w:r>
        <w:rPr>
          <w:rFonts w:ascii="Times New Roman" w:hAnsi="Times New Roman" w:cs="Times New Roman"/>
          <w:sz w:val="20"/>
          <w:szCs w:val="20"/>
          <w:lang w:val="es-EC"/>
        </w:rPr>
        <w:t>:</w:t>
      </w:r>
    </w:p>
    <w:p w14:paraId="3374D48E" w14:textId="77777777" w:rsidR="007A0A3B" w:rsidRPr="007621C5" w:rsidRDefault="007A0A3B" w:rsidP="007621C5">
      <w:pPr>
        <w:pStyle w:val="Ttulo1"/>
        <w:numPr>
          <w:ilvl w:val="2"/>
          <w:numId w:val="19"/>
        </w:numPr>
        <w:spacing w:before="240"/>
        <w:rPr>
          <w:rFonts w:ascii="Times New Roman" w:hAnsi="Times New Roman" w:cs="Times New Roman"/>
          <w:bCs w:val="0"/>
          <w:sz w:val="20"/>
          <w:szCs w:val="20"/>
          <w:lang w:val="es-EC"/>
        </w:rPr>
      </w:pPr>
      <w:bookmarkStart w:id="6" w:name="_Toc130993939"/>
      <w:r w:rsidRPr="007621C5">
        <w:rPr>
          <w:rFonts w:ascii="Times New Roman" w:hAnsi="Times New Roman" w:cs="Times New Roman"/>
          <w:bCs w:val="0"/>
          <w:sz w:val="20"/>
          <w:szCs w:val="20"/>
          <w:lang w:val="es-EC"/>
        </w:rPr>
        <w:t>Actualizar cambio de forma de pago desde CNT EP</w:t>
      </w:r>
      <w:r w:rsidR="00D455B8">
        <w:rPr>
          <w:rFonts w:ascii="Times New Roman" w:hAnsi="Times New Roman" w:cs="Times New Roman"/>
          <w:bCs w:val="0"/>
          <w:sz w:val="20"/>
          <w:szCs w:val="20"/>
          <w:lang w:val="es-EC"/>
        </w:rPr>
        <w:t xml:space="preserve"> hacia la entidad Bancaria</w:t>
      </w:r>
      <w:bookmarkEnd w:id="6"/>
    </w:p>
    <w:p w14:paraId="240B16E4" w14:textId="77777777" w:rsidR="007621C5" w:rsidRDefault="007621C5" w:rsidP="007621C5">
      <w:pPr>
        <w:pStyle w:val="Prrafodelista"/>
        <w:ind w:left="709"/>
        <w:rPr>
          <w:rFonts w:ascii="Times New Roman" w:hAnsi="Times New Roman" w:cs="Times New Roman"/>
          <w:sz w:val="20"/>
          <w:szCs w:val="20"/>
          <w:lang w:val="es-EC"/>
        </w:rPr>
      </w:pPr>
    </w:p>
    <w:p w14:paraId="5879F15C" w14:textId="77777777" w:rsidR="002A7158" w:rsidRDefault="002A7158" w:rsidP="007621C5">
      <w:pPr>
        <w:pStyle w:val="Prrafodelista"/>
        <w:ind w:left="709"/>
        <w:rPr>
          <w:rFonts w:ascii="Times New Roman" w:hAnsi="Times New Roman" w:cs="Times New Roman"/>
          <w:sz w:val="20"/>
          <w:szCs w:val="20"/>
          <w:lang w:val="es-EC"/>
        </w:rPr>
      </w:pPr>
      <w:r>
        <w:rPr>
          <w:rFonts w:ascii="Times New Roman" w:hAnsi="Times New Roman" w:cs="Times New Roman"/>
          <w:sz w:val="20"/>
          <w:szCs w:val="20"/>
          <w:lang w:val="es-EC"/>
        </w:rPr>
        <w:lastRenderedPageBreak/>
        <w:t xml:space="preserve">La entidad bancaria debe implementar </w:t>
      </w:r>
      <w:r w:rsidR="00E153ED">
        <w:rPr>
          <w:rFonts w:ascii="Times New Roman" w:hAnsi="Times New Roman" w:cs="Times New Roman"/>
          <w:sz w:val="20"/>
          <w:szCs w:val="20"/>
          <w:lang w:val="es-EC"/>
        </w:rPr>
        <w:t xml:space="preserve">un </w:t>
      </w:r>
      <w:r>
        <w:rPr>
          <w:rFonts w:ascii="Times New Roman" w:hAnsi="Times New Roman" w:cs="Times New Roman"/>
          <w:sz w:val="20"/>
          <w:szCs w:val="20"/>
          <w:lang w:val="es-EC"/>
        </w:rPr>
        <w:t>servicio</w:t>
      </w:r>
      <w:r w:rsidR="00E153ED">
        <w:rPr>
          <w:rFonts w:ascii="Times New Roman" w:hAnsi="Times New Roman" w:cs="Times New Roman"/>
          <w:sz w:val="20"/>
          <w:szCs w:val="20"/>
          <w:lang w:val="es-EC"/>
        </w:rPr>
        <w:t xml:space="preserve"> </w:t>
      </w:r>
      <w:r w:rsidRPr="005C3ABC">
        <w:rPr>
          <w:rFonts w:ascii="Times New Roman" w:hAnsi="Times New Roman" w:cs="Times New Roman"/>
          <w:sz w:val="20"/>
          <w:szCs w:val="20"/>
          <w:lang w:val="es-EC"/>
        </w:rPr>
        <w:t>Web</w:t>
      </w:r>
      <w:r w:rsidR="00FA07A0">
        <w:rPr>
          <w:rFonts w:ascii="Times New Roman" w:hAnsi="Times New Roman" w:cs="Times New Roman"/>
          <w:sz w:val="20"/>
          <w:szCs w:val="20"/>
          <w:lang w:val="es-EC"/>
        </w:rPr>
        <w:t xml:space="preserve"> (Servidor)</w:t>
      </w:r>
      <w:r w:rsidR="00E153ED">
        <w:rPr>
          <w:rFonts w:ascii="Times New Roman" w:hAnsi="Times New Roman" w:cs="Times New Roman"/>
          <w:sz w:val="20"/>
          <w:szCs w:val="20"/>
          <w:lang w:val="es-EC"/>
        </w:rPr>
        <w:t>,</w:t>
      </w:r>
      <w:r w:rsidRPr="005C3ABC">
        <w:rPr>
          <w:rFonts w:ascii="Times New Roman" w:hAnsi="Times New Roman" w:cs="Times New Roman"/>
          <w:sz w:val="20"/>
          <w:szCs w:val="20"/>
          <w:lang w:val="es-EC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s-EC"/>
        </w:rPr>
        <w:t xml:space="preserve">para </w:t>
      </w:r>
      <w:r w:rsidR="00FA07A0">
        <w:rPr>
          <w:rFonts w:ascii="Times New Roman" w:hAnsi="Times New Roman" w:cs="Times New Roman"/>
          <w:sz w:val="20"/>
          <w:szCs w:val="20"/>
          <w:lang w:val="es-EC"/>
        </w:rPr>
        <w:t>recibir información d</w:t>
      </w:r>
      <w:r>
        <w:rPr>
          <w:rFonts w:ascii="Times New Roman" w:hAnsi="Times New Roman" w:cs="Times New Roman"/>
          <w:sz w:val="20"/>
          <w:szCs w:val="20"/>
          <w:lang w:val="es-EC"/>
        </w:rPr>
        <w:t xml:space="preserve">el cambio de forma </w:t>
      </w:r>
      <w:r w:rsidR="00FA07A0">
        <w:rPr>
          <w:rFonts w:ascii="Times New Roman" w:hAnsi="Times New Roman" w:cs="Times New Roman"/>
          <w:sz w:val="20"/>
          <w:szCs w:val="20"/>
          <w:lang w:val="es-EC"/>
        </w:rPr>
        <w:t xml:space="preserve">y actualizar en su </w:t>
      </w:r>
      <w:r>
        <w:rPr>
          <w:rFonts w:ascii="Times New Roman" w:hAnsi="Times New Roman" w:cs="Times New Roman"/>
          <w:sz w:val="20"/>
          <w:szCs w:val="20"/>
          <w:lang w:val="es-EC"/>
        </w:rPr>
        <w:t>sistema transaccional</w:t>
      </w:r>
      <w:r w:rsidR="0065263F">
        <w:rPr>
          <w:rFonts w:ascii="Times New Roman" w:hAnsi="Times New Roman" w:cs="Times New Roman"/>
          <w:sz w:val="20"/>
          <w:szCs w:val="20"/>
          <w:lang w:val="es-EC"/>
        </w:rPr>
        <w:t xml:space="preserve">, </w:t>
      </w:r>
      <w:r w:rsidR="00970883">
        <w:rPr>
          <w:rFonts w:ascii="Times New Roman" w:hAnsi="Times New Roman" w:cs="Times New Roman"/>
          <w:sz w:val="20"/>
          <w:szCs w:val="20"/>
          <w:lang w:val="es-EC"/>
        </w:rPr>
        <w:t>el servicio web debe respetar los campos definidos para el intercambio de información.</w:t>
      </w:r>
    </w:p>
    <w:p w14:paraId="592D29AA" w14:textId="77777777" w:rsidR="000B74DE" w:rsidRDefault="000B74DE" w:rsidP="000B74DE">
      <w:pPr>
        <w:pStyle w:val="Prrafodelista"/>
        <w:ind w:left="1069"/>
        <w:rPr>
          <w:rFonts w:ascii="Times New Roman" w:hAnsi="Times New Roman" w:cs="Times New Roman"/>
          <w:sz w:val="20"/>
          <w:szCs w:val="20"/>
          <w:lang w:val="es-EC"/>
        </w:rPr>
      </w:pPr>
    </w:p>
    <w:p w14:paraId="34A45765" w14:textId="77777777" w:rsidR="007A0A3B" w:rsidRPr="007621C5" w:rsidRDefault="007A0A3B" w:rsidP="007621C5">
      <w:pPr>
        <w:pStyle w:val="Ttulo1"/>
        <w:numPr>
          <w:ilvl w:val="2"/>
          <w:numId w:val="19"/>
        </w:numPr>
        <w:spacing w:before="240"/>
        <w:rPr>
          <w:rFonts w:ascii="Times New Roman" w:hAnsi="Times New Roman" w:cs="Times New Roman"/>
          <w:bCs w:val="0"/>
          <w:sz w:val="20"/>
          <w:szCs w:val="20"/>
          <w:lang w:val="es-EC"/>
        </w:rPr>
      </w:pPr>
      <w:bookmarkStart w:id="7" w:name="_Toc130993940"/>
      <w:r w:rsidRPr="007621C5">
        <w:rPr>
          <w:rFonts w:ascii="Times New Roman" w:hAnsi="Times New Roman" w:cs="Times New Roman"/>
          <w:bCs w:val="0"/>
          <w:sz w:val="20"/>
          <w:szCs w:val="20"/>
          <w:lang w:val="es-EC"/>
        </w:rPr>
        <w:t>Actualizar cambio de forma de pago desde la entidad Bancaria hacia CNT EP</w:t>
      </w:r>
      <w:bookmarkEnd w:id="7"/>
    </w:p>
    <w:p w14:paraId="1FB9821A" w14:textId="77777777" w:rsidR="007621C5" w:rsidRDefault="007621C5" w:rsidP="007621C5">
      <w:pPr>
        <w:pStyle w:val="Prrafodelista"/>
        <w:ind w:left="709"/>
        <w:rPr>
          <w:rFonts w:ascii="Times New Roman" w:hAnsi="Times New Roman" w:cs="Times New Roman"/>
          <w:sz w:val="20"/>
          <w:szCs w:val="20"/>
          <w:lang w:val="es-EC"/>
        </w:rPr>
      </w:pPr>
    </w:p>
    <w:p w14:paraId="2AC0F311" w14:textId="77777777" w:rsidR="002A7158" w:rsidRDefault="002A7158" w:rsidP="007621C5">
      <w:pPr>
        <w:pStyle w:val="Prrafodelista"/>
        <w:ind w:left="709"/>
        <w:rPr>
          <w:rFonts w:ascii="Times New Roman" w:hAnsi="Times New Roman" w:cs="Times New Roman"/>
          <w:sz w:val="20"/>
          <w:szCs w:val="20"/>
          <w:lang w:val="es-EC"/>
        </w:rPr>
      </w:pPr>
      <w:r>
        <w:rPr>
          <w:rFonts w:ascii="Times New Roman" w:hAnsi="Times New Roman" w:cs="Times New Roman"/>
          <w:sz w:val="20"/>
          <w:szCs w:val="20"/>
          <w:lang w:val="es-EC"/>
        </w:rPr>
        <w:t xml:space="preserve">La entidad bancaria debe implementar </w:t>
      </w:r>
      <w:r w:rsidR="008375FA">
        <w:rPr>
          <w:rFonts w:ascii="Times New Roman" w:hAnsi="Times New Roman" w:cs="Times New Roman"/>
          <w:sz w:val="20"/>
          <w:szCs w:val="20"/>
          <w:lang w:val="es-EC"/>
        </w:rPr>
        <w:t>un</w:t>
      </w:r>
      <w:r w:rsidR="007A0A3B">
        <w:rPr>
          <w:rFonts w:ascii="Times New Roman" w:hAnsi="Times New Roman" w:cs="Times New Roman"/>
          <w:sz w:val="20"/>
          <w:szCs w:val="20"/>
          <w:lang w:val="es-EC"/>
        </w:rPr>
        <w:t xml:space="preserve"> servicio</w:t>
      </w:r>
      <w:r w:rsidR="008375FA">
        <w:rPr>
          <w:rFonts w:ascii="Times New Roman" w:hAnsi="Times New Roman" w:cs="Times New Roman"/>
          <w:sz w:val="20"/>
          <w:szCs w:val="20"/>
          <w:lang w:val="es-EC"/>
        </w:rPr>
        <w:t xml:space="preserve"> </w:t>
      </w:r>
      <w:r w:rsidRPr="005C3ABC">
        <w:rPr>
          <w:rFonts w:ascii="Times New Roman" w:hAnsi="Times New Roman" w:cs="Times New Roman"/>
          <w:sz w:val="20"/>
          <w:szCs w:val="20"/>
          <w:lang w:val="es-EC"/>
        </w:rPr>
        <w:t>Web</w:t>
      </w:r>
      <w:r w:rsidR="00801890">
        <w:rPr>
          <w:rFonts w:ascii="Times New Roman" w:hAnsi="Times New Roman" w:cs="Times New Roman"/>
          <w:sz w:val="20"/>
          <w:szCs w:val="20"/>
          <w:lang w:val="es-EC"/>
        </w:rPr>
        <w:t xml:space="preserve"> </w:t>
      </w:r>
      <w:r w:rsidR="00330747">
        <w:rPr>
          <w:rFonts w:ascii="Times New Roman" w:hAnsi="Times New Roman" w:cs="Times New Roman"/>
          <w:sz w:val="20"/>
          <w:szCs w:val="20"/>
          <w:lang w:val="es-EC"/>
        </w:rPr>
        <w:t>(Cliente)</w:t>
      </w:r>
      <w:r w:rsidR="008375FA">
        <w:rPr>
          <w:rFonts w:ascii="Times New Roman" w:hAnsi="Times New Roman" w:cs="Times New Roman"/>
          <w:sz w:val="20"/>
          <w:szCs w:val="20"/>
          <w:lang w:val="es-EC"/>
        </w:rPr>
        <w:t>,</w:t>
      </w:r>
      <w:r w:rsidRPr="005C3ABC">
        <w:rPr>
          <w:rFonts w:ascii="Times New Roman" w:hAnsi="Times New Roman" w:cs="Times New Roman"/>
          <w:sz w:val="20"/>
          <w:szCs w:val="20"/>
          <w:lang w:val="es-EC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s-EC"/>
        </w:rPr>
        <w:t xml:space="preserve">para notificar a </w:t>
      </w:r>
      <w:r w:rsidR="00330747">
        <w:rPr>
          <w:rFonts w:ascii="Times New Roman" w:hAnsi="Times New Roman" w:cs="Times New Roman"/>
          <w:sz w:val="20"/>
          <w:szCs w:val="20"/>
          <w:lang w:val="es-EC"/>
        </w:rPr>
        <w:t xml:space="preserve">la </w:t>
      </w:r>
      <w:r>
        <w:rPr>
          <w:rFonts w:ascii="Times New Roman" w:hAnsi="Times New Roman" w:cs="Times New Roman"/>
          <w:sz w:val="20"/>
          <w:szCs w:val="20"/>
          <w:lang w:val="es-EC"/>
        </w:rPr>
        <w:t>CNT</w:t>
      </w:r>
      <w:r w:rsidR="00330747">
        <w:rPr>
          <w:rFonts w:ascii="Times New Roman" w:hAnsi="Times New Roman" w:cs="Times New Roman"/>
          <w:sz w:val="20"/>
          <w:szCs w:val="20"/>
          <w:lang w:val="es-EC"/>
        </w:rPr>
        <w:t xml:space="preserve"> EP</w:t>
      </w:r>
      <w:r>
        <w:rPr>
          <w:rFonts w:ascii="Times New Roman" w:hAnsi="Times New Roman" w:cs="Times New Roman"/>
          <w:sz w:val="20"/>
          <w:szCs w:val="20"/>
          <w:lang w:val="es-EC"/>
        </w:rPr>
        <w:t xml:space="preserve"> la actualiza</w:t>
      </w:r>
      <w:r w:rsidR="00330747">
        <w:rPr>
          <w:rFonts w:ascii="Times New Roman" w:hAnsi="Times New Roman" w:cs="Times New Roman"/>
          <w:sz w:val="20"/>
          <w:szCs w:val="20"/>
          <w:lang w:val="es-EC"/>
        </w:rPr>
        <w:t>ción d</w:t>
      </w:r>
      <w:r>
        <w:rPr>
          <w:rFonts w:ascii="Times New Roman" w:hAnsi="Times New Roman" w:cs="Times New Roman"/>
          <w:sz w:val="20"/>
          <w:szCs w:val="20"/>
          <w:lang w:val="es-EC"/>
        </w:rPr>
        <w:t xml:space="preserve">el cambio de forma </w:t>
      </w:r>
      <w:r w:rsidR="00330747">
        <w:rPr>
          <w:rFonts w:ascii="Times New Roman" w:hAnsi="Times New Roman" w:cs="Times New Roman"/>
          <w:sz w:val="20"/>
          <w:szCs w:val="20"/>
          <w:lang w:val="es-EC"/>
        </w:rPr>
        <w:t>de pago desde su sistema transaccional hacia el servicio</w:t>
      </w:r>
      <w:r w:rsidR="008375FA">
        <w:rPr>
          <w:rFonts w:ascii="Times New Roman" w:hAnsi="Times New Roman" w:cs="Times New Roman"/>
          <w:sz w:val="20"/>
          <w:szCs w:val="20"/>
          <w:lang w:val="es-EC"/>
        </w:rPr>
        <w:t xml:space="preserve"> </w:t>
      </w:r>
      <w:r w:rsidR="00330747">
        <w:rPr>
          <w:rFonts w:ascii="Times New Roman" w:hAnsi="Times New Roman" w:cs="Times New Roman"/>
          <w:sz w:val="20"/>
          <w:szCs w:val="20"/>
          <w:lang w:val="es-EC"/>
        </w:rPr>
        <w:t>Web que expondrá CNT EP.</w:t>
      </w:r>
    </w:p>
    <w:p w14:paraId="4739A1ED" w14:textId="77777777" w:rsidR="007621C5" w:rsidRDefault="007621C5" w:rsidP="007621C5">
      <w:pPr>
        <w:pStyle w:val="Prrafodelista"/>
        <w:ind w:left="709"/>
        <w:rPr>
          <w:rFonts w:ascii="Times New Roman" w:hAnsi="Times New Roman" w:cs="Times New Roman"/>
          <w:sz w:val="20"/>
          <w:szCs w:val="20"/>
          <w:lang w:val="es-EC"/>
        </w:rPr>
      </w:pPr>
    </w:p>
    <w:p w14:paraId="0905D745" w14:textId="77777777" w:rsidR="00B90F1D" w:rsidRPr="00C15550" w:rsidRDefault="00CE4A99" w:rsidP="00103169">
      <w:pPr>
        <w:pStyle w:val="Ttulo1"/>
        <w:numPr>
          <w:ilvl w:val="0"/>
          <w:numId w:val="19"/>
        </w:numPr>
        <w:rPr>
          <w:rFonts w:ascii="Times New Roman" w:hAnsi="Times New Roman" w:cs="Times New Roman"/>
          <w:bCs w:val="0"/>
          <w:sz w:val="20"/>
          <w:szCs w:val="20"/>
          <w:lang w:val="es-EC"/>
        </w:rPr>
      </w:pPr>
      <w:bookmarkStart w:id="8" w:name="_Toc130993941"/>
      <w:r>
        <w:rPr>
          <w:rFonts w:ascii="Times New Roman" w:hAnsi="Times New Roman" w:cs="Times New Roman"/>
          <w:bCs w:val="0"/>
          <w:sz w:val="20"/>
          <w:szCs w:val="20"/>
          <w:lang w:val="es-EC"/>
        </w:rPr>
        <w:t>D</w:t>
      </w:r>
      <w:r w:rsidR="00D55B5C" w:rsidRPr="00C15550">
        <w:rPr>
          <w:rFonts w:ascii="Times New Roman" w:hAnsi="Times New Roman" w:cs="Times New Roman"/>
          <w:bCs w:val="0"/>
          <w:sz w:val="20"/>
          <w:szCs w:val="20"/>
          <w:lang w:val="es-EC"/>
        </w:rPr>
        <w:t xml:space="preserve">ESCRIPCIÓN </w:t>
      </w:r>
      <w:r w:rsidR="007621C5">
        <w:rPr>
          <w:rFonts w:ascii="Times New Roman" w:hAnsi="Times New Roman" w:cs="Times New Roman"/>
          <w:bCs w:val="0"/>
          <w:sz w:val="20"/>
          <w:szCs w:val="20"/>
          <w:lang w:val="es-EC"/>
        </w:rPr>
        <w:t xml:space="preserve">GENERAL </w:t>
      </w:r>
      <w:r w:rsidR="00D55B5C" w:rsidRPr="00C15550">
        <w:rPr>
          <w:rFonts w:ascii="Times New Roman" w:hAnsi="Times New Roman" w:cs="Times New Roman"/>
          <w:bCs w:val="0"/>
          <w:sz w:val="20"/>
          <w:szCs w:val="20"/>
          <w:lang w:val="es-EC"/>
        </w:rPr>
        <w:t>DE LA SOLUCIÓN</w:t>
      </w:r>
      <w:bookmarkEnd w:id="8"/>
    </w:p>
    <w:p w14:paraId="40202132" w14:textId="77777777" w:rsidR="00E07C71" w:rsidRDefault="00E07C71" w:rsidP="0076543F">
      <w:pPr>
        <w:pStyle w:val="Prrafodelista"/>
        <w:ind w:left="360"/>
        <w:rPr>
          <w:rFonts w:ascii="Times New Roman" w:hAnsi="Times New Roman" w:cs="Times New Roman"/>
          <w:sz w:val="22"/>
          <w:szCs w:val="22"/>
          <w:lang w:val="es-EC"/>
        </w:rPr>
      </w:pPr>
    </w:p>
    <w:p w14:paraId="2BA65EAC" w14:textId="77777777" w:rsidR="008E409F" w:rsidRDefault="007604F2" w:rsidP="007604F2">
      <w:pPr>
        <w:ind w:left="360"/>
        <w:rPr>
          <w:rFonts w:ascii="Times New Roman" w:hAnsi="Times New Roman" w:cs="Times New Roman"/>
          <w:sz w:val="20"/>
          <w:szCs w:val="20"/>
          <w:lang w:val="es-EC"/>
        </w:rPr>
      </w:pPr>
      <w:r w:rsidRPr="007604F2">
        <w:rPr>
          <w:rFonts w:ascii="Times New Roman" w:hAnsi="Times New Roman" w:cs="Times New Roman"/>
          <w:sz w:val="20"/>
          <w:szCs w:val="20"/>
          <w:lang w:val="es-EC"/>
        </w:rPr>
        <w:t xml:space="preserve">A continuación se </w:t>
      </w:r>
      <w:r w:rsidR="008E409F">
        <w:rPr>
          <w:rFonts w:ascii="Times New Roman" w:hAnsi="Times New Roman" w:cs="Times New Roman"/>
          <w:sz w:val="20"/>
          <w:szCs w:val="20"/>
          <w:lang w:val="es-EC"/>
        </w:rPr>
        <w:t>presenta el esquema de comunicación de forma general.</w:t>
      </w:r>
    </w:p>
    <w:p w14:paraId="288AA85B" w14:textId="77777777" w:rsidR="007604F2" w:rsidRDefault="007604F2" w:rsidP="00005F38">
      <w:pPr>
        <w:pStyle w:val="Prrafodelista"/>
        <w:ind w:left="360"/>
        <w:jc w:val="center"/>
        <w:rPr>
          <w:rFonts w:ascii="Times New Roman" w:hAnsi="Times New Roman" w:cs="Times New Roman"/>
          <w:b/>
          <w:sz w:val="22"/>
          <w:szCs w:val="22"/>
          <w:lang w:val="es-CO"/>
        </w:rPr>
      </w:pPr>
    </w:p>
    <w:p w14:paraId="6A69638D" w14:textId="77777777" w:rsidR="002234FA" w:rsidRPr="007604F2" w:rsidRDefault="002234FA" w:rsidP="00005F38">
      <w:pPr>
        <w:pStyle w:val="Prrafodelista"/>
        <w:ind w:left="360"/>
        <w:jc w:val="center"/>
        <w:rPr>
          <w:rFonts w:ascii="Times New Roman" w:hAnsi="Times New Roman" w:cs="Times New Roman"/>
          <w:b/>
          <w:sz w:val="22"/>
          <w:szCs w:val="22"/>
          <w:lang w:val="es-CO"/>
        </w:rPr>
      </w:pPr>
    </w:p>
    <w:p w14:paraId="681D16C6" w14:textId="77777777" w:rsidR="0026577E" w:rsidRDefault="0026577E" w:rsidP="00005F38">
      <w:pPr>
        <w:pStyle w:val="Prrafodelista"/>
        <w:ind w:left="360"/>
        <w:jc w:val="center"/>
        <w:rPr>
          <w:rFonts w:ascii="Times New Roman" w:hAnsi="Times New Roman" w:cs="Times New Roman"/>
          <w:b/>
          <w:sz w:val="22"/>
          <w:szCs w:val="22"/>
          <w:lang w:val="es-EC"/>
        </w:rPr>
      </w:pPr>
      <w:r w:rsidRPr="00005F38">
        <w:rPr>
          <w:rFonts w:ascii="Times New Roman" w:hAnsi="Times New Roman" w:cs="Times New Roman"/>
          <w:b/>
          <w:sz w:val="22"/>
          <w:szCs w:val="22"/>
          <w:lang w:val="es-EC"/>
        </w:rPr>
        <w:t>Diagrama de la Solución</w:t>
      </w:r>
    </w:p>
    <w:p w14:paraId="3EFFA21D" w14:textId="77777777" w:rsidR="007C2932" w:rsidRDefault="007C2932" w:rsidP="00005F38">
      <w:pPr>
        <w:pStyle w:val="Prrafodelista"/>
        <w:ind w:left="360"/>
        <w:jc w:val="center"/>
        <w:rPr>
          <w:rFonts w:ascii="Times New Roman" w:hAnsi="Times New Roman" w:cs="Times New Roman"/>
          <w:b/>
          <w:sz w:val="22"/>
          <w:szCs w:val="22"/>
          <w:lang w:val="es-EC"/>
        </w:rPr>
      </w:pPr>
    </w:p>
    <w:p w14:paraId="6FFB19DC" w14:textId="77777777" w:rsidR="007C2932" w:rsidRDefault="007C2932" w:rsidP="00005F38">
      <w:pPr>
        <w:pStyle w:val="Prrafodelista"/>
        <w:ind w:left="360"/>
        <w:jc w:val="center"/>
        <w:rPr>
          <w:rFonts w:ascii="Times New Roman" w:hAnsi="Times New Roman" w:cs="Times New Roman"/>
          <w:b/>
          <w:sz w:val="22"/>
          <w:szCs w:val="22"/>
          <w:lang w:val="es-EC"/>
        </w:rPr>
      </w:pPr>
    </w:p>
    <w:p w14:paraId="0F1BF946" w14:textId="77777777" w:rsidR="007C2932" w:rsidRPr="00005F38" w:rsidRDefault="00FE31DB" w:rsidP="00005F38">
      <w:pPr>
        <w:pStyle w:val="Prrafodelista"/>
        <w:ind w:left="360"/>
        <w:jc w:val="center"/>
        <w:rPr>
          <w:rFonts w:ascii="Times New Roman" w:hAnsi="Times New Roman" w:cs="Times New Roman"/>
          <w:b/>
          <w:sz w:val="22"/>
          <w:szCs w:val="22"/>
          <w:lang w:val="es-EC"/>
        </w:rPr>
      </w:pPr>
      <w:r>
        <w:rPr>
          <w:noProof/>
          <w:lang w:val="es-EC" w:eastAsia="es-EC"/>
        </w:rPr>
        <w:drawing>
          <wp:inline distT="0" distB="0" distL="0" distR="0" wp14:anchorId="0FA887DB" wp14:editId="3C94A809">
            <wp:extent cx="5971540" cy="296608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698B8" w14:textId="77777777" w:rsidR="00C073A5" w:rsidRDefault="002234FA" w:rsidP="004E5BBC">
      <w:pPr>
        <w:suppressAutoHyphens w:val="0"/>
        <w:spacing w:after="200" w:line="276" w:lineRule="auto"/>
        <w:jc w:val="center"/>
        <w:rPr>
          <w:rFonts w:ascii="Times New Roman" w:eastAsiaTheme="majorEastAsia" w:hAnsi="Times New Roman" w:cs="Times New Roman"/>
          <w:b/>
          <w:caps/>
          <w:sz w:val="20"/>
          <w:szCs w:val="20"/>
          <w:lang w:val="es-EC"/>
        </w:rPr>
      </w:pPr>
      <w:r>
        <w:rPr>
          <w:noProof/>
          <w:lang w:val="es-EC" w:eastAsia="es-EC"/>
        </w:rPr>
        <w:lastRenderedPageBreak/>
        <w:drawing>
          <wp:inline distT="0" distB="0" distL="0" distR="0" wp14:anchorId="5A97AD81" wp14:editId="584A5B5B">
            <wp:extent cx="5971540" cy="47859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78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73A5">
        <w:rPr>
          <w:rFonts w:ascii="Times New Roman" w:hAnsi="Times New Roman" w:cs="Times New Roman"/>
          <w:bCs/>
          <w:sz w:val="20"/>
          <w:szCs w:val="20"/>
          <w:lang w:val="es-EC"/>
        </w:rPr>
        <w:br w:type="page"/>
      </w:r>
    </w:p>
    <w:p w14:paraId="2C8D9DB7" w14:textId="77777777" w:rsidR="00785C4F" w:rsidRDefault="00DB0F05" w:rsidP="00103169">
      <w:pPr>
        <w:pStyle w:val="Ttulo1"/>
        <w:numPr>
          <w:ilvl w:val="0"/>
          <w:numId w:val="19"/>
        </w:numPr>
        <w:rPr>
          <w:rFonts w:ascii="Times New Roman" w:hAnsi="Times New Roman" w:cs="Times New Roman"/>
          <w:bCs w:val="0"/>
          <w:sz w:val="20"/>
          <w:szCs w:val="20"/>
          <w:lang w:val="es-EC"/>
        </w:rPr>
      </w:pPr>
      <w:bookmarkStart w:id="9" w:name="_Toc130993942"/>
      <w:r>
        <w:rPr>
          <w:rFonts w:ascii="Times New Roman" w:hAnsi="Times New Roman" w:cs="Times New Roman"/>
          <w:bCs w:val="0"/>
          <w:sz w:val="20"/>
          <w:szCs w:val="20"/>
          <w:lang w:val="es-EC"/>
        </w:rPr>
        <w:lastRenderedPageBreak/>
        <w:t xml:space="preserve">DEFINICIONES GENERALES DE LA </w:t>
      </w:r>
      <w:r w:rsidR="00785C4F">
        <w:rPr>
          <w:rFonts w:ascii="Times New Roman" w:hAnsi="Times New Roman" w:cs="Times New Roman"/>
          <w:bCs w:val="0"/>
          <w:sz w:val="20"/>
          <w:szCs w:val="20"/>
          <w:lang w:val="es-EC"/>
        </w:rPr>
        <w:t>INTERFAZ</w:t>
      </w:r>
      <w:bookmarkEnd w:id="9"/>
    </w:p>
    <w:p w14:paraId="4FE84B46" w14:textId="77777777" w:rsidR="00342349" w:rsidRDefault="00DB0F05" w:rsidP="000237EB">
      <w:pPr>
        <w:pStyle w:val="Ttulo1"/>
        <w:numPr>
          <w:ilvl w:val="1"/>
          <w:numId w:val="27"/>
        </w:numPr>
        <w:spacing w:before="120"/>
        <w:ind w:left="357" w:hanging="357"/>
        <w:rPr>
          <w:rFonts w:ascii="Times New Roman" w:hAnsi="Times New Roman" w:cs="Times New Roman"/>
          <w:bCs w:val="0"/>
          <w:sz w:val="20"/>
          <w:szCs w:val="20"/>
          <w:lang w:val="es-EC"/>
        </w:rPr>
      </w:pPr>
      <w:bookmarkStart w:id="10" w:name="_Toc130993943"/>
      <w:r>
        <w:rPr>
          <w:rFonts w:ascii="Times New Roman" w:hAnsi="Times New Roman" w:cs="Times New Roman"/>
          <w:bCs w:val="0"/>
          <w:sz w:val="20"/>
          <w:szCs w:val="20"/>
          <w:lang w:val="es-EC"/>
        </w:rPr>
        <w:t xml:space="preserve">LISTADO DE </w:t>
      </w:r>
      <w:r w:rsidR="00342349">
        <w:rPr>
          <w:rFonts w:ascii="Times New Roman" w:hAnsi="Times New Roman" w:cs="Times New Roman"/>
          <w:bCs w:val="0"/>
          <w:sz w:val="20"/>
          <w:szCs w:val="20"/>
          <w:lang w:val="es-EC"/>
        </w:rPr>
        <w:t>APIs</w:t>
      </w:r>
      <w:bookmarkEnd w:id="10"/>
    </w:p>
    <w:p w14:paraId="1D9C9572" w14:textId="77777777" w:rsidR="0018719F" w:rsidRDefault="0018719F" w:rsidP="0018719F">
      <w:pPr>
        <w:rPr>
          <w:rFonts w:ascii="Times New Roman" w:hAnsi="Times New Roman" w:cs="Times New Roman"/>
          <w:b/>
          <w:sz w:val="22"/>
          <w:szCs w:val="22"/>
          <w:lang w:val="de-AT"/>
        </w:rPr>
      </w:pPr>
    </w:p>
    <w:p w14:paraId="1B1E082A" w14:textId="77777777" w:rsidR="0018719F" w:rsidRPr="00AC29DF" w:rsidRDefault="00D23914" w:rsidP="00583B90">
      <w:pPr>
        <w:ind w:left="360"/>
        <w:rPr>
          <w:lang w:val="es-EC"/>
        </w:rPr>
      </w:pPr>
      <w:r>
        <w:rPr>
          <w:rFonts w:ascii="Times New Roman" w:hAnsi="Times New Roman" w:cs="Times New Roman"/>
          <w:sz w:val="20"/>
          <w:szCs w:val="20"/>
          <w:lang w:val="es-EC"/>
        </w:rPr>
        <w:t xml:space="preserve">A continuación de listan las </w:t>
      </w:r>
      <w:r w:rsidR="0018719F" w:rsidRPr="00583B90">
        <w:rPr>
          <w:rFonts w:ascii="Times New Roman" w:hAnsi="Times New Roman" w:cs="Times New Roman"/>
          <w:sz w:val="20"/>
          <w:szCs w:val="20"/>
          <w:lang w:val="es-EC"/>
        </w:rPr>
        <w:t>API</w:t>
      </w:r>
      <w:r>
        <w:rPr>
          <w:rFonts w:ascii="Times New Roman" w:hAnsi="Times New Roman" w:cs="Times New Roman"/>
          <w:sz w:val="20"/>
          <w:szCs w:val="20"/>
          <w:lang w:val="es-EC"/>
        </w:rPr>
        <w:t>s que son parte de este documento</w:t>
      </w:r>
      <w:r w:rsidR="0018719F" w:rsidRPr="00583B90">
        <w:rPr>
          <w:rFonts w:ascii="Times New Roman" w:hAnsi="Times New Roman" w:cs="Times New Roman"/>
          <w:sz w:val="20"/>
          <w:szCs w:val="20"/>
          <w:lang w:val="es-EC"/>
        </w:rPr>
        <w:t>:</w:t>
      </w:r>
    </w:p>
    <w:p w14:paraId="6A2BED40" w14:textId="77777777" w:rsidR="00126E4A" w:rsidRPr="00AC29DF" w:rsidRDefault="00126E4A" w:rsidP="0018719F">
      <w:pPr>
        <w:rPr>
          <w:lang w:val="es-EC"/>
        </w:rPr>
      </w:pPr>
    </w:p>
    <w:tbl>
      <w:tblPr>
        <w:tblW w:w="9445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2"/>
        <w:gridCol w:w="2109"/>
        <w:gridCol w:w="3402"/>
        <w:gridCol w:w="3402"/>
      </w:tblGrid>
      <w:tr w:rsidR="00126E4A" w:rsidRPr="00F94293" w14:paraId="0FFB5DEA" w14:textId="77777777" w:rsidTr="001114CD">
        <w:trPr>
          <w:cantSplit/>
          <w:trHeight w:val="397"/>
          <w:tblHeader/>
        </w:trPr>
        <w:tc>
          <w:tcPr>
            <w:tcW w:w="532" w:type="dxa"/>
            <w:shd w:val="pct10" w:color="auto" w:fill="FFFFFF" w:themeFill="background1"/>
            <w:vAlign w:val="center"/>
          </w:tcPr>
          <w:p w14:paraId="3239A0B8" w14:textId="77777777" w:rsidR="00126E4A" w:rsidRPr="00705862" w:rsidRDefault="00126E4A" w:rsidP="00D466A9">
            <w:pPr>
              <w:pStyle w:val="TableHeading"/>
              <w:spacing w:after="120"/>
              <w:jc w:val="center"/>
              <w:rPr>
                <w:rFonts w:ascii="Times New Roman" w:hAnsi="Times New Roman"/>
                <w:sz w:val="16"/>
                <w:szCs w:val="24"/>
                <w:lang w:val="es-ES"/>
              </w:rPr>
            </w:pPr>
            <w:r w:rsidRPr="00705862">
              <w:rPr>
                <w:rFonts w:ascii="Times New Roman" w:hAnsi="Times New Roman"/>
                <w:sz w:val="16"/>
                <w:szCs w:val="24"/>
                <w:lang w:val="es-ES"/>
              </w:rPr>
              <w:t>No.</w:t>
            </w:r>
          </w:p>
        </w:tc>
        <w:tc>
          <w:tcPr>
            <w:tcW w:w="2109" w:type="dxa"/>
            <w:shd w:val="pct10" w:color="auto" w:fill="FFFFFF" w:themeFill="background1"/>
            <w:vAlign w:val="center"/>
          </w:tcPr>
          <w:p w14:paraId="67D77EF8" w14:textId="77777777" w:rsidR="00126E4A" w:rsidRPr="00705862" w:rsidRDefault="00126E4A" w:rsidP="00D466A9">
            <w:pPr>
              <w:pStyle w:val="TableHeading"/>
              <w:spacing w:after="120"/>
              <w:jc w:val="center"/>
              <w:rPr>
                <w:rFonts w:ascii="Times New Roman" w:hAnsi="Times New Roman"/>
                <w:sz w:val="16"/>
                <w:szCs w:val="24"/>
                <w:lang w:val="es-ES"/>
              </w:rPr>
            </w:pPr>
            <w:r w:rsidRPr="00705862">
              <w:rPr>
                <w:rFonts w:ascii="Times New Roman" w:hAnsi="Times New Roman"/>
                <w:sz w:val="16"/>
                <w:szCs w:val="24"/>
                <w:lang w:val="es-ES"/>
              </w:rPr>
              <w:t>API</w:t>
            </w:r>
          </w:p>
        </w:tc>
        <w:tc>
          <w:tcPr>
            <w:tcW w:w="3402" w:type="dxa"/>
            <w:shd w:val="pct10" w:color="auto" w:fill="FFFFFF" w:themeFill="background1"/>
          </w:tcPr>
          <w:p w14:paraId="512EDEE9" w14:textId="77777777" w:rsidR="00126E4A" w:rsidRPr="00705862" w:rsidRDefault="00126E4A" w:rsidP="00D466A9">
            <w:pPr>
              <w:pStyle w:val="TableHeading"/>
              <w:spacing w:after="120"/>
              <w:jc w:val="center"/>
              <w:rPr>
                <w:rFonts w:ascii="Times New Roman" w:hAnsi="Times New Roman"/>
                <w:sz w:val="16"/>
                <w:szCs w:val="24"/>
                <w:lang w:val="es-ES"/>
              </w:rPr>
            </w:pPr>
            <w:r w:rsidRPr="00705862">
              <w:rPr>
                <w:rFonts w:ascii="Times New Roman" w:hAnsi="Times New Roman"/>
                <w:sz w:val="16"/>
                <w:szCs w:val="24"/>
                <w:lang w:val="es-ES"/>
              </w:rPr>
              <w:t>URL</w:t>
            </w:r>
          </w:p>
        </w:tc>
        <w:tc>
          <w:tcPr>
            <w:tcW w:w="3402" w:type="dxa"/>
            <w:shd w:val="pct10" w:color="auto" w:fill="FFFFFF" w:themeFill="background1"/>
            <w:vAlign w:val="center"/>
          </w:tcPr>
          <w:p w14:paraId="0E2A834A" w14:textId="77777777" w:rsidR="00126E4A" w:rsidRPr="00705862" w:rsidRDefault="00126E4A" w:rsidP="00D466A9">
            <w:pPr>
              <w:pStyle w:val="TableHeading"/>
              <w:spacing w:after="120"/>
              <w:jc w:val="center"/>
              <w:rPr>
                <w:rFonts w:ascii="Times New Roman" w:hAnsi="Times New Roman"/>
                <w:sz w:val="16"/>
                <w:szCs w:val="24"/>
                <w:lang w:val="es-ES"/>
              </w:rPr>
            </w:pPr>
            <w:r w:rsidRPr="00705862">
              <w:rPr>
                <w:rFonts w:ascii="Times New Roman" w:hAnsi="Times New Roman"/>
                <w:sz w:val="16"/>
                <w:szCs w:val="24"/>
                <w:lang w:val="es-ES"/>
              </w:rPr>
              <w:t>Descripción</w:t>
            </w:r>
          </w:p>
        </w:tc>
      </w:tr>
      <w:tr w:rsidR="00126E4A" w:rsidRPr="00E12D23" w14:paraId="4ABCA17B" w14:textId="77777777" w:rsidTr="001114CD">
        <w:trPr>
          <w:cantSplit/>
          <w:trHeight w:val="397"/>
        </w:trPr>
        <w:tc>
          <w:tcPr>
            <w:tcW w:w="532" w:type="dxa"/>
            <w:tcBorders>
              <w:bottom w:val="single" w:sz="4" w:space="0" w:color="auto"/>
            </w:tcBorders>
            <w:vAlign w:val="center"/>
          </w:tcPr>
          <w:p w14:paraId="394E9E0B" w14:textId="77777777" w:rsidR="00126E4A" w:rsidRPr="00705862" w:rsidRDefault="00232BE5" w:rsidP="00D466A9">
            <w:pPr>
              <w:pStyle w:val="TableText"/>
              <w:spacing w:after="120"/>
              <w:jc w:val="center"/>
              <w:rPr>
                <w:rFonts w:ascii="Times New Roman" w:hAnsi="Times New Roman"/>
                <w:sz w:val="16"/>
                <w:szCs w:val="16"/>
                <w:lang w:val="es-ES"/>
              </w:rPr>
            </w:pPr>
            <w:r w:rsidRPr="00705862">
              <w:rPr>
                <w:rFonts w:ascii="Times New Roman" w:hAnsi="Times New Roman"/>
                <w:sz w:val="16"/>
                <w:szCs w:val="16"/>
                <w:lang w:val="es-ES"/>
              </w:rPr>
              <w:t>1</w:t>
            </w:r>
          </w:p>
        </w:tc>
        <w:tc>
          <w:tcPr>
            <w:tcW w:w="2109" w:type="dxa"/>
            <w:tcBorders>
              <w:bottom w:val="single" w:sz="4" w:space="0" w:color="auto"/>
            </w:tcBorders>
            <w:vAlign w:val="center"/>
          </w:tcPr>
          <w:p w14:paraId="1811E324" w14:textId="77777777" w:rsidR="00126E4A" w:rsidRPr="00705862" w:rsidRDefault="0075715F" w:rsidP="001114CD">
            <w:pPr>
              <w:ind w:left="360" w:hanging="360"/>
              <w:rPr>
                <w:rFonts w:ascii="Times New Roman" w:hAnsi="Times New Roman"/>
                <w:sz w:val="16"/>
                <w:szCs w:val="16"/>
                <w:lang w:val="es-ES"/>
              </w:rPr>
            </w:pPr>
            <w:r w:rsidRPr="0075715F">
              <w:rPr>
                <w:rFonts w:ascii="Times New Roman" w:hAnsi="Times New Roman" w:cs="Times New Roman"/>
                <w:sz w:val="16"/>
                <w:szCs w:val="16"/>
                <w:lang w:val="es-EC"/>
              </w:rPr>
              <w:t>fnAutenticar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39913" w14:textId="77777777" w:rsidR="0063010D" w:rsidRPr="0063010D" w:rsidRDefault="0075715F" w:rsidP="005B53A2">
            <w:pPr>
              <w:pStyle w:val="TableText"/>
              <w:spacing w:after="120"/>
              <w:rPr>
                <w:rFonts w:ascii="Times New Roman" w:hAnsi="Times New Roman"/>
                <w:sz w:val="16"/>
                <w:szCs w:val="16"/>
                <w:lang w:val="es-ES"/>
              </w:rPr>
            </w:pPr>
            <w:r w:rsidRPr="00E12D23">
              <w:rPr>
                <w:rStyle w:val="Hipervnculo"/>
                <w:rFonts w:ascii="Times New Roman" w:hAnsi="Times New Roman"/>
                <w:sz w:val="16"/>
                <w:szCs w:val="16"/>
                <w:lang w:val="es-ES"/>
              </w:rPr>
              <w:t>http://HOST_IP:SOAP_PORT/EF_Registra_AfiliDesa/EF_Registra_AfiliDesa?wsdl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41BD6" w14:textId="77777777" w:rsidR="00126E4A" w:rsidRPr="009A0CB4" w:rsidRDefault="00126E4A" w:rsidP="009A0CB4">
            <w:pPr>
              <w:rPr>
                <w:rFonts w:ascii="Times New Roman" w:hAnsi="Times New Roman" w:cs="Times New Roman"/>
                <w:sz w:val="16"/>
                <w:szCs w:val="16"/>
                <w:lang w:val="es-EC"/>
              </w:rPr>
            </w:pPr>
            <w:r w:rsidRPr="00705862">
              <w:rPr>
                <w:rFonts w:ascii="Times New Roman" w:hAnsi="Times New Roman" w:cs="Times New Roman"/>
                <w:sz w:val="16"/>
                <w:szCs w:val="16"/>
                <w:lang w:val="es-EC"/>
              </w:rPr>
              <w:t>Permite autenticar</w:t>
            </w:r>
            <w:r w:rsidR="009A0CB4">
              <w:rPr>
                <w:rFonts w:ascii="Times New Roman" w:hAnsi="Times New Roman" w:cs="Times New Roman"/>
                <w:sz w:val="16"/>
                <w:szCs w:val="16"/>
                <w:lang w:val="es-EC"/>
              </w:rPr>
              <w:t xml:space="preserve"> el uso del WebService, de ser satisfactorio las credenciales retornará el token del día a ser utilizado en las transacciones.</w:t>
            </w:r>
          </w:p>
        </w:tc>
      </w:tr>
      <w:tr w:rsidR="00E63A5B" w:rsidRPr="00E12D23" w14:paraId="4AA5DA88" w14:textId="77777777" w:rsidTr="00A211E3">
        <w:trPr>
          <w:cantSplit/>
          <w:trHeight w:val="397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CEA0" w14:textId="77777777" w:rsidR="00E63A5B" w:rsidRDefault="00E63A5B" w:rsidP="00A211E3">
            <w:pPr>
              <w:pStyle w:val="TableText"/>
              <w:spacing w:after="120"/>
              <w:jc w:val="center"/>
              <w:rPr>
                <w:rFonts w:ascii="Times New Roman" w:hAnsi="Times New Roman"/>
                <w:sz w:val="16"/>
                <w:szCs w:val="16"/>
                <w:lang w:val="es-ES"/>
              </w:rPr>
            </w:pPr>
            <w:r>
              <w:rPr>
                <w:rFonts w:ascii="Times New Roman" w:hAnsi="Times New Roman"/>
                <w:sz w:val="16"/>
                <w:szCs w:val="16"/>
                <w:lang w:val="es-ES"/>
              </w:rPr>
              <w:t>2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2B7AD" w14:textId="77777777" w:rsidR="00E63A5B" w:rsidRPr="00922EAB" w:rsidRDefault="00E63A5B" w:rsidP="00A211E3">
            <w:pPr>
              <w:ind w:left="360" w:hanging="360"/>
              <w:rPr>
                <w:rFonts w:ascii="Times New Roman" w:hAnsi="Times New Roman" w:cs="Times New Roman"/>
                <w:sz w:val="16"/>
                <w:szCs w:val="16"/>
                <w:highlight w:val="yellow"/>
                <w:lang w:val="es-EC"/>
              </w:rPr>
            </w:pPr>
            <w:r w:rsidRPr="00B702CE">
              <w:rPr>
                <w:rFonts w:ascii="Times New Roman" w:hAnsi="Times New Roman" w:cs="Times New Roman"/>
                <w:sz w:val="16"/>
                <w:szCs w:val="16"/>
                <w:lang w:val="es-EC"/>
              </w:rPr>
              <w:t>Actu_afili_desa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D42BC" w14:textId="77777777" w:rsidR="00E63A5B" w:rsidRPr="001C1122" w:rsidRDefault="00231DBC" w:rsidP="00A211E3">
            <w:pPr>
              <w:pStyle w:val="TableText"/>
              <w:spacing w:after="120"/>
              <w:rPr>
                <w:rFonts w:ascii="Times New Roman" w:hAnsi="Times New Roman"/>
                <w:color w:val="0000FF"/>
                <w:sz w:val="16"/>
                <w:szCs w:val="16"/>
                <w:highlight w:val="yellow"/>
                <w:u w:val="single"/>
                <w:lang w:val="es-ES"/>
              </w:rPr>
            </w:pPr>
            <w:hyperlink r:id="rId20" w:history="1">
              <w:r w:rsidR="00E63A5B" w:rsidRPr="001C1122">
                <w:rPr>
                  <w:rStyle w:val="Hipervnculo"/>
                  <w:rFonts w:ascii="Times New Roman" w:hAnsi="Times New Roman"/>
                  <w:sz w:val="16"/>
                  <w:szCs w:val="16"/>
                  <w:lang w:val="es-ES"/>
                </w:rPr>
                <w:t>http://HOST_IP:SOAP_PORT/EF_Registra_AfiliDesa/EF_Registra_AfiliDesa?wsdl</w:t>
              </w:r>
            </w:hyperlink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60CCC" w14:textId="77777777" w:rsidR="00E63A5B" w:rsidRPr="00FC2F07" w:rsidRDefault="00E63A5B" w:rsidP="00A211E3">
            <w:pPr>
              <w:rPr>
                <w:rFonts w:ascii="Times New Roman" w:hAnsi="Times New Roman" w:cs="Times New Roman"/>
                <w:sz w:val="16"/>
                <w:szCs w:val="16"/>
                <w:highlight w:val="yellow"/>
                <w:lang w:val="es-EC"/>
              </w:rPr>
            </w:pPr>
            <w:r w:rsidRPr="00B702CE">
              <w:rPr>
                <w:rFonts w:ascii="Times New Roman" w:hAnsi="Times New Roman" w:cs="Times New Roman"/>
                <w:sz w:val="16"/>
                <w:szCs w:val="16"/>
                <w:lang w:val="es-EC"/>
              </w:rPr>
              <w:t>Cambiar forma de pagos desde la entidad financiera hacia la CNT EP</w:t>
            </w:r>
            <w:r w:rsidR="00B200D7">
              <w:rPr>
                <w:rFonts w:ascii="Times New Roman" w:hAnsi="Times New Roman" w:cs="Times New Roman"/>
                <w:sz w:val="16"/>
                <w:szCs w:val="16"/>
                <w:lang w:val="es-EC"/>
              </w:rPr>
              <w:t xml:space="preserve"> (Expone CNT)</w:t>
            </w:r>
          </w:p>
        </w:tc>
      </w:tr>
      <w:tr w:rsidR="00126E4A" w:rsidRPr="00E12D23" w14:paraId="7B882D22" w14:textId="77777777" w:rsidTr="001114CD">
        <w:trPr>
          <w:cantSplit/>
          <w:trHeight w:val="397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D66F3" w14:textId="77777777" w:rsidR="00126E4A" w:rsidRPr="00705862" w:rsidRDefault="00E63A5B" w:rsidP="00D466A9">
            <w:pPr>
              <w:pStyle w:val="TableText"/>
              <w:spacing w:after="120"/>
              <w:jc w:val="center"/>
              <w:rPr>
                <w:rFonts w:ascii="Times New Roman" w:hAnsi="Times New Roman"/>
                <w:sz w:val="16"/>
                <w:szCs w:val="16"/>
                <w:lang w:val="es-ES"/>
              </w:rPr>
            </w:pPr>
            <w:r>
              <w:rPr>
                <w:rFonts w:ascii="Times New Roman" w:hAnsi="Times New Roman"/>
                <w:sz w:val="16"/>
                <w:szCs w:val="16"/>
                <w:lang w:val="es-ES"/>
              </w:rPr>
              <w:t>3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3666D" w14:textId="77777777" w:rsidR="00C00ECD" w:rsidRPr="00C00ECD" w:rsidRDefault="00A23A11" w:rsidP="00C00ECD">
            <w:pPr>
              <w:ind w:left="360" w:hanging="360"/>
              <w:rPr>
                <w:rFonts w:ascii="Times New Roman" w:hAnsi="Times New Roman" w:cs="Times New Roman"/>
                <w:sz w:val="16"/>
                <w:szCs w:val="16"/>
                <w:lang w:val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/>
              </w:rPr>
              <w:t>Cambiar_FP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D1786" w14:textId="77777777" w:rsidR="001C1122" w:rsidRPr="001C1122" w:rsidRDefault="00231DBC" w:rsidP="008504CE">
            <w:pPr>
              <w:pStyle w:val="TableText"/>
              <w:spacing w:after="120"/>
              <w:rPr>
                <w:rFonts w:ascii="Times New Roman" w:hAnsi="Times New Roman"/>
                <w:color w:val="0000FF"/>
                <w:sz w:val="16"/>
                <w:szCs w:val="16"/>
                <w:u w:val="single"/>
                <w:lang w:val="es-ES"/>
              </w:rPr>
            </w:pPr>
            <w:hyperlink r:id="rId21" w:history="1">
              <w:r w:rsidR="00A23A11" w:rsidRPr="0029319B">
                <w:rPr>
                  <w:rStyle w:val="Hipervnculo"/>
                  <w:rFonts w:ascii="Times New Roman" w:hAnsi="Times New Roman"/>
                  <w:sz w:val="16"/>
                  <w:szCs w:val="16"/>
                  <w:lang w:val="es-ES"/>
                </w:rPr>
                <w:t>http://HOST_IP:SOAP_PORT/ENFI_AfiliDesa/ENFI_AfiliDesa?wsdl</w:t>
              </w:r>
            </w:hyperlink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C44CC" w14:textId="77777777" w:rsidR="00126E4A" w:rsidRPr="009A0CB4" w:rsidRDefault="00922EAB" w:rsidP="00922EAB">
            <w:pPr>
              <w:rPr>
                <w:rFonts w:ascii="Times New Roman" w:hAnsi="Times New Roman" w:cs="Times New Roman"/>
                <w:sz w:val="16"/>
                <w:szCs w:val="16"/>
                <w:lang w:val="es-EC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C"/>
              </w:rPr>
              <w:t>Cambiar forma de pagos desde CNT EP hacia la entidad financiera.</w:t>
            </w:r>
            <w:r w:rsidR="00B200D7">
              <w:rPr>
                <w:rFonts w:ascii="Times New Roman" w:hAnsi="Times New Roman" w:cs="Times New Roman"/>
                <w:sz w:val="16"/>
                <w:szCs w:val="16"/>
                <w:lang w:val="es-EC"/>
              </w:rPr>
              <w:t xml:space="preserve"> (Expone Entidad Financiera)</w:t>
            </w:r>
          </w:p>
        </w:tc>
      </w:tr>
    </w:tbl>
    <w:p w14:paraId="32386844" w14:textId="77777777" w:rsidR="00B97680" w:rsidRDefault="00B97680" w:rsidP="00B97680">
      <w:pPr>
        <w:rPr>
          <w:lang w:val="es-EC"/>
        </w:rPr>
      </w:pPr>
    </w:p>
    <w:p w14:paraId="3904B65F" w14:textId="77777777" w:rsidR="00835D7E" w:rsidRDefault="00835D7E" w:rsidP="00B97680">
      <w:pPr>
        <w:rPr>
          <w:lang w:val="es-EC"/>
        </w:rPr>
      </w:pPr>
    </w:p>
    <w:p w14:paraId="04D520CC" w14:textId="77777777" w:rsidR="00835D7E" w:rsidRPr="00B97680" w:rsidRDefault="00835D7E" w:rsidP="00B97680">
      <w:pPr>
        <w:rPr>
          <w:lang w:val="es-EC"/>
        </w:rPr>
      </w:pPr>
    </w:p>
    <w:p w14:paraId="7F57F41E" w14:textId="77777777" w:rsidR="003B1762" w:rsidRDefault="003B1762" w:rsidP="002A6438">
      <w:pPr>
        <w:pStyle w:val="Ttulo1"/>
        <w:numPr>
          <w:ilvl w:val="1"/>
          <w:numId w:val="27"/>
        </w:numPr>
        <w:spacing w:before="0"/>
        <w:ind w:left="357" w:hanging="357"/>
        <w:rPr>
          <w:rFonts w:ascii="Times New Roman" w:hAnsi="Times New Roman" w:cs="Times New Roman"/>
          <w:bCs w:val="0"/>
          <w:sz w:val="20"/>
          <w:szCs w:val="20"/>
          <w:lang w:val="es-EC"/>
        </w:rPr>
      </w:pPr>
      <w:bookmarkStart w:id="11" w:name="_Toc130993944"/>
      <w:r>
        <w:rPr>
          <w:rFonts w:ascii="Times New Roman" w:hAnsi="Times New Roman" w:cs="Times New Roman"/>
          <w:bCs w:val="0"/>
          <w:sz w:val="20"/>
          <w:szCs w:val="20"/>
          <w:lang w:val="es-EC"/>
        </w:rPr>
        <w:t>ESQUEMA DE COMUNICACION</w:t>
      </w:r>
      <w:bookmarkEnd w:id="11"/>
    </w:p>
    <w:p w14:paraId="6C3D2413" w14:textId="77777777" w:rsidR="0018719F" w:rsidRPr="00755705" w:rsidRDefault="0018719F" w:rsidP="0018719F">
      <w:pPr>
        <w:rPr>
          <w:rFonts w:ascii="Times New Roman" w:hAnsi="Times New Roman" w:cs="Times New Roman"/>
          <w:b/>
          <w:sz w:val="22"/>
          <w:szCs w:val="22"/>
        </w:rPr>
      </w:pPr>
    </w:p>
    <w:tbl>
      <w:tblPr>
        <w:tblW w:w="4703" w:type="pct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2397"/>
        <w:gridCol w:w="6629"/>
      </w:tblGrid>
      <w:tr w:rsidR="00772017" w:rsidRPr="00F94293" w14:paraId="081C2D9F" w14:textId="77777777" w:rsidTr="00781E35">
        <w:trPr>
          <w:cantSplit/>
          <w:trHeight w:val="567"/>
          <w:tblHeader/>
        </w:trPr>
        <w:tc>
          <w:tcPr>
            <w:tcW w:w="1328" w:type="pct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009DCC71" w14:textId="77777777" w:rsidR="00772017" w:rsidRPr="00772017" w:rsidRDefault="00772017" w:rsidP="00772017">
            <w:pPr>
              <w:pStyle w:val="TableHeading"/>
              <w:spacing w:after="120"/>
              <w:jc w:val="center"/>
              <w:rPr>
                <w:rFonts w:ascii="Times New Roman" w:hAnsi="Times New Roman"/>
                <w:b w:val="0"/>
                <w:sz w:val="20"/>
                <w:szCs w:val="24"/>
                <w:lang w:val="es-ES"/>
              </w:rPr>
            </w:pPr>
            <w:r w:rsidRPr="00772017">
              <w:rPr>
                <w:rFonts w:ascii="Times New Roman" w:hAnsi="Times New Roman"/>
                <w:b w:val="0"/>
                <w:sz w:val="20"/>
              </w:rPr>
              <w:t>Esquema de comunicación</w:t>
            </w:r>
          </w:p>
        </w:tc>
        <w:tc>
          <w:tcPr>
            <w:tcW w:w="3672" w:type="pct"/>
            <w:shd w:val="clear" w:color="auto" w:fill="auto"/>
            <w:vAlign w:val="center"/>
          </w:tcPr>
          <w:p w14:paraId="40B8AEF1" w14:textId="77777777" w:rsidR="00772017" w:rsidRPr="00275555" w:rsidRDefault="00772017" w:rsidP="00275555">
            <w:pPr>
              <w:pStyle w:val="TableHeading"/>
              <w:spacing w:after="120"/>
              <w:rPr>
                <w:rFonts w:ascii="Times New Roman" w:hAnsi="Times New Roman"/>
                <w:b w:val="0"/>
                <w:sz w:val="20"/>
                <w:szCs w:val="24"/>
                <w:lang w:val="es-ES"/>
              </w:rPr>
            </w:pPr>
            <w:r w:rsidRPr="00275555">
              <w:rPr>
                <w:rFonts w:ascii="Times New Roman" w:hAnsi="Times New Roman"/>
                <w:b w:val="0"/>
                <w:sz w:val="20"/>
              </w:rPr>
              <w:t>En línea / BajoDemanda</w:t>
            </w:r>
          </w:p>
        </w:tc>
      </w:tr>
      <w:tr w:rsidR="00772017" w:rsidRPr="00F94293" w14:paraId="0D967870" w14:textId="77777777" w:rsidTr="00781E35">
        <w:trPr>
          <w:cantSplit/>
          <w:trHeight w:val="284"/>
        </w:trPr>
        <w:tc>
          <w:tcPr>
            <w:tcW w:w="1328" w:type="pct"/>
            <w:shd w:val="pct10" w:color="auto" w:fill="auto"/>
            <w:vAlign w:val="center"/>
          </w:tcPr>
          <w:p w14:paraId="3C0ED214" w14:textId="77777777" w:rsidR="00772017" w:rsidRPr="0049560F" w:rsidRDefault="00772017" w:rsidP="00D466A9">
            <w:pPr>
              <w:pStyle w:val="TableText"/>
              <w:spacing w:after="120"/>
              <w:jc w:val="center"/>
              <w:rPr>
                <w:rFonts w:ascii="Times New Roman" w:hAnsi="Times New Roman"/>
                <w:sz w:val="20"/>
                <w:szCs w:val="24"/>
                <w:lang w:val="es-ES"/>
              </w:rPr>
            </w:pPr>
            <w:r w:rsidRPr="00B92C57">
              <w:rPr>
                <w:rFonts w:ascii="Times New Roman" w:hAnsi="Times New Roman"/>
                <w:sz w:val="20"/>
              </w:rPr>
              <w:t>Formato del mensaje</w:t>
            </w:r>
          </w:p>
        </w:tc>
        <w:tc>
          <w:tcPr>
            <w:tcW w:w="3672" w:type="pct"/>
            <w:vAlign w:val="center"/>
          </w:tcPr>
          <w:p w14:paraId="1F9E0E47" w14:textId="77777777" w:rsidR="00772017" w:rsidRPr="00F94293" w:rsidRDefault="00772017" w:rsidP="00275555">
            <w:pPr>
              <w:pStyle w:val="TableText"/>
              <w:spacing w:after="120"/>
              <w:rPr>
                <w:rFonts w:ascii="Times New Roman" w:hAnsi="Times New Roman"/>
                <w:sz w:val="20"/>
                <w:szCs w:val="24"/>
                <w:lang w:val="es-ES"/>
              </w:rPr>
            </w:pPr>
            <w:r w:rsidRPr="00B92C57">
              <w:rPr>
                <w:rFonts w:ascii="Times New Roman" w:hAnsi="Times New Roman"/>
                <w:sz w:val="20"/>
              </w:rPr>
              <w:t>XML</w:t>
            </w:r>
          </w:p>
        </w:tc>
      </w:tr>
      <w:tr w:rsidR="00772017" w:rsidRPr="00F94293" w14:paraId="56C4F429" w14:textId="77777777" w:rsidTr="00781E35">
        <w:trPr>
          <w:cantSplit/>
          <w:trHeight w:val="284"/>
        </w:trPr>
        <w:tc>
          <w:tcPr>
            <w:tcW w:w="1328" w:type="pct"/>
            <w:shd w:val="pct10" w:color="auto" w:fill="auto"/>
            <w:vAlign w:val="center"/>
          </w:tcPr>
          <w:p w14:paraId="60970E78" w14:textId="77777777" w:rsidR="00772017" w:rsidRPr="00F94293" w:rsidRDefault="00772017" w:rsidP="00D466A9">
            <w:pPr>
              <w:pStyle w:val="TableText"/>
              <w:spacing w:after="120"/>
              <w:jc w:val="center"/>
              <w:rPr>
                <w:rFonts w:ascii="Times New Roman" w:hAnsi="Times New Roman"/>
                <w:sz w:val="20"/>
                <w:szCs w:val="24"/>
                <w:lang w:val="es-ES"/>
              </w:rPr>
            </w:pPr>
            <w:r w:rsidRPr="00B92C57">
              <w:rPr>
                <w:rFonts w:ascii="Times New Roman" w:hAnsi="Times New Roman"/>
                <w:sz w:val="20"/>
              </w:rPr>
              <w:t>Medio de comunicación</w:t>
            </w:r>
          </w:p>
        </w:tc>
        <w:tc>
          <w:tcPr>
            <w:tcW w:w="3672" w:type="pct"/>
            <w:vAlign w:val="center"/>
          </w:tcPr>
          <w:p w14:paraId="1E12EAC3" w14:textId="77777777" w:rsidR="00772017" w:rsidRPr="00F94293" w:rsidRDefault="00772017" w:rsidP="00275555">
            <w:pPr>
              <w:pStyle w:val="TableText"/>
              <w:spacing w:after="120"/>
              <w:rPr>
                <w:rFonts w:ascii="Times New Roman" w:hAnsi="Times New Roman"/>
                <w:sz w:val="20"/>
                <w:szCs w:val="24"/>
                <w:lang w:val="es-EC"/>
              </w:rPr>
            </w:pPr>
            <w:r w:rsidRPr="00B92C57">
              <w:rPr>
                <w:rFonts w:ascii="Times New Roman" w:hAnsi="Times New Roman"/>
                <w:sz w:val="20"/>
              </w:rPr>
              <w:t>SOAP/HTTP</w:t>
            </w:r>
          </w:p>
        </w:tc>
      </w:tr>
      <w:tr w:rsidR="00772017" w:rsidRPr="00F94293" w14:paraId="5748BAF1" w14:textId="77777777" w:rsidTr="00781E35">
        <w:trPr>
          <w:cantSplit/>
          <w:trHeight w:val="284"/>
        </w:trPr>
        <w:tc>
          <w:tcPr>
            <w:tcW w:w="5000" w:type="pct"/>
            <w:gridSpan w:val="2"/>
            <w:shd w:val="pct10" w:color="auto" w:fill="auto"/>
            <w:vAlign w:val="center"/>
          </w:tcPr>
          <w:p w14:paraId="5CD7A102" w14:textId="77777777" w:rsidR="00772017" w:rsidRPr="00F94293" w:rsidRDefault="00772017" w:rsidP="00D466A9">
            <w:pPr>
              <w:pStyle w:val="TableText"/>
              <w:spacing w:after="120"/>
              <w:jc w:val="center"/>
              <w:rPr>
                <w:rFonts w:ascii="Times New Roman" w:hAnsi="Times New Roman"/>
                <w:sz w:val="20"/>
                <w:szCs w:val="24"/>
                <w:lang w:val="es-EC"/>
              </w:rPr>
            </w:pPr>
            <w:r w:rsidRPr="00B92C57">
              <w:rPr>
                <w:rFonts w:ascii="Times New Roman" w:hAnsi="Times New Roman"/>
                <w:b/>
                <w:sz w:val="20"/>
              </w:rPr>
              <w:t>Parámetros de Conexión</w:t>
            </w:r>
          </w:p>
        </w:tc>
      </w:tr>
      <w:tr w:rsidR="00772017" w:rsidRPr="00E12D23" w14:paraId="0317AA35" w14:textId="77777777" w:rsidTr="00781E35">
        <w:trPr>
          <w:cantSplit/>
          <w:trHeight w:val="284"/>
        </w:trPr>
        <w:tc>
          <w:tcPr>
            <w:tcW w:w="1328" w:type="pct"/>
            <w:shd w:val="pct10" w:color="auto" w:fill="auto"/>
            <w:vAlign w:val="center"/>
          </w:tcPr>
          <w:p w14:paraId="1C389B00" w14:textId="77777777" w:rsidR="00772017" w:rsidRPr="00F94293" w:rsidRDefault="00772017" w:rsidP="00D466A9">
            <w:pPr>
              <w:pStyle w:val="TableText"/>
              <w:spacing w:after="120"/>
              <w:jc w:val="center"/>
              <w:rPr>
                <w:rFonts w:ascii="Times New Roman" w:hAnsi="Times New Roman"/>
                <w:sz w:val="20"/>
                <w:szCs w:val="24"/>
                <w:lang w:val="es-ES"/>
              </w:rPr>
            </w:pPr>
            <w:r w:rsidRPr="00B92C57">
              <w:rPr>
                <w:rFonts w:ascii="Times New Roman" w:hAnsi="Times New Roman"/>
                <w:sz w:val="20"/>
              </w:rPr>
              <w:t>URL</w:t>
            </w:r>
            <w:r w:rsidR="00781E35">
              <w:rPr>
                <w:rFonts w:ascii="Times New Roman" w:hAnsi="Times New Roman"/>
                <w:sz w:val="20"/>
              </w:rPr>
              <w:t xml:space="preserve"> </w:t>
            </w:r>
            <w:r w:rsidR="00781E35" w:rsidRPr="008030B1">
              <w:rPr>
                <w:rFonts w:ascii="Times New Roman" w:hAnsi="Times New Roman"/>
                <w:sz w:val="20"/>
                <w:lang w:val="de-AT"/>
              </w:rPr>
              <w:t>Location</w:t>
            </w:r>
          </w:p>
        </w:tc>
        <w:tc>
          <w:tcPr>
            <w:tcW w:w="3672" w:type="pct"/>
            <w:vAlign w:val="center"/>
          </w:tcPr>
          <w:p w14:paraId="429F149C" w14:textId="77777777" w:rsidR="00417530" w:rsidRPr="001C404D" w:rsidRDefault="00231DBC" w:rsidP="007D59DC">
            <w:pPr>
              <w:pStyle w:val="TableText"/>
              <w:spacing w:after="120"/>
              <w:rPr>
                <w:rFonts w:ascii="Times New Roman" w:hAnsi="Times New Roman"/>
                <w:sz w:val="16"/>
                <w:szCs w:val="16"/>
                <w:lang w:val="es-ES"/>
              </w:rPr>
            </w:pPr>
            <w:hyperlink r:id="rId22" w:history="1">
              <w:r w:rsidR="001C404D" w:rsidRPr="001C404D">
                <w:rPr>
                  <w:rStyle w:val="Hipervnculo"/>
                  <w:rFonts w:ascii="Times New Roman" w:hAnsi="Times New Roman"/>
                  <w:sz w:val="16"/>
                  <w:szCs w:val="16"/>
                  <w:lang w:val="es-ES"/>
                </w:rPr>
                <w:t>http://HOST_IP:SOAP_PORT/EF_Registra_AfiliDesa/EF_Registra_AfiliDesa?wsdl</w:t>
              </w:r>
            </w:hyperlink>
          </w:p>
          <w:p w14:paraId="6BE674B1" w14:textId="77777777" w:rsidR="001C404D" w:rsidRPr="001C404D" w:rsidRDefault="001C404D" w:rsidP="001C404D">
            <w:pPr>
              <w:pStyle w:val="TableText"/>
              <w:spacing w:after="120"/>
              <w:rPr>
                <w:rFonts w:ascii="Times New Roman" w:hAnsi="Times New Roman"/>
                <w:sz w:val="16"/>
                <w:szCs w:val="16"/>
                <w:lang w:val="es-ES"/>
              </w:rPr>
            </w:pPr>
            <w:r w:rsidRPr="00E12D23">
              <w:rPr>
                <w:rStyle w:val="Hipervnculo"/>
                <w:rFonts w:ascii="Times New Roman" w:hAnsi="Times New Roman"/>
                <w:sz w:val="16"/>
                <w:szCs w:val="16"/>
                <w:lang w:val="es-ES"/>
              </w:rPr>
              <w:t>http://HOST_IP:SOAP_PORT/</w:t>
            </w:r>
            <w:r w:rsidR="004C7ABC">
              <w:rPr>
                <w:rStyle w:val="Hipervnculo"/>
                <w:rFonts w:ascii="Times New Roman" w:hAnsi="Times New Roman"/>
                <w:sz w:val="16"/>
                <w:szCs w:val="16"/>
                <w:lang w:val="es-ES"/>
              </w:rPr>
              <w:t>ENFI</w:t>
            </w:r>
            <w:r w:rsidRPr="00E12D23">
              <w:rPr>
                <w:rStyle w:val="Hipervnculo"/>
                <w:rFonts w:ascii="Times New Roman" w:hAnsi="Times New Roman"/>
                <w:sz w:val="16"/>
                <w:szCs w:val="16"/>
                <w:lang w:val="es-ES"/>
              </w:rPr>
              <w:t>_AfiliDesa/</w:t>
            </w:r>
            <w:r w:rsidR="00F25A41">
              <w:rPr>
                <w:rStyle w:val="Hipervnculo"/>
                <w:rFonts w:ascii="Times New Roman" w:hAnsi="Times New Roman"/>
                <w:sz w:val="16"/>
                <w:szCs w:val="16"/>
                <w:lang w:val="es-ES"/>
              </w:rPr>
              <w:t>ENFI</w:t>
            </w:r>
            <w:r w:rsidRPr="00E12D23">
              <w:rPr>
                <w:rStyle w:val="Hipervnculo"/>
                <w:rFonts w:ascii="Times New Roman" w:hAnsi="Times New Roman"/>
                <w:sz w:val="16"/>
                <w:szCs w:val="16"/>
                <w:lang w:val="es-ES"/>
              </w:rPr>
              <w:t>_AfiliDesa?wsdl</w:t>
            </w:r>
          </w:p>
        </w:tc>
      </w:tr>
      <w:tr w:rsidR="00772017" w:rsidRPr="00F94293" w14:paraId="17461144" w14:textId="77777777" w:rsidTr="00781E35">
        <w:trPr>
          <w:cantSplit/>
          <w:trHeight w:val="284"/>
        </w:trPr>
        <w:tc>
          <w:tcPr>
            <w:tcW w:w="1328" w:type="pct"/>
            <w:shd w:val="pct10" w:color="auto" w:fill="auto"/>
            <w:vAlign w:val="center"/>
          </w:tcPr>
          <w:p w14:paraId="3DE96921" w14:textId="77777777" w:rsidR="00772017" w:rsidRPr="00F94293" w:rsidRDefault="00772017" w:rsidP="00D466A9">
            <w:pPr>
              <w:pStyle w:val="TableText"/>
              <w:spacing w:after="120"/>
              <w:jc w:val="center"/>
              <w:rPr>
                <w:rFonts w:ascii="Times New Roman" w:hAnsi="Times New Roman"/>
                <w:sz w:val="20"/>
                <w:szCs w:val="24"/>
                <w:lang w:val="es-ES"/>
              </w:rPr>
            </w:pPr>
            <w:r w:rsidRPr="00B92C57">
              <w:rPr>
                <w:rFonts w:ascii="Times New Roman" w:hAnsi="Times New Roman"/>
                <w:sz w:val="20"/>
              </w:rPr>
              <w:t>Host</w:t>
            </w:r>
          </w:p>
        </w:tc>
        <w:tc>
          <w:tcPr>
            <w:tcW w:w="3672" w:type="pct"/>
            <w:vAlign w:val="center"/>
          </w:tcPr>
          <w:p w14:paraId="3E72E178" w14:textId="77777777" w:rsidR="00781E35" w:rsidRDefault="00781E35" w:rsidP="00781E35">
            <w:pPr>
              <w:suppressAutoHyphens w:val="0"/>
              <w:spacing w:after="200" w:line="276" w:lineRule="auto"/>
              <w:jc w:val="left"/>
              <w:rPr>
                <w:rFonts w:ascii="Times New Roman" w:hAnsi="Times New Roman" w:cs="Times New Roman"/>
                <w:bCs/>
                <w:sz w:val="20"/>
                <w:szCs w:val="20"/>
                <w:lang w:val="es-EC"/>
              </w:rPr>
            </w:pPr>
          </w:p>
          <w:tbl>
            <w:tblPr>
              <w:tblW w:w="3906" w:type="pct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6" w:type="dxa"/>
                <w:right w:w="96" w:type="dxa"/>
              </w:tblCellMar>
              <w:tblLook w:val="0000" w:firstRow="0" w:lastRow="0" w:firstColumn="0" w:lastColumn="0" w:noHBand="0" w:noVBand="0"/>
            </w:tblPr>
            <w:tblGrid>
              <w:gridCol w:w="1542"/>
              <w:gridCol w:w="1937"/>
              <w:gridCol w:w="1542"/>
            </w:tblGrid>
            <w:tr w:rsidR="00781E35" w:rsidRPr="00F94293" w14:paraId="6547EF61" w14:textId="77777777" w:rsidTr="00781E35">
              <w:trPr>
                <w:cantSplit/>
                <w:trHeight w:val="567"/>
                <w:tblHeader/>
                <w:jc w:val="center"/>
              </w:trPr>
              <w:tc>
                <w:tcPr>
                  <w:tcW w:w="1536" w:type="pct"/>
                  <w:tcBorders>
                    <w:bottom w:val="single" w:sz="4" w:space="0" w:color="auto"/>
                  </w:tcBorders>
                  <w:shd w:val="pct10" w:color="auto" w:fill="auto"/>
                  <w:vAlign w:val="center"/>
                </w:tcPr>
                <w:p w14:paraId="58409833" w14:textId="77777777" w:rsidR="00781E35" w:rsidRPr="00772017" w:rsidRDefault="00781E35" w:rsidP="00D466A9">
                  <w:pPr>
                    <w:pStyle w:val="TableHeading"/>
                    <w:spacing w:after="120"/>
                    <w:jc w:val="center"/>
                    <w:rPr>
                      <w:rFonts w:ascii="Times New Roman" w:hAnsi="Times New Roman"/>
                      <w:sz w:val="20"/>
                      <w:szCs w:val="24"/>
                      <w:lang w:val="es-ES"/>
                    </w:rPr>
                  </w:pPr>
                  <w:r w:rsidRPr="00772017">
                    <w:rPr>
                      <w:rFonts w:ascii="Times New Roman" w:hAnsi="Times New Roman"/>
                      <w:sz w:val="20"/>
                    </w:rPr>
                    <w:t>Desarrollo</w:t>
                  </w:r>
                </w:p>
              </w:tc>
              <w:tc>
                <w:tcPr>
                  <w:tcW w:w="1929" w:type="pct"/>
                  <w:shd w:val="pct10" w:color="auto" w:fill="auto"/>
                  <w:vAlign w:val="center"/>
                </w:tcPr>
                <w:p w14:paraId="411BD40A" w14:textId="77777777" w:rsidR="00781E35" w:rsidRPr="00F94293" w:rsidRDefault="00781E35" w:rsidP="00D466A9">
                  <w:pPr>
                    <w:pStyle w:val="TableHeading"/>
                    <w:spacing w:after="120"/>
                    <w:jc w:val="center"/>
                    <w:rPr>
                      <w:rFonts w:ascii="Times New Roman" w:hAnsi="Times New Roman"/>
                      <w:sz w:val="20"/>
                      <w:szCs w:val="24"/>
                      <w:lang w:val="es-ES"/>
                    </w:rPr>
                  </w:pPr>
                  <w:r>
                    <w:rPr>
                      <w:rFonts w:ascii="Times New Roman" w:hAnsi="Times New Roman"/>
                      <w:sz w:val="20"/>
                    </w:rPr>
                    <w:t>Control de Calidad</w:t>
                  </w:r>
                </w:p>
              </w:tc>
              <w:tc>
                <w:tcPr>
                  <w:tcW w:w="1536" w:type="pct"/>
                  <w:shd w:val="pct10" w:color="auto" w:fill="auto"/>
                  <w:vAlign w:val="center"/>
                </w:tcPr>
                <w:p w14:paraId="63A2529B" w14:textId="77777777" w:rsidR="00781E35" w:rsidRPr="00B92C57" w:rsidRDefault="00781E35" w:rsidP="00D466A9">
                  <w:pPr>
                    <w:pStyle w:val="TableHeading"/>
                    <w:spacing w:after="120"/>
                    <w:jc w:val="center"/>
                    <w:rPr>
                      <w:rFonts w:ascii="Times New Roman" w:hAnsi="Times New Roman"/>
                      <w:sz w:val="20"/>
                    </w:rPr>
                  </w:pPr>
                  <w:r>
                    <w:rPr>
                      <w:rFonts w:ascii="Times New Roman" w:hAnsi="Times New Roman"/>
                      <w:sz w:val="20"/>
                    </w:rPr>
                    <w:t>Producción</w:t>
                  </w:r>
                </w:p>
              </w:tc>
            </w:tr>
            <w:tr w:rsidR="00781E35" w:rsidRPr="00F94293" w14:paraId="16A374BE" w14:textId="77777777" w:rsidTr="00781E35">
              <w:trPr>
                <w:cantSplit/>
                <w:trHeight w:val="284"/>
                <w:jc w:val="center"/>
              </w:trPr>
              <w:tc>
                <w:tcPr>
                  <w:tcW w:w="1536" w:type="pct"/>
                  <w:shd w:val="clear" w:color="auto" w:fill="auto"/>
                  <w:vAlign w:val="center"/>
                </w:tcPr>
                <w:p w14:paraId="13B74BBC" w14:textId="77777777" w:rsidR="00781E35" w:rsidRPr="0049560F" w:rsidRDefault="00781E35" w:rsidP="00D466A9">
                  <w:pPr>
                    <w:pStyle w:val="TableText"/>
                    <w:spacing w:after="120"/>
                    <w:jc w:val="center"/>
                    <w:rPr>
                      <w:rFonts w:ascii="Times New Roman" w:hAnsi="Times New Roman"/>
                      <w:sz w:val="20"/>
                      <w:szCs w:val="24"/>
                      <w:lang w:val="es-ES"/>
                    </w:rPr>
                  </w:pPr>
                  <w:r>
                    <w:rPr>
                      <w:rFonts w:ascii="Times New Roman" w:hAnsi="Times New Roman"/>
                      <w:sz w:val="20"/>
                      <w:szCs w:val="24"/>
                      <w:lang w:val="es-ES"/>
                    </w:rPr>
                    <w:t>xxx.xxx.xxx.xxx</w:t>
                  </w:r>
                </w:p>
              </w:tc>
              <w:tc>
                <w:tcPr>
                  <w:tcW w:w="1929" w:type="pct"/>
                  <w:vAlign w:val="center"/>
                </w:tcPr>
                <w:p w14:paraId="79E1298F" w14:textId="77777777" w:rsidR="00781E35" w:rsidRPr="00F94293" w:rsidRDefault="00781E35" w:rsidP="00D466A9">
                  <w:pPr>
                    <w:pStyle w:val="TableText"/>
                    <w:spacing w:after="120"/>
                    <w:jc w:val="center"/>
                    <w:rPr>
                      <w:rFonts w:ascii="Times New Roman" w:hAnsi="Times New Roman"/>
                      <w:sz w:val="20"/>
                      <w:szCs w:val="24"/>
                      <w:lang w:val="es-ES"/>
                    </w:rPr>
                  </w:pPr>
                  <w:r>
                    <w:rPr>
                      <w:rFonts w:ascii="Times New Roman" w:hAnsi="Times New Roman"/>
                      <w:sz w:val="20"/>
                      <w:szCs w:val="24"/>
                      <w:lang w:val="es-ES"/>
                    </w:rPr>
                    <w:t>xxx.xxx.xxx.xxx</w:t>
                  </w:r>
                </w:p>
              </w:tc>
              <w:tc>
                <w:tcPr>
                  <w:tcW w:w="1536" w:type="pct"/>
                </w:tcPr>
                <w:p w14:paraId="4E0450FA" w14:textId="77777777" w:rsidR="00781E35" w:rsidRPr="00B92C57" w:rsidRDefault="00781E35" w:rsidP="00D466A9">
                  <w:pPr>
                    <w:pStyle w:val="TableText"/>
                    <w:spacing w:after="120"/>
                    <w:jc w:val="center"/>
                    <w:rPr>
                      <w:rFonts w:ascii="Times New Roman" w:hAnsi="Times New Roman"/>
                      <w:sz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4"/>
                      <w:lang w:val="es-ES"/>
                    </w:rPr>
                    <w:t>xxx.xxx.xxx.xxx</w:t>
                  </w:r>
                </w:p>
              </w:tc>
            </w:tr>
          </w:tbl>
          <w:p w14:paraId="17C26269" w14:textId="77777777" w:rsidR="00772017" w:rsidRPr="00781E35" w:rsidRDefault="00781E35" w:rsidP="00781E35">
            <w:pPr>
              <w:suppressAutoHyphens w:val="0"/>
              <w:spacing w:after="200" w:line="276" w:lineRule="auto"/>
              <w:jc w:val="left"/>
              <w:rPr>
                <w:rFonts w:ascii="Times New Roman" w:hAnsi="Times New Roman" w:cs="Times New Roman"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s-EC"/>
              </w:rPr>
              <w:br w:type="page"/>
            </w:r>
          </w:p>
        </w:tc>
      </w:tr>
      <w:tr w:rsidR="00772017" w:rsidRPr="00F94293" w14:paraId="1456098F" w14:textId="77777777" w:rsidTr="00781E35">
        <w:trPr>
          <w:cantSplit/>
          <w:trHeight w:val="284"/>
        </w:trPr>
        <w:tc>
          <w:tcPr>
            <w:tcW w:w="1328" w:type="pct"/>
            <w:shd w:val="pct10" w:color="auto" w:fill="auto"/>
            <w:vAlign w:val="center"/>
          </w:tcPr>
          <w:p w14:paraId="76111D3D" w14:textId="77777777" w:rsidR="00772017" w:rsidRPr="00F94293" w:rsidRDefault="00781E35" w:rsidP="00D466A9">
            <w:pPr>
              <w:pStyle w:val="TableText"/>
              <w:spacing w:after="120"/>
              <w:jc w:val="center"/>
              <w:rPr>
                <w:rFonts w:ascii="Times New Roman" w:hAnsi="Times New Roman"/>
                <w:sz w:val="20"/>
                <w:szCs w:val="24"/>
                <w:lang w:val="es-ES"/>
              </w:rPr>
            </w:pPr>
            <w:r w:rsidRPr="008030B1">
              <w:rPr>
                <w:rFonts w:ascii="Times New Roman" w:hAnsi="Times New Roman"/>
                <w:sz w:val="20"/>
                <w:lang w:val="de-AT"/>
              </w:rPr>
              <w:t>Default SOAP PORT</w:t>
            </w:r>
          </w:p>
        </w:tc>
        <w:tc>
          <w:tcPr>
            <w:tcW w:w="3672" w:type="pct"/>
            <w:vAlign w:val="center"/>
          </w:tcPr>
          <w:p w14:paraId="099BAE91" w14:textId="77777777" w:rsidR="00781E35" w:rsidRDefault="00781E35" w:rsidP="00781E35">
            <w:pPr>
              <w:suppressAutoHyphens w:val="0"/>
              <w:spacing w:after="200" w:line="276" w:lineRule="auto"/>
              <w:jc w:val="left"/>
              <w:rPr>
                <w:rFonts w:ascii="Times New Roman" w:hAnsi="Times New Roman" w:cs="Times New Roman"/>
                <w:bCs/>
                <w:sz w:val="20"/>
                <w:szCs w:val="20"/>
                <w:lang w:val="es-EC"/>
              </w:rPr>
            </w:pPr>
          </w:p>
          <w:tbl>
            <w:tblPr>
              <w:tblW w:w="3267" w:type="pct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6" w:type="dxa"/>
                <w:right w:w="96" w:type="dxa"/>
              </w:tblCellMar>
              <w:tblLook w:val="0000" w:firstRow="0" w:lastRow="0" w:firstColumn="0" w:lastColumn="0" w:noHBand="0" w:noVBand="0"/>
            </w:tblPr>
            <w:tblGrid>
              <w:gridCol w:w="1092"/>
              <w:gridCol w:w="1937"/>
              <w:gridCol w:w="1170"/>
            </w:tblGrid>
            <w:tr w:rsidR="00781E35" w:rsidRPr="00F94293" w14:paraId="1AA708BC" w14:textId="77777777" w:rsidTr="00781E35">
              <w:trPr>
                <w:cantSplit/>
                <w:trHeight w:val="567"/>
                <w:tblHeader/>
                <w:jc w:val="center"/>
              </w:trPr>
              <w:tc>
                <w:tcPr>
                  <w:tcW w:w="1300" w:type="pct"/>
                  <w:tcBorders>
                    <w:bottom w:val="single" w:sz="4" w:space="0" w:color="auto"/>
                  </w:tcBorders>
                  <w:shd w:val="pct10" w:color="auto" w:fill="auto"/>
                  <w:vAlign w:val="center"/>
                </w:tcPr>
                <w:p w14:paraId="34849877" w14:textId="77777777" w:rsidR="00781E35" w:rsidRPr="00772017" w:rsidRDefault="00781E35" w:rsidP="00D466A9">
                  <w:pPr>
                    <w:pStyle w:val="TableHeading"/>
                    <w:spacing w:after="120"/>
                    <w:jc w:val="center"/>
                    <w:rPr>
                      <w:rFonts w:ascii="Times New Roman" w:hAnsi="Times New Roman"/>
                      <w:sz w:val="20"/>
                      <w:szCs w:val="24"/>
                      <w:lang w:val="es-ES"/>
                    </w:rPr>
                  </w:pPr>
                  <w:r w:rsidRPr="00772017">
                    <w:rPr>
                      <w:rFonts w:ascii="Times New Roman" w:hAnsi="Times New Roman"/>
                      <w:sz w:val="20"/>
                    </w:rPr>
                    <w:t>Desarrollo</w:t>
                  </w:r>
                </w:p>
              </w:tc>
              <w:tc>
                <w:tcPr>
                  <w:tcW w:w="2307" w:type="pct"/>
                  <w:shd w:val="pct10" w:color="auto" w:fill="auto"/>
                  <w:vAlign w:val="center"/>
                </w:tcPr>
                <w:p w14:paraId="5DD9D203" w14:textId="77777777" w:rsidR="00781E35" w:rsidRPr="00F94293" w:rsidRDefault="00781E35" w:rsidP="00D466A9">
                  <w:pPr>
                    <w:pStyle w:val="TableHeading"/>
                    <w:spacing w:after="120"/>
                    <w:jc w:val="center"/>
                    <w:rPr>
                      <w:rFonts w:ascii="Times New Roman" w:hAnsi="Times New Roman"/>
                      <w:sz w:val="20"/>
                      <w:szCs w:val="24"/>
                      <w:lang w:val="es-ES"/>
                    </w:rPr>
                  </w:pPr>
                  <w:r>
                    <w:rPr>
                      <w:rFonts w:ascii="Times New Roman" w:hAnsi="Times New Roman"/>
                      <w:sz w:val="20"/>
                    </w:rPr>
                    <w:t>Control de Calidad</w:t>
                  </w:r>
                </w:p>
              </w:tc>
              <w:tc>
                <w:tcPr>
                  <w:tcW w:w="1393" w:type="pct"/>
                  <w:shd w:val="pct10" w:color="auto" w:fill="auto"/>
                  <w:vAlign w:val="center"/>
                </w:tcPr>
                <w:p w14:paraId="085AB38E" w14:textId="77777777" w:rsidR="00781E35" w:rsidRPr="00B92C57" w:rsidRDefault="00781E35" w:rsidP="00D466A9">
                  <w:pPr>
                    <w:pStyle w:val="TableHeading"/>
                    <w:spacing w:after="120"/>
                    <w:jc w:val="center"/>
                    <w:rPr>
                      <w:rFonts w:ascii="Times New Roman" w:hAnsi="Times New Roman"/>
                      <w:sz w:val="20"/>
                    </w:rPr>
                  </w:pPr>
                  <w:r>
                    <w:rPr>
                      <w:rFonts w:ascii="Times New Roman" w:hAnsi="Times New Roman"/>
                      <w:sz w:val="20"/>
                    </w:rPr>
                    <w:t>Producción</w:t>
                  </w:r>
                </w:p>
              </w:tc>
            </w:tr>
            <w:tr w:rsidR="00781E35" w:rsidRPr="00F94293" w14:paraId="2C6C4D9A" w14:textId="77777777" w:rsidTr="00781E35">
              <w:trPr>
                <w:cantSplit/>
                <w:trHeight w:val="284"/>
                <w:jc w:val="center"/>
              </w:trPr>
              <w:tc>
                <w:tcPr>
                  <w:tcW w:w="1300" w:type="pct"/>
                  <w:shd w:val="clear" w:color="auto" w:fill="auto"/>
                  <w:vAlign w:val="center"/>
                </w:tcPr>
                <w:p w14:paraId="1506C5FA" w14:textId="77777777" w:rsidR="00781E35" w:rsidRPr="0049560F" w:rsidRDefault="00781E35" w:rsidP="00D466A9">
                  <w:pPr>
                    <w:pStyle w:val="TableText"/>
                    <w:spacing w:after="120"/>
                    <w:jc w:val="center"/>
                    <w:rPr>
                      <w:rFonts w:ascii="Times New Roman" w:hAnsi="Times New Roman"/>
                      <w:sz w:val="20"/>
                      <w:szCs w:val="24"/>
                      <w:lang w:val="es-ES"/>
                    </w:rPr>
                  </w:pPr>
                  <w:r>
                    <w:rPr>
                      <w:rFonts w:ascii="Times New Roman" w:hAnsi="Times New Roman"/>
                      <w:sz w:val="20"/>
                      <w:szCs w:val="24"/>
                      <w:lang w:val="es-ES"/>
                    </w:rPr>
                    <w:t>xxxx</w:t>
                  </w:r>
                </w:p>
              </w:tc>
              <w:tc>
                <w:tcPr>
                  <w:tcW w:w="2307" w:type="pct"/>
                  <w:vAlign w:val="center"/>
                </w:tcPr>
                <w:p w14:paraId="3FE5CBB5" w14:textId="77777777" w:rsidR="00781E35" w:rsidRPr="00F94293" w:rsidRDefault="00781E35" w:rsidP="00D466A9">
                  <w:pPr>
                    <w:pStyle w:val="TableText"/>
                    <w:spacing w:after="120"/>
                    <w:jc w:val="center"/>
                    <w:rPr>
                      <w:rFonts w:ascii="Times New Roman" w:hAnsi="Times New Roman"/>
                      <w:sz w:val="20"/>
                      <w:szCs w:val="24"/>
                      <w:lang w:val="es-ES"/>
                    </w:rPr>
                  </w:pPr>
                  <w:r>
                    <w:rPr>
                      <w:rFonts w:ascii="Times New Roman" w:hAnsi="Times New Roman"/>
                      <w:sz w:val="20"/>
                      <w:szCs w:val="24"/>
                      <w:lang w:val="es-ES"/>
                    </w:rPr>
                    <w:t>xxxx</w:t>
                  </w:r>
                </w:p>
              </w:tc>
              <w:tc>
                <w:tcPr>
                  <w:tcW w:w="1393" w:type="pct"/>
                </w:tcPr>
                <w:p w14:paraId="6DC4A7F5" w14:textId="77777777" w:rsidR="00781E35" w:rsidRPr="00B92C57" w:rsidRDefault="00781E35" w:rsidP="00D466A9">
                  <w:pPr>
                    <w:pStyle w:val="TableText"/>
                    <w:spacing w:after="120"/>
                    <w:jc w:val="center"/>
                    <w:rPr>
                      <w:rFonts w:ascii="Times New Roman" w:hAnsi="Times New Roman"/>
                      <w:sz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4"/>
                      <w:lang w:val="es-ES"/>
                    </w:rPr>
                    <w:t>xxxx</w:t>
                  </w:r>
                </w:p>
              </w:tc>
            </w:tr>
          </w:tbl>
          <w:p w14:paraId="51E9E07D" w14:textId="77777777" w:rsidR="00772017" w:rsidRPr="00781E35" w:rsidRDefault="00781E35" w:rsidP="00781E35">
            <w:pPr>
              <w:suppressAutoHyphens w:val="0"/>
              <w:spacing w:after="200" w:line="276" w:lineRule="auto"/>
              <w:jc w:val="left"/>
              <w:rPr>
                <w:rFonts w:ascii="Times New Roman" w:hAnsi="Times New Roman" w:cs="Times New Roman"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s-EC"/>
              </w:rPr>
              <w:br w:type="page"/>
            </w:r>
          </w:p>
        </w:tc>
      </w:tr>
    </w:tbl>
    <w:p w14:paraId="43B966E0" w14:textId="77777777" w:rsidR="00772017" w:rsidRDefault="00772017">
      <w:pPr>
        <w:suppressAutoHyphens w:val="0"/>
        <w:spacing w:after="200" w:line="276" w:lineRule="auto"/>
        <w:jc w:val="left"/>
        <w:rPr>
          <w:rFonts w:ascii="Times New Roman" w:hAnsi="Times New Roman" w:cs="Times New Roman"/>
          <w:bCs/>
          <w:sz w:val="20"/>
          <w:szCs w:val="20"/>
          <w:lang w:val="es-EC"/>
        </w:rPr>
      </w:pPr>
    </w:p>
    <w:p w14:paraId="3AAC747F" w14:textId="77777777" w:rsidR="008030B1" w:rsidRDefault="003B1762" w:rsidP="007E2917">
      <w:pPr>
        <w:pStyle w:val="Ttulo1"/>
        <w:numPr>
          <w:ilvl w:val="1"/>
          <w:numId w:val="27"/>
        </w:numPr>
        <w:rPr>
          <w:rFonts w:ascii="Times New Roman" w:hAnsi="Times New Roman" w:cs="Times New Roman"/>
          <w:bCs w:val="0"/>
          <w:sz w:val="20"/>
          <w:szCs w:val="20"/>
          <w:lang w:val="es-EC"/>
        </w:rPr>
      </w:pPr>
      <w:bookmarkStart w:id="12" w:name="_Toc130993945"/>
      <w:r>
        <w:rPr>
          <w:rFonts w:ascii="Times New Roman" w:hAnsi="Times New Roman" w:cs="Times New Roman"/>
          <w:bCs w:val="0"/>
          <w:sz w:val="20"/>
          <w:szCs w:val="20"/>
          <w:lang w:val="es-EC"/>
        </w:rPr>
        <w:lastRenderedPageBreak/>
        <w:t>FORMATO</w:t>
      </w:r>
      <w:r w:rsidR="008030B1">
        <w:rPr>
          <w:rFonts w:ascii="Times New Roman" w:hAnsi="Times New Roman" w:cs="Times New Roman"/>
          <w:bCs w:val="0"/>
          <w:sz w:val="20"/>
          <w:szCs w:val="20"/>
          <w:lang w:val="es-EC"/>
        </w:rPr>
        <w:t xml:space="preserve"> MENSAJE DE SOLICITUD</w:t>
      </w:r>
      <w:r w:rsidR="001259DB">
        <w:rPr>
          <w:rFonts w:ascii="Times New Roman" w:hAnsi="Times New Roman" w:cs="Times New Roman"/>
          <w:bCs w:val="0"/>
          <w:sz w:val="20"/>
          <w:szCs w:val="20"/>
          <w:lang w:val="es-EC"/>
        </w:rPr>
        <w:t>/RESPUESTA</w:t>
      </w:r>
      <w:bookmarkEnd w:id="12"/>
    </w:p>
    <w:p w14:paraId="04FDECCE" w14:textId="77777777" w:rsidR="008030B1" w:rsidRDefault="008030B1" w:rsidP="008030B1">
      <w:pPr>
        <w:ind w:left="360"/>
        <w:rPr>
          <w:rFonts w:ascii="Times New Roman" w:hAnsi="Times New Roman" w:cs="Times New Roman"/>
          <w:sz w:val="20"/>
          <w:szCs w:val="20"/>
          <w:lang w:val="es-EC"/>
        </w:rPr>
      </w:pPr>
    </w:p>
    <w:p w14:paraId="1C7244F3" w14:textId="77777777" w:rsidR="001259DB" w:rsidRPr="001259DB" w:rsidRDefault="001259DB" w:rsidP="007E2917">
      <w:pPr>
        <w:ind w:left="360"/>
        <w:rPr>
          <w:rFonts w:ascii="Times New Roman" w:hAnsi="Times New Roman" w:cs="Times New Roman"/>
          <w:b/>
          <w:sz w:val="20"/>
          <w:szCs w:val="20"/>
          <w:u w:val="single"/>
          <w:lang w:val="es-EC"/>
        </w:rPr>
      </w:pPr>
      <w:r w:rsidRPr="001259DB">
        <w:rPr>
          <w:rFonts w:ascii="Times New Roman" w:hAnsi="Times New Roman" w:cs="Times New Roman"/>
          <w:b/>
          <w:sz w:val="20"/>
          <w:szCs w:val="20"/>
          <w:u w:val="single"/>
          <w:lang w:val="es-EC"/>
        </w:rPr>
        <w:t>Solicitud:</w:t>
      </w:r>
    </w:p>
    <w:p w14:paraId="66CBD4E6" w14:textId="77777777" w:rsidR="007E2917" w:rsidRDefault="007E2917" w:rsidP="007E2917">
      <w:pPr>
        <w:ind w:left="360"/>
        <w:rPr>
          <w:rFonts w:ascii="Times New Roman" w:hAnsi="Times New Roman" w:cs="Times New Roman"/>
          <w:sz w:val="20"/>
          <w:szCs w:val="20"/>
          <w:lang w:val="es-EC"/>
        </w:rPr>
      </w:pPr>
      <w:r>
        <w:rPr>
          <w:rFonts w:ascii="Times New Roman" w:hAnsi="Times New Roman" w:cs="Times New Roman"/>
          <w:sz w:val="20"/>
          <w:szCs w:val="20"/>
          <w:lang w:val="es-EC"/>
        </w:rPr>
        <w:t xml:space="preserve">A continuación se </w:t>
      </w:r>
      <w:r w:rsidRPr="004B6085">
        <w:rPr>
          <w:rFonts w:ascii="Times New Roman" w:hAnsi="Times New Roman" w:cs="Times New Roman"/>
          <w:sz w:val="20"/>
          <w:szCs w:val="20"/>
          <w:lang w:val="es-EC"/>
        </w:rPr>
        <w:t xml:space="preserve">específica el formato de </w:t>
      </w:r>
      <w:r>
        <w:rPr>
          <w:rFonts w:ascii="Times New Roman" w:hAnsi="Times New Roman" w:cs="Times New Roman"/>
          <w:sz w:val="20"/>
          <w:szCs w:val="20"/>
          <w:lang w:val="es-EC"/>
        </w:rPr>
        <w:t xml:space="preserve">la </w:t>
      </w:r>
      <w:r w:rsidRPr="004B6085">
        <w:rPr>
          <w:rFonts w:ascii="Times New Roman" w:hAnsi="Times New Roman" w:cs="Times New Roman"/>
          <w:sz w:val="20"/>
          <w:szCs w:val="20"/>
          <w:lang w:val="es-EC"/>
        </w:rPr>
        <w:t xml:space="preserve">solicitud/respuesta </w:t>
      </w:r>
      <w:r>
        <w:rPr>
          <w:rFonts w:ascii="Times New Roman" w:hAnsi="Times New Roman" w:cs="Times New Roman"/>
          <w:sz w:val="20"/>
          <w:szCs w:val="20"/>
          <w:lang w:val="es-EC"/>
        </w:rPr>
        <w:t xml:space="preserve">utilizados para la comunicación, </w:t>
      </w:r>
      <w:r w:rsidRPr="004B6085">
        <w:rPr>
          <w:rFonts w:ascii="Times New Roman" w:hAnsi="Times New Roman" w:cs="Times New Roman"/>
          <w:sz w:val="20"/>
          <w:szCs w:val="20"/>
          <w:lang w:val="es-EC"/>
        </w:rPr>
        <w:t xml:space="preserve">entre </w:t>
      </w:r>
      <w:r>
        <w:rPr>
          <w:rFonts w:ascii="Times New Roman" w:hAnsi="Times New Roman" w:cs="Times New Roman"/>
          <w:sz w:val="20"/>
          <w:szCs w:val="20"/>
          <w:lang w:val="es-EC"/>
        </w:rPr>
        <w:t xml:space="preserve">el sistema externo y CNT EP para para la </w:t>
      </w:r>
      <w:r w:rsidR="00835D7E">
        <w:rPr>
          <w:rFonts w:ascii="Times New Roman" w:hAnsi="Times New Roman" w:cs="Times New Roman"/>
          <w:sz w:val="20"/>
          <w:szCs w:val="20"/>
          <w:lang w:val="es-EC"/>
        </w:rPr>
        <w:t>actualización de la forma de pago</w:t>
      </w:r>
      <w:r>
        <w:rPr>
          <w:rFonts w:ascii="Times New Roman" w:hAnsi="Times New Roman" w:cs="Times New Roman"/>
          <w:sz w:val="20"/>
          <w:szCs w:val="20"/>
          <w:lang w:val="es-EC"/>
        </w:rPr>
        <w:t xml:space="preserve">, los cuales </w:t>
      </w:r>
      <w:r w:rsidRPr="004B6085">
        <w:rPr>
          <w:rFonts w:ascii="Times New Roman" w:hAnsi="Times New Roman" w:cs="Times New Roman"/>
          <w:sz w:val="20"/>
          <w:szCs w:val="20"/>
          <w:lang w:val="es-EC"/>
        </w:rPr>
        <w:t>contienen dos partes: Encabezado de mensaje y</w:t>
      </w:r>
      <w:r>
        <w:rPr>
          <w:rFonts w:ascii="Times New Roman" w:hAnsi="Times New Roman" w:cs="Times New Roman"/>
          <w:sz w:val="20"/>
          <w:szCs w:val="20"/>
          <w:lang w:val="es-EC"/>
        </w:rPr>
        <w:t xml:space="preserve"> </w:t>
      </w:r>
      <w:r w:rsidRPr="004B6085">
        <w:rPr>
          <w:rFonts w:ascii="Times New Roman" w:hAnsi="Times New Roman" w:cs="Times New Roman"/>
          <w:sz w:val="20"/>
          <w:szCs w:val="20"/>
          <w:lang w:val="es-EC"/>
        </w:rPr>
        <w:t>Cuerpo del mensaje.</w:t>
      </w:r>
      <w:r w:rsidR="006C673B">
        <w:rPr>
          <w:rFonts w:ascii="Times New Roman" w:hAnsi="Times New Roman" w:cs="Times New Roman"/>
          <w:sz w:val="20"/>
          <w:szCs w:val="20"/>
          <w:lang w:val="es-EC"/>
        </w:rPr>
        <w:t xml:space="preserve"> Por ejemplo:</w:t>
      </w:r>
    </w:p>
    <w:p w14:paraId="34B3655B" w14:textId="77777777" w:rsidR="007E2917" w:rsidRDefault="007E2917" w:rsidP="008030B1">
      <w:pPr>
        <w:ind w:left="360"/>
        <w:rPr>
          <w:rFonts w:ascii="Times New Roman" w:hAnsi="Times New Roman" w:cs="Times New Roman"/>
          <w:sz w:val="20"/>
          <w:szCs w:val="20"/>
          <w:lang w:val="es-EC"/>
        </w:rPr>
      </w:pPr>
    </w:p>
    <w:p w14:paraId="614419D1" w14:textId="77777777" w:rsidR="00835D7E" w:rsidRDefault="00835D7E" w:rsidP="008030B1">
      <w:pPr>
        <w:ind w:left="360"/>
        <w:rPr>
          <w:rFonts w:ascii="Times New Roman" w:hAnsi="Times New Roman" w:cs="Times New Roman"/>
          <w:sz w:val="20"/>
          <w:szCs w:val="20"/>
          <w:lang w:val="es-EC"/>
        </w:rPr>
      </w:pPr>
    </w:p>
    <w:p w14:paraId="0C9F44E4" w14:textId="77777777" w:rsidR="008030B1" w:rsidRDefault="008030B1" w:rsidP="008030B1">
      <w:pPr>
        <w:rPr>
          <w:rFonts w:ascii="Times New Roman" w:hAnsi="Times New Roman" w:cs="Times New Roman"/>
          <w:sz w:val="20"/>
          <w:szCs w:val="20"/>
          <w:lang w:val="es-EC"/>
        </w:rPr>
      </w:pPr>
      <w:r w:rsidRPr="00A007EF">
        <w:rPr>
          <w:rFonts w:ascii="Times New Roman" w:hAnsi="Times New Roman" w:cs="Times New Roman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4605EA7" wp14:editId="001BCE64">
                <wp:simplePos x="0" y="0"/>
                <wp:positionH relativeFrom="column">
                  <wp:posOffset>244629</wp:posOffset>
                </wp:positionH>
                <wp:positionV relativeFrom="paragraph">
                  <wp:posOffset>54284</wp:posOffset>
                </wp:positionV>
                <wp:extent cx="5774124" cy="2191265"/>
                <wp:effectExtent l="0" t="0" r="17145" b="1905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4124" cy="2191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55002" w14:textId="77777777" w:rsidR="00231DBC" w:rsidRDefault="00231DBC" w:rsidP="008030B1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</w:p>
                          <w:p w14:paraId="578B3A50" w14:textId="77777777" w:rsidR="00231DBC" w:rsidRPr="0075715F" w:rsidRDefault="00231DBC" w:rsidP="0075715F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75715F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&lt;soapenv:Envelope xmlns:soapenv="http://schemas.xmlsoap.org/soap/envelope/" xmlns:view="http://view.cnt.gob.ec/"&gt;</w:t>
                            </w:r>
                          </w:p>
                          <w:p w14:paraId="1348E3E2" w14:textId="77777777" w:rsidR="00231DBC" w:rsidRPr="0075715F" w:rsidRDefault="00231DBC" w:rsidP="0075715F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75715F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&lt;soapenv:Header/&gt;</w:t>
                            </w:r>
                          </w:p>
                          <w:p w14:paraId="6E5B2041" w14:textId="77777777" w:rsidR="00231DBC" w:rsidRPr="0075715F" w:rsidRDefault="00231DBC" w:rsidP="0075715F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75715F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&lt;soapenv:Body&gt;</w:t>
                            </w:r>
                          </w:p>
                          <w:p w14:paraId="38F13E92" w14:textId="77777777" w:rsidR="00231DBC" w:rsidRDefault="00231DBC" w:rsidP="0075715F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75715F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&lt;view:fnAutenticar&gt;</w:t>
                            </w:r>
                          </w:p>
                          <w:p w14:paraId="19FA42AE" w14:textId="77777777" w:rsidR="00231DBC" w:rsidRPr="0075715F" w:rsidRDefault="00231DBC" w:rsidP="0075715F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s-EC"/>
                              </w:rPr>
                            </w:pPr>
                            <w:r w:rsidRPr="00E12D23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 w:rsidRPr="0075715F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s-EC"/>
                              </w:rPr>
                              <w:t>&lt;usuario&gt;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s-EC"/>
                              </w:rPr>
                              <w:t>usuarioIngreso</w:t>
                            </w:r>
                            <w:r w:rsidRPr="0075715F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s-EC"/>
                              </w:rPr>
                              <w:t>&lt;/usuario&gt;</w:t>
                            </w:r>
                          </w:p>
                          <w:p w14:paraId="30DCC64F" w14:textId="77777777" w:rsidR="00231DBC" w:rsidRPr="0075715F" w:rsidRDefault="00231DBC" w:rsidP="0075715F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s-EC"/>
                              </w:rPr>
                            </w:pPr>
                            <w:r w:rsidRPr="0075715F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s-EC"/>
                              </w:rPr>
                              <w:t xml:space="preserve">         &lt;contrasenia&gt;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s-EC"/>
                              </w:rPr>
                              <w:t>Contraseña</w:t>
                            </w:r>
                            <w:r w:rsidRPr="0075715F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s-EC"/>
                              </w:rPr>
                              <w:t>&lt;/contrasenia&gt;</w:t>
                            </w:r>
                          </w:p>
                          <w:p w14:paraId="20B087EA" w14:textId="77777777" w:rsidR="00231DBC" w:rsidRPr="00E12D23" w:rsidRDefault="00231DBC" w:rsidP="0075715F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75715F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s-EC"/>
                              </w:rPr>
                              <w:t xml:space="preserve">      </w:t>
                            </w:r>
                            <w:r w:rsidRPr="00E12D23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&lt;/view:fnAutenticar&gt;</w:t>
                            </w:r>
                          </w:p>
                          <w:p w14:paraId="2F5ACCDD" w14:textId="77777777" w:rsidR="00231DBC" w:rsidRPr="0075715F" w:rsidRDefault="00231DBC" w:rsidP="0075715F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E12D23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75715F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&lt;/soapenv:Body&gt;</w:t>
                            </w:r>
                          </w:p>
                          <w:p w14:paraId="4971FE3F" w14:textId="77777777" w:rsidR="00231DBC" w:rsidRDefault="00231DBC" w:rsidP="0075715F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75715F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&lt;/soapenv:Envelope&gt;</w:t>
                            </w:r>
                          </w:p>
                          <w:p w14:paraId="35338710" w14:textId="77777777" w:rsidR="00231DBC" w:rsidRPr="005204C7" w:rsidRDefault="00231DBC" w:rsidP="008030B1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</w:p>
                          <w:p w14:paraId="14D131EE" w14:textId="77777777" w:rsidR="00231DBC" w:rsidRDefault="00231DBC" w:rsidP="008030B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605EA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9.25pt;margin-top:4.25pt;width:454.65pt;height:172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">
                <v:textbox>
                  <w:txbxContent>
                    <w:p w14:paraId="48755002" w14:textId="77777777" w:rsidR="00231DBC" w:rsidRDefault="00231DBC" w:rsidP="008030B1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</w:p>
                    <w:p w14:paraId="578B3A50" w14:textId="77777777" w:rsidR="00231DBC" w:rsidRPr="0075715F" w:rsidRDefault="00231DBC" w:rsidP="0075715F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75715F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&lt;soapenv:Envelope xmlns:soapenv="http://schemas.xmlsoap.org/soap/envelope/" xmlns:view="http://view.cnt.gob.ec/"&gt;</w:t>
                      </w:r>
                    </w:p>
                    <w:p w14:paraId="1348E3E2" w14:textId="77777777" w:rsidR="00231DBC" w:rsidRPr="0075715F" w:rsidRDefault="00231DBC" w:rsidP="0075715F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75715F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&lt;soapenv:Header/&gt;</w:t>
                      </w:r>
                    </w:p>
                    <w:p w14:paraId="6E5B2041" w14:textId="77777777" w:rsidR="00231DBC" w:rsidRPr="0075715F" w:rsidRDefault="00231DBC" w:rsidP="0075715F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75715F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&lt;soapenv:Body&gt;</w:t>
                      </w:r>
                    </w:p>
                    <w:p w14:paraId="38F13E92" w14:textId="77777777" w:rsidR="00231DBC" w:rsidRDefault="00231DBC" w:rsidP="0075715F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75715F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&lt;view:fnAutenticar&gt;</w:t>
                      </w:r>
                    </w:p>
                    <w:p w14:paraId="19FA42AE" w14:textId="77777777" w:rsidR="00231DBC" w:rsidRPr="0075715F" w:rsidRDefault="00231DBC" w:rsidP="0075715F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  <w:lang w:val="es-EC"/>
                        </w:rPr>
                      </w:pPr>
                      <w:r w:rsidRPr="00E12D23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   </w:t>
                      </w:r>
                      <w:r w:rsidRPr="0075715F">
                        <w:rPr>
                          <w:rFonts w:ascii="Courier New" w:hAnsi="Courier New" w:cs="Courier New"/>
                          <w:sz w:val="22"/>
                          <w:szCs w:val="22"/>
                          <w:lang w:val="es-EC"/>
                        </w:rPr>
                        <w:t>&lt;usuario&gt;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s-EC"/>
                        </w:rPr>
                        <w:t>usuarioIngreso</w:t>
                      </w:r>
                      <w:r w:rsidRPr="0075715F">
                        <w:rPr>
                          <w:rFonts w:ascii="Courier New" w:hAnsi="Courier New" w:cs="Courier New"/>
                          <w:sz w:val="22"/>
                          <w:szCs w:val="22"/>
                          <w:lang w:val="es-EC"/>
                        </w:rPr>
                        <w:t>&lt;/usuario&gt;</w:t>
                      </w:r>
                    </w:p>
                    <w:p w14:paraId="30DCC64F" w14:textId="77777777" w:rsidR="00231DBC" w:rsidRPr="0075715F" w:rsidRDefault="00231DBC" w:rsidP="0075715F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  <w:lang w:val="es-EC"/>
                        </w:rPr>
                      </w:pPr>
                      <w:r w:rsidRPr="0075715F">
                        <w:rPr>
                          <w:rFonts w:ascii="Courier New" w:hAnsi="Courier New" w:cs="Courier New"/>
                          <w:sz w:val="22"/>
                          <w:szCs w:val="22"/>
                          <w:lang w:val="es-EC"/>
                        </w:rPr>
                        <w:t xml:space="preserve">         &lt;contrasenia&gt;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s-EC"/>
                        </w:rPr>
                        <w:t>Contraseña</w:t>
                      </w:r>
                      <w:r w:rsidRPr="0075715F">
                        <w:rPr>
                          <w:rFonts w:ascii="Courier New" w:hAnsi="Courier New" w:cs="Courier New"/>
                          <w:sz w:val="22"/>
                          <w:szCs w:val="22"/>
                          <w:lang w:val="es-EC"/>
                        </w:rPr>
                        <w:t>&lt;/contrasenia&gt;</w:t>
                      </w:r>
                    </w:p>
                    <w:p w14:paraId="20B087EA" w14:textId="77777777" w:rsidR="00231DBC" w:rsidRPr="00E12D23" w:rsidRDefault="00231DBC" w:rsidP="0075715F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75715F">
                        <w:rPr>
                          <w:rFonts w:ascii="Courier New" w:hAnsi="Courier New" w:cs="Courier New"/>
                          <w:sz w:val="22"/>
                          <w:szCs w:val="22"/>
                          <w:lang w:val="es-EC"/>
                        </w:rPr>
                        <w:t xml:space="preserve">      </w:t>
                      </w:r>
                      <w:r w:rsidRPr="00E12D23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&lt;/view:fnAutenticar&gt;</w:t>
                      </w:r>
                    </w:p>
                    <w:p w14:paraId="2F5ACCDD" w14:textId="77777777" w:rsidR="00231DBC" w:rsidRPr="0075715F" w:rsidRDefault="00231DBC" w:rsidP="0075715F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E12D23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</w:t>
                      </w:r>
                      <w:r w:rsidRPr="0075715F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&lt;/soapenv:Body&gt;</w:t>
                      </w:r>
                    </w:p>
                    <w:p w14:paraId="4971FE3F" w14:textId="77777777" w:rsidR="00231DBC" w:rsidRDefault="00231DBC" w:rsidP="0075715F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75715F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&lt;/soapenv:Envelope&gt;</w:t>
                      </w:r>
                    </w:p>
                    <w:p w14:paraId="35338710" w14:textId="77777777" w:rsidR="00231DBC" w:rsidRPr="005204C7" w:rsidRDefault="00231DBC" w:rsidP="008030B1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</w:p>
                    <w:p w14:paraId="14D131EE" w14:textId="77777777" w:rsidR="00231DBC" w:rsidRDefault="00231DBC" w:rsidP="008030B1"/>
                  </w:txbxContent>
                </v:textbox>
              </v:shape>
            </w:pict>
          </mc:Fallback>
        </mc:AlternateContent>
      </w:r>
    </w:p>
    <w:p w14:paraId="38752505" w14:textId="77777777" w:rsidR="008030B1" w:rsidRDefault="008030B1" w:rsidP="008030B1">
      <w:pPr>
        <w:rPr>
          <w:rFonts w:ascii="Times New Roman" w:hAnsi="Times New Roman" w:cs="Times New Roman"/>
          <w:sz w:val="20"/>
          <w:szCs w:val="20"/>
          <w:lang w:val="es-EC"/>
        </w:rPr>
      </w:pPr>
    </w:p>
    <w:p w14:paraId="0119F515" w14:textId="77777777" w:rsidR="008030B1" w:rsidRDefault="008030B1" w:rsidP="008030B1">
      <w:pPr>
        <w:rPr>
          <w:rFonts w:ascii="Times New Roman" w:hAnsi="Times New Roman" w:cs="Times New Roman"/>
          <w:sz w:val="20"/>
          <w:szCs w:val="20"/>
          <w:lang w:val="es-EC"/>
        </w:rPr>
      </w:pPr>
    </w:p>
    <w:p w14:paraId="5BDBC5F3" w14:textId="77777777" w:rsidR="008030B1" w:rsidRDefault="008030B1" w:rsidP="008030B1">
      <w:pPr>
        <w:rPr>
          <w:rFonts w:ascii="Times New Roman" w:hAnsi="Times New Roman" w:cs="Times New Roman"/>
          <w:sz w:val="20"/>
          <w:szCs w:val="20"/>
          <w:lang w:val="es-EC"/>
        </w:rPr>
      </w:pPr>
    </w:p>
    <w:p w14:paraId="1945D246" w14:textId="77777777" w:rsidR="008030B1" w:rsidRDefault="008030B1" w:rsidP="008030B1">
      <w:pPr>
        <w:rPr>
          <w:rFonts w:ascii="Times New Roman" w:hAnsi="Times New Roman" w:cs="Times New Roman"/>
          <w:sz w:val="20"/>
          <w:szCs w:val="20"/>
          <w:lang w:val="es-EC"/>
        </w:rPr>
      </w:pPr>
    </w:p>
    <w:p w14:paraId="26A081F3" w14:textId="77777777" w:rsidR="008030B1" w:rsidRDefault="008030B1" w:rsidP="008030B1">
      <w:pPr>
        <w:rPr>
          <w:rFonts w:ascii="Times New Roman" w:hAnsi="Times New Roman" w:cs="Times New Roman"/>
          <w:sz w:val="20"/>
          <w:szCs w:val="20"/>
          <w:lang w:val="es-EC"/>
        </w:rPr>
      </w:pPr>
    </w:p>
    <w:p w14:paraId="76A61BCB" w14:textId="77777777" w:rsidR="008030B1" w:rsidRDefault="008030B1" w:rsidP="008030B1">
      <w:pPr>
        <w:rPr>
          <w:rFonts w:ascii="Times New Roman" w:hAnsi="Times New Roman" w:cs="Times New Roman"/>
          <w:sz w:val="20"/>
          <w:szCs w:val="20"/>
          <w:lang w:val="es-EC"/>
        </w:rPr>
      </w:pPr>
    </w:p>
    <w:p w14:paraId="5D8536C0" w14:textId="77777777" w:rsidR="008030B1" w:rsidRDefault="008030B1" w:rsidP="008030B1">
      <w:pPr>
        <w:rPr>
          <w:rFonts w:ascii="Times New Roman" w:hAnsi="Times New Roman" w:cs="Times New Roman"/>
          <w:sz w:val="20"/>
          <w:szCs w:val="20"/>
          <w:lang w:val="es-EC"/>
        </w:rPr>
      </w:pPr>
    </w:p>
    <w:p w14:paraId="5A925544" w14:textId="77777777" w:rsidR="008030B1" w:rsidRPr="00F42A4C" w:rsidRDefault="008030B1" w:rsidP="008030B1">
      <w:pPr>
        <w:rPr>
          <w:rFonts w:ascii="Times New Roman" w:hAnsi="Times New Roman" w:cs="Times New Roman"/>
          <w:sz w:val="20"/>
          <w:szCs w:val="20"/>
          <w:lang w:val="es-EC"/>
        </w:rPr>
      </w:pPr>
    </w:p>
    <w:p w14:paraId="3ADDF2A9" w14:textId="77777777" w:rsidR="008030B1" w:rsidRDefault="008030B1" w:rsidP="008030B1">
      <w:pPr>
        <w:rPr>
          <w:rFonts w:ascii="Times New Roman" w:hAnsi="Times New Roman" w:cs="Times New Roman"/>
          <w:sz w:val="20"/>
          <w:szCs w:val="20"/>
          <w:lang w:val="es-EC"/>
        </w:rPr>
      </w:pPr>
    </w:p>
    <w:p w14:paraId="6FB318E1" w14:textId="77777777" w:rsidR="008030B1" w:rsidRDefault="008030B1" w:rsidP="008030B1">
      <w:pPr>
        <w:rPr>
          <w:rFonts w:ascii="Times New Roman" w:hAnsi="Times New Roman" w:cs="Times New Roman"/>
          <w:sz w:val="20"/>
          <w:szCs w:val="20"/>
          <w:lang w:val="es-EC"/>
        </w:rPr>
      </w:pPr>
    </w:p>
    <w:p w14:paraId="44CE67A0" w14:textId="77777777" w:rsidR="008030B1" w:rsidRDefault="008030B1" w:rsidP="008030B1">
      <w:pPr>
        <w:rPr>
          <w:rFonts w:ascii="Times New Roman" w:hAnsi="Times New Roman" w:cs="Times New Roman"/>
          <w:sz w:val="20"/>
          <w:szCs w:val="20"/>
          <w:lang w:val="es-EC"/>
        </w:rPr>
      </w:pPr>
    </w:p>
    <w:p w14:paraId="3D6A3094" w14:textId="77777777" w:rsidR="008030B1" w:rsidRDefault="008030B1" w:rsidP="008030B1">
      <w:pPr>
        <w:rPr>
          <w:rFonts w:ascii="Times New Roman" w:hAnsi="Times New Roman" w:cs="Times New Roman"/>
          <w:sz w:val="20"/>
          <w:szCs w:val="20"/>
          <w:lang w:val="es-EC"/>
        </w:rPr>
      </w:pPr>
    </w:p>
    <w:p w14:paraId="2DD6743C" w14:textId="77777777" w:rsidR="008030B1" w:rsidRDefault="008030B1" w:rsidP="008030B1">
      <w:pPr>
        <w:rPr>
          <w:rFonts w:ascii="Times New Roman" w:hAnsi="Times New Roman" w:cs="Times New Roman"/>
          <w:sz w:val="20"/>
          <w:szCs w:val="20"/>
          <w:lang w:val="es-EC"/>
        </w:rPr>
      </w:pPr>
    </w:p>
    <w:p w14:paraId="1735ECCE" w14:textId="77777777" w:rsidR="008030B1" w:rsidRDefault="008030B1" w:rsidP="008030B1">
      <w:pPr>
        <w:rPr>
          <w:rFonts w:ascii="Times New Roman" w:hAnsi="Times New Roman" w:cs="Times New Roman"/>
          <w:sz w:val="20"/>
          <w:szCs w:val="20"/>
          <w:lang w:val="es-EC"/>
        </w:rPr>
      </w:pPr>
    </w:p>
    <w:p w14:paraId="0ACA477F" w14:textId="77777777" w:rsidR="008030B1" w:rsidRDefault="008030B1" w:rsidP="008030B1">
      <w:pPr>
        <w:rPr>
          <w:rFonts w:ascii="Times New Roman" w:hAnsi="Times New Roman" w:cs="Times New Roman"/>
          <w:sz w:val="20"/>
          <w:szCs w:val="20"/>
          <w:lang w:val="es-EC"/>
        </w:rPr>
      </w:pPr>
    </w:p>
    <w:p w14:paraId="0D259082" w14:textId="77777777" w:rsidR="008030B1" w:rsidRDefault="008030B1" w:rsidP="008030B1">
      <w:pPr>
        <w:rPr>
          <w:rFonts w:ascii="Times New Roman" w:hAnsi="Times New Roman" w:cs="Times New Roman"/>
          <w:sz w:val="20"/>
          <w:szCs w:val="20"/>
          <w:lang w:val="es-EC"/>
        </w:rPr>
      </w:pPr>
    </w:p>
    <w:p w14:paraId="752575A2" w14:textId="77777777" w:rsidR="008030B1" w:rsidRDefault="008030B1" w:rsidP="008030B1">
      <w:pPr>
        <w:rPr>
          <w:rFonts w:ascii="Times New Roman" w:hAnsi="Times New Roman" w:cs="Times New Roman"/>
          <w:sz w:val="20"/>
          <w:szCs w:val="20"/>
          <w:lang w:val="es-EC"/>
        </w:rPr>
      </w:pPr>
    </w:p>
    <w:p w14:paraId="391EC0B6" w14:textId="77777777" w:rsidR="00835D7E" w:rsidRDefault="00835D7E" w:rsidP="008030B1">
      <w:pPr>
        <w:rPr>
          <w:rFonts w:ascii="Times New Roman" w:hAnsi="Times New Roman" w:cs="Times New Roman"/>
          <w:sz w:val="20"/>
          <w:szCs w:val="20"/>
          <w:lang w:val="es-EC"/>
        </w:rPr>
      </w:pPr>
    </w:p>
    <w:p w14:paraId="6BD3DF81" w14:textId="77777777" w:rsidR="00B97680" w:rsidRDefault="00B97680" w:rsidP="00B97680">
      <w:pPr>
        <w:rPr>
          <w:lang w:val="es-MX"/>
        </w:rPr>
      </w:pPr>
    </w:p>
    <w:tbl>
      <w:tblPr>
        <w:tblW w:w="9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408"/>
        <w:gridCol w:w="1418"/>
        <w:gridCol w:w="2693"/>
        <w:gridCol w:w="1371"/>
        <w:gridCol w:w="1275"/>
      </w:tblGrid>
      <w:tr w:rsidR="00B97680" w:rsidRPr="00B97680" w14:paraId="11871CBE" w14:textId="77777777" w:rsidTr="00410ACC">
        <w:trPr>
          <w:trHeight w:val="962"/>
        </w:trPr>
        <w:tc>
          <w:tcPr>
            <w:tcW w:w="1440" w:type="dxa"/>
            <w:shd w:val="pct15" w:color="auto" w:fill="auto"/>
            <w:vAlign w:val="center"/>
          </w:tcPr>
          <w:p w14:paraId="3A324C74" w14:textId="77777777" w:rsidR="00B97680" w:rsidRPr="00B97680" w:rsidRDefault="00B97680" w:rsidP="00B97680">
            <w:pPr>
              <w:pStyle w:val="Textoindependiente"/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</w:p>
          <w:p w14:paraId="36ABC9E5" w14:textId="77777777" w:rsidR="00B97680" w:rsidRPr="00B97680" w:rsidRDefault="00B97680" w:rsidP="00B97680">
            <w:pPr>
              <w:pStyle w:val="Textoindependiente"/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B97680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Nombre del Elemento</w:t>
            </w:r>
          </w:p>
        </w:tc>
        <w:tc>
          <w:tcPr>
            <w:tcW w:w="1408" w:type="dxa"/>
            <w:shd w:val="pct15" w:color="auto" w:fill="auto"/>
            <w:vAlign w:val="center"/>
          </w:tcPr>
          <w:p w14:paraId="776D222A" w14:textId="77777777" w:rsidR="00B97680" w:rsidRPr="00B97680" w:rsidRDefault="00B97680" w:rsidP="00B97680">
            <w:pPr>
              <w:pStyle w:val="Textoindependiente"/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</w:p>
          <w:p w14:paraId="30C4AC81" w14:textId="77777777" w:rsidR="00B97680" w:rsidRPr="00B97680" w:rsidRDefault="00B97680" w:rsidP="00B97680">
            <w:pPr>
              <w:pStyle w:val="Textoindependiente"/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B97680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Elemento Principal</w:t>
            </w:r>
          </w:p>
        </w:tc>
        <w:tc>
          <w:tcPr>
            <w:tcW w:w="1418" w:type="dxa"/>
            <w:shd w:val="pct15" w:color="auto" w:fill="auto"/>
            <w:vAlign w:val="center"/>
          </w:tcPr>
          <w:p w14:paraId="041AA576" w14:textId="77777777" w:rsidR="00B97680" w:rsidRPr="00B97680" w:rsidRDefault="00B97680" w:rsidP="00B97680">
            <w:pPr>
              <w:pStyle w:val="Textoindependiente"/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</w:p>
          <w:p w14:paraId="0D4A561E" w14:textId="77777777" w:rsidR="00B97680" w:rsidRPr="00B97680" w:rsidRDefault="00B97680" w:rsidP="00B97680">
            <w:pPr>
              <w:pStyle w:val="Textoindependiente"/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B97680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Tipo de Dato</w:t>
            </w:r>
          </w:p>
        </w:tc>
        <w:tc>
          <w:tcPr>
            <w:tcW w:w="2693" w:type="dxa"/>
            <w:shd w:val="pct15" w:color="auto" w:fill="auto"/>
            <w:vAlign w:val="center"/>
          </w:tcPr>
          <w:p w14:paraId="77D683DA" w14:textId="77777777" w:rsidR="00B97680" w:rsidRPr="00B97680" w:rsidRDefault="00B97680" w:rsidP="00B97680">
            <w:pPr>
              <w:pStyle w:val="Textoindependiente"/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</w:p>
          <w:p w14:paraId="7B8D42EB" w14:textId="77777777" w:rsidR="00B97680" w:rsidRPr="00B97680" w:rsidRDefault="00B97680" w:rsidP="00B97680">
            <w:pPr>
              <w:pStyle w:val="Textoindependiente"/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B97680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Descripción</w:t>
            </w:r>
          </w:p>
        </w:tc>
        <w:tc>
          <w:tcPr>
            <w:tcW w:w="1371" w:type="dxa"/>
            <w:shd w:val="pct15" w:color="auto" w:fill="auto"/>
            <w:vAlign w:val="center"/>
          </w:tcPr>
          <w:p w14:paraId="754D33F8" w14:textId="77777777" w:rsidR="00B97680" w:rsidRPr="00B97680" w:rsidRDefault="00B97680" w:rsidP="00B97680">
            <w:pPr>
              <w:pStyle w:val="Textoindependiente"/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B97680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Mandatorio</w:t>
            </w:r>
          </w:p>
        </w:tc>
        <w:tc>
          <w:tcPr>
            <w:tcW w:w="1275" w:type="dxa"/>
            <w:shd w:val="pct15" w:color="auto" w:fill="auto"/>
            <w:vAlign w:val="center"/>
          </w:tcPr>
          <w:p w14:paraId="2DCFA203" w14:textId="77777777" w:rsidR="00B97680" w:rsidRPr="00B97680" w:rsidRDefault="00B97680" w:rsidP="00B97680">
            <w:pPr>
              <w:pStyle w:val="Textoindependiente"/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B97680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Máxima Ocurrencia</w:t>
            </w:r>
          </w:p>
        </w:tc>
      </w:tr>
      <w:tr w:rsidR="009A3E70" w:rsidRPr="00B97680" w14:paraId="42D3CF61" w14:textId="77777777" w:rsidTr="00410ACC">
        <w:trPr>
          <w:trHeight w:val="454"/>
        </w:trPr>
        <w:tc>
          <w:tcPr>
            <w:tcW w:w="1440" w:type="dxa"/>
            <w:vAlign w:val="center"/>
          </w:tcPr>
          <w:p w14:paraId="07665BBA" w14:textId="77777777" w:rsidR="00B97680" w:rsidRPr="00B97680" w:rsidRDefault="00B97680" w:rsidP="00896D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7CD9929C" w14:textId="77777777" w:rsidR="00B97680" w:rsidRPr="00B97680" w:rsidRDefault="00B97680" w:rsidP="00896D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hAnsi="Times New Roman" w:cs="Times New Roman"/>
                <w:color w:val="00000A"/>
                <w:sz w:val="20"/>
                <w:szCs w:val="20"/>
              </w:rPr>
            </w:pPr>
            <w:r w:rsidRPr="00B9768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Envelope</w:t>
            </w:r>
          </w:p>
        </w:tc>
        <w:tc>
          <w:tcPr>
            <w:tcW w:w="1408" w:type="dxa"/>
            <w:vAlign w:val="center"/>
          </w:tcPr>
          <w:p w14:paraId="41DA52AC" w14:textId="77777777" w:rsidR="00B97680" w:rsidRPr="00B97680" w:rsidRDefault="00B97680" w:rsidP="00896D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hAnsi="Times New Roman" w:cs="Times New Roman"/>
                <w:color w:val="000000"/>
                <w:spacing w:val="-3"/>
                <w:sz w:val="20"/>
                <w:szCs w:val="20"/>
              </w:rPr>
            </w:pPr>
            <w:r w:rsidRPr="00B97680">
              <w:rPr>
                <w:rFonts w:ascii="Times New Roman" w:hAnsi="Times New Roman" w:cs="Times New Roman"/>
                <w:color w:val="00000A"/>
                <w:sz w:val="20"/>
                <w:szCs w:val="20"/>
              </w:rPr>
              <w:t>Root</w:t>
            </w:r>
          </w:p>
        </w:tc>
        <w:tc>
          <w:tcPr>
            <w:tcW w:w="1418" w:type="dxa"/>
            <w:vAlign w:val="center"/>
          </w:tcPr>
          <w:p w14:paraId="6FA26ED1" w14:textId="77777777" w:rsidR="00B97680" w:rsidRPr="00B97680" w:rsidRDefault="00B97680" w:rsidP="00896D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hAnsi="Times New Roman" w:cs="Times New Roman"/>
                <w:color w:val="00000A"/>
                <w:sz w:val="20"/>
                <w:szCs w:val="20"/>
              </w:rPr>
            </w:pPr>
            <w:r w:rsidRPr="00B97680">
              <w:rPr>
                <w:rFonts w:ascii="Times New Roman" w:hAnsi="Times New Roman" w:cs="Times New Roman"/>
                <w:color w:val="000000"/>
                <w:spacing w:val="-3"/>
                <w:sz w:val="20"/>
                <w:szCs w:val="20"/>
              </w:rPr>
              <w:t>ComplexType</w:t>
            </w:r>
          </w:p>
        </w:tc>
        <w:tc>
          <w:tcPr>
            <w:tcW w:w="2693" w:type="dxa"/>
            <w:vAlign w:val="center"/>
          </w:tcPr>
          <w:p w14:paraId="45823C11" w14:textId="77777777" w:rsidR="00B97680" w:rsidRPr="00AC29DF" w:rsidRDefault="00B97680" w:rsidP="00896D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hAnsi="Times New Roman" w:cs="Times New Roman"/>
                <w:color w:val="00000A"/>
                <w:sz w:val="20"/>
                <w:szCs w:val="20"/>
                <w:lang w:val="es-EC"/>
              </w:rPr>
            </w:pPr>
            <w:r w:rsidRPr="00AC29DF">
              <w:rPr>
                <w:rFonts w:ascii="Times New Roman" w:eastAsia="MS Mincho" w:hAnsi="Times New Roman" w:cs="Times New Roman"/>
                <w:sz w:val="20"/>
                <w:szCs w:val="20"/>
                <w:lang w:val="es-EC"/>
              </w:rPr>
              <w:t>Especifica el elemento principal del mensaje SOAP.</w:t>
            </w:r>
          </w:p>
        </w:tc>
        <w:tc>
          <w:tcPr>
            <w:tcW w:w="1371" w:type="dxa"/>
            <w:vAlign w:val="center"/>
          </w:tcPr>
          <w:p w14:paraId="304720A2" w14:textId="77777777" w:rsidR="00B97680" w:rsidRPr="00B97680" w:rsidRDefault="00B97680" w:rsidP="00896D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Times New Roman" w:hAnsi="Times New Roman" w:cs="Times New Roman"/>
                <w:color w:val="00000A"/>
                <w:sz w:val="20"/>
                <w:szCs w:val="20"/>
              </w:rPr>
            </w:pPr>
            <w:r w:rsidRPr="00B97680">
              <w:rPr>
                <w:rFonts w:ascii="Times New Roman" w:hAnsi="Times New Roman" w:cs="Times New Roman"/>
                <w:color w:val="00000A"/>
                <w:sz w:val="20"/>
                <w:szCs w:val="20"/>
              </w:rPr>
              <w:t>SI</w:t>
            </w:r>
          </w:p>
        </w:tc>
        <w:tc>
          <w:tcPr>
            <w:tcW w:w="1275" w:type="dxa"/>
            <w:vAlign w:val="center"/>
          </w:tcPr>
          <w:p w14:paraId="33BBB321" w14:textId="77777777" w:rsidR="00B97680" w:rsidRPr="00B97680" w:rsidRDefault="00B97680" w:rsidP="00896D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7680">
              <w:rPr>
                <w:rFonts w:ascii="Times New Roman" w:hAnsi="Times New Roman" w:cs="Times New Roman"/>
                <w:color w:val="00000A"/>
                <w:sz w:val="20"/>
                <w:szCs w:val="20"/>
              </w:rPr>
              <w:t>1</w:t>
            </w:r>
          </w:p>
        </w:tc>
      </w:tr>
      <w:tr w:rsidR="009A3E70" w:rsidRPr="00B97680" w14:paraId="148ED256" w14:textId="77777777" w:rsidTr="00410ACC">
        <w:trPr>
          <w:trHeight w:val="454"/>
        </w:trPr>
        <w:tc>
          <w:tcPr>
            <w:tcW w:w="1440" w:type="dxa"/>
            <w:vAlign w:val="center"/>
          </w:tcPr>
          <w:p w14:paraId="52C7A6A3" w14:textId="77777777" w:rsidR="00B97680" w:rsidRPr="00B97680" w:rsidRDefault="00B97680" w:rsidP="00896D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9768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Body</w:t>
            </w:r>
          </w:p>
        </w:tc>
        <w:tc>
          <w:tcPr>
            <w:tcW w:w="1408" w:type="dxa"/>
            <w:vAlign w:val="center"/>
          </w:tcPr>
          <w:p w14:paraId="5050925B" w14:textId="77777777" w:rsidR="00B97680" w:rsidRPr="00B97680" w:rsidRDefault="00B97680" w:rsidP="00896D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hAnsi="Times New Roman" w:cs="Times New Roman"/>
                <w:color w:val="00000A"/>
                <w:sz w:val="20"/>
                <w:szCs w:val="20"/>
              </w:rPr>
            </w:pPr>
            <w:r w:rsidRPr="00B9768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Envelope</w:t>
            </w:r>
          </w:p>
        </w:tc>
        <w:tc>
          <w:tcPr>
            <w:tcW w:w="1418" w:type="dxa"/>
            <w:vAlign w:val="center"/>
          </w:tcPr>
          <w:p w14:paraId="3E0B906A" w14:textId="77777777" w:rsidR="00B97680" w:rsidRPr="00B97680" w:rsidRDefault="00B97680" w:rsidP="00896D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hAnsi="Times New Roman" w:cs="Times New Roman"/>
                <w:color w:val="00000A"/>
                <w:sz w:val="20"/>
                <w:szCs w:val="20"/>
              </w:rPr>
            </w:pPr>
            <w:r w:rsidRPr="00B97680">
              <w:rPr>
                <w:rFonts w:ascii="Times New Roman" w:hAnsi="Times New Roman" w:cs="Times New Roman"/>
                <w:color w:val="000000"/>
                <w:spacing w:val="-3"/>
                <w:sz w:val="20"/>
                <w:szCs w:val="20"/>
              </w:rPr>
              <w:t>ComplexType</w:t>
            </w:r>
          </w:p>
        </w:tc>
        <w:tc>
          <w:tcPr>
            <w:tcW w:w="2693" w:type="dxa"/>
            <w:vAlign w:val="center"/>
          </w:tcPr>
          <w:p w14:paraId="5CB006CD" w14:textId="77777777" w:rsidR="00B97680" w:rsidRPr="00AC29DF" w:rsidRDefault="00B97680" w:rsidP="00896D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hAnsi="Times New Roman" w:cs="Times New Roman"/>
                <w:color w:val="00000A"/>
                <w:sz w:val="20"/>
                <w:szCs w:val="20"/>
                <w:lang w:val="es-EC"/>
              </w:rPr>
            </w:pPr>
            <w:r w:rsidRPr="00B97680">
              <w:rPr>
                <w:rFonts w:ascii="Times New Roman" w:eastAsia="MS Mincho" w:hAnsi="Times New Roman" w:cs="Times New Roman"/>
                <w:sz w:val="20"/>
                <w:szCs w:val="20"/>
                <w:lang w:val="es-EC"/>
              </w:rPr>
              <w:t>Especifica el cuerpo del mensaje.</w:t>
            </w:r>
          </w:p>
        </w:tc>
        <w:tc>
          <w:tcPr>
            <w:tcW w:w="1371" w:type="dxa"/>
            <w:vAlign w:val="center"/>
          </w:tcPr>
          <w:p w14:paraId="6801CD92" w14:textId="77777777" w:rsidR="00B97680" w:rsidRPr="00B97680" w:rsidRDefault="00B97680" w:rsidP="00896D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Times New Roman" w:hAnsi="Times New Roman" w:cs="Times New Roman"/>
                <w:color w:val="00000A"/>
                <w:sz w:val="20"/>
                <w:szCs w:val="20"/>
              </w:rPr>
            </w:pPr>
            <w:r w:rsidRPr="00B97680">
              <w:rPr>
                <w:rFonts w:ascii="Times New Roman" w:hAnsi="Times New Roman" w:cs="Times New Roman"/>
                <w:color w:val="00000A"/>
                <w:sz w:val="20"/>
                <w:szCs w:val="20"/>
              </w:rPr>
              <w:t>SI</w:t>
            </w:r>
          </w:p>
        </w:tc>
        <w:tc>
          <w:tcPr>
            <w:tcW w:w="1275" w:type="dxa"/>
            <w:vAlign w:val="center"/>
          </w:tcPr>
          <w:p w14:paraId="283857D8" w14:textId="77777777" w:rsidR="00B97680" w:rsidRPr="00B97680" w:rsidRDefault="00B97680" w:rsidP="00896D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7680">
              <w:rPr>
                <w:rFonts w:ascii="Times New Roman" w:hAnsi="Times New Roman" w:cs="Times New Roman"/>
                <w:color w:val="00000A"/>
                <w:sz w:val="20"/>
                <w:szCs w:val="20"/>
              </w:rPr>
              <w:t>1</w:t>
            </w:r>
          </w:p>
        </w:tc>
      </w:tr>
      <w:tr w:rsidR="009A3E70" w:rsidRPr="00B97680" w14:paraId="1B9132E4" w14:textId="77777777" w:rsidTr="00410ACC">
        <w:trPr>
          <w:trHeight w:val="454"/>
        </w:trPr>
        <w:tc>
          <w:tcPr>
            <w:tcW w:w="1440" w:type="dxa"/>
            <w:vAlign w:val="center"/>
          </w:tcPr>
          <w:p w14:paraId="4627F10D" w14:textId="77777777" w:rsidR="00B97680" w:rsidRPr="00B97680" w:rsidRDefault="009A3E70" w:rsidP="009A3E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WS_Servicio</w:t>
            </w:r>
          </w:p>
        </w:tc>
        <w:tc>
          <w:tcPr>
            <w:tcW w:w="1408" w:type="dxa"/>
            <w:vAlign w:val="center"/>
          </w:tcPr>
          <w:p w14:paraId="05576854" w14:textId="77777777" w:rsidR="00B97680" w:rsidRPr="00B97680" w:rsidRDefault="00B97680" w:rsidP="00896D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hAnsi="Times New Roman" w:cs="Times New Roman"/>
                <w:color w:val="00000A"/>
                <w:sz w:val="20"/>
                <w:szCs w:val="20"/>
              </w:rPr>
            </w:pPr>
            <w:r w:rsidRPr="00B9768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Body</w:t>
            </w:r>
          </w:p>
        </w:tc>
        <w:tc>
          <w:tcPr>
            <w:tcW w:w="1418" w:type="dxa"/>
            <w:vAlign w:val="center"/>
          </w:tcPr>
          <w:p w14:paraId="054A0183" w14:textId="77777777" w:rsidR="00B97680" w:rsidRPr="00B97680" w:rsidRDefault="00B97680" w:rsidP="00896D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hAnsi="Times New Roman" w:cs="Times New Roman"/>
                <w:color w:val="00000A"/>
                <w:sz w:val="20"/>
                <w:szCs w:val="20"/>
              </w:rPr>
            </w:pPr>
            <w:r w:rsidRPr="00B97680">
              <w:rPr>
                <w:rFonts w:ascii="Times New Roman" w:hAnsi="Times New Roman" w:cs="Times New Roman"/>
                <w:color w:val="000000"/>
                <w:spacing w:val="-3"/>
                <w:sz w:val="20"/>
                <w:szCs w:val="20"/>
              </w:rPr>
              <w:t>ComplexType</w:t>
            </w:r>
          </w:p>
        </w:tc>
        <w:tc>
          <w:tcPr>
            <w:tcW w:w="2693" w:type="dxa"/>
            <w:vAlign w:val="center"/>
          </w:tcPr>
          <w:p w14:paraId="0328AB67" w14:textId="77777777" w:rsidR="00B97680" w:rsidRPr="00B97680" w:rsidRDefault="00B97680" w:rsidP="00896D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hAnsi="Times New Roman" w:cs="Times New Roman"/>
                <w:color w:val="00000A"/>
                <w:sz w:val="20"/>
                <w:szCs w:val="20"/>
              </w:rPr>
            </w:pPr>
            <w:r w:rsidRPr="00B97680">
              <w:rPr>
                <w:rFonts w:ascii="Times New Roman" w:eastAsia="MS Mincho" w:hAnsi="Times New Roman" w:cs="Times New Roman"/>
                <w:sz w:val="20"/>
                <w:szCs w:val="20"/>
                <w:lang w:val="es-EC"/>
              </w:rPr>
              <w:t>Contiene los campos principales</w:t>
            </w:r>
          </w:p>
        </w:tc>
        <w:tc>
          <w:tcPr>
            <w:tcW w:w="1371" w:type="dxa"/>
            <w:vAlign w:val="center"/>
          </w:tcPr>
          <w:p w14:paraId="4A44335B" w14:textId="77777777" w:rsidR="00B97680" w:rsidRPr="00B97680" w:rsidRDefault="00B97680" w:rsidP="00896D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Times New Roman" w:hAnsi="Times New Roman" w:cs="Times New Roman"/>
                <w:color w:val="00000A"/>
                <w:sz w:val="20"/>
                <w:szCs w:val="20"/>
              </w:rPr>
            </w:pPr>
            <w:r w:rsidRPr="00B97680">
              <w:rPr>
                <w:rFonts w:ascii="Times New Roman" w:hAnsi="Times New Roman" w:cs="Times New Roman"/>
                <w:color w:val="00000A"/>
                <w:sz w:val="20"/>
                <w:szCs w:val="20"/>
              </w:rPr>
              <w:t>SI</w:t>
            </w:r>
          </w:p>
        </w:tc>
        <w:tc>
          <w:tcPr>
            <w:tcW w:w="1275" w:type="dxa"/>
            <w:vAlign w:val="center"/>
          </w:tcPr>
          <w:p w14:paraId="357318F5" w14:textId="77777777" w:rsidR="00B97680" w:rsidRPr="00B97680" w:rsidRDefault="00B97680" w:rsidP="00896D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97680">
              <w:rPr>
                <w:rFonts w:ascii="Times New Roman" w:hAnsi="Times New Roman" w:cs="Times New Roman"/>
                <w:color w:val="00000A"/>
                <w:sz w:val="20"/>
                <w:szCs w:val="20"/>
              </w:rPr>
              <w:t>1</w:t>
            </w:r>
          </w:p>
        </w:tc>
      </w:tr>
      <w:tr w:rsidR="009A3E70" w:rsidRPr="00B97680" w14:paraId="0D64E4A9" w14:textId="77777777" w:rsidTr="00410ACC">
        <w:trPr>
          <w:trHeight w:val="454"/>
        </w:trPr>
        <w:tc>
          <w:tcPr>
            <w:tcW w:w="1440" w:type="dxa"/>
            <w:vAlign w:val="center"/>
          </w:tcPr>
          <w:p w14:paraId="2C5A1E09" w14:textId="77777777" w:rsidR="00B97680" w:rsidRPr="00B97680" w:rsidRDefault="009A3E70" w:rsidP="00896D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Campos del  mensaje XML</w:t>
            </w:r>
          </w:p>
        </w:tc>
        <w:tc>
          <w:tcPr>
            <w:tcW w:w="1408" w:type="dxa"/>
            <w:vAlign w:val="center"/>
          </w:tcPr>
          <w:p w14:paraId="183F0482" w14:textId="77777777" w:rsidR="00B97680" w:rsidRPr="00B97680" w:rsidRDefault="009A3E70" w:rsidP="00896D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WS_Servicio</w:t>
            </w:r>
          </w:p>
        </w:tc>
        <w:tc>
          <w:tcPr>
            <w:tcW w:w="1418" w:type="dxa"/>
            <w:vAlign w:val="center"/>
          </w:tcPr>
          <w:p w14:paraId="449C9C69" w14:textId="77777777" w:rsidR="00B97680" w:rsidRPr="00B97680" w:rsidRDefault="00F94C07" w:rsidP="00F94C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Times New Roman" w:hAnsi="Times New Roman" w:cs="Times New Roman"/>
                <w:color w:val="00000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0"/>
                <w:szCs w:val="20"/>
              </w:rPr>
              <w:t>-</w:t>
            </w:r>
          </w:p>
        </w:tc>
        <w:tc>
          <w:tcPr>
            <w:tcW w:w="2693" w:type="dxa"/>
            <w:vAlign w:val="center"/>
          </w:tcPr>
          <w:p w14:paraId="47292FED" w14:textId="77777777" w:rsidR="00B97680" w:rsidRPr="00B97680" w:rsidRDefault="00F94C07" w:rsidP="00F94C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Times New Roman" w:hAnsi="Times New Roman" w:cs="Times New Roman"/>
                <w:color w:val="00000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0"/>
                <w:szCs w:val="20"/>
              </w:rPr>
              <w:t>-</w:t>
            </w:r>
          </w:p>
        </w:tc>
        <w:tc>
          <w:tcPr>
            <w:tcW w:w="1371" w:type="dxa"/>
            <w:vAlign w:val="center"/>
          </w:tcPr>
          <w:p w14:paraId="12207164" w14:textId="77777777" w:rsidR="00B97680" w:rsidRPr="00B97680" w:rsidRDefault="00F94C07" w:rsidP="00F94C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Times New Roman" w:hAnsi="Times New Roman" w:cs="Times New Roman"/>
                <w:color w:val="00000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0"/>
                <w:szCs w:val="20"/>
              </w:rPr>
              <w:t>-</w:t>
            </w:r>
          </w:p>
        </w:tc>
        <w:tc>
          <w:tcPr>
            <w:tcW w:w="1275" w:type="dxa"/>
            <w:vAlign w:val="center"/>
          </w:tcPr>
          <w:p w14:paraId="01AAB816" w14:textId="77777777" w:rsidR="00B97680" w:rsidRPr="00B97680" w:rsidRDefault="00F94C07" w:rsidP="00F94C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Times New Roman" w:hAnsi="Times New Roman" w:cs="Times New Roman"/>
                <w:color w:val="00000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0"/>
                <w:szCs w:val="20"/>
              </w:rPr>
              <w:t>-</w:t>
            </w:r>
          </w:p>
        </w:tc>
      </w:tr>
    </w:tbl>
    <w:p w14:paraId="72A4D181" w14:textId="77777777" w:rsidR="00B97680" w:rsidRDefault="00B97680" w:rsidP="00B97680">
      <w:pPr>
        <w:rPr>
          <w:lang w:val="es-MX"/>
        </w:rPr>
      </w:pPr>
    </w:p>
    <w:p w14:paraId="380635DA" w14:textId="77777777" w:rsidR="00B97680" w:rsidRDefault="00B97680" w:rsidP="008030B1">
      <w:pPr>
        <w:rPr>
          <w:rFonts w:ascii="Times New Roman" w:hAnsi="Times New Roman" w:cs="Times New Roman"/>
          <w:sz w:val="20"/>
          <w:szCs w:val="20"/>
          <w:lang w:val="es-EC"/>
        </w:rPr>
      </w:pPr>
    </w:p>
    <w:p w14:paraId="614CCCED" w14:textId="77777777" w:rsidR="00B97680" w:rsidRDefault="00B97680" w:rsidP="008030B1">
      <w:pPr>
        <w:rPr>
          <w:rFonts w:ascii="Times New Roman" w:hAnsi="Times New Roman" w:cs="Times New Roman"/>
          <w:sz w:val="20"/>
          <w:szCs w:val="20"/>
          <w:lang w:val="es-EC"/>
        </w:rPr>
      </w:pPr>
    </w:p>
    <w:p w14:paraId="5A5E8D0B" w14:textId="77777777" w:rsidR="00B97680" w:rsidRDefault="00B97680" w:rsidP="008030B1">
      <w:pPr>
        <w:rPr>
          <w:rFonts w:ascii="Times New Roman" w:hAnsi="Times New Roman" w:cs="Times New Roman"/>
          <w:sz w:val="20"/>
          <w:szCs w:val="20"/>
          <w:lang w:val="es-EC"/>
        </w:rPr>
      </w:pPr>
    </w:p>
    <w:p w14:paraId="7855BCE1" w14:textId="77777777" w:rsidR="002D6055" w:rsidRDefault="002D6055" w:rsidP="008030B1">
      <w:pPr>
        <w:rPr>
          <w:rFonts w:ascii="Times New Roman" w:hAnsi="Times New Roman" w:cs="Times New Roman"/>
          <w:sz w:val="20"/>
          <w:szCs w:val="20"/>
          <w:lang w:val="es-EC"/>
        </w:rPr>
      </w:pPr>
    </w:p>
    <w:p w14:paraId="0C3BF46F" w14:textId="77777777" w:rsidR="002D6055" w:rsidRDefault="002D6055" w:rsidP="008030B1">
      <w:pPr>
        <w:rPr>
          <w:rFonts w:ascii="Times New Roman" w:hAnsi="Times New Roman" w:cs="Times New Roman"/>
          <w:sz w:val="20"/>
          <w:szCs w:val="20"/>
          <w:lang w:val="es-EC"/>
        </w:rPr>
      </w:pPr>
    </w:p>
    <w:p w14:paraId="731D00FE" w14:textId="77777777" w:rsidR="002D6055" w:rsidRDefault="002D6055" w:rsidP="008030B1">
      <w:pPr>
        <w:rPr>
          <w:rFonts w:ascii="Times New Roman" w:hAnsi="Times New Roman" w:cs="Times New Roman"/>
          <w:sz w:val="20"/>
          <w:szCs w:val="20"/>
          <w:lang w:val="es-EC"/>
        </w:rPr>
      </w:pPr>
    </w:p>
    <w:p w14:paraId="3ABBF2BB" w14:textId="77777777" w:rsidR="002D6055" w:rsidRDefault="002D6055" w:rsidP="008030B1">
      <w:pPr>
        <w:rPr>
          <w:rFonts w:ascii="Times New Roman" w:hAnsi="Times New Roman" w:cs="Times New Roman"/>
          <w:sz w:val="20"/>
          <w:szCs w:val="20"/>
          <w:lang w:val="es-EC"/>
        </w:rPr>
      </w:pPr>
    </w:p>
    <w:p w14:paraId="575BBD7C" w14:textId="77777777" w:rsidR="001259DB" w:rsidRPr="001259DB" w:rsidRDefault="001259DB" w:rsidP="001259DB">
      <w:pPr>
        <w:ind w:left="360"/>
        <w:rPr>
          <w:rFonts w:ascii="Times New Roman" w:hAnsi="Times New Roman" w:cs="Times New Roman"/>
          <w:b/>
          <w:sz w:val="20"/>
          <w:szCs w:val="20"/>
          <w:u w:val="single"/>
          <w:lang w:val="es-EC"/>
        </w:rPr>
      </w:pPr>
      <w:r w:rsidRPr="001259DB">
        <w:rPr>
          <w:rFonts w:ascii="Times New Roman" w:hAnsi="Times New Roman" w:cs="Times New Roman"/>
          <w:b/>
          <w:sz w:val="20"/>
          <w:szCs w:val="20"/>
          <w:u w:val="single"/>
          <w:lang w:val="es-EC"/>
        </w:rPr>
        <w:lastRenderedPageBreak/>
        <w:t>Respuesta:</w:t>
      </w:r>
    </w:p>
    <w:p w14:paraId="758117CF" w14:textId="77777777" w:rsidR="001259DB" w:rsidRDefault="001259DB" w:rsidP="008030B1">
      <w:pPr>
        <w:rPr>
          <w:rFonts w:ascii="Times New Roman" w:hAnsi="Times New Roman" w:cs="Times New Roman"/>
          <w:sz w:val="20"/>
          <w:szCs w:val="20"/>
          <w:lang w:val="es-EC"/>
        </w:rPr>
      </w:pPr>
    </w:p>
    <w:p w14:paraId="747B5143" w14:textId="77777777" w:rsidR="008030B1" w:rsidRDefault="008030B1" w:rsidP="008030B1">
      <w:pPr>
        <w:rPr>
          <w:rFonts w:ascii="Times New Roman" w:hAnsi="Times New Roman" w:cs="Times New Roman"/>
          <w:sz w:val="20"/>
          <w:szCs w:val="20"/>
          <w:lang w:val="es-EC"/>
        </w:rPr>
      </w:pPr>
      <w:r w:rsidRPr="001713BB">
        <w:rPr>
          <w:rFonts w:ascii="Times New Roman" w:hAnsi="Times New Roman" w:cs="Times New Roman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F1808" wp14:editId="4A19D887">
                <wp:simplePos x="0" y="0"/>
                <wp:positionH relativeFrom="column">
                  <wp:posOffset>79873</wp:posOffset>
                </wp:positionH>
                <wp:positionV relativeFrom="paragraph">
                  <wp:posOffset>30360</wp:posOffset>
                </wp:positionV>
                <wp:extent cx="6046573" cy="1779373"/>
                <wp:effectExtent l="0" t="0" r="11430" b="1143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6573" cy="17793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DD966B" w14:textId="77777777" w:rsidR="00231DBC" w:rsidRDefault="00231DBC" w:rsidP="008030B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</w:p>
                          <w:p w14:paraId="7BE03D57" w14:textId="77777777" w:rsidR="00231DBC" w:rsidRPr="0075715F" w:rsidRDefault="00231DBC" w:rsidP="0075715F">
                            <w:pPr>
                              <w:jc w:val="left"/>
                              <w:rPr>
                                <w:rFonts w:ascii="Courier" w:hAnsi="Courier" w:cs="Courier New"/>
                                <w:sz w:val="14"/>
                                <w:szCs w:val="14"/>
                              </w:rPr>
                            </w:pPr>
                            <w:r w:rsidRPr="0075715F">
                              <w:rPr>
                                <w:rFonts w:ascii="Courier" w:hAnsi="Courier" w:cs="Courier New"/>
                                <w:sz w:val="14"/>
                                <w:szCs w:val="14"/>
                              </w:rPr>
                              <w:t>&lt;soap:Envelope xmlns:soap="http://schemas.xmlsoap.org/soap/envelope/"&gt;</w:t>
                            </w:r>
                          </w:p>
                          <w:p w14:paraId="649E34D4" w14:textId="77777777" w:rsidR="00231DBC" w:rsidRPr="0075715F" w:rsidRDefault="00231DBC" w:rsidP="0075715F">
                            <w:pPr>
                              <w:jc w:val="left"/>
                              <w:rPr>
                                <w:rFonts w:ascii="Courier" w:hAnsi="Courier" w:cs="Courier New"/>
                                <w:sz w:val="14"/>
                                <w:szCs w:val="14"/>
                              </w:rPr>
                            </w:pPr>
                            <w:r w:rsidRPr="0075715F">
                              <w:rPr>
                                <w:rFonts w:ascii="Courier" w:hAnsi="Courier" w:cs="Courier New"/>
                                <w:sz w:val="14"/>
                                <w:szCs w:val="14"/>
                              </w:rPr>
                              <w:t xml:space="preserve">   &lt;soap:Body&gt;</w:t>
                            </w:r>
                          </w:p>
                          <w:p w14:paraId="245D9D88" w14:textId="77777777" w:rsidR="00231DBC" w:rsidRPr="0075715F" w:rsidRDefault="00231DBC" w:rsidP="0075715F">
                            <w:pPr>
                              <w:jc w:val="left"/>
                              <w:rPr>
                                <w:rFonts w:ascii="Courier" w:hAnsi="Courier" w:cs="Courier New"/>
                                <w:sz w:val="14"/>
                                <w:szCs w:val="14"/>
                              </w:rPr>
                            </w:pPr>
                            <w:r w:rsidRPr="0075715F">
                              <w:rPr>
                                <w:rFonts w:ascii="Courier" w:hAnsi="Courier" w:cs="Courier New"/>
                                <w:sz w:val="14"/>
                                <w:szCs w:val="14"/>
                              </w:rPr>
                              <w:t xml:space="preserve">      &lt;ns2:fnAutenticarResponse xmlns:ns2="http://view.cnt.gob.ec/"&gt;</w:t>
                            </w:r>
                          </w:p>
                          <w:p w14:paraId="36712F31" w14:textId="77777777" w:rsidR="00231DBC" w:rsidRPr="0075715F" w:rsidRDefault="00231DBC" w:rsidP="0075715F">
                            <w:pPr>
                              <w:jc w:val="left"/>
                              <w:rPr>
                                <w:rFonts w:ascii="Courier" w:hAnsi="Courier" w:cs="Courier New"/>
                                <w:sz w:val="14"/>
                                <w:szCs w:val="14"/>
                                <w:lang w:val="es-EC"/>
                              </w:rPr>
                            </w:pPr>
                            <w:r w:rsidRPr="0075715F">
                              <w:rPr>
                                <w:rFonts w:ascii="Courier" w:hAnsi="Courier" w:cs="Courier New"/>
                                <w:sz w:val="14"/>
                                <w:szCs w:val="14"/>
                              </w:rPr>
                              <w:t xml:space="preserve">         </w:t>
                            </w:r>
                            <w:r w:rsidRPr="0075715F">
                              <w:rPr>
                                <w:rFonts w:ascii="Courier" w:hAnsi="Courier" w:cs="Courier New"/>
                                <w:sz w:val="14"/>
                                <w:szCs w:val="14"/>
                                <w:lang w:val="es-EC"/>
                              </w:rPr>
                              <w:t>&lt;return&gt;</w:t>
                            </w:r>
                          </w:p>
                          <w:p w14:paraId="2F2C3AE7" w14:textId="77777777" w:rsidR="00231DBC" w:rsidRPr="0075715F" w:rsidRDefault="00231DBC" w:rsidP="0075715F">
                            <w:pPr>
                              <w:jc w:val="left"/>
                              <w:rPr>
                                <w:rFonts w:ascii="Courier" w:hAnsi="Courier" w:cs="Courier New"/>
                                <w:sz w:val="14"/>
                                <w:szCs w:val="14"/>
                                <w:lang w:val="es-EC"/>
                              </w:rPr>
                            </w:pPr>
                            <w:r w:rsidRPr="0075715F">
                              <w:rPr>
                                <w:rFonts w:ascii="Courier" w:hAnsi="Courier" w:cs="Courier New"/>
                                <w:sz w:val="14"/>
                                <w:szCs w:val="14"/>
                                <w:lang w:val="es-EC"/>
                              </w:rPr>
                              <w:t xml:space="preserve">            &lt;RESPCODI&gt;0&lt;/RESPCODI&gt;</w:t>
                            </w:r>
                          </w:p>
                          <w:p w14:paraId="4EDC6A10" w14:textId="77777777" w:rsidR="00231DBC" w:rsidRPr="0075715F" w:rsidRDefault="00231DBC" w:rsidP="0075715F">
                            <w:pPr>
                              <w:jc w:val="left"/>
                              <w:rPr>
                                <w:rFonts w:ascii="Courier" w:hAnsi="Courier" w:cs="Courier New"/>
                                <w:sz w:val="14"/>
                                <w:szCs w:val="14"/>
                                <w:lang w:val="es-EC"/>
                              </w:rPr>
                            </w:pPr>
                            <w:r w:rsidRPr="0075715F">
                              <w:rPr>
                                <w:rFonts w:ascii="Courier" w:hAnsi="Courier" w:cs="Courier New"/>
                                <w:sz w:val="14"/>
                                <w:szCs w:val="14"/>
                                <w:lang w:val="es-EC"/>
                              </w:rPr>
                              <w:t xml:space="preserve">            &lt;RESPDESC&gt;Validacion exitosa&lt;/RESPDESC&gt;</w:t>
                            </w:r>
                          </w:p>
                          <w:p w14:paraId="78DDBFDA" w14:textId="77777777" w:rsidR="00231DBC" w:rsidRPr="0075715F" w:rsidRDefault="00231DBC" w:rsidP="0075715F">
                            <w:pPr>
                              <w:jc w:val="left"/>
                              <w:rPr>
                                <w:rFonts w:ascii="Courier" w:hAnsi="Courier" w:cs="Courier New"/>
                                <w:sz w:val="14"/>
                                <w:szCs w:val="14"/>
                                <w:lang w:val="es-EC"/>
                              </w:rPr>
                            </w:pPr>
                            <w:r w:rsidRPr="0075715F">
                              <w:rPr>
                                <w:rFonts w:ascii="Courier" w:hAnsi="Courier" w:cs="Courier New"/>
                                <w:sz w:val="14"/>
                                <w:szCs w:val="14"/>
                                <w:lang w:val="es-EC"/>
                              </w:rPr>
                              <w:t>&lt;TOKEN&gt;I5XodDNGAwJgobKrAKS8G597ybmHV35Pp0Rc5SRKBkK8WMrrydfhPL99Di1keIdoUA1AjtZhyxMhb8BkKnKvN3vW6M2N1Bv1GrprWQqfg9uOWNF7t80PFKyrwp2KWZer8xhtCPYoJ5oMVBmImhJ5WHDIcGek2z71YH8WMiEo4HRJesJwA7ImVZgNXpl53138BCcF3Y6jlFtjqB2kM68sBPRzaCUV8COUf23sZ20jm0ADpjeR0sWlz0WF32HiPFuw&lt;/TOKEN&gt;</w:t>
                            </w:r>
                          </w:p>
                          <w:p w14:paraId="6E15F871" w14:textId="77777777" w:rsidR="00231DBC" w:rsidRPr="00E12D23" w:rsidRDefault="00231DBC" w:rsidP="0075715F">
                            <w:pPr>
                              <w:jc w:val="left"/>
                              <w:rPr>
                                <w:rFonts w:ascii="Courier" w:hAnsi="Courier" w:cs="Courier New"/>
                                <w:sz w:val="14"/>
                                <w:szCs w:val="14"/>
                              </w:rPr>
                            </w:pPr>
                            <w:r w:rsidRPr="0075715F">
                              <w:rPr>
                                <w:rFonts w:ascii="Courier" w:hAnsi="Courier" w:cs="Courier New"/>
                                <w:sz w:val="14"/>
                                <w:szCs w:val="14"/>
                                <w:lang w:val="es-EC"/>
                              </w:rPr>
                              <w:t xml:space="preserve">         </w:t>
                            </w:r>
                            <w:r w:rsidRPr="00E12D23">
                              <w:rPr>
                                <w:rFonts w:ascii="Courier" w:hAnsi="Courier" w:cs="Courier New"/>
                                <w:sz w:val="14"/>
                                <w:szCs w:val="14"/>
                              </w:rPr>
                              <w:t>&lt;/return&gt;</w:t>
                            </w:r>
                          </w:p>
                          <w:p w14:paraId="5BE8F6C4" w14:textId="77777777" w:rsidR="00231DBC" w:rsidRPr="00E12D23" w:rsidRDefault="00231DBC" w:rsidP="0075715F">
                            <w:pPr>
                              <w:jc w:val="left"/>
                              <w:rPr>
                                <w:rFonts w:ascii="Courier" w:hAnsi="Courier" w:cs="Courier New"/>
                                <w:sz w:val="14"/>
                                <w:szCs w:val="14"/>
                              </w:rPr>
                            </w:pPr>
                            <w:r w:rsidRPr="00E12D23">
                              <w:rPr>
                                <w:rFonts w:ascii="Courier" w:hAnsi="Courier" w:cs="Courier New"/>
                                <w:sz w:val="14"/>
                                <w:szCs w:val="14"/>
                              </w:rPr>
                              <w:t xml:space="preserve">      &lt;/ns2:fnAutenticarResponse&gt;</w:t>
                            </w:r>
                          </w:p>
                          <w:p w14:paraId="134FB6D1" w14:textId="77777777" w:rsidR="00231DBC" w:rsidRPr="0075715F" w:rsidRDefault="00231DBC" w:rsidP="0075715F">
                            <w:pPr>
                              <w:jc w:val="left"/>
                              <w:rPr>
                                <w:rFonts w:ascii="Courier" w:hAnsi="Courier" w:cs="Courier New"/>
                                <w:sz w:val="14"/>
                                <w:szCs w:val="14"/>
                              </w:rPr>
                            </w:pPr>
                            <w:r w:rsidRPr="00E12D23">
                              <w:rPr>
                                <w:rFonts w:ascii="Courier" w:hAnsi="Courier" w:cs="Courier New"/>
                                <w:sz w:val="14"/>
                                <w:szCs w:val="14"/>
                              </w:rPr>
                              <w:t xml:space="preserve">   </w:t>
                            </w:r>
                            <w:r w:rsidRPr="0075715F">
                              <w:rPr>
                                <w:rFonts w:ascii="Courier" w:hAnsi="Courier" w:cs="Courier New"/>
                                <w:sz w:val="14"/>
                                <w:szCs w:val="14"/>
                              </w:rPr>
                              <w:t>&lt;/soap:Body&gt;</w:t>
                            </w:r>
                          </w:p>
                          <w:p w14:paraId="74251BD5" w14:textId="77777777" w:rsidR="00231DBC" w:rsidRPr="0075715F" w:rsidRDefault="00231DBC" w:rsidP="0075715F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75715F">
                              <w:rPr>
                                <w:rFonts w:ascii="Courier" w:hAnsi="Courier" w:cs="Courier New"/>
                                <w:sz w:val="14"/>
                                <w:szCs w:val="14"/>
                              </w:rPr>
                              <w:t>&lt;/soap:Envelope&gt;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F1808" id="_x0000_s1027" type="#_x0000_t202" style="position:absolute;left:0;text-align:left;margin-left:6.3pt;margin-top:2.4pt;width:476.1pt;height:14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">
                <v:textbox>
                  <w:txbxContent>
                    <w:p w14:paraId="1CDD966B" w14:textId="77777777" w:rsidR="00231DBC" w:rsidRDefault="00231DBC" w:rsidP="008030B1">
                      <w:pPr>
                        <w:rPr>
                          <w:rFonts w:ascii="Courier New" w:hAnsi="Courier New" w:cs="Courier New"/>
                          <w:sz w:val="20"/>
                          <w:szCs w:val="22"/>
                        </w:rPr>
                      </w:pPr>
                    </w:p>
                    <w:p w14:paraId="7BE03D57" w14:textId="77777777" w:rsidR="00231DBC" w:rsidRPr="0075715F" w:rsidRDefault="00231DBC" w:rsidP="0075715F">
                      <w:pPr>
                        <w:jc w:val="left"/>
                        <w:rPr>
                          <w:rFonts w:ascii="Courier" w:hAnsi="Courier" w:cs="Courier New"/>
                          <w:sz w:val="14"/>
                          <w:szCs w:val="14"/>
                        </w:rPr>
                      </w:pPr>
                      <w:r w:rsidRPr="0075715F">
                        <w:rPr>
                          <w:rFonts w:ascii="Courier" w:hAnsi="Courier" w:cs="Courier New"/>
                          <w:sz w:val="14"/>
                          <w:szCs w:val="14"/>
                        </w:rPr>
                        <w:t>&lt;soap:Envelope xmlns:soap="http://schemas.xmlsoap.org/soap/envelope/"&gt;</w:t>
                      </w:r>
                    </w:p>
                    <w:p w14:paraId="649E34D4" w14:textId="77777777" w:rsidR="00231DBC" w:rsidRPr="0075715F" w:rsidRDefault="00231DBC" w:rsidP="0075715F">
                      <w:pPr>
                        <w:jc w:val="left"/>
                        <w:rPr>
                          <w:rFonts w:ascii="Courier" w:hAnsi="Courier" w:cs="Courier New"/>
                          <w:sz w:val="14"/>
                          <w:szCs w:val="14"/>
                        </w:rPr>
                      </w:pPr>
                      <w:r w:rsidRPr="0075715F">
                        <w:rPr>
                          <w:rFonts w:ascii="Courier" w:hAnsi="Courier" w:cs="Courier New"/>
                          <w:sz w:val="14"/>
                          <w:szCs w:val="14"/>
                        </w:rPr>
                        <w:t xml:space="preserve">   &lt;soap:Body&gt;</w:t>
                      </w:r>
                    </w:p>
                    <w:p w14:paraId="245D9D88" w14:textId="77777777" w:rsidR="00231DBC" w:rsidRPr="0075715F" w:rsidRDefault="00231DBC" w:rsidP="0075715F">
                      <w:pPr>
                        <w:jc w:val="left"/>
                        <w:rPr>
                          <w:rFonts w:ascii="Courier" w:hAnsi="Courier" w:cs="Courier New"/>
                          <w:sz w:val="14"/>
                          <w:szCs w:val="14"/>
                        </w:rPr>
                      </w:pPr>
                      <w:r w:rsidRPr="0075715F">
                        <w:rPr>
                          <w:rFonts w:ascii="Courier" w:hAnsi="Courier" w:cs="Courier New"/>
                          <w:sz w:val="14"/>
                          <w:szCs w:val="14"/>
                        </w:rPr>
                        <w:t xml:space="preserve">      &lt;ns2:fnAutenticarResponse xmlns:ns2="http://view.cnt.gob.ec/"&gt;</w:t>
                      </w:r>
                    </w:p>
                    <w:p w14:paraId="36712F31" w14:textId="77777777" w:rsidR="00231DBC" w:rsidRPr="0075715F" w:rsidRDefault="00231DBC" w:rsidP="0075715F">
                      <w:pPr>
                        <w:jc w:val="left"/>
                        <w:rPr>
                          <w:rFonts w:ascii="Courier" w:hAnsi="Courier" w:cs="Courier New"/>
                          <w:sz w:val="14"/>
                          <w:szCs w:val="14"/>
                          <w:lang w:val="es-EC"/>
                        </w:rPr>
                      </w:pPr>
                      <w:r w:rsidRPr="0075715F">
                        <w:rPr>
                          <w:rFonts w:ascii="Courier" w:hAnsi="Courier" w:cs="Courier New"/>
                          <w:sz w:val="14"/>
                          <w:szCs w:val="14"/>
                        </w:rPr>
                        <w:t xml:space="preserve">         </w:t>
                      </w:r>
                      <w:r w:rsidRPr="0075715F">
                        <w:rPr>
                          <w:rFonts w:ascii="Courier" w:hAnsi="Courier" w:cs="Courier New"/>
                          <w:sz w:val="14"/>
                          <w:szCs w:val="14"/>
                          <w:lang w:val="es-EC"/>
                        </w:rPr>
                        <w:t>&lt;return&gt;</w:t>
                      </w:r>
                    </w:p>
                    <w:p w14:paraId="2F2C3AE7" w14:textId="77777777" w:rsidR="00231DBC" w:rsidRPr="0075715F" w:rsidRDefault="00231DBC" w:rsidP="0075715F">
                      <w:pPr>
                        <w:jc w:val="left"/>
                        <w:rPr>
                          <w:rFonts w:ascii="Courier" w:hAnsi="Courier" w:cs="Courier New"/>
                          <w:sz w:val="14"/>
                          <w:szCs w:val="14"/>
                          <w:lang w:val="es-EC"/>
                        </w:rPr>
                      </w:pPr>
                      <w:r w:rsidRPr="0075715F">
                        <w:rPr>
                          <w:rFonts w:ascii="Courier" w:hAnsi="Courier" w:cs="Courier New"/>
                          <w:sz w:val="14"/>
                          <w:szCs w:val="14"/>
                          <w:lang w:val="es-EC"/>
                        </w:rPr>
                        <w:t xml:space="preserve">            &lt;RESPCODI&gt;0&lt;/RESPCODI&gt;</w:t>
                      </w:r>
                    </w:p>
                    <w:p w14:paraId="4EDC6A10" w14:textId="77777777" w:rsidR="00231DBC" w:rsidRPr="0075715F" w:rsidRDefault="00231DBC" w:rsidP="0075715F">
                      <w:pPr>
                        <w:jc w:val="left"/>
                        <w:rPr>
                          <w:rFonts w:ascii="Courier" w:hAnsi="Courier" w:cs="Courier New"/>
                          <w:sz w:val="14"/>
                          <w:szCs w:val="14"/>
                          <w:lang w:val="es-EC"/>
                        </w:rPr>
                      </w:pPr>
                      <w:r w:rsidRPr="0075715F">
                        <w:rPr>
                          <w:rFonts w:ascii="Courier" w:hAnsi="Courier" w:cs="Courier New"/>
                          <w:sz w:val="14"/>
                          <w:szCs w:val="14"/>
                          <w:lang w:val="es-EC"/>
                        </w:rPr>
                        <w:t xml:space="preserve">            &lt;RESPDESC&gt;Validacion exitosa&lt;/RESPDESC&gt;</w:t>
                      </w:r>
                    </w:p>
                    <w:p w14:paraId="78DDBFDA" w14:textId="77777777" w:rsidR="00231DBC" w:rsidRPr="0075715F" w:rsidRDefault="00231DBC" w:rsidP="0075715F">
                      <w:pPr>
                        <w:jc w:val="left"/>
                        <w:rPr>
                          <w:rFonts w:ascii="Courier" w:hAnsi="Courier" w:cs="Courier New"/>
                          <w:sz w:val="14"/>
                          <w:szCs w:val="14"/>
                          <w:lang w:val="es-EC"/>
                        </w:rPr>
                      </w:pPr>
                      <w:r w:rsidRPr="0075715F">
                        <w:rPr>
                          <w:rFonts w:ascii="Courier" w:hAnsi="Courier" w:cs="Courier New"/>
                          <w:sz w:val="14"/>
                          <w:szCs w:val="14"/>
                          <w:lang w:val="es-EC"/>
                        </w:rPr>
                        <w:t>&lt;TOKEN&gt;I5XodDNGAwJgobKrAKS8G597ybmHV35Pp0Rc5SRKBkK8WMrrydfhPL99Di1keIdoUA1AjtZhyxMhb8BkKnKvN3vW6M2N1Bv1GrprWQqfg9uOWNF7t80PFKyrwp2KWZer8xhtCPYoJ5oMVBmImhJ5WHDIcGek2z71YH8WMiEo4HRJesJwA7ImVZgNXpl53138BCcF3Y6jlFtjqB2kM68sBPRzaCUV8COUf23sZ20jm0ADpjeR0sWlz0WF32HiPFuw&lt;/TOKEN&gt;</w:t>
                      </w:r>
                    </w:p>
                    <w:p w14:paraId="6E15F871" w14:textId="77777777" w:rsidR="00231DBC" w:rsidRPr="00E12D23" w:rsidRDefault="00231DBC" w:rsidP="0075715F">
                      <w:pPr>
                        <w:jc w:val="left"/>
                        <w:rPr>
                          <w:rFonts w:ascii="Courier" w:hAnsi="Courier" w:cs="Courier New"/>
                          <w:sz w:val="14"/>
                          <w:szCs w:val="14"/>
                        </w:rPr>
                      </w:pPr>
                      <w:r w:rsidRPr="0075715F">
                        <w:rPr>
                          <w:rFonts w:ascii="Courier" w:hAnsi="Courier" w:cs="Courier New"/>
                          <w:sz w:val="14"/>
                          <w:szCs w:val="14"/>
                          <w:lang w:val="es-EC"/>
                        </w:rPr>
                        <w:t xml:space="preserve">         </w:t>
                      </w:r>
                      <w:r w:rsidRPr="00E12D23">
                        <w:rPr>
                          <w:rFonts w:ascii="Courier" w:hAnsi="Courier" w:cs="Courier New"/>
                          <w:sz w:val="14"/>
                          <w:szCs w:val="14"/>
                        </w:rPr>
                        <w:t>&lt;/return&gt;</w:t>
                      </w:r>
                    </w:p>
                    <w:p w14:paraId="5BE8F6C4" w14:textId="77777777" w:rsidR="00231DBC" w:rsidRPr="00E12D23" w:rsidRDefault="00231DBC" w:rsidP="0075715F">
                      <w:pPr>
                        <w:jc w:val="left"/>
                        <w:rPr>
                          <w:rFonts w:ascii="Courier" w:hAnsi="Courier" w:cs="Courier New"/>
                          <w:sz w:val="14"/>
                          <w:szCs w:val="14"/>
                        </w:rPr>
                      </w:pPr>
                      <w:r w:rsidRPr="00E12D23">
                        <w:rPr>
                          <w:rFonts w:ascii="Courier" w:hAnsi="Courier" w:cs="Courier New"/>
                          <w:sz w:val="14"/>
                          <w:szCs w:val="14"/>
                        </w:rPr>
                        <w:t xml:space="preserve">      &lt;/ns2:fnAutenticarResponse&gt;</w:t>
                      </w:r>
                    </w:p>
                    <w:p w14:paraId="134FB6D1" w14:textId="77777777" w:rsidR="00231DBC" w:rsidRPr="0075715F" w:rsidRDefault="00231DBC" w:rsidP="0075715F">
                      <w:pPr>
                        <w:jc w:val="left"/>
                        <w:rPr>
                          <w:rFonts w:ascii="Courier" w:hAnsi="Courier" w:cs="Courier New"/>
                          <w:sz w:val="14"/>
                          <w:szCs w:val="14"/>
                        </w:rPr>
                      </w:pPr>
                      <w:r w:rsidRPr="00E12D23">
                        <w:rPr>
                          <w:rFonts w:ascii="Courier" w:hAnsi="Courier" w:cs="Courier New"/>
                          <w:sz w:val="14"/>
                          <w:szCs w:val="14"/>
                        </w:rPr>
                        <w:t xml:space="preserve">   </w:t>
                      </w:r>
                      <w:r w:rsidRPr="0075715F">
                        <w:rPr>
                          <w:rFonts w:ascii="Courier" w:hAnsi="Courier" w:cs="Courier New"/>
                          <w:sz w:val="14"/>
                          <w:szCs w:val="14"/>
                        </w:rPr>
                        <w:t>&lt;/soap:Body&gt;</w:t>
                      </w:r>
                    </w:p>
                    <w:p w14:paraId="74251BD5" w14:textId="77777777" w:rsidR="00231DBC" w:rsidRPr="0075715F" w:rsidRDefault="00231DBC" w:rsidP="0075715F">
                      <w:pPr>
                        <w:jc w:val="left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75715F">
                        <w:rPr>
                          <w:rFonts w:ascii="Courier" w:hAnsi="Courier" w:cs="Courier New"/>
                          <w:sz w:val="14"/>
                          <w:szCs w:val="14"/>
                        </w:rPr>
                        <w:t>&lt;/soap:Envelope&gt;</w:t>
                      </w:r>
                    </w:p>
                  </w:txbxContent>
                </v:textbox>
              </v:shape>
            </w:pict>
          </mc:Fallback>
        </mc:AlternateContent>
      </w:r>
    </w:p>
    <w:p w14:paraId="4EA9A527" w14:textId="77777777" w:rsidR="008030B1" w:rsidRDefault="008030B1" w:rsidP="008030B1">
      <w:pPr>
        <w:rPr>
          <w:rFonts w:ascii="Times New Roman" w:hAnsi="Times New Roman" w:cs="Times New Roman"/>
          <w:sz w:val="20"/>
          <w:szCs w:val="20"/>
          <w:lang w:val="es-EC"/>
        </w:rPr>
      </w:pPr>
    </w:p>
    <w:p w14:paraId="5D319CDD" w14:textId="77777777" w:rsidR="008030B1" w:rsidRDefault="008030B1" w:rsidP="008030B1">
      <w:pPr>
        <w:rPr>
          <w:rFonts w:ascii="Times New Roman" w:hAnsi="Times New Roman" w:cs="Times New Roman"/>
          <w:sz w:val="20"/>
          <w:szCs w:val="20"/>
          <w:lang w:val="es-EC"/>
        </w:rPr>
      </w:pPr>
    </w:p>
    <w:p w14:paraId="535BA001" w14:textId="77777777" w:rsidR="008030B1" w:rsidRDefault="008030B1" w:rsidP="008030B1">
      <w:pPr>
        <w:rPr>
          <w:rFonts w:ascii="Times New Roman" w:hAnsi="Times New Roman" w:cs="Times New Roman"/>
          <w:sz w:val="20"/>
          <w:szCs w:val="20"/>
          <w:lang w:val="es-EC"/>
        </w:rPr>
      </w:pPr>
    </w:p>
    <w:p w14:paraId="7D161868" w14:textId="77777777" w:rsidR="008030B1" w:rsidRDefault="008030B1" w:rsidP="008030B1">
      <w:pPr>
        <w:rPr>
          <w:rFonts w:ascii="Times New Roman" w:hAnsi="Times New Roman" w:cs="Times New Roman"/>
          <w:sz w:val="20"/>
          <w:szCs w:val="20"/>
          <w:lang w:val="es-EC"/>
        </w:rPr>
      </w:pPr>
    </w:p>
    <w:p w14:paraId="53B34A03" w14:textId="77777777" w:rsidR="008030B1" w:rsidRDefault="008030B1" w:rsidP="008030B1">
      <w:pPr>
        <w:rPr>
          <w:rFonts w:ascii="Times New Roman" w:hAnsi="Times New Roman" w:cs="Times New Roman"/>
          <w:sz w:val="20"/>
          <w:szCs w:val="20"/>
          <w:lang w:val="es-EC"/>
        </w:rPr>
      </w:pPr>
    </w:p>
    <w:p w14:paraId="202B353A" w14:textId="77777777" w:rsidR="008030B1" w:rsidRDefault="008030B1" w:rsidP="008030B1">
      <w:pPr>
        <w:rPr>
          <w:rFonts w:ascii="Times New Roman" w:hAnsi="Times New Roman" w:cs="Times New Roman"/>
          <w:sz w:val="20"/>
          <w:szCs w:val="20"/>
          <w:lang w:val="es-EC"/>
        </w:rPr>
      </w:pPr>
    </w:p>
    <w:p w14:paraId="34A5A745" w14:textId="77777777" w:rsidR="008030B1" w:rsidRDefault="008030B1" w:rsidP="008030B1">
      <w:pPr>
        <w:rPr>
          <w:rFonts w:ascii="Times New Roman" w:hAnsi="Times New Roman" w:cs="Times New Roman"/>
          <w:sz w:val="20"/>
          <w:szCs w:val="20"/>
          <w:lang w:val="es-EC"/>
        </w:rPr>
      </w:pPr>
    </w:p>
    <w:p w14:paraId="520EDA8E" w14:textId="77777777" w:rsidR="008030B1" w:rsidRDefault="008030B1" w:rsidP="008030B1">
      <w:pPr>
        <w:rPr>
          <w:rFonts w:ascii="Times New Roman" w:hAnsi="Times New Roman" w:cs="Times New Roman"/>
          <w:sz w:val="20"/>
          <w:szCs w:val="20"/>
          <w:lang w:val="es-EC"/>
        </w:rPr>
      </w:pPr>
    </w:p>
    <w:p w14:paraId="1EE36749" w14:textId="77777777" w:rsidR="008030B1" w:rsidRDefault="008030B1" w:rsidP="008030B1">
      <w:pPr>
        <w:rPr>
          <w:rFonts w:ascii="Times New Roman" w:hAnsi="Times New Roman" w:cs="Times New Roman"/>
          <w:sz w:val="20"/>
          <w:szCs w:val="20"/>
          <w:lang w:val="es-EC"/>
        </w:rPr>
      </w:pPr>
    </w:p>
    <w:p w14:paraId="14FE0C00" w14:textId="77777777" w:rsidR="008030B1" w:rsidRDefault="008030B1" w:rsidP="008030B1">
      <w:pPr>
        <w:rPr>
          <w:rFonts w:ascii="Times New Roman" w:hAnsi="Times New Roman" w:cs="Times New Roman"/>
          <w:sz w:val="20"/>
          <w:szCs w:val="20"/>
          <w:lang w:val="es-EC"/>
        </w:rPr>
      </w:pPr>
    </w:p>
    <w:p w14:paraId="711F237B" w14:textId="77777777" w:rsidR="008030B1" w:rsidRDefault="008030B1" w:rsidP="008030B1">
      <w:pPr>
        <w:rPr>
          <w:rFonts w:ascii="Times New Roman" w:hAnsi="Times New Roman" w:cs="Times New Roman"/>
          <w:sz w:val="20"/>
          <w:szCs w:val="20"/>
          <w:lang w:val="es-EC"/>
        </w:rPr>
      </w:pPr>
    </w:p>
    <w:p w14:paraId="52A10A76" w14:textId="77777777" w:rsidR="008030B1" w:rsidRDefault="008030B1" w:rsidP="008030B1">
      <w:pPr>
        <w:rPr>
          <w:rFonts w:ascii="Times New Roman" w:hAnsi="Times New Roman" w:cs="Times New Roman"/>
          <w:sz w:val="20"/>
          <w:szCs w:val="20"/>
          <w:lang w:val="es-EC"/>
        </w:rPr>
      </w:pPr>
    </w:p>
    <w:p w14:paraId="071B368C" w14:textId="77777777" w:rsidR="008030B1" w:rsidRDefault="008030B1" w:rsidP="008030B1">
      <w:pPr>
        <w:rPr>
          <w:rFonts w:ascii="Times New Roman" w:hAnsi="Times New Roman" w:cs="Times New Roman"/>
          <w:sz w:val="20"/>
          <w:szCs w:val="20"/>
          <w:lang w:val="es-EC"/>
        </w:rPr>
      </w:pPr>
    </w:p>
    <w:p w14:paraId="3A085EFE" w14:textId="77777777" w:rsidR="008030B1" w:rsidRDefault="008030B1" w:rsidP="008030B1">
      <w:pPr>
        <w:rPr>
          <w:rFonts w:ascii="Times New Roman" w:hAnsi="Times New Roman" w:cs="Times New Roman"/>
          <w:sz w:val="20"/>
          <w:szCs w:val="20"/>
          <w:lang w:val="es-EC"/>
        </w:rPr>
      </w:pPr>
    </w:p>
    <w:tbl>
      <w:tblPr>
        <w:tblW w:w="957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4"/>
        <w:gridCol w:w="1489"/>
        <w:gridCol w:w="1428"/>
        <w:gridCol w:w="2526"/>
        <w:gridCol w:w="1339"/>
        <w:gridCol w:w="1589"/>
      </w:tblGrid>
      <w:tr w:rsidR="00823AAB" w:rsidRPr="00105E73" w14:paraId="22AAAE4D" w14:textId="77777777" w:rsidTr="000D56A9">
        <w:trPr>
          <w:trHeight w:val="962"/>
        </w:trPr>
        <w:tc>
          <w:tcPr>
            <w:tcW w:w="1204" w:type="dxa"/>
            <w:shd w:val="pct15" w:color="auto" w:fill="auto"/>
            <w:vAlign w:val="center"/>
          </w:tcPr>
          <w:p w14:paraId="6E3110B6" w14:textId="77777777" w:rsidR="00823AAB" w:rsidRPr="00F94C07" w:rsidRDefault="00823AAB" w:rsidP="00F94C07">
            <w:pPr>
              <w:pStyle w:val="Textoindependiente"/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</w:p>
          <w:p w14:paraId="6B5AF92C" w14:textId="77777777" w:rsidR="00823AAB" w:rsidRPr="00F94C07" w:rsidRDefault="00823AAB" w:rsidP="00F94C07">
            <w:pPr>
              <w:pStyle w:val="Textoindependiente"/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F94C0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Nombre del Elemento</w:t>
            </w:r>
          </w:p>
        </w:tc>
        <w:tc>
          <w:tcPr>
            <w:tcW w:w="1489" w:type="dxa"/>
            <w:shd w:val="pct15" w:color="auto" w:fill="auto"/>
            <w:vAlign w:val="center"/>
          </w:tcPr>
          <w:p w14:paraId="1C15EBEC" w14:textId="77777777" w:rsidR="00823AAB" w:rsidRPr="00F94C07" w:rsidRDefault="00823AAB" w:rsidP="00F94C07">
            <w:pPr>
              <w:pStyle w:val="Textoindependiente"/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</w:p>
          <w:p w14:paraId="1008759C" w14:textId="77777777" w:rsidR="00823AAB" w:rsidRPr="00F94C07" w:rsidRDefault="00823AAB" w:rsidP="00F94C07">
            <w:pPr>
              <w:pStyle w:val="Textoindependiente"/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F94C0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Elemento Principal</w:t>
            </w:r>
          </w:p>
        </w:tc>
        <w:tc>
          <w:tcPr>
            <w:tcW w:w="1428" w:type="dxa"/>
            <w:shd w:val="pct15" w:color="auto" w:fill="auto"/>
            <w:vAlign w:val="center"/>
          </w:tcPr>
          <w:p w14:paraId="2F948FFB" w14:textId="77777777" w:rsidR="00823AAB" w:rsidRPr="00F94C07" w:rsidRDefault="00823AAB" w:rsidP="00F94C07">
            <w:pPr>
              <w:pStyle w:val="Textoindependiente"/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</w:p>
          <w:p w14:paraId="71644D66" w14:textId="77777777" w:rsidR="00823AAB" w:rsidRPr="00F94C07" w:rsidRDefault="00823AAB" w:rsidP="00F94C07">
            <w:pPr>
              <w:pStyle w:val="Textoindependiente"/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F94C0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Tipo de Dato</w:t>
            </w:r>
          </w:p>
        </w:tc>
        <w:tc>
          <w:tcPr>
            <w:tcW w:w="2526" w:type="dxa"/>
            <w:shd w:val="pct15" w:color="auto" w:fill="auto"/>
            <w:vAlign w:val="center"/>
          </w:tcPr>
          <w:p w14:paraId="2FFA2B41" w14:textId="77777777" w:rsidR="00823AAB" w:rsidRPr="00F94C07" w:rsidRDefault="00823AAB" w:rsidP="00F94C07">
            <w:pPr>
              <w:pStyle w:val="Textoindependiente"/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</w:p>
          <w:p w14:paraId="2B5A375A" w14:textId="77777777" w:rsidR="00823AAB" w:rsidRPr="00F94C07" w:rsidRDefault="00823AAB" w:rsidP="00F94C07">
            <w:pPr>
              <w:pStyle w:val="Textoindependiente"/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F94C0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Descripción</w:t>
            </w:r>
          </w:p>
        </w:tc>
        <w:tc>
          <w:tcPr>
            <w:tcW w:w="1339" w:type="dxa"/>
            <w:shd w:val="pct15" w:color="auto" w:fill="auto"/>
            <w:vAlign w:val="center"/>
          </w:tcPr>
          <w:p w14:paraId="3F0A5043" w14:textId="77777777" w:rsidR="00823AAB" w:rsidRPr="00F94C07" w:rsidRDefault="00823AAB" w:rsidP="00F94C07">
            <w:pPr>
              <w:pStyle w:val="Textoindependiente"/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F94C0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Mandatorio</w:t>
            </w:r>
          </w:p>
        </w:tc>
        <w:tc>
          <w:tcPr>
            <w:tcW w:w="1589" w:type="dxa"/>
            <w:shd w:val="pct15" w:color="auto" w:fill="auto"/>
            <w:vAlign w:val="center"/>
          </w:tcPr>
          <w:p w14:paraId="09B5E8A5" w14:textId="77777777" w:rsidR="00823AAB" w:rsidRPr="00F94C07" w:rsidRDefault="00823AAB" w:rsidP="00F94C07">
            <w:pPr>
              <w:pStyle w:val="Textoindependiente"/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F94C0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Máxima Ocurrencia</w:t>
            </w:r>
          </w:p>
        </w:tc>
      </w:tr>
      <w:tr w:rsidR="00823AAB" w:rsidRPr="00105E73" w14:paraId="41389DAA" w14:textId="77777777" w:rsidTr="000D56A9">
        <w:trPr>
          <w:trHeight w:val="454"/>
        </w:trPr>
        <w:tc>
          <w:tcPr>
            <w:tcW w:w="1204" w:type="dxa"/>
            <w:vAlign w:val="center"/>
          </w:tcPr>
          <w:p w14:paraId="08ED87D5" w14:textId="77777777" w:rsidR="00823AAB" w:rsidRPr="00F94C07" w:rsidRDefault="00823AAB" w:rsidP="00896D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1B80B146" w14:textId="77777777" w:rsidR="00823AAB" w:rsidRPr="00F94C07" w:rsidRDefault="00823AAB" w:rsidP="00896D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hAnsi="Times New Roman" w:cs="Times New Roman"/>
                <w:color w:val="00000A"/>
                <w:sz w:val="20"/>
                <w:szCs w:val="20"/>
              </w:rPr>
            </w:pPr>
            <w:r w:rsidRPr="00F94C0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Envelope</w:t>
            </w:r>
          </w:p>
        </w:tc>
        <w:tc>
          <w:tcPr>
            <w:tcW w:w="1489" w:type="dxa"/>
            <w:vAlign w:val="center"/>
          </w:tcPr>
          <w:p w14:paraId="331D9B6E" w14:textId="77777777" w:rsidR="00823AAB" w:rsidRPr="00F94C07" w:rsidRDefault="00823AAB" w:rsidP="00896D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hAnsi="Times New Roman" w:cs="Times New Roman"/>
                <w:color w:val="000000"/>
                <w:spacing w:val="-3"/>
                <w:sz w:val="20"/>
                <w:szCs w:val="20"/>
              </w:rPr>
            </w:pPr>
            <w:r w:rsidRPr="00F94C07">
              <w:rPr>
                <w:rFonts w:ascii="Times New Roman" w:hAnsi="Times New Roman" w:cs="Times New Roman"/>
                <w:color w:val="00000A"/>
                <w:sz w:val="20"/>
                <w:szCs w:val="20"/>
              </w:rPr>
              <w:t>Root</w:t>
            </w:r>
          </w:p>
        </w:tc>
        <w:tc>
          <w:tcPr>
            <w:tcW w:w="1428" w:type="dxa"/>
            <w:vAlign w:val="center"/>
          </w:tcPr>
          <w:p w14:paraId="11E08C00" w14:textId="77777777" w:rsidR="00823AAB" w:rsidRPr="00F94C07" w:rsidRDefault="00823AAB" w:rsidP="00896D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hAnsi="Times New Roman" w:cs="Times New Roman"/>
                <w:color w:val="00000A"/>
                <w:sz w:val="20"/>
                <w:szCs w:val="20"/>
              </w:rPr>
            </w:pPr>
            <w:r w:rsidRPr="00F94C07">
              <w:rPr>
                <w:rFonts w:ascii="Times New Roman" w:hAnsi="Times New Roman" w:cs="Times New Roman"/>
                <w:color w:val="000000"/>
                <w:spacing w:val="-3"/>
                <w:sz w:val="20"/>
                <w:szCs w:val="20"/>
              </w:rPr>
              <w:t>ComplexType</w:t>
            </w:r>
          </w:p>
        </w:tc>
        <w:tc>
          <w:tcPr>
            <w:tcW w:w="2526" w:type="dxa"/>
            <w:vAlign w:val="center"/>
          </w:tcPr>
          <w:p w14:paraId="6E67A8F3" w14:textId="77777777" w:rsidR="00823AAB" w:rsidRPr="00AC29DF" w:rsidRDefault="00823AAB" w:rsidP="00896D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hAnsi="Times New Roman" w:cs="Times New Roman"/>
                <w:color w:val="00000A"/>
                <w:sz w:val="20"/>
                <w:szCs w:val="20"/>
                <w:lang w:val="es-EC"/>
              </w:rPr>
            </w:pPr>
            <w:r w:rsidRPr="00AC29DF">
              <w:rPr>
                <w:rFonts w:ascii="Times New Roman" w:eastAsia="MS Mincho" w:hAnsi="Times New Roman" w:cs="Times New Roman"/>
                <w:sz w:val="20"/>
                <w:szCs w:val="20"/>
                <w:lang w:val="es-EC"/>
              </w:rPr>
              <w:t>Especifica el elemento principal del mensaje SOAP.</w:t>
            </w:r>
          </w:p>
        </w:tc>
        <w:tc>
          <w:tcPr>
            <w:tcW w:w="1339" w:type="dxa"/>
            <w:vAlign w:val="center"/>
          </w:tcPr>
          <w:p w14:paraId="19C96106" w14:textId="77777777" w:rsidR="00823AAB" w:rsidRPr="00F94C07" w:rsidRDefault="00823AAB" w:rsidP="00896D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Times New Roman" w:hAnsi="Times New Roman" w:cs="Times New Roman"/>
                <w:color w:val="00000A"/>
                <w:sz w:val="20"/>
                <w:szCs w:val="20"/>
              </w:rPr>
            </w:pPr>
            <w:r w:rsidRPr="00F94C07">
              <w:rPr>
                <w:rFonts w:ascii="Times New Roman" w:hAnsi="Times New Roman" w:cs="Times New Roman"/>
                <w:color w:val="00000A"/>
                <w:sz w:val="20"/>
                <w:szCs w:val="20"/>
              </w:rPr>
              <w:t>SI</w:t>
            </w:r>
          </w:p>
        </w:tc>
        <w:tc>
          <w:tcPr>
            <w:tcW w:w="1589" w:type="dxa"/>
            <w:vAlign w:val="center"/>
          </w:tcPr>
          <w:p w14:paraId="5D9BE8A3" w14:textId="77777777" w:rsidR="00823AAB" w:rsidRPr="00F94C07" w:rsidRDefault="00823AAB" w:rsidP="00896D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4C07">
              <w:rPr>
                <w:rFonts w:ascii="Times New Roman" w:hAnsi="Times New Roman" w:cs="Times New Roman"/>
                <w:color w:val="00000A"/>
                <w:sz w:val="20"/>
                <w:szCs w:val="20"/>
              </w:rPr>
              <w:t>1</w:t>
            </w:r>
          </w:p>
        </w:tc>
      </w:tr>
      <w:tr w:rsidR="00823AAB" w:rsidRPr="00105E73" w14:paraId="19A9F390" w14:textId="77777777" w:rsidTr="000D56A9">
        <w:trPr>
          <w:trHeight w:val="454"/>
        </w:trPr>
        <w:tc>
          <w:tcPr>
            <w:tcW w:w="1204" w:type="dxa"/>
            <w:vAlign w:val="center"/>
          </w:tcPr>
          <w:p w14:paraId="3405648A" w14:textId="77777777" w:rsidR="00823AAB" w:rsidRPr="00F94C07" w:rsidRDefault="00823AAB" w:rsidP="00896D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94C0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Body</w:t>
            </w:r>
          </w:p>
        </w:tc>
        <w:tc>
          <w:tcPr>
            <w:tcW w:w="1489" w:type="dxa"/>
            <w:vAlign w:val="center"/>
          </w:tcPr>
          <w:p w14:paraId="4DEEDD8B" w14:textId="77777777" w:rsidR="00823AAB" w:rsidRPr="00F94C07" w:rsidRDefault="00823AAB" w:rsidP="00896D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hAnsi="Times New Roman" w:cs="Times New Roman"/>
                <w:color w:val="00000A"/>
                <w:sz w:val="20"/>
                <w:szCs w:val="20"/>
              </w:rPr>
            </w:pPr>
            <w:r w:rsidRPr="00F94C0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Envelope</w:t>
            </w:r>
          </w:p>
        </w:tc>
        <w:tc>
          <w:tcPr>
            <w:tcW w:w="1428" w:type="dxa"/>
            <w:vAlign w:val="center"/>
          </w:tcPr>
          <w:p w14:paraId="5FB60E69" w14:textId="77777777" w:rsidR="00823AAB" w:rsidRPr="00F94C07" w:rsidRDefault="00823AAB" w:rsidP="00896D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hAnsi="Times New Roman" w:cs="Times New Roman"/>
                <w:color w:val="00000A"/>
                <w:sz w:val="20"/>
                <w:szCs w:val="20"/>
              </w:rPr>
            </w:pPr>
            <w:r w:rsidRPr="00F94C07">
              <w:rPr>
                <w:rFonts w:ascii="Times New Roman" w:hAnsi="Times New Roman" w:cs="Times New Roman"/>
                <w:color w:val="000000"/>
                <w:spacing w:val="-3"/>
                <w:sz w:val="20"/>
                <w:szCs w:val="20"/>
              </w:rPr>
              <w:t>ComplexType</w:t>
            </w:r>
          </w:p>
        </w:tc>
        <w:tc>
          <w:tcPr>
            <w:tcW w:w="2526" w:type="dxa"/>
            <w:vAlign w:val="center"/>
          </w:tcPr>
          <w:p w14:paraId="6653C814" w14:textId="77777777" w:rsidR="00823AAB" w:rsidRPr="00AC29DF" w:rsidRDefault="00823AAB" w:rsidP="00896D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hAnsi="Times New Roman" w:cs="Times New Roman"/>
                <w:color w:val="00000A"/>
                <w:sz w:val="20"/>
                <w:szCs w:val="20"/>
                <w:lang w:val="es-EC"/>
              </w:rPr>
            </w:pPr>
            <w:r w:rsidRPr="00F94C07">
              <w:rPr>
                <w:rFonts w:ascii="Times New Roman" w:eastAsia="MS Mincho" w:hAnsi="Times New Roman" w:cs="Times New Roman"/>
                <w:sz w:val="20"/>
                <w:szCs w:val="20"/>
                <w:lang w:val="es-EC"/>
              </w:rPr>
              <w:t>Especifica el cuerpo del mensaje.</w:t>
            </w:r>
            <w:r w:rsidRPr="00AC29DF">
              <w:rPr>
                <w:rFonts w:ascii="Times New Roman" w:hAnsi="Times New Roman" w:cs="Times New Roman"/>
                <w:color w:val="00000A"/>
                <w:sz w:val="20"/>
                <w:szCs w:val="20"/>
                <w:lang w:val="es-EC"/>
              </w:rPr>
              <w:t>.</w:t>
            </w:r>
          </w:p>
        </w:tc>
        <w:tc>
          <w:tcPr>
            <w:tcW w:w="1339" w:type="dxa"/>
            <w:vAlign w:val="center"/>
          </w:tcPr>
          <w:p w14:paraId="372FA3B9" w14:textId="77777777" w:rsidR="00823AAB" w:rsidRPr="00F94C07" w:rsidRDefault="00823AAB" w:rsidP="00896D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Times New Roman" w:hAnsi="Times New Roman" w:cs="Times New Roman"/>
                <w:color w:val="00000A"/>
                <w:sz w:val="20"/>
                <w:szCs w:val="20"/>
              </w:rPr>
            </w:pPr>
            <w:r w:rsidRPr="00F94C07">
              <w:rPr>
                <w:rFonts w:ascii="Times New Roman" w:hAnsi="Times New Roman" w:cs="Times New Roman"/>
                <w:color w:val="00000A"/>
                <w:sz w:val="20"/>
                <w:szCs w:val="20"/>
              </w:rPr>
              <w:t>SI</w:t>
            </w:r>
          </w:p>
        </w:tc>
        <w:tc>
          <w:tcPr>
            <w:tcW w:w="1589" w:type="dxa"/>
            <w:vAlign w:val="center"/>
          </w:tcPr>
          <w:p w14:paraId="39A8BEBC" w14:textId="77777777" w:rsidR="00823AAB" w:rsidRPr="00F94C07" w:rsidRDefault="00823AAB" w:rsidP="00896D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4C07">
              <w:rPr>
                <w:rFonts w:ascii="Times New Roman" w:hAnsi="Times New Roman" w:cs="Times New Roman"/>
                <w:color w:val="00000A"/>
                <w:sz w:val="20"/>
                <w:szCs w:val="20"/>
              </w:rPr>
              <w:t>1</w:t>
            </w:r>
          </w:p>
        </w:tc>
      </w:tr>
      <w:tr w:rsidR="00823AAB" w:rsidRPr="00105E73" w14:paraId="6F0C6A7F" w14:textId="77777777" w:rsidTr="000D56A9">
        <w:trPr>
          <w:trHeight w:val="454"/>
        </w:trPr>
        <w:tc>
          <w:tcPr>
            <w:tcW w:w="1204" w:type="dxa"/>
            <w:vAlign w:val="center"/>
          </w:tcPr>
          <w:p w14:paraId="27F196CF" w14:textId="77777777" w:rsidR="00823AAB" w:rsidRPr="00F94C07" w:rsidRDefault="00F94C07" w:rsidP="00896D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WS_Servicio</w:t>
            </w:r>
            <w:r w:rsidR="00823AAB" w:rsidRPr="00F94C0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1489" w:type="dxa"/>
            <w:vAlign w:val="center"/>
          </w:tcPr>
          <w:p w14:paraId="7A333F37" w14:textId="77777777" w:rsidR="00823AAB" w:rsidRPr="00F94C07" w:rsidRDefault="00823AAB" w:rsidP="00896D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hAnsi="Times New Roman" w:cs="Times New Roman"/>
                <w:color w:val="00000A"/>
                <w:sz w:val="20"/>
                <w:szCs w:val="20"/>
              </w:rPr>
            </w:pPr>
            <w:r w:rsidRPr="00F94C0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Body</w:t>
            </w:r>
          </w:p>
        </w:tc>
        <w:tc>
          <w:tcPr>
            <w:tcW w:w="1428" w:type="dxa"/>
            <w:vAlign w:val="center"/>
          </w:tcPr>
          <w:p w14:paraId="1B0D0DC7" w14:textId="77777777" w:rsidR="00823AAB" w:rsidRPr="00F94C07" w:rsidRDefault="00823AAB" w:rsidP="00896D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hAnsi="Times New Roman" w:cs="Times New Roman"/>
                <w:color w:val="00000A"/>
                <w:sz w:val="20"/>
                <w:szCs w:val="20"/>
              </w:rPr>
            </w:pPr>
            <w:r w:rsidRPr="00F94C07">
              <w:rPr>
                <w:rFonts w:ascii="Times New Roman" w:hAnsi="Times New Roman" w:cs="Times New Roman"/>
                <w:color w:val="000000"/>
                <w:spacing w:val="-3"/>
                <w:sz w:val="20"/>
                <w:szCs w:val="20"/>
              </w:rPr>
              <w:t>ComplexType</w:t>
            </w:r>
          </w:p>
        </w:tc>
        <w:tc>
          <w:tcPr>
            <w:tcW w:w="2526" w:type="dxa"/>
            <w:vAlign w:val="center"/>
          </w:tcPr>
          <w:p w14:paraId="5ED65B3D" w14:textId="77777777" w:rsidR="00823AAB" w:rsidRPr="00F94C07" w:rsidRDefault="00823AAB" w:rsidP="00896D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hAnsi="Times New Roman" w:cs="Times New Roman"/>
                <w:color w:val="00000A"/>
                <w:sz w:val="20"/>
                <w:szCs w:val="20"/>
              </w:rPr>
            </w:pPr>
            <w:r w:rsidRPr="00F94C07">
              <w:rPr>
                <w:rFonts w:ascii="Times New Roman" w:eastAsia="MS Mincho" w:hAnsi="Times New Roman" w:cs="Times New Roman"/>
                <w:sz w:val="20"/>
                <w:szCs w:val="20"/>
                <w:lang w:val="es-EC"/>
              </w:rPr>
              <w:t>Contiene los campos principales</w:t>
            </w:r>
          </w:p>
        </w:tc>
        <w:tc>
          <w:tcPr>
            <w:tcW w:w="1339" w:type="dxa"/>
            <w:vAlign w:val="center"/>
          </w:tcPr>
          <w:p w14:paraId="60772C18" w14:textId="77777777" w:rsidR="00823AAB" w:rsidRPr="00F94C07" w:rsidRDefault="00823AAB" w:rsidP="00896D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Times New Roman" w:hAnsi="Times New Roman" w:cs="Times New Roman"/>
                <w:color w:val="00000A"/>
                <w:sz w:val="20"/>
                <w:szCs w:val="20"/>
              </w:rPr>
            </w:pPr>
            <w:r w:rsidRPr="00F94C07">
              <w:rPr>
                <w:rFonts w:ascii="Times New Roman" w:hAnsi="Times New Roman" w:cs="Times New Roman"/>
                <w:color w:val="00000A"/>
                <w:sz w:val="20"/>
                <w:szCs w:val="20"/>
              </w:rPr>
              <w:t>SI</w:t>
            </w:r>
          </w:p>
        </w:tc>
        <w:tc>
          <w:tcPr>
            <w:tcW w:w="1589" w:type="dxa"/>
            <w:vAlign w:val="center"/>
          </w:tcPr>
          <w:p w14:paraId="56E37500" w14:textId="77777777" w:rsidR="00823AAB" w:rsidRPr="00F94C07" w:rsidRDefault="00823AAB" w:rsidP="00896D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4C07">
              <w:rPr>
                <w:rFonts w:ascii="Times New Roman" w:hAnsi="Times New Roman" w:cs="Times New Roman"/>
                <w:color w:val="00000A"/>
                <w:sz w:val="20"/>
                <w:szCs w:val="20"/>
              </w:rPr>
              <w:t>1</w:t>
            </w:r>
          </w:p>
        </w:tc>
      </w:tr>
      <w:tr w:rsidR="00823AAB" w:rsidRPr="00105E73" w14:paraId="30AE69E1" w14:textId="77777777" w:rsidTr="000D56A9">
        <w:trPr>
          <w:trHeight w:val="454"/>
        </w:trPr>
        <w:tc>
          <w:tcPr>
            <w:tcW w:w="1204" w:type="dxa"/>
            <w:vAlign w:val="center"/>
          </w:tcPr>
          <w:p w14:paraId="4A5E80BF" w14:textId="77777777" w:rsidR="00823AAB" w:rsidRPr="00F94C07" w:rsidRDefault="00F94C07" w:rsidP="00896D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Campos mensaje XML</w:t>
            </w:r>
          </w:p>
        </w:tc>
        <w:tc>
          <w:tcPr>
            <w:tcW w:w="1489" w:type="dxa"/>
            <w:vAlign w:val="center"/>
          </w:tcPr>
          <w:p w14:paraId="267E0DE8" w14:textId="77777777" w:rsidR="00823AAB" w:rsidRPr="00F94C07" w:rsidRDefault="00823AAB" w:rsidP="00896D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94C0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return</w:t>
            </w:r>
          </w:p>
        </w:tc>
        <w:tc>
          <w:tcPr>
            <w:tcW w:w="1428" w:type="dxa"/>
            <w:vAlign w:val="center"/>
          </w:tcPr>
          <w:p w14:paraId="4CE8540C" w14:textId="77777777" w:rsidR="00823AAB" w:rsidRPr="00F94C07" w:rsidRDefault="00F94C07" w:rsidP="00896D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hAnsi="Times New Roman" w:cs="Times New Roman"/>
                <w:color w:val="00000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0"/>
                <w:szCs w:val="20"/>
              </w:rPr>
              <w:t>-</w:t>
            </w:r>
          </w:p>
        </w:tc>
        <w:tc>
          <w:tcPr>
            <w:tcW w:w="2526" w:type="dxa"/>
            <w:vAlign w:val="center"/>
          </w:tcPr>
          <w:p w14:paraId="07ED373D" w14:textId="77777777" w:rsidR="00823AAB" w:rsidRPr="00F94C07" w:rsidRDefault="00F94C07" w:rsidP="00896D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hAnsi="Times New Roman" w:cs="Times New Roman"/>
                <w:color w:val="00000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0"/>
                <w:szCs w:val="20"/>
              </w:rPr>
              <w:t>-</w:t>
            </w:r>
          </w:p>
        </w:tc>
        <w:tc>
          <w:tcPr>
            <w:tcW w:w="1339" w:type="dxa"/>
            <w:vAlign w:val="center"/>
          </w:tcPr>
          <w:p w14:paraId="326CE1B3" w14:textId="77777777" w:rsidR="00823AAB" w:rsidRPr="00F94C07" w:rsidRDefault="00F94C07" w:rsidP="00896D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Times New Roman" w:hAnsi="Times New Roman" w:cs="Times New Roman"/>
                <w:color w:val="00000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0"/>
                <w:szCs w:val="20"/>
              </w:rPr>
              <w:t>-</w:t>
            </w:r>
          </w:p>
        </w:tc>
        <w:tc>
          <w:tcPr>
            <w:tcW w:w="1589" w:type="dxa"/>
            <w:vAlign w:val="center"/>
          </w:tcPr>
          <w:p w14:paraId="161B4EE5" w14:textId="77777777" w:rsidR="00823AAB" w:rsidRPr="00F94C07" w:rsidRDefault="00F94C07" w:rsidP="00896D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Times New Roman" w:hAnsi="Times New Roman" w:cs="Times New Roman"/>
                <w:color w:val="00000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A"/>
                <w:sz w:val="20"/>
                <w:szCs w:val="20"/>
              </w:rPr>
              <w:t>-</w:t>
            </w:r>
          </w:p>
        </w:tc>
      </w:tr>
    </w:tbl>
    <w:p w14:paraId="2E20A98B" w14:textId="77777777" w:rsidR="00823AAB" w:rsidRDefault="00823AAB" w:rsidP="00823AAB">
      <w:pPr>
        <w:rPr>
          <w:lang w:val="es-MX"/>
        </w:rPr>
      </w:pPr>
    </w:p>
    <w:p w14:paraId="3614F3F1" w14:textId="77777777" w:rsidR="00823AAB" w:rsidRDefault="00823AAB">
      <w:pPr>
        <w:suppressAutoHyphens w:val="0"/>
        <w:spacing w:after="200" w:line="276" w:lineRule="auto"/>
        <w:jc w:val="left"/>
        <w:rPr>
          <w:rFonts w:ascii="Times New Roman" w:hAnsi="Times New Roman" w:cs="Times New Roman"/>
          <w:bCs/>
          <w:sz w:val="20"/>
          <w:szCs w:val="20"/>
          <w:lang w:val="es-EC"/>
        </w:rPr>
      </w:pPr>
    </w:p>
    <w:p w14:paraId="5CDF321A" w14:textId="77777777" w:rsidR="00823AAB" w:rsidRDefault="00823AAB">
      <w:pPr>
        <w:suppressAutoHyphens w:val="0"/>
        <w:spacing w:after="200" w:line="276" w:lineRule="auto"/>
        <w:jc w:val="left"/>
        <w:rPr>
          <w:rFonts w:ascii="Times New Roman" w:hAnsi="Times New Roman" w:cs="Times New Roman"/>
          <w:bCs/>
          <w:sz w:val="20"/>
          <w:szCs w:val="20"/>
          <w:lang w:val="es-EC"/>
        </w:rPr>
      </w:pPr>
    </w:p>
    <w:p w14:paraId="7991E935" w14:textId="77777777" w:rsidR="00823AAB" w:rsidRDefault="00823AAB">
      <w:pPr>
        <w:suppressAutoHyphens w:val="0"/>
        <w:spacing w:after="200" w:line="276" w:lineRule="auto"/>
        <w:jc w:val="left"/>
        <w:rPr>
          <w:rFonts w:ascii="Times New Roman" w:eastAsiaTheme="majorEastAsia" w:hAnsi="Times New Roman" w:cs="Times New Roman"/>
          <w:b/>
          <w:caps/>
          <w:sz w:val="20"/>
          <w:szCs w:val="20"/>
          <w:lang w:val="es-EC"/>
        </w:rPr>
      </w:pPr>
    </w:p>
    <w:p w14:paraId="6DAC8751" w14:textId="77777777" w:rsidR="00000213" w:rsidRDefault="00000213">
      <w:pPr>
        <w:suppressAutoHyphens w:val="0"/>
        <w:spacing w:after="200" w:line="276" w:lineRule="auto"/>
        <w:jc w:val="left"/>
        <w:rPr>
          <w:rFonts w:ascii="Times New Roman" w:eastAsiaTheme="majorEastAsia" w:hAnsi="Times New Roman" w:cs="Times New Roman"/>
          <w:b/>
          <w:caps/>
          <w:sz w:val="20"/>
          <w:szCs w:val="20"/>
          <w:lang w:val="es-EC"/>
        </w:rPr>
      </w:pPr>
      <w:r>
        <w:rPr>
          <w:rFonts w:ascii="Times New Roman" w:hAnsi="Times New Roman" w:cs="Times New Roman"/>
          <w:bCs/>
          <w:sz w:val="20"/>
          <w:szCs w:val="20"/>
          <w:lang w:val="es-EC"/>
        </w:rPr>
        <w:br w:type="page"/>
      </w:r>
    </w:p>
    <w:p w14:paraId="0ED03261" w14:textId="77777777" w:rsidR="00B90F1D" w:rsidRDefault="002805D1" w:rsidP="00D23914">
      <w:pPr>
        <w:pStyle w:val="Ttulo1"/>
        <w:numPr>
          <w:ilvl w:val="0"/>
          <w:numId w:val="24"/>
        </w:numPr>
        <w:rPr>
          <w:rFonts w:ascii="Times New Roman" w:hAnsi="Times New Roman" w:cs="Times New Roman"/>
          <w:bCs w:val="0"/>
          <w:sz w:val="20"/>
          <w:szCs w:val="20"/>
          <w:lang w:val="es-EC"/>
        </w:rPr>
      </w:pPr>
      <w:bookmarkStart w:id="13" w:name="_Toc130993946"/>
      <w:r>
        <w:rPr>
          <w:rFonts w:ascii="Times New Roman" w:hAnsi="Times New Roman" w:cs="Times New Roman"/>
          <w:bCs w:val="0"/>
          <w:sz w:val="20"/>
          <w:szCs w:val="20"/>
          <w:lang w:val="es-EC"/>
        </w:rPr>
        <w:lastRenderedPageBreak/>
        <w:t>DEFINICION DE LOS MENSAJES</w:t>
      </w:r>
      <w:bookmarkEnd w:id="13"/>
    </w:p>
    <w:p w14:paraId="642961C4" w14:textId="77777777" w:rsidR="00FF0088" w:rsidRPr="00FF0088" w:rsidRDefault="00FF0088" w:rsidP="00103169">
      <w:pPr>
        <w:pStyle w:val="Prrafodelista"/>
        <w:keepNext/>
        <w:keepLines/>
        <w:numPr>
          <w:ilvl w:val="0"/>
          <w:numId w:val="22"/>
        </w:numPr>
        <w:spacing w:before="480"/>
        <w:contextualSpacing w:val="0"/>
        <w:outlineLvl w:val="0"/>
        <w:rPr>
          <w:rFonts w:ascii="Times New Roman" w:eastAsiaTheme="majorEastAsia" w:hAnsi="Times New Roman" w:cs="Times New Roman"/>
          <w:b/>
          <w:caps/>
          <w:vanish/>
          <w:sz w:val="20"/>
          <w:szCs w:val="20"/>
          <w:lang w:val="es-EC"/>
        </w:rPr>
      </w:pPr>
      <w:bookmarkStart w:id="14" w:name="_Toc28953545"/>
      <w:bookmarkStart w:id="15" w:name="_Toc28953591"/>
      <w:bookmarkStart w:id="16" w:name="_Toc28953635"/>
      <w:bookmarkStart w:id="17" w:name="_Toc28953680"/>
      <w:bookmarkStart w:id="18" w:name="_Toc28953724"/>
      <w:bookmarkStart w:id="19" w:name="_Toc28954431"/>
      <w:bookmarkStart w:id="20" w:name="_Toc28954475"/>
      <w:bookmarkStart w:id="21" w:name="_Toc28954520"/>
      <w:bookmarkStart w:id="22" w:name="_Toc28955342"/>
      <w:bookmarkStart w:id="23" w:name="_Toc28955384"/>
      <w:bookmarkStart w:id="24" w:name="_Toc28955633"/>
      <w:bookmarkStart w:id="25" w:name="_Toc28955673"/>
      <w:bookmarkStart w:id="26" w:name="_Toc28955714"/>
      <w:bookmarkStart w:id="27" w:name="_Toc28955982"/>
      <w:bookmarkStart w:id="28" w:name="_Toc28956056"/>
      <w:bookmarkStart w:id="29" w:name="_Toc28961680"/>
      <w:bookmarkStart w:id="30" w:name="_Toc29204074"/>
      <w:bookmarkStart w:id="31" w:name="_Toc29216676"/>
      <w:bookmarkStart w:id="32" w:name="_Toc29216903"/>
      <w:bookmarkStart w:id="33" w:name="_Toc29217793"/>
      <w:bookmarkStart w:id="34" w:name="_Toc29218205"/>
      <w:bookmarkStart w:id="35" w:name="_Toc29218512"/>
      <w:bookmarkStart w:id="36" w:name="_Toc29219079"/>
      <w:bookmarkStart w:id="37" w:name="_Toc30679748"/>
      <w:bookmarkStart w:id="38" w:name="_Toc30681668"/>
      <w:bookmarkStart w:id="39" w:name="_Toc31182231"/>
      <w:bookmarkStart w:id="40" w:name="_Toc59115599"/>
      <w:bookmarkStart w:id="41" w:name="_Toc59116986"/>
      <w:bookmarkStart w:id="42" w:name="_Toc59117251"/>
      <w:bookmarkStart w:id="43" w:name="_Toc59117849"/>
      <w:bookmarkStart w:id="44" w:name="_Toc59118504"/>
      <w:bookmarkStart w:id="45" w:name="_Toc59118550"/>
      <w:bookmarkStart w:id="46" w:name="_Toc59182259"/>
      <w:bookmarkStart w:id="47" w:name="_Toc59185300"/>
      <w:bookmarkStart w:id="48" w:name="_Toc130993947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14:paraId="229894B1" w14:textId="77777777" w:rsidR="00FF0088" w:rsidRPr="00FF0088" w:rsidRDefault="00FF0088" w:rsidP="00103169">
      <w:pPr>
        <w:pStyle w:val="Prrafodelista"/>
        <w:keepNext/>
        <w:keepLines/>
        <w:numPr>
          <w:ilvl w:val="0"/>
          <w:numId w:val="22"/>
        </w:numPr>
        <w:spacing w:before="480"/>
        <w:contextualSpacing w:val="0"/>
        <w:outlineLvl w:val="0"/>
        <w:rPr>
          <w:rFonts w:ascii="Times New Roman" w:eastAsiaTheme="majorEastAsia" w:hAnsi="Times New Roman" w:cs="Times New Roman"/>
          <w:b/>
          <w:caps/>
          <w:vanish/>
          <w:sz w:val="20"/>
          <w:szCs w:val="20"/>
          <w:lang w:val="es-EC"/>
        </w:rPr>
      </w:pPr>
      <w:bookmarkStart w:id="49" w:name="_Toc28953546"/>
      <w:bookmarkStart w:id="50" w:name="_Toc28953592"/>
      <w:bookmarkStart w:id="51" w:name="_Toc28953636"/>
      <w:bookmarkStart w:id="52" w:name="_Toc28953681"/>
      <w:bookmarkStart w:id="53" w:name="_Toc28953725"/>
      <w:bookmarkStart w:id="54" w:name="_Toc28954432"/>
      <w:bookmarkStart w:id="55" w:name="_Toc28954476"/>
      <w:bookmarkStart w:id="56" w:name="_Toc28954521"/>
      <w:bookmarkStart w:id="57" w:name="_Toc28955343"/>
      <w:bookmarkStart w:id="58" w:name="_Toc28955385"/>
      <w:bookmarkStart w:id="59" w:name="_Toc28955634"/>
      <w:bookmarkStart w:id="60" w:name="_Toc28955674"/>
      <w:bookmarkStart w:id="61" w:name="_Toc28955715"/>
      <w:bookmarkStart w:id="62" w:name="_Toc28955983"/>
      <w:bookmarkStart w:id="63" w:name="_Toc28956057"/>
      <w:bookmarkStart w:id="64" w:name="_Toc28961681"/>
      <w:bookmarkStart w:id="65" w:name="_Toc29204075"/>
      <w:bookmarkStart w:id="66" w:name="_Toc29216677"/>
      <w:bookmarkStart w:id="67" w:name="_Toc29216904"/>
      <w:bookmarkStart w:id="68" w:name="_Toc29217794"/>
      <w:bookmarkStart w:id="69" w:name="_Toc29218206"/>
      <w:bookmarkStart w:id="70" w:name="_Toc29218513"/>
      <w:bookmarkStart w:id="71" w:name="_Toc29219080"/>
      <w:bookmarkStart w:id="72" w:name="_Toc30679749"/>
      <w:bookmarkStart w:id="73" w:name="_Toc30681669"/>
      <w:bookmarkStart w:id="74" w:name="_Toc31182232"/>
      <w:bookmarkStart w:id="75" w:name="_Toc59115600"/>
      <w:bookmarkStart w:id="76" w:name="_Toc59116987"/>
      <w:bookmarkStart w:id="77" w:name="_Toc59117252"/>
      <w:bookmarkStart w:id="78" w:name="_Toc59117850"/>
      <w:bookmarkStart w:id="79" w:name="_Toc59118505"/>
      <w:bookmarkStart w:id="80" w:name="_Toc59118551"/>
      <w:bookmarkStart w:id="81" w:name="_Toc59182260"/>
      <w:bookmarkStart w:id="82" w:name="_Toc59185301"/>
      <w:bookmarkStart w:id="83" w:name="_Toc1309939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</w:p>
    <w:p w14:paraId="528D00C6" w14:textId="77777777" w:rsidR="00D16953" w:rsidRPr="00C15550" w:rsidRDefault="005A710D" w:rsidP="002A7081">
      <w:pPr>
        <w:pStyle w:val="Ttulo1"/>
        <w:numPr>
          <w:ilvl w:val="1"/>
          <w:numId w:val="24"/>
        </w:numPr>
        <w:spacing w:before="120"/>
        <w:ind w:left="357" w:hanging="357"/>
        <w:rPr>
          <w:rFonts w:ascii="Times New Roman" w:hAnsi="Times New Roman" w:cs="Times New Roman"/>
          <w:bCs w:val="0"/>
          <w:sz w:val="20"/>
          <w:szCs w:val="20"/>
          <w:lang w:val="es-EC"/>
        </w:rPr>
      </w:pPr>
      <w:bookmarkStart w:id="84" w:name="_Toc130993949"/>
      <w:r>
        <w:rPr>
          <w:rFonts w:ascii="Times New Roman" w:hAnsi="Times New Roman" w:cs="Times New Roman"/>
          <w:bCs w:val="0"/>
          <w:sz w:val="20"/>
          <w:szCs w:val="20"/>
          <w:lang w:val="es-EC"/>
        </w:rPr>
        <w:t>OPERACIÓ</w:t>
      </w:r>
      <w:r w:rsidR="007E140B">
        <w:rPr>
          <w:rFonts w:ascii="Times New Roman" w:hAnsi="Times New Roman" w:cs="Times New Roman"/>
          <w:bCs w:val="0"/>
          <w:sz w:val="20"/>
          <w:szCs w:val="20"/>
          <w:lang w:val="es-EC"/>
        </w:rPr>
        <w:t>N</w:t>
      </w:r>
      <w:r w:rsidR="00D365EB">
        <w:rPr>
          <w:rFonts w:ascii="Times New Roman" w:hAnsi="Times New Roman" w:cs="Times New Roman"/>
          <w:bCs w:val="0"/>
          <w:sz w:val="20"/>
          <w:szCs w:val="20"/>
          <w:lang w:val="es-EC"/>
        </w:rPr>
        <w:t xml:space="preserve"> </w:t>
      </w:r>
      <w:r w:rsidR="00D16953">
        <w:rPr>
          <w:rFonts w:ascii="Times New Roman" w:hAnsi="Times New Roman" w:cs="Times New Roman"/>
          <w:bCs w:val="0"/>
          <w:sz w:val="20"/>
          <w:szCs w:val="20"/>
          <w:lang w:val="es-EC"/>
        </w:rPr>
        <w:t>AUTENTICAR</w:t>
      </w:r>
      <w:r w:rsidR="00D365EB">
        <w:rPr>
          <w:rFonts w:ascii="Times New Roman" w:hAnsi="Times New Roman" w:cs="Times New Roman"/>
          <w:bCs w:val="0"/>
          <w:sz w:val="20"/>
          <w:szCs w:val="20"/>
          <w:lang w:val="es-EC"/>
        </w:rPr>
        <w:t xml:space="preserve"> (</w:t>
      </w:r>
      <w:r w:rsidR="0075715F" w:rsidRPr="007A2C4A">
        <w:rPr>
          <w:rFonts w:ascii="Times New Roman" w:eastAsia="Times New Roman" w:hAnsi="Times New Roman" w:cs="Times New Roman"/>
          <w:bCs w:val="0"/>
          <w:caps w:val="0"/>
          <w:color w:val="0000FF"/>
          <w:sz w:val="20"/>
          <w:szCs w:val="20"/>
          <w:lang w:val="es-EC"/>
        </w:rPr>
        <w:t>fnAutenticar</w:t>
      </w:r>
      <w:r w:rsidR="00D365EB">
        <w:rPr>
          <w:rFonts w:ascii="Times New Roman" w:hAnsi="Times New Roman" w:cs="Times New Roman"/>
          <w:bCs w:val="0"/>
          <w:sz w:val="20"/>
          <w:szCs w:val="20"/>
          <w:lang w:val="es-EC"/>
        </w:rPr>
        <w:t>)</w:t>
      </w:r>
      <w:bookmarkEnd w:id="84"/>
    </w:p>
    <w:p w14:paraId="066387CC" w14:textId="77777777" w:rsidR="00FF0088" w:rsidRPr="00FF0088" w:rsidRDefault="00FF0088" w:rsidP="002C74BD">
      <w:pPr>
        <w:pStyle w:val="Prrafodelista"/>
        <w:numPr>
          <w:ilvl w:val="0"/>
          <w:numId w:val="20"/>
        </w:numPr>
        <w:outlineLvl w:val="1"/>
        <w:rPr>
          <w:rFonts w:ascii="Times New Roman" w:eastAsiaTheme="majorEastAsia" w:hAnsi="Times New Roman" w:cs="Times New Roman"/>
          <w:b/>
          <w:vanish/>
          <w:sz w:val="20"/>
          <w:szCs w:val="20"/>
          <w:lang w:val="es-CO"/>
        </w:rPr>
      </w:pPr>
      <w:bookmarkStart w:id="85" w:name="_Toc524612185"/>
      <w:bookmarkStart w:id="86" w:name="_Toc524612234"/>
      <w:bookmarkStart w:id="87" w:name="_Toc524625651"/>
      <w:bookmarkStart w:id="88" w:name="_Toc524625769"/>
      <w:bookmarkStart w:id="89" w:name="_Toc524625817"/>
      <w:bookmarkStart w:id="90" w:name="_Toc524625865"/>
      <w:bookmarkStart w:id="91" w:name="_Toc524625913"/>
      <w:bookmarkStart w:id="92" w:name="_Toc524625961"/>
      <w:bookmarkStart w:id="93" w:name="_Toc524626009"/>
      <w:bookmarkStart w:id="94" w:name="_Toc524626085"/>
      <w:bookmarkStart w:id="95" w:name="_Toc524626177"/>
      <w:bookmarkStart w:id="96" w:name="_Toc524626225"/>
      <w:bookmarkStart w:id="97" w:name="_Toc524626273"/>
      <w:bookmarkStart w:id="98" w:name="_Toc524626773"/>
      <w:bookmarkStart w:id="99" w:name="_Toc524626821"/>
      <w:bookmarkStart w:id="100" w:name="_Toc524677346"/>
      <w:bookmarkStart w:id="101" w:name="_Toc524677409"/>
      <w:bookmarkStart w:id="102" w:name="_Toc524677457"/>
      <w:bookmarkStart w:id="103" w:name="_Toc524677505"/>
      <w:bookmarkStart w:id="104" w:name="_Toc525544882"/>
      <w:bookmarkStart w:id="105" w:name="_Toc527363862"/>
      <w:bookmarkStart w:id="106" w:name="_Toc528061906"/>
      <w:bookmarkStart w:id="107" w:name="_Toc528138470"/>
      <w:bookmarkStart w:id="108" w:name="_Toc528672846"/>
      <w:bookmarkStart w:id="109" w:name="_Toc528673026"/>
      <w:bookmarkStart w:id="110" w:name="_Toc528673153"/>
      <w:bookmarkStart w:id="111" w:name="_Toc528673223"/>
      <w:bookmarkStart w:id="112" w:name="_Toc528673299"/>
      <w:bookmarkStart w:id="113" w:name="_Toc528673360"/>
      <w:bookmarkStart w:id="114" w:name="_Toc528673531"/>
      <w:bookmarkStart w:id="115" w:name="_Toc528673588"/>
      <w:bookmarkStart w:id="116" w:name="_Toc528673644"/>
      <w:bookmarkStart w:id="117" w:name="_Toc528673700"/>
      <w:bookmarkStart w:id="118" w:name="_Toc528673756"/>
      <w:bookmarkStart w:id="119" w:name="_Toc528673813"/>
      <w:bookmarkStart w:id="120" w:name="_Toc528673870"/>
      <w:bookmarkStart w:id="121" w:name="_Toc528674137"/>
      <w:bookmarkStart w:id="122" w:name="_Toc530084824"/>
      <w:bookmarkStart w:id="123" w:name="_Toc530084884"/>
      <w:bookmarkStart w:id="124" w:name="_Toc530494099"/>
      <w:bookmarkStart w:id="125" w:name="_Toc530494163"/>
      <w:bookmarkStart w:id="126" w:name="_Toc530556219"/>
      <w:bookmarkStart w:id="127" w:name="_Toc530556300"/>
      <w:bookmarkStart w:id="128" w:name="_Toc4762294"/>
      <w:bookmarkStart w:id="129" w:name="_Toc4764061"/>
      <w:bookmarkStart w:id="130" w:name="_Toc4766614"/>
      <w:bookmarkStart w:id="131" w:name="_Toc5004228"/>
      <w:bookmarkStart w:id="132" w:name="_Toc5623375"/>
      <w:bookmarkStart w:id="133" w:name="_Toc5628113"/>
      <w:bookmarkStart w:id="134" w:name="_Toc6321111"/>
      <w:bookmarkStart w:id="135" w:name="_Toc6323714"/>
      <w:bookmarkStart w:id="136" w:name="_Toc6323753"/>
      <w:bookmarkStart w:id="137" w:name="_Toc6324494"/>
      <w:bookmarkStart w:id="138" w:name="_Toc6498400"/>
      <w:bookmarkStart w:id="139" w:name="_Toc6929292"/>
      <w:bookmarkStart w:id="140" w:name="_Toc6929330"/>
      <w:bookmarkStart w:id="141" w:name="_Toc8139588"/>
      <w:bookmarkStart w:id="142" w:name="_Toc8911320"/>
      <w:bookmarkStart w:id="143" w:name="_Toc8911391"/>
      <w:bookmarkStart w:id="144" w:name="_Toc8912042"/>
      <w:bookmarkStart w:id="145" w:name="_Toc8912098"/>
      <w:bookmarkStart w:id="146" w:name="_Toc8912145"/>
      <w:bookmarkStart w:id="147" w:name="_Toc8912191"/>
      <w:bookmarkStart w:id="148" w:name="_Toc9237389"/>
      <w:bookmarkStart w:id="149" w:name="_Toc9253259"/>
      <w:bookmarkStart w:id="150" w:name="_Toc9255596"/>
      <w:bookmarkStart w:id="151" w:name="_Toc9258912"/>
      <w:bookmarkStart w:id="152" w:name="_Toc16000052"/>
      <w:bookmarkStart w:id="153" w:name="_Toc16062825"/>
      <w:bookmarkStart w:id="154" w:name="_Toc16694353"/>
      <w:bookmarkStart w:id="155" w:name="_Toc16698422"/>
      <w:bookmarkStart w:id="156" w:name="_Toc16698521"/>
      <w:bookmarkStart w:id="157" w:name="_Toc16751593"/>
      <w:bookmarkStart w:id="158" w:name="_Toc16751866"/>
      <w:bookmarkStart w:id="159" w:name="_Toc16758318"/>
      <w:bookmarkStart w:id="160" w:name="_Toc16758379"/>
      <w:bookmarkStart w:id="161" w:name="_Toc16758440"/>
      <w:bookmarkStart w:id="162" w:name="_Toc16758501"/>
      <w:bookmarkStart w:id="163" w:name="_Toc16758562"/>
      <w:bookmarkStart w:id="164" w:name="_Toc16758633"/>
      <w:bookmarkStart w:id="165" w:name="_Toc16758924"/>
      <w:bookmarkStart w:id="166" w:name="_Toc16774402"/>
      <w:bookmarkStart w:id="167" w:name="_Toc16774463"/>
      <w:bookmarkStart w:id="168" w:name="_Toc16774793"/>
      <w:bookmarkStart w:id="169" w:name="_Toc20133792"/>
      <w:bookmarkStart w:id="170" w:name="_Toc20134523"/>
      <w:bookmarkStart w:id="171" w:name="_Toc20135564"/>
      <w:bookmarkStart w:id="172" w:name="_Toc22310105"/>
      <w:bookmarkStart w:id="173" w:name="_Toc22310156"/>
      <w:bookmarkStart w:id="174" w:name="_Toc22572180"/>
      <w:bookmarkStart w:id="175" w:name="_Toc22580502"/>
      <w:bookmarkStart w:id="176" w:name="_Toc22731494"/>
      <w:bookmarkStart w:id="177" w:name="_Toc22734767"/>
      <w:bookmarkStart w:id="178" w:name="_Toc22736939"/>
      <w:bookmarkStart w:id="179" w:name="_Toc28937165"/>
      <w:bookmarkStart w:id="180" w:name="_Toc28937189"/>
      <w:bookmarkStart w:id="181" w:name="_Toc28937220"/>
      <w:bookmarkStart w:id="182" w:name="_Toc28937300"/>
      <w:bookmarkStart w:id="183" w:name="_Toc28937498"/>
      <w:bookmarkStart w:id="184" w:name="_Toc28944576"/>
      <w:bookmarkStart w:id="185" w:name="_Toc28951231"/>
      <w:bookmarkStart w:id="186" w:name="_Toc28951276"/>
      <w:bookmarkStart w:id="187" w:name="_Toc28951482"/>
      <w:bookmarkStart w:id="188" w:name="_Toc28953548"/>
      <w:bookmarkStart w:id="189" w:name="_Toc28953594"/>
      <w:bookmarkStart w:id="190" w:name="_Toc28953638"/>
      <w:bookmarkStart w:id="191" w:name="_Toc28953683"/>
      <w:bookmarkStart w:id="192" w:name="_Toc28953727"/>
      <w:bookmarkStart w:id="193" w:name="_Toc28954434"/>
      <w:bookmarkStart w:id="194" w:name="_Toc28954478"/>
      <w:bookmarkStart w:id="195" w:name="_Toc28954523"/>
      <w:bookmarkStart w:id="196" w:name="_Toc28955345"/>
      <w:bookmarkStart w:id="197" w:name="_Toc28955387"/>
      <w:bookmarkStart w:id="198" w:name="_Toc28955636"/>
      <w:bookmarkStart w:id="199" w:name="_Toc28955676"/>
      <w:bookmarkStart w:id="200" w:name="_Toc28955717"/>
      <w:bookmarkStart w:id="201" w:name="_Toc28955985"/>
      <w:bookmarkStart w:id="202" w:name="_Toc28956059"/>
      <w:bookmarkStart w:id="203" w:name="_Toc28961683"/>
      <w:bookmarkStart w:id="204" w:name="_Toc29204077"/>
      <w:bookmarkStart w:id="205" w:name="_Toc29216679"/>
      <w:bookmarkStart w:id="206" w:name="_Toc29216906"/>
      <w:bookmarkStart w:id="207" w:name="_Toc29217796"/>
      <w:bookmarkStart w:id="208" w:name="_Toc29218208"/>
      <w:bookmarkStart w:id="209" w:name="_Toc29218515"/>
      <w:bookmarkStart w:id="210" w:name="_Toc29219082"/>
      <w:bookmarkStart w:id="211" w:name="_Toc30679751"/>
      <w:bookmarkStart w:id="212" w:name="_Toc30681671"/>
      <w:bookmarkStart w:id="213" w:name="_Toc31182234"/>
      <w:bookmarkStart w:id="214" w:name="_Toc59115602"/>
      <w:bookmarkStart w:id="215" w:name="_Toc59116989"/>
      <w:bookmarkStart w:id="216" w:name="_Toc59117254"/>
      <w:bookmarkStart w:id="217" w:name="_Toc59117852"/>
      <w:bookmarkStart w:id="218" w:name="_Toc59118507"/>
      <w:bookmarkStart w:id="219" w:name="_Toc59118553"/>
      <w:bookmarkStart w:id="220" w:name="_Toc59182262"/>
      <w:bookmarkStart w:id="221" w:name="_Toc59185303"/>
      <w:bookmarkStart w:id="222" w:name="_Toc130993950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</w:p>
    <w:p w14:paraId="335D44BF" w14:textId="77777777" w:rsidR="00FF0088" w:rsidRPr="00FF0088" w:rsidRDefault="00FF0088" w:rsidP="002C74BD">
      <w:pPr>
        <w:pStyle w:val="Prrafodelista"/>
        <w:numPr>
          <w:ilvl w:val="0"/>
          <w:numId w:val="20"/>
        </w:numPr>
        <w:outlineLvl w:val="1"/>
        <w:rPr>
          <w:rFonts w:ascii="Times New Roman" w:eastAsiaTheme="majorEastAsia" w:hAnsi="Times New Roman" w:cs="Times New Roman"/>
          <w:b/>
          <w:vanish/>
          <w:sz w:val="20"/>
          <w:szCs w:val="20"/>
          <w:lang w:val="es-CO"/>
        </w:rPr>
      </w:pPr>
      <w:bookmarkStart w:id="223" w:name="_Toc28953549"/>
      <w:bookmarkStart w:id="224" w:name="_Toc28953595"/>
      <w:bookmarkStart w:id="225" w:name="_Toc28953639"/>
      <w:bookmarkStart w:id="226" w:name="_Toc28953684"/>
      <w:bookmarkStart w:id="227" w:name="_Toc28953728"/>
      <w:bookmarkStart w:id="228" w:name="_Toc28954435"/>
      <w:bookmarkStart w:id="229" w:name="_Toc28954479"/>
      <w:bookmarkStart w:id="230" w:name="_Toc28954524"/>
      <w:bookmarkStart w:id="231" w:name="_Toc28955346"/>
      <w:bookmarkStart w:id="232" w:name="_Toc28955388"/>
      <w:bookmarkStart w:id="233" w:name="_Toc28955637"/>
      <w:bookmarkStart w:id="234" w:name="_Toc28955677"/>
      <w:bookmarkStart w:id="235" w:name="_Toc28955718"/>
      <w:bookmarkStart w:id="236" w:name="_Toc28955986"/>
      <w:bookmarkStart w:id="237" w:name="_Toc28956060"/>
      <w:bookmarkStart w:id="238" w:name="_Toc28961684"/>
      <w:bookmarkStart w:id="239" w:name="_Toc29204078"/>
      <w:bookmarkStart w:id="240" w:name="_Toc29216680"/>
      <w:bookmarkStart w:id="241" w:name="_Toc29216907"/>
      <w:bookmarkStart w:id="242" w:name="_Toc29217797"/>
      <w:bookmarkStart w:id="243" w:name="_Toc29218209"/>
      <w:bookmarkStart w:id="244" w:name="_Toc29218516"/>
      <w:bookmarkStart w:id="245" w:name="_Toc29219083"/>
      <w:bookmarkStart w:id="246" w:name="_Toc30679752"/>
      <w:bookmarkStart w:id="247" w:name="_Toc30681672"/>
      <w:bookmarkStart w:id="248" w:name="_Toc31182235"/>
      <w:bookmarkStart w:id="249" w:name="_Toc59115603"/>
      <w:bookmarkStart w:id="250" w:name="_Toc59116990"/>
      <w:bookmarkStart w:id="251" w:name="_Toc59117255"/>
      <w:bookmarkStart w:id="252" w:name="_Toc59117853"/>
      <w:bookmarkStart w:id="253" w:name="_Toc59118508"/>
      <w:bookmarkStart w:id="254" w:name="_Toc59118554"/>
      <w:bookmarkStart w:id="255" w:name="_Toc59182263"/>
      <w:bookmarkStart w:id="256" w:name="_Toc59185304"/>
      <w:bookmarkStart w:id="257" w:name="_Toc130993951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</w:p>
    <w:p w14:paraId="1C23309A" w14:textId="77777777" w:rsidR="00FF0088" w:rsidRPr="00FF0088" w:rsidRDefault="00FF0088" w:rsidP="002C74BD">
      <w:pPr>
        <w:pStyle w:val="Prrafodelista"/>
        <w:numPr>
          <w:ilvl w:val="1"/>
          <w:numId w:val="20"/>
        </w:numPr>
        <w:outlineLvl w:val="1"/>
        <w:rPr>
          <w:rFonts w:ascii="Times New Roman" w:eastAsiaTheme="majorEastAsia" w:hAnsi="Times New Roman" w:cs="Times New Roman"/>
          <w:b/>
          <w:vanish/>
          <w:sz w:val="20"/>
          <w:szCs w:val="20"/>
          <w:lang w:val="es-CO"/>
        </w:rPr>
      </w:pPr>
      <w:bookmarkStart w:id="258" w:name="_Toc28953550"/>
      <w:bookmarkStart w:id="259" w:name="_Toc28953596"/>
      <w:bookmarkStart w:id="260" w:name="_Toc28953640"/>
      <w:bookmarkStart w:id="261" w:name="_Toc28953685"/>
      <w:bookmarkStart w:id="262" w:name="_Toc28953729"/>
      <w:bookmarkStart w:id="263" w:name="_Toc28954436"/>
      <w:bookmarkStart w:id="264" w:name="_Toc28954480"/>
      <w:bookmarkStart w:id="265" w:name="_Toc28954525"/>
      <w:bookmarkStart w:id="266" w:name="_Toc28955347"/>
      <w:bookmarkStart w:id="267" w:name="_Toc28955389"/>
      <w:bookmarkStart w:id="268" w:name="_Toc28955638"/>
      <w:bookmarkStart w:id="269" w:name="_Toc28955678"/>
      <w:bookmarkStart w:id="270" w:name="_Toc28955719"/>
      <w:bookmarkStart w:id="271" w:name="_Toc28955987"/>
      <w:bookmarkStart w:id="272" w:name="_Toc28956061"/>
      <w:bookmarkStart w:id="273" w:name="_Toc28961685"/>
      <w:bookmarkStart w:id="274" w:name="_Toc29204079"/>
      <w:bookmarkStart w:id="275" w:name="_Toc29216681"/>
      <w:bookmarkStart w:id="276" w:name="_Toc29216908"/>
      <w:bookmarkStart w:id="277" w:name="_Toc29217798"/>
      <w:bookmarkStart w:id="278" w:name="_Toc29218210"/>
      <w:bookmarkStart w:id="279" w:name="_Toc29218517"/>
      <w:bookmarkStart w:id="280" w:name="_Toc29219084"/>
      <w:bookmarkStart w:id="281" w:name="_Toc30679753"/>
      <w:bookmarkStart w:id="282" w:name="_Toc30681673"/>
      <w:bookmarkStart w:id="283" w:name="_Toc31182236"/>
      <w:bookmarkStart w:id="284" w:name="_Toc59115604"/>
      <w:bookmarkStart w:id="285" w:name="_Toc59116991"/>
      <w:bookmarkStart w:id="286" w:name="_Toc59117256"/>
      <w:bookmarkStart w:id="287" w:name="_Toc59117854"/>
      <w:bookmarkStart w:id="288" w:name="_Toc59118509"/>
      <w:bookmarkStart w:id="289" w:name="_Toc59118555"/>
      <w:bookmarkStart w:id="290" w:name="_Toc59182264"/>
      <w:bookmarkStart w:id="291" w:name="_Toc59185305"/>
      <w:bookmarkStart w:id="292" w:name="_Toc130993952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</w:p>
    <w:p w14:paraId="0D0C35ED" w14:textId="77777777" w:rsidR="00C46E73" w:rsidRDefault="00402B9E" w:rsidP="002C74BD">
      <w:pPr>
        <w:pStyle w:val="Ttulo1"/>
        <w:numPr>
          <w:ilvl w:val="2"/>
          <w:numId w:val="24"/>
        </w:numPr>
        <w:spacing w:before="0"/>
        <w:rPr>
          <w:rFonts w:ascii="Times New Roman" w:hAnsi="Times New Roman" w:cs="Times New Roman"/>
          <w:bCs w:val="0"/>
          <w:sz w:val="20"/>
          <w:szCs w:val="20"/>
          <w:lang w:val="es-EC"/>
        </w:rPr>
      </w:pPr>
      <w:bookmarkStart w:id="293" w:name="_Toc130993953"/>
      <w:r w:rsidRPr="006E1C48">
        <w:rPr>
          <w:rFonts w:ascii="Times New Roman" w:hAnsi="Times New Roman" w:cs="Times New Roman"/>
          <w:bCs w:val="0"/>
          <w:sz w:val="20"/>
          <w:szCs w:val="20"/>
          <w:lang w:val="es-EC"/>
        </w:rPr>
        <w:t>ESQUEMA</w:t>
      </w:r>
      <w:bookmarkEnd w:id="293"/>
    </w:p>
    <w:p w14:paraId="287D7E7F" w14:textId="77777777" w:rsidR="007A2C4A" w:rsidRDefault="007A2C4A" w:rsidP="007A2C4A">
      <w:pPr>
        <w:rPr>
          <w:lang w:val="es-EC"/>
        </w:rPr>
      </w:pPr>
    </w:p>
    <w:p w14:paraId="716A86DB" w14:textId="77777777" w:rsidR="00125C65" w:rsidRDefault="00125C65" w:rsidP="00125C65">
      <w:pPr>
        <w:pStyle w:val="Ttulo2"/>
        <w:numPr>
          <w:ilvl w:val="0"/>
          <w:numId w:val="0"/>
        </w:numPr>
        <w:ind w:left="360"/>
        <w:rPr>
          <w:rFonts w:ascii="Times New Roman" w:hAnsi="Times New Roman" w:cs="Times New Roman"/>
          <w:bCs/>
          <w:caps w:val="0"/>
          <w:sz w:val="20"/>
          <w:szCs w:val="20"/>
        </w:rPr>
      </w:pPr>
    </w:p>
    <w:tbl>
      <w:tblPr>
        <w:tblW w:w="95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4"/>
        <w:gridCol w:w="8329"/>
      </w:tblGrid>
      <w:tr w:rsidR="001D0BD1" w:rsidRPr="001D0BD1" w14:paraId="4B437C19" w14:textId="77777777" w:rsidTr="00DB1D5C">
        <w:trPr>
          <w:jc w:val="center"/>
        </w:trPr>
        <w:tc>
          <w:tcPr>
            <w:tcW w:w="1194" w:type="dxa"/>
            <w:shd w:val="pct12" w:color="auto" w:fill="auto"/>
            <w:vAlign w:val="center"/>
          </w:tcPr>
          <w:p w14:paraId="1EC46CA8" w14:textId="77777777" w:rsidR="001D0BD1" w:rsidRPr="001D0BD1" w:rsidRDefault="001D0BD1" w:rsidP="00D466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D0BD1">
              <w:rPr>
                <w:rFonts w:ascii="Times New Roman" w:hAnsi="Times New Roman" w:cs="Times New Roman"/>
                <w:sz w:val="20"/>
                <w:szCs w:val="20"/>
              </w:rPr>
              <w:t>Solicitud</w:t>
            </w:r>
          </w:p>
        </w:tc>
        <w:tc>
          <w:tcPr>
            <w:tcW w:w="8329" w:type="dxa"/>
          </w:tcPr>
          <w:p w14:paraId="70892E7D" w14:textId="77777777" w:rsidR="00E12D23" w:rsidRPr="00E12D23" w:rsidRDefault="00E12D23" w:rsidP="00E12D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2D23">
              <w:rPr>
                <w:rFonts w:ascii="Times New Roman" w:hAnsi="Times New Roman" w:cs="Times New Roman"/>
                <w:sz w:val="20"/>
                <w:szCs w:val="20"/>
              </w:rPr>
              <w:t>&lt;soapenv:Envelope xmlns:soapenv="http://schemas.xmlsoap.org/soap/envelope/" xmlns:view="http://view.cnt.gob.ec/"&gt;</w:t>
            </w:r>
          </w:p>
          <w:p w14:paraId="59C959DC" w14:textId="77777777" w:rsidR="00E12D23" w:rsidRPr="00E12D23" w:rsidRDefault="00E12D23" w:rsidP="00E12D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2D23">
              <w:rPr>
                <w:rFonts w:ascii="Times New Roman" w:hAnsi="Times New Roman" w:cs="Times New Roman"/>
                <w:sz w:val="20"/>
                <w:szCs w:val="20"/>
              </w:rPr>
              <w:t xml:space="preserve">   &lt;soapenv:Header/&gt;</w:t>
            </w:r>
          </w:p>
          <w:p w14:paraId="1C892EDB" w14:textId="77777777" w:rsidR="00E12D23" w:rsidRPr="00E12D23" w:rsidRDefault="00E12D23" w:rsidP="00E12D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2D23">
              <w:rPr>
                <w:rFonts w:ascii="Times New Roman" w:hAnsi="Times New Roman" w:cs="Times New Roman"/>
                <w:sz w:val="20"/>
                <w:szCs w:val="20"/>
              </w:rPr>
              <w:t xml:space="preserve">   &lt;soapenv:Body&gt;</w:t>
            </w:r>
          </w:p>
          <w:p w14:paraId="55D74A8B" w14:textId="77777777" w:rsidR="00E12D23" w:rsidRPr="00E12D23" w:rsidRDefault="00E12D23" w:rsidP="00E12D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2D23">
              <w:rPr>
                <w:rFonts w:ascii="Times New Roman" w:hAnsi="Times New Roman" w:cs="Times New Roman"/>
                <w:sz w:val="20"/>
                <w:szCs w:val="20"/>
              </w:rPr>
              <w:t xml:space="preserve">      &lt;view:fnAutenticar&gt;</w:t>
            </w:r>
          </w:p>
          <w:p w14:paraId="3F539F2C" w14:textId="77777777" w:rsidR="00E12D23" w:rsidRPr="00E12D23" w:rsidRDefault="00E12D23" w:rsidP="00E12D23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E12D23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Pr="00E12D23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&lt;usuario&gt;usuario1&lt;/usuario&gt;</w:t>
            </w:r>
          </w:p>
          <w:p w14:paraId="060E2B50" w14:textId="77777777" w:rsidR="00E12D23" w:rsidRPr="00E12D23" w:rsidRDefault="00E12D23" w:rsidP="00E12D23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E12D23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       &lt;contrasenia&gt;pas1234&lt;/contrasenia&gt;</w:t>
            </w:r>
          </w:p>
          <w:p w14:paraId="68A044BF" w14:textId="77777777" w:rsidR="00E12D23" w:rsidRPr="00E12D23" w:rsidRDefault="00E12D23" w:rsidP="00E12D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2D23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    </w:t>
            </w:r>
            <w:r w:rsidRPr="00E12D23">
              <w:rPr>
                <w:rFonts w:ascii="Times New Roman" w:hAnsi="Times New Roman" w:cs="Times New Roman"/>
                <w:sz w:val="20"/>
                <w:szCs w:val="20"/>
              </w:rPr>
              <w:t>&lt;/view:fnAutenticar&gt;</w:t>
            </w:r>
          </w:p>
          <w:p w14:paraId="677A456D" w14:textId="77777777" w:rsidR="00E12D23" w:rsidRPr="00E12D23" w:rsidRDefault="00E12D23" w:rsidP="00E12D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2D23">
              <w:rPr>
                <w:rFonts w:ascii="Times New Roman" w:hAnsi="Times New Roman" w:cs="Times New Roman"/>
                <w:sz w:val="20"/>
                <w:szCs w:val="20"/>
              </w:rPr>
              <w:t xml:space="preserve">   &lt;/soapenv:Body&gt;</w:t>
            </w:r>
          </w:p>
          <w:p w14:paraId="58C651F8" w14:textId="77777777" w:rsidR="001D0BD1" w:rsidRPr="001D0BD1" w:rsidRDefault="00E12D23" w:rsidP="00E12D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2D23">
              <w:rPr>
                <w:rFonts w:ascii="Times New Roman" w:hAnsi="Times New Roman" w:cs="Times New Roman"/>
                <w:sz w:val="20"/>
                <w:szCs w:val="20"/>
              </w:rPr>
              <w:t>&lt;/soapenv:Envelope&gt;</w:t>
            </w:r>
          </w:p>
        </w:tc>
      </w:tr>
      <w:tr w:rsidR="001D0BD1" w:rsidRPr="001D0BD1" w14:paraId="7399A375" w14:textId="77777777" w:rsidTr="00DB1D5C">
        <w:trPr>
          <w:jc w:val="center"/>
        </w:trPr>
        <w:tc>
          <w:tcPr>
            <w:tcW w:w="1194" w:type="dxa"/>
            <w:shd w:val="pct12" w:color="auto" w:fill="auto"/>
            <w:vAlign w:val="center"/>
          </w:tcPr>
          <w:p w14:paraId="76FC9F39" w14:textId="77777777" w:rsidR="001D0BD1" w:rsidRPr="001D0BD1" w:rsidRDefault="001D0BD1" w:rsidP="00D466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D0BD1">
              <w:rPr>
                <w:rFonts w:ascii="Times New Roman" w:hAnsi="Times New Roman" w:cs="Times New Roman"/>
                <w:sz w:val="20"/>
                <w:szCs w:val="20"/>
              </w:rPr>
              <w:t>Respuesta</w:t>
            </w:r>
          </w:p>
        </w:tc>
        <w:tc>
          <w:tcPr>
            <w:tcW w:w="8329" w:type="dxa"/>
          </w:tcPr>
          <w:p w14:paraId="54754D3C" w14:textId="77777777" w:rsidR="00E12D23" w:rsidRPr="00E12D23" w:rsidRDefault="00E12D23" w:rsidP="00E12D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2D23">
              <w:rPr>
                <w:rFonts w:ascii="Times New Roman" w:hAnsi="Times New Roman" w:cs="Times New Roman"/>
                <w:sz w:val="20"/>
                <w:szCs w:val="20"/>
              </w:rPr>
              <w:t>&lt;soap:Envelope xmlns:soap="http://schemas.xmlsoap.org/soap/envelope/"&gt;</w:t>
            </w:r>
          </w:p>
          <w:p w14:paraId="3320D6A2" w14:textId="77777777" w:rsidR="00E12D23" w:rsidRPr="00E12D23" w:rsidRDefault="00E12D23" w:rsidP="00E12D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2D23">
              <w:rPr>
                <w:rFonts w:ascii="Times New Roman" w:hAnsi="Times New Roman" w:cs="Times New Roman"/>
                <w:sz w:val="20"/>
                <w:szCs w:val="20"/>
              </w:rPr>
              <w:t xml:space="preserve">   &lt;soap:Body&gt;</w:t>
            </w:r>
          </w:p>
          <w:p w14:paraId="0DD6C48B" w14:textId="77777777" w:rsidR="00E12D23" w:rsidRPr="00E12D23" w:rsidRDefault="00E12D23" w:rsidP="00E12D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2D23">
              <w:rPr>
                <w:rFonts w:ascii="Times New Roman" w:hAnsi="Times New Roman" w:cs="Times New Roman"/>
                <w:sz w:val="20"/>
                <w:szCs w:val="20"/>
              </w:rPr>
              <w:t xml:space="preserve">      &lt;ns2:fnAutenticarResponse xmlns:ns2="http://view.cnt.gob.ec/"&gt;</w:t>
            </w:r>
          </w:p>
          <w:p w14:paraId="033ECB1D" w14:textId="77777777" w:rsidR="00E12D23" w:rsidRPr="00E12D23" w:rsidRDefault="00E12D23" w:rsidP="00E12D23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E12D23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Pr="00E12D23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&lt;return&gt;</w:t>
            </w:r>
          </w:p>
          <w:p w14:paraId="1B02B702" w14:textId="77777777" w:rsidR="00E12D23" w:rsidRPr="00E12D23" w:rsidRDefault="00E12D23" w:rsidP="00E12D23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E12D23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          &lt;RESPCODI&gt;0&lt;/RESPCODI&gt;</w:t>
            </w:r>
          </w:p>
          <w:p w14:paraId="5233864B" w14:textId="77777777" w:rsidR="00E12D23" w:rsidRPr="00E12D23" w:rsidRDefault="00E12D23" w:rsidP="00E12D23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E12D23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          &lt;RESPDESC&gt;Validacion exitosa&lt;/RESPDESC&gt;</w:t>
            </w:r>
          </w:p>
          <w:p w14:paraId="1DB3CF6D" w14:textId="77777777" w:rsidR="00E12D23" w:rsidRPr="00E12D23" w:rsidRDefault="00E12D23" w:rsidP="00E12D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2D23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          </w:t>
            </w:r>
            <w:r w:rsidRPr="00E12D23">
              <w:rPr>
                <w:rFonts w:ascii="Times New Roman" w:hAnsi="Times New Roman" w:cs="Times New Roman"/>
                <w:sz w:val="20"/>
                <w:szCs w:val="20"/>
              </w:rPr>
              <w:t>&lt;TOKEN&gt;2mBIfYhLBk6HF7JExFyxmSG9iWSHSCew&lt;/TOKEN&gt;</w:t>
            </w:r>
          </w:p>
          <w:p w14:paraId="16295CD2" w14:textId="77777777" w:rsidR="00E12D23" w:rsidRPr="00E12D23" w:rsidRDefault="00E12D23" w:rsidP="00E12D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2D23">
              <w:rPr>
                <w:rFonts w:ascii="Times New Roman" w:hAnsi="Times New Roman" w:cs="Times New Roman"/>
                <w:sz w:val="20"/>
                <w:szCs w:val="20"/>
              </w:rPr>
              <w:t xml:space="preserve">         &lt;/return&gt;</w:t>
            </w:r>
          </w:p>
          <w:p w14:paraId="4BDA9E0F" w14:textId="77777777" w:rsidR="00E12D23" w:rsidRPr="00E12D23" w:rsidRDefault="00E12D23" w:rsidP="00E12D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2D23">
              <w:rPr>
                <w:rFonts w:ascii="Times New Roman" w:hAnsi="Times New Roman" w:cs="Times New Roman"/>
                <w:sz w:val="20"/>
                <w:szCs w:val="20"/>
              </w:rPr>
              <w:t xml:space="preserve">      &lt;/ns2:fnAutenticarResponse&gt;</w:t>
            </w:r>
          </w:p>
          <w:p w14:paraId="1CEE8104" w14:textId="77777777" w:rsidR="00E12D23" w:rsidRPr="00E12D23" w:rsidRDefault="00E12D23" w:rsidP="00E12D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2D23">
              <w:rPr>
                <w:rFonts w:ascii="Times New Roman" w:hAnsi="Times New Roman" w:cs="Times New Roman"/>
                <w:sz w:val="20"/>
                <w:szCs w:val="20"/>
              </w:rPr>
              <w:t xml:space="preserve">   &lt;/soap:Body&gt;</w:t>
            </w:r>
          </w:p>
          <w:p w14:paraId="04D82896" w14:textId="77777777" w:rsidR="001D0BD1" w:rsidRPr="001D0BD1" w:rsidRDefault="00E12D23" w:rsidP="00E12D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2D23">
              <w:rPr>
                <w:rFonts w:ascii="Times New Roman" w:hAnsi="Times New Roman" w:cs="Times New Roman"/>
                <w:sz w:val="20"/>
                <w:szCs w:val="20"/>
              </w:rPr>
              <w:t>&lt;/soap:Envelope&gt;</w:t>
            </w:r>
          </w:p>
        </w:tc>
      </w:tr>
    </w:tbl>
    <w:p w14:paraId="6820BCB5" w14:textId="77777777" w:rsidR="001D0BD1" w:rsidRDefault="001D0BD1" w:rsidP="001D0BD1"/>
    <w:p w14:paraId="4AF459AC" w14:textId="77777777" w:rsidR="009D6E76" w:rsidRDefault="009D6E76" w:rsidP="001D0BD1"/>
    <w:p w14:paraId="1B21073C" w14:textId="77777777" w:rsidR="00DB0196" w:rsidRPr="00DB1D5C" w:rsidRDefault="00402B9E" w:rsidP="00540A58">
      <w:pPr>
        <w:pStyle w:val="Ttulo1"/>
        <w:numPr>
          <w:ilvl w:val="2"/>
          <w:numId w:val="24"/>
        </w:numPr>
        <w:spacing w:before="0"/>
        <w:rPr>
          <w:rFonts w:ascii="Times New Roman" w:hAnsi="Times New Roman" w:cs="Times New Roman"/>
          <w:bCs w:val="0"/>
          <w:sz w:val="20"/>
          <w:szCs w:val="20"/>
          <w:lang w:val="es-EC"/>
        </w:rPr>
      </w:pPr>
      <w:bookmarkStart w:id="294" w:name="_Toc130993954"/>
      <w:r w:rsidRPr="00DB1D5C">
        <w:rPr>
          <w:rFonts w:ascii="Times New Roman" w:hAnsi="Times New Roman" w:cs="Times New Roman"/>
          <w:bCs w:val="0"/>
          <w:sz w:val="20"/>
          <w:szCs w:val="20"/>
          <w:lang w:val="es-EC"/>
        </w:rPr>
        <w:t>DETALLE DE CAMPOS</w:t>
      </w:r>
      <w:bookmarkEnd w:id="294"/>
    </w:p>
    <w:p w14:paraId="5D1F43EA" w14:textId="77777777" w:rsidR="00C46E73" w:rsidRPr="00DB1D5C" w:rsidRDefault="00402B9E" w:rsidP="00845E2D">
      <w:pPr>
        <w:pStyle w:val="Ttulo1"/>
        <w:numPr>
          <w:ilvl w:val="3"/>
          <w:numId w:val="24"/>
        </w:numPr>
        <w:spacing w:before="0"/>
        <w:rPr>
          <w:rFonts w:ascii="Times New Roman" w:hAnsi="Times New Roman" w:cs="Times New Roman"/>
          <w:bCs w:val="0"/>
          <w:sz w:val="20"/>
          <w:szCs w:val="20"/>
          <w:lang w:val="es-EC"/>
        </w:rPr>
      </w:pPr>
      <w:bookmarkStart w:id="295" w:name="_Toc528061910"/>
      <w:bookmarkStart w:id="296" w:name="_Toc528138474"/>
      <w:bookmarkStart w:id="297" w:name="_Toc528061911"/>
      <w:bookmarkStart w:id="298" w:name="_Toc528138475"/>
      <w:bookmarkStart w:id="299" w:name="_Toc130993955"/>
      <w:bookmarkEnd w:id="295"/>
      <w:bookmarkEnd w:id="296"/>
      <w:bookmarkEnd w:id="297"/>
      <w:bookmarkEnd w:id="298"/>
      <w:r w:rsidRPr="00DB1D5C">
        <w:rPr>
          <w:rFonts w:ascii="Times New Roman" w:hAnsi="Times New Roman" w:cs="Times New Roman"/>
          <w:bCs w:val="0"/>
          <w:sz w:val="20"/>
          <w:szCs w:val="20"/>
          <w:lang w:val="es-EC"/>
        </w:rPr>
        <w:t>CAMPOS DE</w:t>
      </w:r>
      <w:r w:rsidR="001C53E5" w:rsidRPr="00DB1D5C">
        <w:rPr>
          <w:rFonts w:ascii="Times New Roman" w:hAnsi="Times New Roman" w:cs="Times New Roman"/>
          <w:bCs w:val="0"/>
          <w:sz w:val="20"/>
          <w:szCs w:val="20"/>
          <w:lang w:val="es-EC"/>
        </w:rPr>
        <w:t>L MENSAJE DE</w:t>
      </w:r>
      <w:r w:rsidRPr="00DB1D5C">
        <w:rPr>
          <w:rFonts w:ascii="Times New Roman" w:hAnsi="Times New Roman" w:cs="Times New Roman"/>
          <w:bCs w:val="0"/>
          <w:sz w:val="20"/>
          <w:szCs w:val="20"/>
          <w:lang w:val="es-EC"/>
        </w:rPr>
        <w:t xml:space="preserve"> SOLICITUD</w:t>
      </w:r>
      <w:r w:rsidR="00D27431">
        <w:rPr>
          <w:rFonts w:ascii="Times New Roman" w:hAnsi="Times New Roman" w:cs="Times New Roman"/>
          <w:bCs w:val="0"/>
          <w:sz w:val="20"/>
          <w:szCs w:val="20"/>
          <w:lang w:val="es-EC"/>
        </w:rPr>
        <w:t xml:space="preserve"> </w:t>
      </w:r>
      <w:r w:rsidR="00D27431" w:rsidRPr="00555B2D">
        <w:rPr>
          <w:rFonts w:ascii="Times New Roman" w:hAnsi="Times New Roman" w:cs="Times New Roman"/>
          <w:bCs w:val="0"/>
          <w:sz w:val="20"/>
          <w:szCs w:val="20"/>
          <w:lang w:val="es-EC"/>
        </w:rPr>
        <w:t>(</w:t>
      </w:r>
      <w:r w:rsidR="00845E2D" w:rsidRPr="00845E2D">
        <w:rPr>
          <w:rFonts w:ascii="Times New Roman" w:eastAsia="Times New Roman" w:hAnsi="Times New Roman" w:cs="Times New Roman"/>
          <w:bCs w:val="0"/>
          <w:caps w:val="0"/>
          <w:color w:val="0000FF"/>
          <w:sz w:val="20"/>
          <w:szCs w:val="20"/>
          <w:lang w:val="es-EC"/>
        </w:rPr>
        <w:t>fnAutenticar</w:t>
      </w:r>
      <w:r w:rsidR="00D27431" w:rsidRPr="00555B2D">
        <w:rPr>
          <w:rFonts w:ascii="Times New Roman" w:hAnsi="Times New Roman" w:cs="Times New Roman"/>
          <w:bCs w:val="0"/>
          <w:sz w:val="20"/>
          <w:szCs w:val="20"/>
          <w:lang w:val="es-EC"/>
        </w:rPr>
        <w:t>)</w:t>
      </w:r>
      <w:bookmarkEnd w:id="299"/>
    </w:p>
    <w:p w14:paraId="137D4DEA" w14:textId="77777777" w:rsidR="001C53E5" w:rsidRPr="00DD3CFA" w:rsidRDefault="001C53E5" w:rsidP="001C53E5">
      <w:pPr>
        <w:rPr>
          <w:lang w:val="es-EC"/>
        </w:rPr>
      </w:pPr>
    </w:p>
    <w:tbl>
      <w:tblPr>
        <w:tblW w:w="964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3"/>
        <w:gridCol w:w="1875"/>
        <w:gridCol w:w="992"/>
        <w:gridCol w:w="1134"/>
        <w:gridCol w:w="2082"/>
        <w:gridCol w:w="2920"/>
      </w:tblGrid>
      <w:tr w:rsidR="001C53E5" w:rsidRPr="00F94293" w14:paraId="7CE44BD3" w14:textId="77777777" w:rsidTr="0075715F">
        <w:trPr>
          <w:cantSplit/>
          <w:trHeight w:val="397"/>
          <w:tblHeader/>
        </w:trPr>
        <w:tc>
          <w:tcPr>
            <w:tcW w:w="643" w:type="dxa"/>
            <w:shd w:val="clear" w:color="auto" w:fill="BFBFBF" w:themeFill="background1" w:themeFillShade="BF"/>
            <w:vAlign w:val="center"/>
          </w:tcPr>
          <w:p w14:paraId="4922BEAF" w14:textId="77777777" w:rsidR="001C53E5" w:rsidRPr="00F94293" w:rsidRDefault="001C53E5" w:rsidP="00D466A9">
            <w:pPr>
              <w:pStyle w:val="TableHeading"/>
              <w:spacing w:after="120"/>
              <w:jc w:val="center"/>
              <w:rPr>
                <w:rFonts w:ascii="Times New Roman" w:hAnsi="Times New Roman"/>
                <w:sz w:val="20"/>
                <w:szCs w:val="24"/>
                <w:lang w:val="es-ES"/>
              </w:rPr>
            </w:pPr>
            <w:r w:rsidRPr="001C53E5">
              <w:rPr>
                <w:rFonts w:ascii="Times New Roman" w:hAnsi="Times New Roman"/>
                <w:sz w:val="20"/>
                <w:szCs w:val="24"/>
                <w:lang w:val="es-ES"/>
              </w:rPr>
              <w:t>No.</w:t>
            </w:r>
          </w:p>
        </w:tc>
        <w:tc>
          <w:tcPr>
            <w:tcW w:w="1875" w:type="dxa"/>
            <w:shd w:val="clear" w:color="auto" w:fill="BFBFBF" w:themeFill="background1" w:themeFillShade="BF"/>
            <w:vAlign w:val="center"/>
          </w:tcPr>
          <w:p w14:paraId="54FA0DA6" w14:textId="77777777" w:rsidR="001C53E5" w:rsidRPr="00F94293" w:rsidRDefault="001C53E5" w:rsidP="00D466A9">
            <w:pPr>
              <w:pStyle w:val="TableHeading"/>
              <w:spacing w:after="120"/>
              <w:jc w:val="center"/>
              <w:rPr>
                <w:rFonts w:ascii="Times New Roman" w:hAnsi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/>
                <w:sz w:val="20"/>
                <w:szCs w:val="24"/>
                <w:lang w:val="es-ES"/>
              </w:rPr>
              <w:t>Parámetro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17EA7D7D" w14:textId="77777777" w:rsidR="001C53E5" w:rsidRDefault="001C53E5" w:rsidP="00D466A9">
            <w:pPr>
              <w:pStyle w:val="TableHeading"/>
              <w:spacing w:after="120"/>
              <w:jc w:val="center"/>
              <w:rPr>
                <w:rFonts w:ascii="Times New Roman" w:hAnsi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/>
                <w:sz w:val="20"/>
                <w:szCs w:val="24"/>
                <w:lang w:val="es-ES"/>
              </w:rPr>
              <w:t>Tipo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9DCD245" w14:textId="77777777" w:rsidR="001C53E5" w:rsidRPr="00F94293" w:rsidRDefault="001C53E5" w:rsidP="00D466A9">
            <w:pPr>
              <w:pStyle w:val="TableHeading"/>
              <w:spacing w:after="120"/>
              <w:jc w:val="center"/>
              <w:rPr>
                <w:rFonts w:ascii="Times New Roman" w:hAnsi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/>
                <w:sz w:val="20"/>
                <w:szCs w:val="24"/>
                <w:lang w:val="es-ES"/>
              </w:rPr>
              <w:t>Longitud</w:t>
            </w:r>
          </w:p>
        </w:tc>
        <w:tc>
          <w:tcPr>
            <w:tcW w:w="2082" w:type="dxa"/>
            <w:shd w:val="clear" w:color="auto" w:fill="BFBFBF" w:themeFill="background1" w:themeFillShade="BF"/>
            <w:vAlign w:val="center"/>
          </w:tcPr>
          <w:p w14:paraId="477B5AD6" w14:textId="77777777" w:rsidR="001C53E5" w:rsidRPr="00F94293" w:rsidRDefault="001C53E5" w:rsidP="00D466A9">
            <w:pPr>
              <w:pStyle w:val="TableHeading"/>
              <w:spacing w:after="120"/>
              <w:jc w:val="center"/>
              <w:rPr>
                <w:rFonts w:ascii="Times New Roman" w:hAnsi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/>
                <w:sz w:val="20"/>
                <w:szCs w:val="24"/>
                <w:lang w:val="es-ES"/>
              </w:rPr>
              <w:t>Mandatorio/Opcional</w:t>
            </w:r>
          </w:p>
        </w:tc>
        <w:tc>
          <w:tcPr>
            <w:tcW w:w="2920" w:type="dxa"/>
            <w:shd w:val="clear" w:color="auto" w:fill="BFBFBF" w:themeFill="background1" w:themeFillShade="BF"/>
            <w:vAlign w:val="center"/>
          </w:tcPr>
          <w:p w14:paraId="62589F4E" w14:textId="77777777" w:rsidR="001C53E5" w:rsidRPr="00F94293" w:rsidRDefault="001C53E5" w:rsidP="00D466A9">
            <w:pPr>
              <w:pStyle w:val="TableHeading"/>
              <w:spacing w:after="120"/>
              <w:jc w:val="center"/>
              <w:rPr>
                <w:rFonts w:ascii="Times New Roman" w:hAnsi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/>
                <w:sz w:val="20"/>
                <w:szCs w:val="24"/>
                <w:lang w:val="es-ES"/>
              </w:rPr>
              <w:t>Descripción</w:t>
            </w:r>
          </w:p>
        </w:tc>
      </w:tr>
      <w:tr w:rsidR="001C53E5" w:rsidRPr="00E12D23" w14:paraId="10E13C8F" w14:textId="77777777" w:rsidTr="0075715F">
        <w:trPr>
          <w:cantSplit/>
          <w:trHeight w:val="397"/>
        </w:trPr>
        <w:tc>
          <w:tcPr>
            <w:tcW w:w="643" w:type="dxa"/>
            <w:vAlign w:val="center"/>
          </w:tcPr>
          <w:p w14:paraId="5D3DCB59" w14:textId="77777777" w:rsidR="001C53E5" w:rsidRPr="00F94293" w:rsidRDefault="001C53E5" w:rsidP="00D466A9">
            <w:pPr>
              <w:pStyle w:val="TableText"/>
              <w:spacing w:after="120"/>
              <w:jc w:val="center"/>
              <w:rPr>
                <w:rFonts w:ascii="Times New Roman" w:hAnsi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/>
                <w:sz w:val="20"/>
                <w:szCs w:val="24"/>
                <w:lang w:val="es-ES"/>
              </w:rPr>
              <w:t>1</w:t>
            </w:r>
          </w:p>
        </w:tc>
        <w:tc>
          <w:tcPr>
            <w:tcW w:w="1875" w:type="dxa"/>
            <w:vAlign w:val="center"/>
          </w:tcPr>
          <w:p w14:paraId="26AEEC2D" w14:textId="77777777" w:rsidR="001C53E5" w:rsidRPr="00F94293" w:rsidRDefault="00CE0474" w:rsidP="00CE0474">
            <w:pPr>
              <w:pStyle w:val="TableText"/>
              <w:spacing w:after="120"/>
              <w:rPr>
                <w:rFonts w:ascii="Times New Roman" w:hAnsi="Times New Roman"/>
                <w:sz w:val="20"/>
                <w:szCs w:val="24"/>
                <w:lang w:val="es-ES"/>
              </w:rPr>
            </w:pPr>
            <w:r w:rsidRPr="001D0BD1">
              <w:rPr>
                <w:rFonts w:ascii="Times New Roman" w:hAnsi="Times New Roman"/>
                <w:sz w:val="20"/>
              </w:rPr>
              <w:t>USUARIO</w:t>
            </w:r>
          </w:p>
        </w:tc>
        <w:tc>
          <w:tcPr>
            <w:tcW w:w="992" w:type="dxa"/>
          </w:tcPr>
          <w:p w14:paraId="1FA741D5" w14:textId="77777777" w:rsidR="001C53E5" w:rsidRDefault="001C53E5" w:rsidP="00D466A9">
            <w:pPr>
              <w:pStyle w:val="TableText"/>
              <w:spacing w:after="120"/>
              <w:jc w:val="center"/>
              <w:rPr>
                <w:rFonts w:ascii="Times New Roman" w:hAnsi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/>
                <w:sz w:val="20"/>
                <w:szCs w:val="24"/>
                <w:lang w:val="es-ES"/>
              </w:rPr>
              <w:t>String</w:t>
            </w:r>
          </w:p>
        </w:tc>
        <w:tc>
          <w:tcPr>
            <w:tcW w:w="1134" w:type="dxa"/>
            <w:vAlign w:val="center"/>
          </w:tcPr>
          <w:p w14:paraId="6E9546CB" w14:textId="77777777" w:rsidR="001C53E5" w:rsidRPr="00F94293" w:rsidRDefault="001C53E5" w:rsidP="00D466A9">
            <w:pPr>
              <w:pStyle w:val="TableText"/>
              <w:spacing w:after="120"/>
              <w:jc w:val="center"/>
              <w:rPr>
                <w:rFonts w:ascii="Times New Roman" w:hAnsi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/>
                <w:sz w:val="20"/>
                <w:szCs w:val="24"/>
                <w:lang w:val="es-ES"/>
              </w:rPr>
              <w:t>30</w:t>
            </w:r>
          </w:p>
        </w:tc>
        <w:tc>
          <w:tcPr>
            <w:tcW w:w="2082" w:type="dxa"/>
            <w:vAlign w:val="center"/>
          </w:tcPr>
          <w:p w14:paraId="6FC9BF59" w14:textId="77777777" w:rsidR="001C53E5" w:rsidRPr="00F94293" w:rsidRDefault="001C53E5" w:rsidP="00D466A9">
            <w:pPr>
              <w:pStyle w:val="TableText"/>
              <w:spacing w:after="120"/>
              <w:jc w:val="center"/>
              <w:rPr>
                <w:rFonts w:ascii="Times New Roman" w:hAnsi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/>
                <w:sz w:val="20"/>
                <w:szCs w:val="24"/>
                <w:lang w:val="es-ES"/>
              </w:rPr>
              <w:t>M</w:t>
            </w:r>
          </w:p>
        </w:tc>
        <w:tc>
          <w:tcPr>
            <w:tcW w:w="2920" w:type="dxa"/>
            <w:vAlign w:val="center"/>
          </w:tcPr>
          <w:p w14:paraId="29BE9EDD" w14:textId="77777777" w:rsidR="001C53E5" w:rsidRPr="001C53E5" w:rsidRDefault="00775BCE" w:rsidP="00775BCE">
            <w:pPr>
              <w:pStyle w:val="TableText"/>
              <w:spacing w:after="120"/>
              <w:jc w:val="both"/>
              <w:rPr>
                <w:rFonts w:ascii="Times New Roman" w:hAnsi="Times New Roman"/>
                <w:sz w:val="20"/>
                <w:szCs w:val="24"/>
                <w:lang w:val="es-EC"/>
              </w:rPr>
            </w:pPr>
            <w:r>
              <w:rPr>
                <w:rFonts w:ascii="Times New Roman" w:hAnsi="Times New Roman"/>
                <w:sz w:val="20"/>
                <w:szCs w:val="24"/>
                <w:lang w:val="es-ES"/>
              </w:rPr>
              <w:t>Usuario de acceso al servicio proporcionado por CNT EP</w:t>
            </w:r>
            <w:r w:rsidR="001C53E5" w:rsidRPr="001C53E5">
              <w:rPr>
                <w:rFonts w:ascii="Times New Roman" w:hAnsi="Times New Roman"/>
                <w:sz w:val="20"/>
                <w:szCs w:val="24"/>
                <w:lang w:val="es-ES"/>
              </w:rPr>
              <w:t>.</w:t>
            </w:r>
          </w:p>
        </w:tc>
      </w:tr>
      <w:tr w:rsidR="001C53E5" w:rsidRPr="00E12D23" w14:paraId="1D0A287C" w14:textId="77777777" w:rsidTr="0075715F">
        <w:trPr>
          <w:cantSplit/>
          <w:trHeight w:val="397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CFD3D" w14:textId="77777777" w:rsidR="001C53E5" w:rsidRPr="00F94293" w:rsidRDefault="001C53E5" w:rsidP="00D466A9">
            <w:pPr>
              <w:pStyle w:val="TableText"/>
              <w:spacing w:after="120"/>
              <w:jc w:val="center"/>
              <w:rPr>
                <w:rFonts w:ascii="Times New Roman" w:hAnsi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/>
                <w:sz w:val="20"/>
                <w:szCs w:val="24"/>
                <w:lang w:val="es-ES"/>
              </w:rPr>
              <w:t>2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BC4FB" w14:textId="77777777" w:rsidR="001C53E5" w:rsidRPr="00F94293" w:rsidRDefault="0075715F" w:rsidP="00CE0474">
            <w:pPr>
              <w:pStyle w:val="TableText"/>
              <w:spacing w:after="120"/>
              <w:rPr>
                <w:rFonts w:ascii="Times New Roman" w:hAnsi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/>
                <w:sz w:val="20"/>
              </w:rPr>
              <w:t>CONTRASENIA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0B764" w14:textId="77777777" w:rsidR="001C53E5" w:rsidRPr="00F94293" w:rsidRDefault="00E03F02" w:rsidP="00D466A9">
            <w:pPr>
              <w:pStyle w:val="TableText"/>
              <w:spacing w:after="120"/>
              <w:jc w:val="center"/>
              <w:rPr>
                <w:rFonts w:ascii="Times New Roman" w:hAnsi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/>
                <w:sz w:val="20"/>
                <w:szCs w:val="24"/>
                <w:lang w:val="es-ES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82183" w14:textId="77777777" w:rsidR="001C53E5" w:rsidRPr="00F94293" w:rsidRDefault="00E03F02" w:rsidP="00D466A9">
            <w:pPr>
              <w:pStyle w:val="TableText"/>
              <w:spacing w:after="120"/>
              <w:jc w:val="center"/>
              <w:rPr>
                <w:rFonts w:ascii="Times New Roman" w:hAnsi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/>
                <w:sz w:val="20"/>
                <w:szCs w:val="24"/>
                <w:lang w:val="es-ES"/>
              </w:rPr>
              <w:t>30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A828B" w14:textId="77777777" w:rsidR="001C53E5" w:rsidRPr="00F94293" w:rsidRDefault="00E03F02" w:rsidP="00D466A9">
            <w:pPr>
              <w:pStyle w:val="TableText"/>
              <w:spacing w:after="120"/>
              <w:jc w:val="center"/>
              <w:rPr>
                <w:rFonts w:ascii="Times New Roman" w:hAnsi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/>
                <w:sz w:val="20"/>
                <w:szCs w:val="24"/>
                <w:lang w:val="es-ES"/>
              </w:rPr>
              <w:t>M</w:t>
            </w:r>
          </w:p>
        </w:tc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EF42C" w14:textId="77777777" w:rsidR="001C53E5" w:rsidRPr="00F94293" w:rsidRDefault="00775BCE" w:rsidP="00775BCE">
            <w:pPr>
              <w:pStyle w:val="TableText"/>
              <w:spacing w:after="120"/>
              <w:jc w:val="both"/>
              <w:rPr>
                <w:rFonts w:ascii="Times New Roman" w:hAnsi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/>
                <w:sz w:val="20"/>
                <w:szCs w:val="24"/>
                <w:lang w:val="es-ES"/>
              </w:rPr>
              <w:t>Clave de acceso al servicio proporcionado por CNT EP</w:t>
            </w:r>
            <w:r w:rsidRPr="001C53E5">
              <w:rPr>
                <w:rFonts w:ascii="Times New Roman" w:hAnsi="Times New Roman"/>
                <w:sz w:val="20"/>
                <w:szCs w:val="24"/>
                <w:lang w:val="es-ES"/>
              </w:rPr>
              <w:t>.</w:t>
            </w:r>
          </w:p>
        </w:tc>
      </w:tr>
    </w:tbl>
    <w:p w14:paraId="29BFD120" w14:textId="77777777" w:rsidR="00487945" w:rsidRDefault="00487945" w:rsidP="00487945">
      <w:pPr>
        <w:pStyle w:val="Ttulo1"/>
        <w:spacing w:before="0"/>
        <w:ind w:left="720"/>
        <w:rPr>
          <w:rFonts w:ascii="Times New Roman" w:hAnsi="Times New Roman" w:cs="Times New Roman"/>
          <w:bCs w:val="0"/>
          <w:sz w:val="20"/>
          <w:szCs w:val="20"/>
          <w:lang w:val="es-EC"/>
        </w:rPr>
      </w:pPr>
    </w:p>
    <w:p w14:paraId="3EC67551" w14:textId="77777777" w:rsidR="004166D8" w:rsidRDefault="004166D8">
      <w:pPr>
        <w:suppressAutoHyphens w:val="0"/>
        <w:spacing w:after="200" w:line="276" w:lineRule="auto"/>
        <w:jc w:val="left"/>
        <w:rPr>
          <w:rFonts w:ascii="Times New Roman" w:eastAsiaTheme="majorEastAsia" w:hAnsi="Times New Roman" w:cs="Times New Roman"/>
          <w:b/>
          <w:caps/>
          <w:sz w:val="20"/>
          <w:szCs w:val="20"/>
          <w:lang w:val="es-EC"/>
        </w:rPr>
      </w:pPr>
      <w:r>
        <w:rPr>
          <w:rFonts w:ascii="Times New Roman" w:hAnsi="Times New Roman" w:cs="Times New Roman"/>
          <w:bCs/>
          <w:sz w:val="20"/>
          <w:szCs w:val="20"/>
          <w:lang w:val="es-EC"/>
        </w:rPr>
        <w:br w:type="page"/>
      </w:r>
    </w:p>
    <w:p w14:paraId="5E8F8335" w14:textId="77777777" w:rsidR="003E700F" w:rsidRPr="00DB1D5C" w:rsidRDefault="00402B9E" w:rsidP="0075715F">
      <w:pPr>
        <w:pStyle w:val="Ttulo1"/>
        <w:numPr>
          <w:ilvl w:val="3"/>
          <w:numId w:val="24"/>
        </w:numPr>
        <w:spacing w:before="0"/>
        <w:rPr>
          <w:rFonts w:ascii="Times New Roman" w:hAnsi="Times New Roman" w:cs="Times New Roman"/>
          <w:bCs w:val="0"/>
          <w:sz w:val="20"/>
          <w:szCs w:val="20"/>
          <w:lang w:val="es-EC"/>
        </w:rPr>
      </w:pPr>
      <w:bookmarkStart w:id="300" w:name="_Toc130993956"/>
      <w:r w:rsidRPr="00DB1D5C">
        <w:rPr>
          <w:rFonts w:ascii="Times New Roman" w:hAnsi="Times New Roman" w:cs="Times New Roman"/>
          <w:bCs w:val="0"/>
          <w:sz w:val="20"/>
          <w:szCs w:val="20"/>
          <w:lang w:val="es-EC"/>
        </w:rPr>
        <w:lastRenderedPageBreak/>
        <w:t>CAMPOS DE</w:t>
      </w:r>
      <w:r w:rsidR="001C53E5" w:rsidRPr="00DB1D5C">
        <w:rPr>
          <w:rFonts w:ascii="Times New Roman" w:hAnsi="Times New Roman" w:cs="Times New Roman"/>
          <w:bCs w:val="0"/>
          <w:sz w:val="20"/>
          <w:szCs w:val="20"/>
          <w:lang w:val="es-EC"/>
        </w:rPr>
        <w:t>L MENSAJE</w:t>
      </w:r>
      <w:r w:rsidRPr="00DB1D5C">
        <w:rPr>
          <w:rFonts w:ascii="Times New Roman" w:hAnsi="Times New Roman" w:cs="Times New Roman"/>
          <w:bCs w:val="0"/>
          <w:sz w:val="20"/>
          <w:szCs w:val="20"/>
          <w:lang w:val="es-EC"/>
        </w:rPr>
        <w:t xml:space="preserve"> </w:t>
      </w:r>
      <w:r w:rsidR="00330F8B" w:rsidRPr="00DB1D5C">
        <w:rPr>
          <w:rFonts w:ascii="Times New Roman" w:hAnsi="Times New Roman" w:cs="Times New Roman"/>
          <w:bCs w:val="0"/>
          <w:sz w:val="20"/>
          <w:szCs w:val="20"/>
          <w:lang w:val="es-EC"/>
        </w:rPr>
        <w:t xml:space="preserve">DE </w:t>
      </w:r>
      <w:r w:rsidRPr="00DB1D5C">
        <w:rPr>
          <w:rFonts w:ascii="Times New Roman" w:hAnsi="Times New Roman" w:cs="Times New Roman"/>
          <w:bCs w:val="0"/>
          <w:sz w:val="20"/>
          <w:szCs w:val="20"/>
          <w:lang w:val="es-EC"/>
        </w:rPr>
        <w:t>RESPUESTA</w:t>
      </w:r>
      <w:r w:rsidR="00D27431">
        <w:rPr>
          <w:rFonts w:ascii="Times New Roman" w:hAnsi="Times New Roman" w:cs="Times New Roman"/>
          <w:bCs w:val="0"/>
          <w:sz w:val="20"/>
          <w:szCs w:val="20"/>
          <w:lang w:val="es-EC"/>
        </w:rPr>
        <w:t xml:space="preserve"> </w:t>
      </w:r>
      <w:r w:rsidR="00D27431" w:rsidRPr="00555B2D">
        <w:rPr>
          <w:rFonts w:ascii="Times New Roman" w:hAnsi="Times New Roman" w:cs="Times New Roman"/>
          <w:bCs w:val="0"/>
          <w:sz w:val="20"/>
          <w:szCs w:val="20"/>
          <w:lang w:val="es-EC"/>
        </w:rPr>
        <w:t>(</w:t>
      </w:r>
      <w:r w:rsidR="0075715F" w:rsidRPr="0075715F">
        <w:rPr>
          <w:rFonts w:ascii="Times New Roman" w:eastAsia="Times New Roman" w:hAnsi="Times New Roman" w:cs="Times New Roman"/>
          <w:bCs w:val="0"/>
          <w:caps w:val="0"/>
          <w:color w:val="0000FF"/>
          <w:sz w:val="20"/>
          <w:szCs w:val="20"/>
          <w:lang w:val="es-EC"/>
        </w:rPr>
        <w:t>fnAutenticar</w:t>
      </w:r>
      <w:r w:rsidR="00D27431" w:rsidRPr="00555B2D">
        <w:rPr>
          <w:rFonts w:ascii="Times New Roman" w:hAnsi="Times New Roman" w:cs="Times New Roman"/>
          <w:bCs w:val="0"/>
          <w:sz w:val="20"/>
          <w:szCs w:val="20"/>
          <w:lang w:val="es-EC"/>
        </w:rPr>
        <w:t>)</w:t>
      </w:r>
      <w:bookmarkEnd w:id="300"/>
    </w:p>
    <w:p w14:paraId="42A97FD7" w14:textId="77777777" w:rsidR="00330F8B" w:rsidRPr="00DD3CFA" w:rsidRDefault="00330F8B" w:rsidP="00330F8B">
      <w:pPr>
        <w:rPr>
          <w:lang w:val="es-EC"/>
        </w:rPr>
      </w:pPr>
    </w:p>
    <w:tbl>
      <w:tblPr>
        <w:tblW w:w="9950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3"/>
        <w:gridCol w:w="1710"/>
        <w:gridCol w:w="1134"/>
        <w:gridCol w:w="1134"/>
        <w:gridCol w:w="2409"/>
        <w:gridCol w:w="2920"/>
      </w:tblGrid>
      <w:tr w:rsidR="00330F8B" w:rsidRPr="00F94293" w14:paraId="6FAB7A95" w14:textId="77777777" w:rsidTr="00E03F02">
        <w:trPr>
          <w:cantSplit/>
          <w:trHeight w:val="397"/>
          <w:tblHeader/>
        </w:trPr>
        <w:tc>
          <w:tcPr>
            <w:tcW w:w="643" w:type="dxa"/>
            <w:shd w:val="clear" w:color="auto" w:fill="BFBFBF" w:themeFill="background1" w:themeFillShade="BF"/>
            <w:vAlign w:val="center"/>
          </w:tcPr>
          <w:p w14:paraId="7B9A310B" w14:textId="77777777" w:rsidR="00330F8B" w:rsidRPr="00F94293" w:rsidRDefault="00330F8B" w:rsidP="00D466A9">
            <w:pPr>
              <w:pStyle w:val="TableHeading"/>
              <w:spacing w:after="120"/>
              <w:jc w:val="center"/>
              <w:rPr>
                <w:rFonts w:ascii="Times New Roman" w:hAnsi="Times New Roman"/>
                <w:sz w:val="20"/>
                <w:szCs w:val="24"/>
                <w:lang w:val="es-ES"/>
              </w:rPr>
            </w:pPr>
            <w:r w:rsidRPr="001C53E5">
              <w:rPr>
                <w:rFonts w:ascii="Times New Roman" w:hAnsi="Times New Roman"/>
                <w:sz w:val="20"/>
                <w:szCs w:val="24"/>
                <w:lang w:val="es-ES"/>
              </w:rPr>
              <w:t>No.</w:t>
            </w:r>
          </w:p>
        </w:tc>
        <w:tc>
          <w:tcPr>
            <w:tcW w:w="1710" w:type="dxa"/>
            <w:shd w:val="clear" w:color="auto" w:fill="BFBFBF" w:themeFill="background1" w:themeFillShade="BF"/>
            <w:vAlign w:val="center"/>
          </w:tcPr>
          <w:p w14:paraId="6558804F" w14:textId="77777777" w:rsidR="00330F8B" w:rsidRPr="00F94293" w:rsidRDefault="00330F8B" w:rsidP="00D466A9">
            <w:pPr>
              <w:pStyle w:val="TableHeading"/>
              <w:spacing w:after="120"/>
              <w:jc w:val="center"/>
              <w:rPr>
                <w:rFonts w:ascii="Times New Roman" w:hAnsi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/>
                <w:sz w:val="20"/>
                <w:szCs w:val="24"/>
                <w:lang w:val="es-ES"/>
              </w:rPr>
              <w:t>Parámetro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0F3F46B8" w14:textId="77777777" w:rsidR="00330F8B" w:rsidRDefault="00330F8B" w:rsidP="00D466A9">
            <w:pPr>
              <w:pStyle w:val="TableHeading"/>
              <w:spacing w:after="120"/>
              <w:jc w:val="center"/>
              <w:rPr>
                <w:rFonts w:ascii="Times New Roman" w:hAnsi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/>
                <w:sz w:val="20"/>
                <w:szCs w:val="24"/>
                <w:lang w:val="es-ES"/>
              </w:rPr>
              <w:t>Tipo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988C987" w14:textId="77777777" w:rsidR="00330F8B" w:rsidRPr="00F94293" w:rsidRDefault="00330F8B" w:rsidP="00D466A9">
            <w:pPr>
              <w:pStyle w:val="TableHeading"/>
              <w:spacing w:after="120"/>
              <w:jc w:val="center"/>
              <w:rPr>
                <w:rFonts w:ascii="Times New Roman" w:hAnsi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/>
                <w:sz w:val="20"/>
                <w:szCs w:val="24"/>
                <w:lang w:val="es-ES"/>
              </w:rPr>
              <w:t>Longitud</w:t>
            </w:r>
          </w:p>
        </w:tc>
        <w:tc>
          <w:tcPr>
            <w:tcW w:w="2409" w:type="dxa"/>
            <w:shd w:val="clear" w:color="auto" w:fill="BFBFBF" w:themeFill="background1" w:themeFillShade="BF"/>
            <w:vAlign w:val="center"/>
          </w:tcPr>
          <w:p w14:paraId="5FA7FADC" w14:textId="77777777" w:rsidR="00330F8B" w:rsidRPr="00F94293" w:rsidRDefault="00330F8B" w:rsidP="00D466A9">
            <w:pPr>
              <w:pStyle w:val="TableHeading"/>
              <w:spacing w:after="120"/>
              <w:jc w:val="center"/>
              <w:rPr>
                <w:rFonts w:ascii="Times New Roman" w:hAnsi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/>
                <w:sz w:val="20"/>
                <w:szCs w:val="24"/>
                <w:lang w:val="es-ES"/>
              </w:rPr>
              <w:t>Mandatorio/Opcional</w:t>
            </w:r>
          </w:p>
        </w:tc>
        <w:tc>
          <w:tcPr>
            <w:tcW w:w="2920" w:type="dxa"/>
            <w:shd w:val="clear" w:color="auto" w:fill="BFBFBF" w:themeFill="background1" w:themeFillShade="BF"/>
            <w:vAlign w:val="center"/>
          </w:tcPr>
          <w:p w14:paraId="4A4FBA50" w14:textId="77777777" w:rsidR="00330F8B" w:rsidRPr="00F94293" w:rsidRDefault="00330F8B" w:rsidP="00D466A9">
            <w:pPr>
              <w:pStyle w:val="TableHeading"/>
              <w:spacing w:after="120"/>
              <w:jc w:val="center"/>
              <w:rPr>
                <w:rFonts w:ascii="Times New Roman" w:hAnsi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/>
                <w:sz w:val="20"/>
                <w:szCs w:val="24"/>
                <w:lang w:val="es-ES"/>
              </w:rPr>
              <w:t>Descripción</w:t>
            </w:r>
          </w:p>
        </w:tc>
      </w:tr>
      <w:tr w:rsidR="00330F8B" w:rsidRPr="00A4767E" w14:paraId="52EE6C07" w14:textId="77777777" w:rsidTr="00E03F02">
        <w:trPr>
          <w:cantSplit/>
          <w:trHeight w:val="397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9912" w14:textId="77777777" w:rsidR="00330F8B" w:rsidRPr="00F94293" w:rsidRDefault="00E03F02" w:rsidP="00D466A9">
            <w:pPr>
              <w:pStyle w:val="TableText"/>
              <w:spacing w:after="120"/>
              <w:jc w:val="center"/>
              <w:rPr>
                <w:rFonts w:ascii="Times New Roman" w:hAnsi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/>
                <w:sz w:val="20"/>
                <w:szCs w:val="24"/>
                <w:lang w:val="es-ES"/>
              </w:rPr>
              <w:t>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F1398" w14:textId="77777777" w:rsidR="00330F8B" w:rsidRPr="00F94293" w:rsidRDefault="0075715F" w:rsidP="00D466A9">
            <w:pPr>
              <w:pStyle w:val="TableText"/>
              <w:spacing w:after="120"/>
              <w:jc w:val="center"/>
              <w:rPr>
                <w:rFonts w:ascii="Times New Roman" w:hAnsi="Times New Roman"/>
                <w:sz w:val="20"/>
                <w:szCs w:val="24"/>
                <w:lang w:val="es-ES"/>
              </w:rPr>
            </w:pPr>
            <w:r w:rsidRPr="0075715F">
              <w:rPr>
                <w:rFonts w:ascii="Times New Roman" w:hAnsi="Times New Roman"/>
                <w:sz w:val="20"/>
                <w:lang w:val="es-EC"/>
              </w:rPr>
              <w:t>RESPCODI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F6FB5" w14:textId="77777777" w:rsidR="00330F8B" w:rsidRPr="00F94293" w:rsidRDefault="00E03F02" w:rsidP="00D466A9">
            <w:pPr>
              <w:pStyle w:val="TableText"/>
              <w:spacing w:after="120"/>
              <w:jc w:val="center"/>
              <w:rPr>
                <w:rFonts w:ascii="Times New Roman" w:hAnsi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/>
                <w:sz w:val="20"/>
                <w:szCs w:val="24"/>
                <w:lang w:val="es-ES"/>
              </w:rPr>
              <w:t>Bolean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D4327" w14:textId="77777777" w:rsidR="00330F8B" w:rsidRPr="00F94293" w:rsidRDefault="00B84843" w:rsidP="00D466A9">
            <w:pPr>
              <w:pStyle w:val="TableText"/>
              <w:spacing w:after="120"/>
              <w:jc w:val="center"/>
              <w:rPr>
                <w:rFonts w:ascii="Times New Roman" w:hAnsi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/>
                <w:sz w:val="20"/>
                <w:szCs w:val="24"/>
                <w:lang w:val="es-ES"/>
              </w:rPr>
              <w:t>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61392" w14:textId="77777777" w:rsidR="00330F8B" w:rsidRPr="00F94293" w:rsidRDefault="00E03F02" w:rsidP="00D466A9">
            <w:pPr>
              <w:pStyle w:val="TableText"/>
              <w:spacing w:after="120"/>
              <w:jc w:val="center"/>
              <w:rPr>
                <w:rFonts w:ascii="Times New Roman" w:hAnsi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/>
                <w:sz w:val="20"/>
                <w:szCs w:val="24"/>
                <w:lang w:val="es-ES"/>
              </w:rPr>
              <w:t>M</w:t>
            </w:r>
          </w:p>
        </w:tc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9B129" w14:textId="77777777" w:rsidR="00B84843" w:rsidRPr="00F94293" w:rsidRDefault="0075715F" w:rsidP="00B84843">
            <w:pPr>
              <w:pStyle w:val="TableText"/>
              <w:spacing w:after="120"/>
              <w:jc w:val="both"/>
              <w:rPr>
                <w:rFonts w:ascii="Times New Roman" w:hAnsi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/>
                <w:sz w:val="20"/>
                <w:szCs w:val="24"/>
                <w:lang w:val="es-ES"/>
              </w:rPr>
              <w:t>Código de respuesta</w:t>
            </w:r>
          </w:p>
        </w:tc>
      </w:tr>
      <w:tr w:rsidR="00330F8B" w:rsidRPr="00E12D23" w14:paraId="00690A00" w14:textId="77777777" w:rsidTr="00E03F02">
        <w:trPr>
          <w:cantSplit/>
          <w:trHeight w:val="397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32562" w14:textId="77777777" w:rsidR="00330F8B" w:rsidRPr="00F94293" w:rsidRDefault="00E03F02" w:rsidP="00D466A9">
            <w:pPr>
              <w:pStyle w:val="TableText"/>
              <w:spacing w:after="120"/>
              <w:jc w:val="center"/>
              <w:rPr>
                <w:rFonts w:ascii="Times New Roman" w:hAnsi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/>
                <w:sz w:val="20"/>
                <w:szCs w:val="24"/>
                <w:lang w:val="es-ES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DD61A" w14:textId="77777777" w:rsidR="00330F8B" w:rsidRPr="00F94293" w:rsidRDefault="0075715F" w:rsidP="00D466A9">
            <w:pPr>
              <w:pStyle w:val="TableText"/>
              <w:spacing w:after="120"/>
              <w:jc w:val="center"/>
              <w:rPr>
                <w:rFonts w:ascii="Times New Roman" w:hAnsi="Times New Roman"/>
                <w:sz w:val="20"/>
                <w:szCs w:val="24"/>
                <w:lang w:val="es-ES"/>
              </w:rPr>
            </w:pPr>
            <w:r w:rsidRPr="0075715F">
              <w:rPr>
                <w:rFonts w:ascii="Times New Roman" w:hAnsi="Times New Roman"/>
                <w:sz w:val="20"/>
                <w:lang w:val="es-EC"/>
              </w:rPr>
              <w:t>RESPDESC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B7172" w14:textId="77777777" w:rsidR="00330F8B" w:rsidRPr="00F94293" w:rsidRDefault="00E03F02" w:rsidP="00D466A9">
            <w:pPr>
              <w:pStyle w:val="TableText"/>
              <w:spacing w:after="120"/>
              <w:jc w:val="center"/>
              <w:rPr>
                <w:rFonts w:ascii="Times New Roman" w:hAnsi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/>
                <w:sz w:val="20"/>
                <w:szCs w:val="24"/>
                <w:lang w:val="es-ES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BFFA0" w14:textId="77777777" w:rsidR="00330F8B" w:rsidRPr="00F94293" w:rsidRDefault="00F34E24" w:rsidP="00D466A9">
            <w:pPr>
              <w:pStyle w:val="TableText"/>
              <w:spacing w:after="120"/>
              <w:jc w:val="center"/>
              <w:rPr>
                <w:rFonts w:ascii="Times New Roman" w:hAnsi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/>
                <w:sz w:val="20"/>
                <w:szCs w:val="24"/>
                <w:lang w:val="es-ES"/>
              </w:rPr>
              <w:t>100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A7577" w14:textId="77777777" w:rsidR="00330F8B" w:rsidRPr="00F94293" w:rsidRDefault="00E03F02" w:rsidP="00D466A9">
            <w:pPr>
              <w:pStyle w:val="TableText"/>
              <w:spacing w:after="120"/>
              <w:jc w:val="center"/>
              <w:rPr>
                <w:rFonts w:ascii="Times New Roman" w:hAnsi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/>
                <w:sz w:val="20"/>
                <w:szCs w:val="24"/>
                <w:lang w:val="es-ES"/>
              </w:rPr>
              <w:t>M</w:t>
            </w:r>
          </w:p>
        </w:tc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935FD" w14:textId="77777777" w:rsidR="00330F8B" w:rsidRPr="00F94293" w:rsidRDefault="00E03F02" w:rsidP="00F34E24">
            <w:pPr>
              <w:pStyle w:val="TableText"/>
              <w:spacing w:after="120"/>
              <w:jc w:val="both"/>
              <w:rPr>
                <w:rFonts w:ascii="Times New Roman" w:hAnsi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/>
                <w:sz w:val="20"/>
                <w:szCs w:val="24"/>
                <w:lang w:val="es-ES"/>
              </w:rPr>
              <w:t>Descripción de la respuesta asociado al código de respuesta.</w:t>
            </w:r>
          </w:p>
        </w:tc>
      </w:tr>
      <w:tr w:rsidR="00330F8B" w:rsidRPr="00F94293" w14:paraId="69EFAC15" w14:textId="77777777" w:rsidTr="00E03F02">
        <w:trPr>
          <w:cantSplit/>
          <w:trHeight w:val="397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1425E" w14:textId="77777777" w:rsidR="00330F8B" w:rsidRPr="00F94293" w:rsidRDefault="00E03F02" w:rsidP="00D466A9">
            <w:pPr>
              <w:pStyle w:val="TableText"/>
              <w:spacing w:after="120"/>
              <w:jc w:val="center"/>
              <w:rPr>
                <w:rFonts w:ascii="Times New Roman" w:hAnsi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/>
                <w:sz w:val="20"/>
                <w:szCs w:val="24"/>
                <w:lang w:val="es-ES"/>
              </w:rPr>
              <w:t>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BFBF9" w14:textId="77777777" w:rsidR="00330F8B" w:rsidRPr="00F94293" w:rsidRDefault="00E03F02" w:rsidP="00D466A9">
            <w:pPr>
              <w:pStyle w:val="TableText"/>
              <w:spacing w:after="120"/>
              <w:jc w:val="center"/>
              <w:rPr>
                <w:rFonts w:ascii="Times New Roman" w:hAnsi="Times New Roman"/>
                <w:sz w:val="20"/>
                <w:szCs w:val="24"/>
                <w:lang w:val="es-ES"/>
              </w:rPr>
            </w:pPr>
            <w:r w:rsidRPr="001D0BD1">
              <w:rPr>
                <w:rFonts w:ascii="Times New Roman" w:hAnsi="Times New Roman"/>
                <w:sz w:val="20"/>
              </w:rPr>
              <w:t>TOKEN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E4FEE" w14:textId="77777777" w:rsidR="00330F8B" w:rsidRPr="00F94293" w:rsidRDefault="00E03F02" w:rsidP="00D466A9">
            <w:pPr>
              <w:pStyle w:val="TableText"/>
              <w:spacing w:after="120"/>
              <w:jc w:val="center"/>
              <w:rPr>
                <w:rFonts w:ascii="Times New Roman" w:hAnsi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/>
                <w:sz w:val="20"/>
                <w:szCs w:val="24"/>
                <w:lang w:val="es-ES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D3A73" w14:textId="77777777" w:rsidR="00330F8B" w:rsidRPr="00F94293" w:rsidRDefault="0075715F" w:rsidP="00D83E12">
            <w:pPr>
              <w:pStyle w:val="TableText"/>
              <w:spacing w:after="120"/>
              <w:jc w:val="center"/>
              <w:rPr>
                <w:rFonts w:ascii="Times New Roman" w:hAnsi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/>
                <w:sz w:val="20"/>
                <w:szCs w:val="24"/>
                <w:lang w:val="es-ES"/>
              </w:rPr>
              <w:t>3</w:t>
            </w:r>
            <w:r w:rsidR="00D83E12">
              <w:rPr>
                <w:rFonts w:ascii="Times New Roman" w:hAnsi="Times New Roman"/>
                <w:sz w:val="20"/>
                <w:szCs w:val="24"/>
                <w:lang w:val="es-ES"/>
              </w:rPr>
              <w:t>00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81136" w14:textId="77777777" w:rsidR="00330F8B" w:rsidRPr="00F94293" w:rsidRDefault="00E03F02" w:rsidP="00D466A9">
            <w:pPr>
              <w:pStyle w:val="TableText"/>
              <w:spacing w:after="120"/>
              <w:jc w:val="center"/>
              <w:rPr>
                <w:rFonts w:ascii="Times New Roman" w:hAnsi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/>
                <w:sz w:val="20"/>
                <w:szCs w:val="24"/>
                <w:lang w:val="es-ES"/>
              </w:rPr>
              <w:t>M</w:t>
            </w:r>
          </w:p>
        </w:tc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930BE" w14:textId="77777777" w:rsidR="00330F8B" w:rsidRPr="00F94293" w:rsidRDefault="00E804B6" w:rsidP="00F34E24">
            <w:pPr>
              <w:pStyle w:val="TableText"/>
              <w:spacing w:after="120"/>
              <w:jc w:val="both"/>
              <w:rPr>
                <w:rFonts w:ascii="Times New Roman" w:hAnsi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/>
                <w:sz w:val="20"/>
                <w:szCs w:val="24"/>
                <w:lang w:val="es-ES"/>
              </w:rPr>
              <w:t>Token cifrado.</w:t>
            </w:r>
          </w:p>
        </w:tc>
      </w:tr>
    </w:tbl>
    <w:p w14:paraId="2AA99146" w14:textId="77777777" w:rsidR="0063010D" w:rsidRDefault="0063010D" w:rsidP="0063010D">
      <w:pPr>
        <w:pStyle w:val="Ttulo1"/>
        <w:spacing w:before="240"/>
        <w:rPr>
          <w:rFonts w:ascii="Times New Roman" w:hAnsi="Times New Roman" w:cs="Times New Roman"/>
          <w:bCs w:val="0"/>
          <w:sz w:val="20"/>
          <w:szCs w:val="20"/>
          <w:lang w:val="es-EC"/>
        </w:rPr>
      </w:pPr>
    </w:p>
    <w:p w14:paraId="4636F6A2" w14:textId="77777777" w:rsidR="004752DA" w:rsidRPr="00C15550" w:rsidRDefault="004752DA" w:rsidP="0063010D">
      <w:pPr>
        <w:pStyle w:val="Ttulo1"/>
        <w:numPr>
          <w:ilvl w:val="1"/>
          <w:numId w:val="22"/>
        </w:numPr>
        <w:spacing w:before="240"/>
        <w:rPr>
          <w:rFonts w:ascii="Times New Roman" w:hAnsi="Times New Roman" w:cs="Times New Roman"/>
          <w:bCs w:val="0"/>
          <w:sz w:val="20"/>
          <w:szCs w:val="20"/>
          <w:lang w:val="es-EC"/>
        </w:rPr>
      </w:pPr>
      <w:bookmarkStart w:id="301" w:name="_Toc130993957"/>
      <w:r>
        <w:rPr>
          <w:rFonts w:ascii="Times New Roman" w:hAnsi="Times New Roman" w:cs="Times New Roman"/>
          <w:bCs w:val="0"/>
          <w:sz w:val="20"/>
          <w:szCs w:val="20"/>
          <w:lang w:val="es-EC"/>
        </w:rPr>
        <w:t xml:space="preserve">OPERACIÓN </w:t>
      </w:r>
      <w:r w:rsidR="00BA454C">
        <w:rPr>
          <w:rFonts w:ascii="Times New Roman" w:hAnsi="Times New Roman" w:cs="Times New Roman"/>
          <w:bCs w:val="0"/>
          <w:sz w:val="20"/>
          <w:szCs w:val="20"/>
          <w:lang w:val="es-EC"/>
        </w:rPr>
        <w:t>AFILIACION/DESAFILIACIO</w:t>
      </w:r>
      <w:r w:rsidR="007A2C4A">
        <w:rPr>
          <w:rFonts w:ascii="Times New Roman" w:hAnsi="Times New Roman" w:cs="Times New Roman"/>
          <w:bCs w:val="0"/>
          <w:sz w:val="20"/>
          <w:szCs w:val="20"/>
          <w:lang w:val="es-EC"/>
        </w:rPr>
        <w:t>N</w:t>
      </w:r>
      <w:r w:rsidR="00D43170">
        <w:rPr>
          <w:rFonts w:ascii="Times New Roman" w:hAnsi="Times New Roman" w:cs="Times New Roman"/>
          <w:bCs w:val="0"/>
          <w:sz w:val="20"/>
          <w:szCs w:val="20"/>
          <w:lang w:val="es-EC"/>
        </w:rPr>
        <w:t xml:space="preserve">. </w:t>
      </w:r>
      <w:r w:rsidR="00A63101" w:rsidRPr="007621C5">
        <w:rPr>
          <w:rFonts w:ascii="Times New Roman" w:hAnsi="Times New Roman" w:cs="Times New Roman"/>
          <w:bCs w:val="0"/>
          <w:sz w:val="20"/>
          <w:szCs w:val="20"/>
          <w:lang w:val="es-EC"/>
        </w:rPr>
        <w:t>CNT EP</w:t>
      </w:r>
      <w:r w:rsidR="00A63101">
        <w:rPr>
          <w:rFonts w:ascii="Times New Roman" w:hAnsi="Times New Roman" w:cs="Times New Roman"/>
          <w:bCs w:val="0"/>
          <w:sz w:val="20"/>
          <w:szCs w:val="20"/>
          <w:lang w:val="es-EC"/>
        </w:rPr>
        <w:t xml:space="preserve"> </w:t>
      </w:r>
      <w:r w:rsidR="00D43170">
        <w:rPr>
          <w:rFonts w:ascii="Times New Roman" w:hAnsi="Times New Roman" w:cs="Times New Roman"/>
          <w:bCs w:val="0"/>
          <w:sz w:val="20"/>
          <w:szCs w:val="20"/>
          <w:lang w:val="es-EC"/>
        </w:rPr>
        <w:t>A</w:t>
      </w:r>
      <w:r w:rsidR="00A63101">
        <w:rPr>
          <w:rFonts w:ascii="Times New Roman" w:hAnsi="Times New Roman" w:cs="Times New Roman"/>
          <w:bCs w:val="0"/>
          <w:sz w:val="20"/>
          <w:szCs w:val="20"/>
          <w:lang w:val="es-EC"/>
        </w:rPr>
        <w:t xml:space="preserve"> entidad Bancaria</w:t>
      </w:r>
      <w:r w:rsidR="00BA454C">
        <w:rPr>
          <w:rFonts w:ascii="Times New Roman" w:hAnsi="Times New Roman" w:cs="Times New Roman"/>
          <w:bCs w:val="0"/>
          <w:sz w:val="20"/>
          <w:szCs w:val="20"/>
          <w:lang w:val="es-EC"/>
        </w:rPr>
        <w:t xml:space="preserve"> (</w:t>
      </w:r>
      <w:r w:rsidR="00C20129">
        <w:rPr>
          <w:rFonts w:ascii="Times New Roman" w:eastAsia="Times New Roman" w:hAnsi="Times New Roman" w:cs="Times New Roman"/>
          <w:bCs w:val="0"/>
          <w:caps w:val="0"/>
          <w:color w:val="0000FF"/>
          <w:sz w:val="20"/>
          <w:szCs w:val="20"/>
          <w:lang w:val="es-EC"/>
        </w:rPr>
        <w:t>Cambiar_FP</w:t>
      </w:r>
      <w:r w:rsidR="00BA454C">
        <w:rPr>
          <w:rFonts w:ascii="Times New Roman" w:hAnsi="Times New Roman" w:cs="Times New Roman"/>
          <w:bCs w:val="0"/>
          <w:sz w:val="20"/>
          <w:szCs w:val="20"/>
          <w:lang w:val="es-EC"/>
        </w:rPr>
        <w:t>)</w:t>
      </w:r>
      <w:bookmarkEnd w:id="301"/>
    </w:p>
    <w:p w14:paraId="45A07447" w14:textId="77777777" w:rsidR="004752DA" w:rsidRPr="008E50C7" w:rsidRDefault="004752DA" w:rsidP="004752DA">
      <w:pPr>
        <w:pStyle w:val="Ttulo1"/>
        <w:numPr>
          <w:ilvl w:val="2"/>
          <w:numId w:val="22"/>
        </w:numPr>
        <w:spacing w:before="0"/>
        <w:rPr>
          <w:rFonts w:ascii="Times New Roman" w:hAnsi="Times New Roman" w:cs="Times New Roman"/>
          <w:bCs w:val="0"/>
          <w:sz w:val="20"/>
          <w:szCs w:val="20"/>
          <w:lang w:val="es-EC"/>
        </w:rPr>
      </w:pPr>
      <w:bookmarkStart w:id="302" w:name="_Toc130993958"/>
      <w:r w:rsidRPr="008E50C7">
        <w:rPr>
          <w:rFonts w:ascii="Times New Roman" w:hAnsi="Times New Roman" w:cs="Times New Roman"/>
          <w:bCs w:val="0"/>
          <w:sz w:val="20"/>
          <w:szCs w:val="20"/>
          <w:lang w:val="es-EC"/>
        </w:rPr>
        <w:t>ESQUEMA</w:t>
      </w:r>
      <w:bookmarkEnd w:id="302"/>
    </w:p>
    <w:p w14:paraId="37998FF3" w14:textId="77777777" w:rsidR="00CC79AE" w:rsidRDefault="00CC79AE" w:rsidP="004752DA">
      <w:pPr>
        <w:rPr>
          <w:rFonts w:ascii="Times New Roman" w:hAnsi="Times New Roman" w:cs="Times New Roman"/>
          <w:b/>
          <w:sz w:val="18"/>
          <w:szCs w:val="18"/>
          <w:lang w:val="es-MX"/>
        </w:rPr>
      </w:pPr>
    </w:p>
    <w:p w14:paraId="1934340C" w14:textId="77777777" w:rsidR="004752DA" w:rsidRPr="00CC79AE" w:rsidRDefault="00CC79AE" w:rsidP="004752DA">
      <w:pPr>
        <w:rPr>
          <w:rFonts w:ascii="Times New Roman" w:hAnsi="Times New Roman" w:cs="Times New Roman"/>
          <w:sz w:val="18"/>
          <w:szCs w:val="18"/>
          <w:lang w:val="es-MX"/>
        </w:rPr>
      </w:pPr>
      <w:r w:rsidRPr="00CC79AE">
        <w:rPr>
          <w:rFonts w:ascii="Times New Roman" w:hAnsi="Times New Roman" w:cs="Times New Roman"/>
          <w:b/>
          <w:sz w:val="18"/>
          <w:szCs w:val="18"/>
          <w:lang w:val="es-MX"/>
        </w:rPr>
        <w:t>NOTA</w:t>
      </w:r>
      <w:r>
        <w:rPr>
          <w:rFonts w:ascii="Times New Roman" w:hAnsi="Times New Roman" w:cs="Times New Roman"/>
          <w:sz w:val="18"/>
          <w:szCs w:val="18"/>
          <w:lang w:val="es-MX"/>
        </w:rPr>
        <w:t xml:space="preserve">: </w:t>
      </w:r>
      <w:r w:rsidRPr="00CC79AE">
        <w:rPr>
          <w:rFonts w:ascii="Times New Roman" w:hAnsi="Times New Roman" w:cs="Times New Roman"/>
          <w:sz w:val="18"/>
          <w:szCs w:val="18"/>
          <w:lang w:val="es-MX"/>
        </w:rPr>
        <w:t>La estructura final debe ser provista por la entidad financiera, corre</w:t>
      </w:r>
      <w:r>
        <w:rPr>
          <w:rFonts w:ascii="Times New Roman" w:hAnsi="Times New Roman" w:cs="Times New Roman"/>
          <w:sz w:val="18"/>
          <w:szCs w:val="18"/>
          <w:lang w:val="es-MX"/>
        </w:rPr>
        <w:t>s</w:t>
      </w:r>
      <w:r w:rsidRPr="00CC79AE">
        <w:rPr>
          <w:rFonts w:ascii="Times New Roman" w:hAnsi="Times New Roman" w:cs="Times New Roman"/>
          <w:sz w:val="18"/>
          <w:szCs w:val="18"/>
          <w:lang w:val="es-MX"/>
        </w:rPr>
        <w:t>ponde a un ejemplo de referencia</w:t>
      </w:r>
    </w:p>
    <w:p w14:paraId="02BD70E0" w14:textId="77777777" w:rsidR="00CC79AE" w:rsidRDefault="00CC79AE" w:rsidP="004752DA">
      <w:pPr>
        <w:rPr>
          <w:lang w:val="es-MX"/>
        </w:rPr>
      </w:pPr>
    </w:p>
    <w:tbl>
      <w:tblPr>
        <w:tblW w:w="95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4"/>
        <w:gridCol w:w="8329"/>
      </w:tblGrid>
      <w:tr w:rsidR="004752DA" w:rsidRPr="001D0BD1" w14:paraId="6BADBE4C" w14:textId="77777777" w:rsidTr="00896DB9">
        <w:trPr>
          <w:jc w:val="center"/>
        </w:trPr>
        <w:tc>
          <w:tcPr>
            <w:tcW w:w="1194" w:type="dxa"/>
            <w:shd w:val="pct12" w:color="auto" w:fill="auto"/>
            <w:vAlign w:val="center"/>
          </w:tcPr>
          <w:p w14:paraId="38A003E9" w14:textId="77777777" w:rsidR="004752DA" w:rsidRPr="001D0BD1" w:rsidRDefault="004752DA" w:rsidP="00896D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D0BD1">
              <w:rPr>
                <w:rFonts w:ascii="Times New Roman" w:hAnsi="Times New Roman" w:cs="Times New Roman"/>
                <w:sz w:val="20"/>
                <w:szCs w:val="20"/>
              </w:rPr>
              <w:t>Solicitud</w:t>
            </w:r>
          </w:p>
        </w:tc>
        <w:tc>
          <w:tcPr>
            <w:tcW w:w="8329" w:type="dxa"/>
          </w:tcPr>
          <w:p w14:paraId="6DC2E6DF" w14:textId="77777777" w:rsidR="00BD12A2" w:rsidRPr="00BD12A2" w:rsidRDefault="00BD12A2" w:rsidP="00BD12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12A2">
              <w:rPr>
                <w:rFonts w:ascii="Times New Roman" w:hAnsi="Times New Roman" w:cs="Times New Roman"/>
                <w:sz w:val="20"/>
                <w:szCs w:val="20"/>
              </w:rPr>
              <w:t>&lt;soapenv:Envelope xmlns:soapenv="http://schemas.xmlsoap.org/soap/envelope/" xmlns:view="http://view.cnt.gob.ec/"&gt;</w:t>
            </w:r>
          </w:p>
          <w:p w14:paraId="691FF910" w14:textId="77777777" w:rsidR="00BD12A2" w:rsidRPr="00BD12A2" w:rsidRDefault="00BD12A2" w:rsidP="00BD12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12A2">
              <w:rPr>
                <w:rFonts w:ascii="Times New Roman" w:hAnsi="Times New Roman" w:cs="Times New Roman"/>
                <w:sz w:val="20"/>
                <w:szCs w:val="20"/>
              </w:rPr>
              <w:t xml:space="preserve">   &lt;soapenv:Header/&gt;</w:t>
            </w:r>
          </w:p>
          <w:p w14:paraId="0AA2C4FD" w14:textId="77777777" w:rsidR="00BD12A2" w:rsidRPr="00BD12A2" w:rsidRDefault="00BD12A2" w:rsidP="00BD12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12A2">
              <w:rPr>
                <w:rFonts w:ascii="Times New Roman" w:hAnsi="Times New Roman" w:cs="Times New Roman"/>
                <w:sz w:val="20"/>
                <w:szCs w:val="20"/>
              </w:rPr>
              <w:t xml:space="preserve">   &lt;soapenv:Body&gt;</w:t>
            </w:r>
          </w:p>
          <w:p w14:paraId="216BE026" w14:textId="77777777" w:rsidR="00BD12A2" w:rsidRPr="00BD12A2" w:rsidRDefault="00BD12A2" w:rsidP="00BD12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12A2">
              <w:rPr>
                <w:rFonts w:ascii="Times New Roman" w:hAnsi="Times New Roman" w:cs="Times New Roman"/>
                <w:sz w:val="20"/>
                <w:szCs w:val="20"/>
              </w:rPr>
              <w:t xml:space="preserve">      &lt;view:</w:t>
            </w:r>
            <w:r w:rsidR="00CC79AE">
              <w:rPr>
                <w:rFonts w:ascii="Times New Roman" w:hAnsi="Times New Roman" w:cs="Times New Roman"/>
                <w:sz w:val="20"/>
                <w:szCs w:val="20"/>
              </w:rPr>
              <w:t>Cambiar_FP</w:t>
            </w:r>
            <w:r w:rsidRPr="00BD12A2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14:paraId="4282DB29" w14:textId="77777777" w:rsidR="00BD12A2" w:rsidRPr="00BD12A2" w:rsidRDefault="00BD12A2" w:rsidP="00BD12A2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BD12A2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Pr="00BD12A2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&lt;AFDE_SERVFIMO&gt;F&lt;/AFDE_SERVFIMO&gt;</w:t>
            </w:r>
          </w:p>
          <w:p w14:paraId="311E8711" w14:textId="77777777" w:rsidR="00BD12A2" w:rsidRPr="00BD12A2" w:rsidRDefault="00BD12A2" w:rsidP="00BD12A2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BD12A2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       &lt;AFDE_SESUNUSE&gt;62749992&lt;/AFDE_SESUNUSE&gt;</w:t>
            </w:r>
          </w:p>
          <w:p w14:paraId="7B30627A" w14:textId="77777777" w:rsidR="00BD12A2" w:rsidRPr="00BD12A2" w:rsidRDefault="00BD12A2" w:rsidP="00BD12A2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BD12A2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       &lt;AFDE_DCCOFOPA&gt;DA&lt;/AFDE_DCCOFOPA&gt;</w:t>
            </w:r>
          </w:p>
          <w:p w14:paraId="0A3ED138" w14:textId="77777777" w:rsidR="00BD12A2" w:rsidRPr="00BD12A2" w:rsidRDefault="00BD12A2" w:rsidP="00BD12A2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BD12A2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       &lt;AFDE_DCCOBANC&gt;1060&lt;/AFDE_DCCOBANC&gt;</w:t>
            </w:r>
          </w:p>
          <w:p w14:paraId="26ECFE3A" w14:textId="77777777" w:rsidR="00BD12A2" w:rsidRPr="00BD12A2" w:rsidRDefault="00BD12A2" w:rsidP="00BD12A2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BD12A2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       &lt;AFDE_DCCOSUBA&gt;1&lt;/AFDE_DCCOSUBA&gt;</w:t>
            </w:r>
          </w:p>
          <w:p w14:paraId="6CE1C957" w14:textId="77777777" w:rsidR="00BD12A2" w:rsidRPr="00BD12A2" w:rsidRDefault="00BD12A2" w:rsidP="00BD12A2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BD12A2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       &lt;AFDE_TICUENBA&gt;1&lt;/AFDE_TICUENBA&gt;</w:t>
            </w:r>
          </w:p>
          <w:p w14:paraId="2CF5F961" w14:textId="77777777" w:rsidR="00BD12A2" w:rsidRPr="00BD12A2" w:rsidRDefault="00BD12A2" w:rsidP="00BD12A2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BD12A2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       &lt;AFDE_NCTCENBA&gt;000000120001567999&lt;/AFDE_NCTCENBA&gt;</w:t>
            </w:r>
          </w:p>
          <w:p w14:paraId="736CD1EE" w14:textId="77777777" w:rsidR="00BD12A2" w:rsidRPr="00BD12A2" w:rsidRDefault="00BD12A2" w:rsidP="00C9213D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BD12A2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       &lt;AFDE_FERECAFP&gt;08/06/2020</w:t>
            </w:r>
            <w:r w:rsidR="005E6FEF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08:15:52</w:t>
            </w:r>
            <w:r w:rsidRPr="00BD12A2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&lt;/AFDE_FERECAFP&gt; </w:t>
            </w:r>
          </w:p>
          <w:p w14:paraId="30BE938B" w14:textId="77777777" w:rsidR="000B311A" w:rsidRPr="00BD12A2" w:rsidRDefault="00BD12A2" w:rsidP="000B311A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BD12A2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       </w:t>
            </w:r>
            <w:r w:rsidR="000B311A" w:rsidRPr="00BD12A2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&lt;AFDE_ESTADEPR&gt;7&lt;/AFDE_ESTADEPR&gt;</w:t>
            </w:r>
          </w:p>
          <w:p w14:paraId="1A2F0D8C" w14:textId="77777777" w:rsidR="000B311A" w:rsidRPr="00BD12A2" w:rsidRDefault="00BD12A2" w:rsidP="00BD12A2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BD12A2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       &lt;AFDE_IDTCENBA&gt;1718783267&lt;/AFDE_IDTCENBA&gt;</w:t>
            </w:r>
          </w:p>
          <w:p w14:paraId="1A27635E" w14:textId="77777777" w:rsidR="00BD12A2" w:rsidRPr="00BD12A2" w:rsidRDefault="00BD12A2" w:rsidP="00BD12A2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BD12A2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       &lt;AFDE_TIIDENBA&gt;1&lt;/AFDE_TIIDENBA&gt;</w:t>
            </w:r>
          </w:p>
          <w:p w14:paraId="741BC6C4" w14:textId="77777777" w:rsidR="00BD12A2" w:rsidRPr="00BD12A2" w:rsidRDefault="00BD12A2" w:rsidP="00BD12A2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BD12A2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       &lt;AFDE_NOTCENBA&gt;MARIA</w:t>
            </w:r>
            <w:r w:rsidR="0023225E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</w:t>
            </w:r>
            <w:r w:rsidRPr="00BD12A2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EUGENIA MORALES GAROFALO&lt;/AFDE_NOTCENBA&gt;</w:t>
            </w:r>
          </w:p>
          <w:p w14:paraId="68A54131" w14:textId="77777777" w:rsidR="00BD12A2" w:rsidRPr="00BD12A2" w:rsidRDefault="00BD12A2" w:rsidP="00BD12A2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BD12A2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       &lt;AFDE_TOKENSEG&gt;werafas235145dasfsdsda&lt;/AFDE_TOKENSEG&gt;</w:t>
            </w:r>
          </w:p>
          <w:p w14:paraId="26C2D589" w14:textId="77777777" w:rsidR="00BD12A2" w:rsidRPr="00BD12A2" w:rsidRDefault="00BD12A2" w:rsidP="00BD12A2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BD12A2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       &lt;USUARIO&gt;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usuario1</w:t>
            </w:r>
            <w:r w:rsidRPr="00BD12A2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&lt;/USUARIO&gt;</w:t>
            </w:r>
          </w:p>
          <w:p w14:paraId="1B86AF5B" w14:textId="77777777" w:rsidR="00BD12A2" w:rsidRPr="00BD12A2" w:rsidRDefault="00BD12A2" w:rsidP="00BD12A2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BD12A2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       &lt;CONTRASENA&gt;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pas1234</w:t>
            </w:r>
            <w:r w:rsidRPr="00BD12A2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&lt;/CONTRASENA&gt;</w:t>
            </w:r>
          </w:p>
          <w:p w14:paraId="1901ED95" w14:textId="77777777" w:rsidR="00BD12A2" w:rsidRPr="00BD12A2" w:rsidRDefault="00BD12A2" w:rsidP="00BD12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12A2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    </w:t>
            </w:r>
            <w:r w:rsidRPr="00BD12A2">
              <w:rPr>
                <w:rFonts w:ascii="Times New Roman" w:hAnsi="Times New Roman" w:cs="Times New Roman"/>
                <w:sz w:val="20"/>
                <w:szCs w:val="20"/>
              </w:rPr>
              <w:t>&lt;/view:</w:t>
            </w:r>
            <w:r w:rsidR="00CC79AE">
              <w:rPr>
                <w:rFonts w:ascii="Times New Roman" w:hAnsi="Times New Roman" w:cs="Times New Roman"/>
                <w:sz w:val="20"/>
                <w:szCs w:val="20"/>
              </w:rPr>
              <w:t xml:space="preserve"> Cambiar_FP</w:t>
            </w:r>
            <w:r w:rsidR="00CC79AE" w:rsidRPr="00BD12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D12A2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14:paraId="7A043774" w14:textId="77777777" w:rsidR="00BD12A2" w:rsidRPr="00BD12A2" w:rsidRDefault="00BD12A2" w:rsidP="00BD12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12A2">
              <w:rPr>
                <w:rFonts w:ascii="Times New Roman" w:hAnsi="Times New Roman" w:cs="Times New Roman"/>
                <w:sz w:val="20"/>
                <w:szCs w:val="20"/>
              </w:rPr>
              <w:t xml:space="preserve">   &lt;/soapenv:Body&gt;</w:t>
            </w:r>
          </w:p>
          <w:p w14:paraId="0ED0648A" w14:textId="77777777" w:rsidR="004752DA" w:rsidRPr="001D0BD1" w:rsidRDefault="00BD12A2" w:rsidP="00BD12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12A2">
              <w:rPr>
                <w:rFonts w:ascii="Times New Roman" w:hAnsi="Times New Roman" w:cs="Times New Roman"/>
                <w:sz w:val="20"/>
                <w:szCs w:val="20"/>
              </w:rPr>
              <w:t>&lt;/soapenv:Envelope&gt;</w:t>
            </w:r>
          </w:p>
        </w:tc>
      </w:tr>
      <w:tr w:rsidR="004752DA" w:rsidRPr="001D0BD1" w14:paraId="4B58132C" w14:textId="77777777" w:rsidTr="00896DB9">
        <w:trPr>
          <w:jc w:val="center"/>
        </w:trPr>
        <w:tc>
          <w:tcPr>
            <w:tcW w:w="1194" w:type="dxa"/>
            <w:shd w:val="pct12" w:color="auto" w:fill="auto"/>
            <w:vAlign w:val="center"/>
          </w:tcPr>
          <w:p w14:paraId="036A6459" w14:textId="77777777" w:rsidR="004752DA" w:rsidRPr="001D0BD1" w:rsidRDefault="004752DA" w:rsidP="00896D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D0BD1">
              <w:rPr>
                <w:rFonts w:ascii="Times New Roman" w:hAnsi="Times New Roman" w:cs="Times New Roman"/>
                <w:sz w:val="20"/>
                <w:szCs w:val="20"/>
              </w:rPr>
              <w:t>Respuesta</w:t>
            </w:r>
          </w:p>
        </w:tc>
        <w:tc>
          <w:tcPr>
            <w:tcW w:w="8329" w:type="dxa"/>
          </w:tcPr>
          <w:p w14:paraId="23984BD4" w14:textId="77777777" w:rsidR="00845E2D" w:rsidRPr="00845E2D" w:rsidRDefault="00845E2D" w:rsidP="00845E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5E2D">
              <w:rPr>
                <w:rFonts w:ascii="Times New Roman" w:hAnsi="Times New Roman" w:cs="Times New Roman"/>
                <w:sz w:val="20"/>
                <w:szCs w:val="20"/>
              </w:rPr>
              <w:t>&lt;soap:Envelope xmlns:soap="http://schemas.xmlsoap.org/soap/envelope/"&gt;</w:t>
            </w:r>
          </w:p>
          <w:p w14:paraId="24A1BEE9" w14:textId="77777777" w:rsidR="00845E2D" w:rsidRPr="00845E2D" w:rsidRDefault="00845E2D" w:rsidP="00845E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5E2D">
              <w:rPr>
                <w:rFonts w:ascii="Times New Roman" w:hAnsi="Times New Roman" w:cs="Times New Roman"/>
                <w:sz w:val="20"/>
                <w:szCs w:val="20"/>
              </w:rPr>
              <w:t xml:space="preserve">   &lt;soap:Body&gt;</w:t>
            </w:r>
          </w:p>
          <w:p w14:paraId="6C25C1A4" w14:textId="77777777" w:rsidR="00845E2D" w:rsidRPr="00845E2D" w:rsidRDefault="00845E2D" w:rsidP="00845E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5E2D">
              <w:rPr>
                <w:rFonts w:ascii="Times New Roman" w:hAnsi="Times New Roman" w:cs="Times New Roman"/>
                <w:sz w:val="20"/>
                <w:szCs w:val="20"/>
              </w:rPr>
              <w:t xml:space="preserve">      &lt;ns2:</w:t>
            </w:r>
            <w:r w:rsidR="00CC79AE">
              <w:rPr>
                <w:rFonts w:ascii="Times New Roman" w:hAnsi="Times New Roman" w:cs="Times New Roman"/>
                <w:sz w:val="20"/>
                <w:szCs w:val="20"/>
              </w:rPr>
              <w:t>Cambiar_PF</w:t>
            </w:r>
            <w:r w:rsidRPr="00845E2D">
              <w:rPr>
                <w:rFonts w:ascii="Times New Roman" w:hAnsi="Times New Roman" w:cs="Times New Roman"/>
                <w:sz w:val="20"/>
                <w:szCs w:val="20"/>
              </w:rPr>
              <w:t>Response xmlns:ns2="http://view.cnt.gob.ec/"&gt;</w:t>
            </w:r>
          </w:p>
          <w:p w14:paraId="7F8297FA" w14:textId="77777777" w:rsidR="00845E2D" w:rsidRPr="00845E2D" w:rsidRDefault="00845E2D" w:rsidP="00845E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5E2D">
              <w:rPr>
                <w:rFonts w:ascii="Times New Roman" w:hAnsi="Times New Roman" w:cs="Times New Roman"/>
                <w:sz w:val="20"/>
                <w:szCs w:val="20"/>
              </w:rPr>
              <w:t xml:space="preserve">         &lt;return&gt;</w:t>
            </w:r>
          </w:p>
          <w:p w14:paraId="500D4522" w14:textId="77777777" w:rsidR="00845E2D" w:rsidRPr="00845E2D" w:rsidRDefault="00845E2D" w:rsidP="00845E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5E2D">
              <w:rPr>
                <w:rFonts w:ascii="Times New Roman" w:hAnsi="Times New Roman" w:cs="Times New Roman"/>
                <w:sz w:val="20"/>
                <w:szCs w:val="20"/>
              </w:rPr>
              <w:t xml:space="preserve">            &lt;RESPCODI&gt;0&lt;/RESPCODI&gt;</w:t>
            </w:r>
          </w:p>
          <w:p w14:paraId="2822182C" w14:textId="77777777" w:rsidR="00845E2D" w:rsidRPr="00845E2D" w:rsidRDefault="00845E2D" w:rsidP="00845E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5E2D">
              <w:rPr>
                <w:rFonts w:ascii="Times New Roman" w:hAnsi="Times New Roman" w:cs="Times New Roman"/>
                <w:sz w:val="20"/>
                <w:szCs w:val="20"/>
              </w:rPr>
              <w:t xml:space="preserve">            &lt;RESPDESC&gt;OK&lt;/RESPDESC&gt;</w:t>
            </w:r>
          </w:p>
          <w:p w14:paraId="3F061C43" w14:textId="77777777" w:rsidR="00845E2D" w:rsidRPr="00845E2D" w:rsidRDefault="00845E2D" w:rsidP="00845E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5E2D">
              <w:rPr>
                <w:rFonts w:ascii="Times New Roman" w:hAnsi="Times New Roman" w:cs="Times New Roman"/>
                <w:sz w:val="20"/>
                <w:szCs w:val="20"/>
              </w:rPr>
              <w:t xml:space="preserve">         &lt;/return&gt;</w:t>
            </w:r>
          </w:p>
          <w:p w14:paraId="68770CBB" w14:textId="77777777" w:rsidR="00845E2D" w:rsidRPr="00845E2D" w:rsidRDefault="00845E2D" w:rsidP="00845E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5E2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     &lt;/ns2:</w:t>
            </w:r>
            <w:r w:rsidR="00CC79AE">
              <w:rPr>
                <w:rFonts w:ascii="Times New Roman" w:hAnsi="Times New Roman" w:cs="Times New Roman"/>
                <w:sz w:val="20"/>
                <w:szCs w:val="20"/>
              </w:rPr>
              <w:t>Cambiar_FP</w:t>
            </w:r>
            <w:r w:rsidRPr="00845E2D">
              <w:rPr>
                <w:rFonts w:ascii="Times New Roman" w:hAnsi="Times New Roman" w:cs="Times New Roman"/>
                <w:sz w:val="20"/>
                <w:szCs w:val="20"/>
              </w:rPr>
              <w:t>Response&gt;</w:t>
            </w:r>
          </w:p>
          <w:p w14:paraId="3A304C55" w14:textId="77777777" w:rsidR="00845E2D" w:rsidRPr="00845E2D" w:rsidRDefault="00845E2D" w:rsidP="00845E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5E2D">
              <w:rPr>
                <w:rFonts w:ascii="Times New Roman" w:hAnsi="Times New Roman" w:cs="Times New Roman"/>
                <w:sz w:val="20"/>
                <w:szCs w:val="20"/>
              </w:rPr>
              <w:t xml:space="preserve">   &lt;/soap:Body&gt;</w:t>
            </w:r>
          </w:p>
          <w:p w14:paraId="69ED3005" w14:textId="77777777" w:rsidR="004752DA" w:rsidRPr="00845E2D" w:rsidRDefault="00845E2D" w:rsidP="00845E2D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845E2D">
              <w:rPr>
                <w:rFonts w:ascii="Times New Roman" w:hAnsi="Times New Roman" w:cs="Times New Roman"/>
                <w:sz w:val="20"/>
                <w:szCs w:val="20"/>
              </w:rPr>
              <w:t>&lt;/soap:Envelope&gt;</w:t>
            </w:r>
          </w:p>
        </w:tc>
      </w:tr>
    </w:tbl>
    <w:p w14:paraId="0CE45348" w14:textId="77777777" w:rsidR="004752DA" w:rsidRDefault="004752DA" w:rsidP="004752DA"/>
    <w:p w14:paraId="2E5BB1E5" w14:textId="77777777" w:rsidR="004752DA" w:rsidRPr="008E50C7" w:rsidRDefault="004752DA" w:rsidP="004752DA">
      <w:pPr>
        <w:pStyle w:val="Ttulo1"/>
        <w:numPr>
          <w:ilvl w:val="2"/>
          <w:numId w:val="22"/>
        </w:numPr>
        <w:spacing w:before="240"/>
        <w:rPr>
          <w:rFonts w:ascii="Times New Roman" w:hAnsi="Times New Roman" w:cs="Times New Roman"/>
          <w:bCs w:val="0"/>
          <w:sz w:val="20"/>
          <w:szCs w:val="20"/>
          <w:lang w:val="es-EC"/>
        </w:rPr>
      </w:pPr>
      <w:bookmarkStart w:id="303" w:name="_Toc130993959"/>
      <w:r w:rsidRPr="008E50C7">
        <w:rPr>
          <w:rFonts w:ascii="Times New Roman" w:hAnsi="Times New Roman" w:cs="Times New Roman"/>
          <w:bCs w:val="0"/>
          <w:sz w:val="20"/>
          <w:szCs w:val="20"/>
          <w:lang w:val="es-EC"/>
        </w:rPr>
        <w:t>DETALLE DE CAMPOS</w:t>
      </w:r>
      <w:bookmarkEnd w:id="303"/>
    </w:p>
    <w:p w14:paraId="0EC475A3" w14:textId="77777777" w:rsidR="004752DA" w:rsidRPr="0032242D" w:rsidRDefault="004752DA" w:rsidP="00B06843">
      <w:pPr>
        <w:pStyle w:val="Ttulo1"/>
        <w:numPr>
          <w:ilvl w:val="3"/>
          <w:numId w:val="22"/>
        </w:numPr>
        <w:spacing w:before="0"/>
        <w:rPr>
          <w:rFonts w:ascii="Times New Roman" w:hAnsi="Times New Roman" w:cs="Times New Roman"/>
          <w:bCs w:val="0"/>
          <w:sz w:val="20"/>
          <w:szCs w:val="20"/>
          <w:lang w:val="es-EC"/>
        </w:rPr>
      </w:pPr>
      <w:bookmarkStart w:id="304" w:name="_Toc130993960"/>
      <w:r w:rsidRPr="0032242D">
        <w:rPr>
          <w:rFonts w:ascii="Times New Roman" w:hAnsi="Times New Roman" w:cs="Times New Roman"/>
          <w:bCs w:val="0"/>
          <w:sz w:val="20"/>
          <w:szCs w:val="20"/>
          <w:lang w:val="es-EC"/>
        </w:rPr>
        <w:t>CAMPOS DEL MENSAJE DE SOLICITUD (</w:t>
      </w:r>
      <w:r w:rsidR="00CC79AE">
        <w:rPr>
          <w:rFonts w:ascii="Times New Roman" w:eastAsia="Times New Roman" w:hAnsi="Times New Roman" w:cs="Times New Roman"/>
          <w:bCs w:val="0"/>
          <w:caps w:val="0"/>
          <w:color w:val="0000FF"/>
          <w:sz w:val="20"/>
          <w:szCs w:val="20"/>
          <w:lang w:val="es-EC"/>
        </w:rPr>
        <w:t>Cambiar_</w:t>
      </w:r>
      <w:r w:rsidR="00647AF5">
        <w:rPr>
          <w:rFonts w:ascii="Times New Roman" w:eastAsia="Times New Roman" w:hAnsi="Times New Roman" w:cs="Times New Roman"/>
          <w:bCs w:val="0"/>
          <w:caps w:val="0"/>
          <w:color w:val="0000FF"/>
          <w:sz w:val="20"/>
          <w:szCs w:val="20"/>
          <w:lang w:val="es-EC"/>
        </w:rPr>
        <w:t>FP</w:t>
      </w:r>
      <w:r w:rsidRPr="0032242D">
        <w:rPr>
          <w:rFonts w:ascii="Times New Roman" w:hAnsi="Times New Roman" w:cs="Times New Roman"/>
          <w:bCs w:val="0"/>
          <w:sz w:val="20"/>
          <w:szCs w:val="20"/>
          <w:lang w:val="es-EC"/>
        </w:rPr>
        <w:t>)</w:t>
      </w:r>
      <w:bookmarkEnd w:id="304"/>
    </w:p>
    <w:p w14:paraId="21E1A0B8" w14:textId="77777777" w:rsidR="000569F6" w:rsidRDefault="000569F6" w:rsidP="000569F6">
      <w:pPr>
        <w:rPr>
          <w:lang w:val="es-EC"/>
        </w:rPr>
      </w:pPr>
    </w:p>
    <w:tbl>
      <w:tblPr>
        <w:tblW w:w="8364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1354"/>
        <w:gridCol w:w="2682"/>
        <w:gridCol w:w="1418"/>
        <w:gridCol w:w="1276"/>
        <w:gridCol w:w="1134"/>
      </w:tblGrid>
      <w:tr w:rsidR="00BA2A91" w:rsidRPr="00D14213" w14:paraId="627D445B" w14:textId="77777777" w:rsidTr="00BA2A91">
        <w:trPr>
          <w:trHeight w:hRule="exact" w:val="846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67DF76A7" w14:textId="77777777" w:rsidR="00D14213" w:rsidRPr="00D14213" w:rsidRDefault="00D14213" w:rsidP="00D14213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D1421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2"/>
                <w:lang w:val="es-EC" w:eastAsia="es-EC"/>
              </w:rPr>
              <w:t>Item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02D7CD46" w14:textId="77777777" w:rsidR="00D14213" w:rsidRPr="00D14213" w:rsidRDefault="00D14213" w:rsidP="00D14213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D1421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2"/>
                <w:lang w:eastAsia="es-EC"/>
              </w:rPr>
              <w:t>Parametro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2BEA996C" w14:textId="77777777" w:rsidR="00D14213" w:rsidRPr="00D14213" w:rsidRDefault="00D14213" w:rsidP="00D14213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D1421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2"/>
                <w:lang w:eastAsia="es-EC"/>
              </w:rPr>
              <w:t>Descripción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620C9768" w14:textId="77777777" w:rsidR="00D14213" w:rsidRPr="00D14213" w:rsidRDefault="00D14213" w:rsidP="00D14213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D1421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2"/>
                <w:lang w:eastAsia="es-EC"/>
              </w:rPr>
              <w:t>Tipo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18195317" w14:textId="77777777" w:rsidR="00D14213" w:rsidRPr="00D14213" w:rsidRDefault="00D14213" w:rsidP="00D14213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D1421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2"/>
                <w:lang w:eastAsia="es-EC"/>
              </w:rPr>
              <w:t>Mandatorio</w:t>
            </w:r>
            <w:r w:rsidR="00BA2A91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2"/>
                <w:lang w:eastAsia="es-EC"/>
              </w:rPr>
              <w:t xml:space="preserve"> </w:t>
            </w:r>
            <w:r w:rsidR="00BA2A91">
              <w:rPr>
                <w:rFonts w:ascii="Times New Roman" w:hAnsi="Times New Roman"/>
                <w:sz w:val="20"/>
                <w:lang w:val="es-ES"/>
              </w:rPr>
              <w:t>/ Opcional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1E9558D2" w14:textId="77777777" w:rsidR="00D14213" w:rsidRPr="00D14213" w:rsidRDefault="00D14213" w:rsidP="00D14213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D1421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2"/>
                <w:lang w:eastAsia="es-EC"/>
              </w:rPr>
              <w:t>Longitud</w:t>
            </w:r>
          </w:p>
        </w:tc>
      </w:tr>
      <w:tr w:rsidR="00D14213" w:rsidRPr="00231DBC" w14:paraId="7A9F000D" w14:textId="77777777" w:rsidTr="005E6FEF">
        <w:trPr>
          <w:trHeight w:hRule="exact" w:val="828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44F9D" w14:textId="77777777" w:rsidR="00D14213" w:rsidRPr="00231DBC" w:rsidRDefault="00D14213" w:rsidP="00231DBC">
            <w:pPr>
              <w:suppressAutoHyphens w:val="0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  <w:lang w:val="es-EC" w:eastAsia="es-EC"/>
              </w:rPr>
            </w:pPr>
            <w:r w:rsidRPr="00231DBC">
              <w:rPr>
                <w:rFonts w:ascii="Times New Roman" w:hAnsi="Times New Roman" w:cs="Times New Roman"/>
                <w:color w:val="000000"/>
                <w:sz w:val="16"/>
                <w:szCs w:val="22"/>
                <w:lang w:eastAsia="es-EC"/>
              </w:rPr>
              <w:t>1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F4433" w14:textId="77777777" w:rsidR="00D14213" w:rsidRPr="00231DBC" w:rsidRDefault="00D14213" w:rsidP="00231DBC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 w:rsidRPr="00231DBC"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AFDE_SERVFIMO</w:t>
            </w: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856A2" w14:textId="77777777" w:rsidR="00D14213" w:rsidRPr="00231DBC" w:rsidRDefault="00D14213" w:rsidP="00231DBC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22"/>
                <w:lang w:val="es-EC" w:eastAsia="es-EC"/>
              </w:rPr>
            </w:pPr>
            <w:r w:rsidRPr="00EF5048">
              <w:rPr>
                <w:rFonts w:ascii="Times New Roman" w:hAnsi="Times New Roman" w:cs="Times New Roman"/>
                <w:color w:val="000000"/>
                <w:sz w:val="14"/>
                <w:szCs w:val="22"/>
                <w:highlight w:val="yellow"/>
                <w:lang w:val="es-EC" w:eastAsia="es-EC"/>
              </w:rPr>
              <w:t>Servicio Fijo</w:t>
            </w:r>
            <w:r w:rsidRPr="00231DBC">
              <w:rPr>
                <w:rFonts w:ascii="Times New Roman" w:hAnsi="Times New Roman" w:cs="Times New Roman"/>
                <w:color w:val="000000"/>
                <w:sz w:val="14"/>
                <w:szCs w:val="22"/>
                <w:lang w:val="es-EC" w:eastAsia="es-EC"/>
              </w:rPr>
              <w:t>/Móvil al cual se está realizando el débito programado.</w:t>
            </w:r>
          </w:p>
          <w:p w14:paraId="5FB0534D" w14:textId="77777777" w:rsidR="00AD26A0" w:rsidRPr="00231DBC" w:rsidRDefault="00AD26A0" w:rsidP="00231DBC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22"/>
                <w:lang w:val="es-EC" w:eastAsia="es-EC"/>
              </w:rPr>
            </w:pPr>
            <w:r w:rsidRPr="00231DBC">
              <w:rPr>
                <w:rFonts w:ascii="Times New Roman" w:hAnsi="Times New Roman" w:cs="Times New Roman"/>
                <w:color w:val="000000"/>
                <w:sz w:val="14"/>
                <w:szCs w:val="22"/>
                <w:lang w:val="es-EC" w:eastAsia="es-EC"/>
              </w:rPr>
              <w:t>F:Fijo</w:t>
            </w:r>
          </w:p>
          <w:p w14:paraId="0A7891A2" w14:textId="77777777" w:rsidR="00AD26A0" w:rsidRPr="00231DBC" w:rsidRDefault="00AD26A0" w:rsidP="00231DBC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22"/>
                <w:lang w:val="es-EC" w:eastAsia="es-EC"/>
              </w:rPr>
            </w:pPr>
            <w:r w:rsidRPr="00231DBC">
              <w:rPr>
                <w:rFonts w:ascii="Times New Roman" w:hAnsi="Times New Roman" w:cs="Times New Roman"/>
                <w:color w:val="000000"/>
                <w:sz w:val="14"/>
                <w:szCs w:val="22"/>
                <w:lang w:val="es-EC" w:eastAsia="es-EC"/>
              </w:rPr>
              <w:t>M:Móvil</w:t>
            </w:r>
          </w:p>
          <w:p w14:paraId="4E77B377" w14:textId="77777777" w:rsidR="00AD26A0" w:rsidRPr="00231DBC" w:rsidRDefault="00AD26A0" w:rsidP="00231DBC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CBE3C" w14:textId="77777777" w:rsidR="00D14213" w:rsidRPr="00231DBC" w:rsidRDefault="00D14213" w:rsidP="00231DBC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 w:rsidRPr="00231DBC"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VARCHAR2(1)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AF41E" w14:textId="77777777" w:rsidR="00D14213" w:rsidRPr="00231DBC" w:rsidRDefault="00BA2A91" w:rsidP="00231DBC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 w:rsidRPr="00231DBC"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M</w:t>
            </w:r>
            <w:r w:rsidR="00D14213" w:rsidRPr="00231DBC"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3E117" w14:textId="77777777" w:rsidR="00D14213" w:rsidRPr="00231DBC" w:rsidRDefault="00D14213" w:rsidP="00231DBC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6"/>
                <w:szCs w:val="16"/>
                <w:lang w:val="es-EC" w:eastAsia="es-EC"/>
              </w:rPr>
            </w:pPr>
            <w:r w:rsidRPr="00231DBC">
              <w:rPr>
                <w:rFonts w:ascii="Times New Roman" w:hAnsi="Times New Roman" w:cs="Times New Roman"/>
                <w:color w:val="000000"/>
                <w:sz w:val="16"/>
                <w:szCs w:val="22"/>
                <w:lang w:eastAsia="es-EC"/>
              </w:rPr>
              <w:t> </w:t>
            </w:r>
            <w:r w:rsidR="00BA2A91" w:rsidRPr="00231DBC">
              <w:rPr>
                <w:rFonts w:ascii="Times New Roman" w:hAnsi="Times New Roman" w:cs="Times New Roman"/>
                <w:color w:val="000000"/>
                <w:sz w:val="16"/>
                <w:szCs w:val="22"/>
                <w:lang w:eastAsia="es-EC"/>
              </w:rPr>
              <w:t>1</w:t>
            </w:r>
          </w:p>
        </w:tc>
      </w:tr>
      <w:tr w:rsidR="00D14213" w:rsidRPr="00231DBC" w14:paraId="5259F3E3" w14:textId="77777777" w:rsidTr="00D14213">
        <w:trPr>
          <w:trHeight w:hRule="exact" w:val="36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1E49D" w14:textId="77777777" w:rsidR="00D14213" w:rsidRPr="00231DBC" w:rsidRDefault="00D14213" w:rsidP="00231DBC">
            <w:pPr>
              <w:suppressAutoHyphens w:val="0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  <w:lang w:val="es-EC" w:eastAsia="es-EC"/>
              </w:rPr>
            </w:pPr>
            <w:r w:rsidRPr="00231DBC">
              <w:rPr>
                <w:rFonts w:ascii="Times New Roman" w:hAnsi="Times New Roman" w:cs="Times New Roman"/>
                <w:color w:val="000000"/>
                <w:sz w:val="16"/>
                <w:szCs w:val="22"/>
                <w:lang w:eastAsia="es-EC"/>
              </w:rPr>
              <w:t>2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C3878" w14:textId="77777777" w:rsidR="00D14213" w:rsidRPr="00231DBC" w:rsidRDefault="00D14213" w:rsidP="00231DBC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 w:rsidRPr="00231DBC"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AFDE_SESUNUSE</w:t>
            </w: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F40D7" w14:textId="77777777" w:rsidR="00D14213" w:rsidRPr="00231DBC" w:rsidRDefault="005E6FEF" w:rsidP="00231DBC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 w:rsidRPr="00EF5048">
              <w:rPr>
                <w:rFonts w:ascii="Times New Roman" w:hAnsi="Times New Roman" w:cs="Times New Roman"/>
                <w:color w:val="000000"/>
                <w:sz w:val="14"/>
                <w:szCs w:val="22"/>
                <w:highlight w:val="yellow"/>
                <w:lang w:eastAsia="es-EC"/>
              </w:rPr>
              <w:t>Nú</w:t>
            </w:r>
            <w:r w:rsidR="00D14213" w:rsidRPr="00EF5048">
              <w:rPr>
                <w:rFonts w:ascii="Times New Roman" w:hAnsi="Times New Roman" w:cs="Times New Roman"/>
                <w:color w:val="000000"/>
                <w:sz w:val="14"/>
                <w:szCs w:val="22"/>
                <w:highlight w:val="yellow"/>
                <w:lang w:eastAsia="es-EC"/>
              </w:rPr>
              <w:t>mero de servicio/producto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74B7F" w14:textId="77777777" w:rsidR="00D14213" w:rsidRPr="00231DBC" w:rsidRDefault="00D14213" w:rsidP="00231DBC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 w:rsidRPr="00231DBC"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NUMBER(15)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84DB6" w14:textId="77777777" w:rsidR="00D14213" w:rsidRPr="00231DBC" w:rsidRDefault="00D14213" w:rsidP="00231DBC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 w:rsidRPr="00231DBC"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 </w:t>
            </w:r>
            <w:r w:rsidR="00BA2A91" w:rsidRPr="00231DBC"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9FB49" w14:textId="77777777" w:rsidR="00D14213" w:rsidRPr="00231DBC" w:rsidRDefault="00D14213" w:rsidP="00231DBC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6"/>
                <w:szCs w:val="16"/>
                <w:lang w:val="es-EC" w:eastAsia="es-EC"/>
              </w:rPr>
            </w:pPr>
            <w:r w:rsidRPr="00231DBC">
              <w:rPr>
                <w:rFonts w:ascii="Times New Roman" w:hAnsi="Times New Roman" w:cs="Times New Roman"/>
                <w:color w:val="000000"/>
                <w:sz w:val="16"/>
                <w:szCs w:val="22"/>
                <w:lang w:eastAsia="es-EC"/>
              </w:rPr>
              <w:t> </w:t>
            </w:r>
            <w:r w:rsidR="00BA2A91" w:rsidRPr="00231DBC">
              <w:rPr>
                <w:rFonts w:ascii="Times New Roman" w:hAnsi="Times New Roman" w:cs="Times New Roman"/>
                <w:color w:val="000000"/>
                <w:sz w:val="16"/>
                <w:szCs w:val="22"/>
                <w:lang w:eastAsia="es-EC"/>
              </w:rPr>
              <w:t>15</w:t>
            </w:r>
          </w:p>
        </w:tc>
        <w:bookmarkStart w:id="305" w:name="_GoBack"/>
        <w:bookmarkEnd w:id="305"/>
      </w:tr>
      <w:tr w:rsidR="00D14213" w:rsidRPr="00231DBC" w14:paraId="61CCB690" w14:textId="77777777" w:rsidTr="00D14213">
        <w:trPr>
          <w:trHeight w:hRule="exact" w:val="36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E3988" w14:textId="77777777" w:rsidR="00D14213" w:rsidRPr="00231DBC" w:rsidRDefault="00D14213" w:rsidP="00231DBC">
            <w:pPr>
              <w:suppressAutoHyphens w:val="0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  <w:lang w:val="es-EC" w:eastAsia="es-EC"/>
              </w:rPr>
            </w:pPr>
            <w:r w:rsidRPr="00231DBC">
              <w:rPr>
                <w:rFonts w:ascii="Times New Roman" w:hAnsi="Times New Roman" w:cs="Times New Roman"/>
                <w:color w:val="000000"/>
                <w:sz w:val="16"/>
                <w:szCs w:val="22"/>
                <w:lang w:eastAsia="es-EC"/>
              </w:rPr>
              <w:t>3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21017" w14:textId="77777777" w:rsidR="00D14213" w:rsidRPr="00231DBC" w:rsidRDefault="00D14213" w:rsidP="00231DBC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 w:rsidRPr="00231DBC"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AFDE_DCCOFOPA</w:t>
            </w: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01B99" w14:textId="77777777" w:rsidR="00D14213" w:rsidRPr="00231DBC" w:rsidRDefault="00D14213" w:rsidP="00231DBC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 w:rsidRPr="00231DBC">
              <w:rPr>
                <w:rFonts w:ascii="Times New Roman" w:hAnsi="Times New Roman" w:cs="Times New Roman"/>
                <w:color w:val="000000"/>
                <w:sz w:val="14"/>
                <w:szCs w:val="22"/>
                <w:lang w:val="es-EC" w:eastAsia="es-EC"/>
              </w:rPr>
              <w:t>Tipo de forma de pago</w:t>
            </w:r>
            <w:r w:rsidR="00AD26A0" w:rsidRPr="00231DBC">
              <w:rPr>
                <w:rFonts w:ascii="Times New Roman" w:hAnsi="Times New Roman" w:cs="Times New Roman"/>
                <w:color w:val="000000"/>
                <w:sz w:val="14"/>
                <w:szCs w:val="22"/>
                <w:lang w:val="es-EC" w:eastAsia="es-EC"/>
              </w:rPr>
              <w:t xml:space="preserve">. </w:t>
            </w:r>
            <w:r w:rsidR="00AD26A0" w:rsidRPr="00EF5048">
              <w:rPr>
                <w:rFonts w:ascii="Times New Roman" w:hAnsi="Times New Roman" w:cs="Times New Roman"/>
                <w:color w:val="000000"/>
                <w:sz w:val="14"/>
                <w:szCs w:val="22"/>
                <w:highlight w:val="yellow"/>
                <w:lang w:val="es-EC" w:eastAsia="es-EC"/>
              </w:rPr>
              <w:t>DA</w:t>
            </w:r>
            <w:r w:rsidR="00AD26A0" w:rsidRPr="00231DBC">
              <w:rPr>
                <w:rFonts w:ascii="Times New Roman" w:hAnsi="Times New Roman" w:cs="Times New Roman"/>
                <w:color w:val="000000"/>
                <w:sz w:val="14"/>
                <w:szCs w:val="22"/>
                <w:lang w:val="es-EC" w:eastAsia="es-EC"/>
              </w:rPr>
              <w:t>: Débito Automático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F7CDF" w14:textId="77777777" w:rsidR="00D14213" w:rsidRPr="00231DBC" w:rsidRDefault="00D14213" w:rsidP="00231DBC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 w:rsidRPr="00231DBC"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VARCHAR2(2)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64B01" w14:textId="77777777" w:rsidR="00D14213" w:rsidRPr="00231DBC" w:rsidRDefault="00D14213" w:rsidP="00231DBC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 w:rsidRPr="00231DBC"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 </w:t>
            </w:r>
            <w:r w:rsidR="00BA2A91" w:rsidRPr="00231DBC"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856F5" w14:textId="77777777" w:rsidR="00D14213" w:rsidRPr="00231DBC" w:rsidRDefault="00D14213" w:rsidP="00231DBC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6"/>
                <w:szCs w:val="16"/>
                <w:lang w:val="es-EC" w:eastAsia="es-EC"/>
              </w:rPr>
            </w:pPr>
            <w:r w:rsidRPr="00231DBC">
              <w:rPr>
                <w:rFonts w:ascii="Times New Roman" w:hAnsi="Times New Roman" w:cs="Times New Roman"/>
                <w:color w:val="000000"/>
                <w:sz w:val="16"/>
                <w:szCs w:val="22"/>
                <w:lang w:eastAsia="es-EC"/>
              </w:rPr>
              <w:t> </w:t>
            </w:r>
            <w:r w:rsidR="00BA2A91" w:rsidRPr="00231DBC">
              <w:rPr>
                <w:rFonts w:ascii="Times New Roman" w:hAnsi="Times New Roman" w:cs="Times New Roman"/>
                <w:color w:val="000000"/>
                <w:sz w:val="16"/>
                <w:szCs w:val="22"/>
                <w:lang w:eastAsia="es-EC"/>
              </w:rPr>
              <w:t>2</w:t>
            </w:r>
          </w:p>
        </w:tc>
      </w:tr>
      <w:tr w:rsidR="00D14213" w:rsidRPr="00231DBC" w14:paraId="17BB090B" w14:textId="77777777" w:rsidTr="00D14213">
        <w:trPr>
          <w:trHeight w:hRule="exact" w:val="36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4B00C" w14:textId="77777777" w:rsidR="00D14213" w:rsidRPr="00231DBC" w:rsidRDefault="00D14213" w:rsidP="00231DBC">
            <w:pPr>
              <w:suppressAutoHyphens w:val="0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  <w:lang w:val="es-EC" w:eastAsia="es-EC"/>
              </w:rPr>
            </w:pPr>
            <w:r w:rsidRPr="00231DBC">
              <w:rPr>
                <w:rFonts w:ascii="Times New Roman" w:hAnsi="Times New Roman" w:cs="Times New Roman"/>
                <w:color w:val="000000"/>
                <w:sz w:val="16"/>
                <w:szCs w:val="22"/>
                <w:lang w:eastAsia="es-EC"/>
              </w:rPr>
              <w:t>4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267E4" w14:textId="77777777" w:rsidR="00D14213" w:rsidRPr="00231DBC" w:rsidRDefault="00D14213" w:rsidP="00231DBC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 w:rsidRPr="00231DBC"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AFDE_DCCOBANC</w:t>
            </w: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88420" w14:textId="77777777" w:rsidR="00D14213" w:rsidRPr="00231DBC" w:rsidRDefault="00D14213" w:rsidP="00231DBC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 w:rsidRPr="00EF5048">
              <w:rPr>
                <w:rFonts w:ascii="Times New Roman" w:hAnsi="Times New Roman" w:cs="Times New Roman"/>
                <w:color w:val="000000"/>
                <w:sz w:val="14"/>
                <w:szCs w:val="22"/>
                <w:highlight w:val="yellow"/>
                <w:lang w:val="es-EC" w:eastAsia="es-EC"/>
              </w:rPr>
              <w:t>Código del Banco</w:t>
            </w:r>
            <w:r w:rsidR="00AD26A0" w:rsidRPr="00EF5048">
              <w:rPr>
                <w:rFonts w:ascii="Times New Roman" w:hAnsi="Times New Roman" w:cs="Times New Roman"/>
                <w:color w:val="000000"/>
                <w:sz w:val="14"/>
                <w:szCs w:val="22"/>
                <w:highlight w:val="yellow"/>
                <w:lang w:val="es-EC" w:eastAsia="es-EC"/>
              </w:rPr>
              <w:t>, el mismos que se utiliza para recaudación en línea.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1817E" w14:textId="77777777" w:rsidR="00D14213" w:rsidRPr="00231DBC" w:rsidRDefault="00D14213" w:rsidP="00231DBC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 w:rsidRPr="00231DBC"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NUMBER(4)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1654A" w14:textId="77777777" w:rsidR="00D14213" w:rsidRPr="00231DBC" w:rsidRDefault="00D14213" w:rsidP="00231DBC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 w:rsidRPr="00231DBC"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 </w:t>
            </w:r>
            <w:r w:rsidR="00BA2A91" w:rsidRPr="00231DBC"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7894B" w14:textId="77777777" w:rsidR="00D14213" w:rsidRPr="00231DBC" w:rsidRDefault="00D14213" w:rsidP="00231DBC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6"/>
                <w:szCs w:val="16"/>
                <w:lang w:val="es-EC" w:eastAsia="es-EC"/>
              </w:rPr>
            </w:pPr>
            <w:r w:rsidRPr="00231DBC">
              <w:rPr>
                <w:rFonts w:ascii="Times New Roman" w:hAnsi="Times New Roman" w:cs="Times New Roman"/>
                <w:color w:val="000000"/>
                <w:sz w:val="16"/>
                <w:szCs w:val="22"/>
                <w:lang w:eastAsia="es-EC"/>
              </w:rPr>
              <w:t> </w:t>
            </w:r>
            <w:r w:rsidR="00BA2A91" w:rsidRPr="00231DBC">
              <w:rPr>
                <w:rFonts w:ascii="Times New Roman" w:hAnsi="Times New Roman" w:cs="Times New Roman"/>
                <w:color w:val="000000"/>
                <w:sz w:val="16"/>
                <w:szCs w:val="22"/>
                <w:lang w:eastAsia="es-EC"/>
              </w:rPr>
              <w:t>4</w:t>
            </w:r>
          </w:p>
        </w:tc>
      </w:tr>
      <w:tr w:rsidR="00D14213" w:rsidRPr="00231DBC" w14:paraId="7C42BDF6" w14:textId="77777777" w:rsidTr="00D14213">
        <w:trPr>
          <w:trHeight w:hRule="exact" w:val="36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6BC24" w14:textId="77777777" w:rsidR="00D14213" w:rsidRPr="00231DBC" w:rsidRDefault="00D14213" w:rsidP="00231DBC">
            <w:pPr>
              <w:suppressAutoHyphens w:val="0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  <w:lang w:val="es-EC" w:eastAsia="es-EC"/>
              </w:rPr>
            </w:pPr>
            <w:r w:rsidRPr="00231DBC">
              <w:rPr>
                <w:rFonts w:ascii="Times New Roman" w:hAnsi="Times New Roman" w:cs="Times New Roman"/>
                <w:color w:val="000000"/>
                <w:sz w:val="16"/>
                <w:szCs w:val="22"/>
                <w:lang w:eastAsia="es-EC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CA66B" w14:textId="77777777" w:rsidR="00D14213" w:rsidRPr="00231DBC" w:rsidRDefault="00D14213" w:rsidP="00231DBC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 w:rsidRPr="00231DBC"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AFDE_DCCOSUBA</w:t>
            </w: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91BBB" w14:textId="77777777" w:rsidR="00D14213" w:rsidRPr="00231DBC" w:rsidRDefault="00D14213" w:rsidP="00231DBC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 w:rsidRPr="00EF5048">
              <w:rPr>
                <w:rFonts w:ascii="Times New Roman" w:hAnsi="Times New Roman" w:cs="Times New Roman"/>
                <w:color w:val="000000"/>
                <w:sz w:val="14"/>
                <w:szCs w:val="22"/>
                <w:highlight w:val="yellow"/>
                <w:lang w:val="es-EC" w:eastAsia="es-EC"/>
              </w:rPr>
              <w:t>Sucursal del Banco</w:t>
            </w:r>
            <w:r w:rsidR="00AD26A0" w:rsidRPr="00EF5048">
              <w:rPr>
                <w:rFonts w:ascii="Times New Roman" w:hAnsi="Times New Roman" w:cs="Times New Roman"/>
                <w:color w:val="000000"/>
                <w:sz w:val="14"/>
                <w:szCs w:val="22"/>
                <w:highlight w:val="yellow"/>
                <w:lang w:val="es-EC" w:eastAsia="es-EC"/>
              </w:rPr>
              <w:t>, el mismos que se utiliza para recaudación en línea.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9AC00" w14:textId="77777777" w:rsidR="00D14213" w:rsidRPr="00231DBC" w:rsidRDefault="00D14213" w:rsidP="00231DBC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 w:rsidRPr="00231DBC"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NUMBER(6)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85863" w14:textId="77777777" w:rsidR="00D14213" w:rsidRPr="00231DBC" w:rsidRDefault="00D14213" w:rsidP="00231DBC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 w:rsidRPr="00231DBC"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 </w:t>
            </w:r>
            <w:r w:rsidR="00BA2A91" w:rsidRPr="00231DBC"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3A661" w14:textId="77777777" w:rsidR="00D14213" w:rsidRPr="00231DBC" w:rsidRDefault="00D14213" w:rsidP="00231DBC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6"/>
                <w:szCs w:val="16"/>
                <w:lang w:val="es-EC" w:eastAsia="es-EC"/>
              </w:rPr>
            </w:pPr>
            <w:r w:rsidRPr="00231DBC">
              <w:rPr>
                <w:rFonts w:ascii="Times New Roman" w:hAnsi="Times New Roman" w:cs="Times New Roman"/>
                <w:color w:val="000000"/>
                <w:sz w:val="16"/>
                <w:szCs w:val="22"/>
                <w:lang w:eastAsia="es-EC"/>
              </w:rPr>
              <w:t> </w:t>
            </w:r>
            <w:r w:rsidR="00BA2A91" w:rsidRPr="00231DBC">
              <w:rPr>
                <w:rFonts w:ascii="Times New Roman" w:hAnsi="Times New Roman" w:cs="Times New Roman"/>
                <w:color w:val="000000"/>
                <w:sz w:val="16"/>
                <w:szCs w:val="22"/>
                <w:lang w:eastAsia="es-EC"/>
              </w:rPr>
              <w:t>6</w:t>
            </w:r>
          </w:p>
        </w:tc>
      </w:tr>
      <w:tr w:rsidR="00D14213" w:rsidRPr="00231DBC" w14:paraId="101111F6" w14:textId="77777777" w:rsidTr="00D14213">
        <w:trPr>
          <w:trHeight w:hRule="exact"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E87C5" w14:textId="77777777" w:rsidR="00D14213" w:rsidRPr="00231DBC" w:rsidRDefault="00D14213" w:rsidP="00231DBC">
            <w:pPr>
              <w:suppressAutoHyphens w:val="0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  <w:lang w:val="es-EC" w:eastAsia="es-EC"/>
              </w:rPr>
            </w:pPr>
            <w:r w:rsidRPr="00231DBC">
              <w:rPr>
                <w:rFonts w:ascii="Times New Roman" w:hAnsi="Times New Roman" w:cs="Times New Roman"/>
                <w:color w:val="000000"/>
                <w:sz w:val="16"/>
                <w:szCs w:val="22"/>
                <w:lang w:eastAsia="es-EC"/>
              </w:rPr>
              <w:t>6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B5EB8" w14:textId="77777777" w:rsidR="00D14213" w:rsidRPr="00231DBC" w:rsidRDefault="00D14213" w:rsidP="00231DBC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 w:rsidRPr="00231DBC"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AFDE_TICUENBA</w:t>
            </w: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D7DA0" w14:textId="77777777" w:rsidR="00D14213" w:rsidRPr="00EF5048" w:rsidRDefault="00D14213" w:rsidP="00231DBC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highlight w:val="yellow"/>
                <w:lang w:val="es-EC" w:eastAsia="es-EC"/>
              </w:rPr>
            </w:pPr>
            <w:r w:rsidRPr="00EF5048">
              <w:rPr>
                <w:rFonts w:ascii="Times New Roman" w:hAnsi="Times New Roman" w:cs="Times New Roman"/>
                <w:color w:val="000000"/>
                <w:sz w:val="14"/>
                <w:szCs w:val="22"/>
                <w:highlight w:val="yellow"/>
                <w:lang w:eastAsia="es-EC"/>
              </w:rPr>
              <w:t>Tipo de Cuenta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95996" w14:textId="77777777" w:rsidR="00D14213" w:rsidRPr="00231DBC" w:rsidRDefault="00D14213" w:rsidP="00231DBC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 w:rsidRPr="00231DBC"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NUMBER(2)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EAFFF" w14:textId="77777777" w:rsidR="00D14213" w:rsidRPr="00231DBC" w:rsidRDefault="00D14213" w:rsidP="00231DBC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 w:rsidRPr="00231DBC"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 </w:t>
            </w:r>
            <w:r w:rsidR="00BA2A91" w:rsidRPr="00231DBC"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2C80A" w14:textId="77777777" w:rsidR="00D14213" w:rsidRPr="00231DBC" w:rsidRDefault="00D14213" w:rsidP="00231DBC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6"/>
                <w:szCs w:val="16"/>
                <w:lang w:val="es-EC" w:eastAsia="es-EC"/>
              </w:rPr>
            </w:pPr>
            <w:r w:rsidRPr="00231DBC">
              <w:rPr>
                <w:rFonts w:ascii="Times New Roman" w:hAnsi="Times New Roman" w:cs="Times New Roman"/>
                <w:color w:val="000000"/>
                <w:sz w:val="16"/>
                <w:szCs w:val="22"/>
                <w:lang w:eastAsia="es-EC"/>
              </w:rPr>
              <w:t> </w:t>
            </w:r>
            <w:r w:rsidR="00BA2A91" w:rsidRPr="00231DBC">
              <w:rPr>
                <w:rFonts w:ascii="Times New Roman" w:hAnsi="Times New Roman" w:cs="Times New Roman"/>
                <w:color w:val="000000"/>
                <w:sz w:val="16"/>
                <w:szCs w:val="22"/>
                <w:lang w:eastAsia="es-EC"/>
              </w:rPr>
              <w:t>2</w:t>
            </w:r>
          </w:p>
        </w:tc>
      </w:tr>
      <w:tr w:rsidR="00D14213" w:rsidRPr="00231DBC" w14:paraId="1218AD4F" w14:textId="77777777" w:rsidTr="00D14213">
        <w:trPr>
          <w:trHeight w:hRule="exact"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AB440" w14:textId="77777777" w:rsidR="00D14213" w:rsidRPr="00231DBC" w:rsidRDefault="00D14213" w:rsidP="00231DBC">
            <w:pPr>
              <w:suppressAutoHyphens w:val="0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  <w:lang w:val="es-EC" w:eastAsia="es-EC"/>
              </w:rPr>
            </w:pPr>
            <w:r w:rsidRPr="00231DBC">
              <w:rPr>
                <w:rFonts w:ascii="Times New Roman" w:hAnsi="Times New Roman" w:cs="Times New Roman"/>
                <w:color w:val="000000"/>
                <w:sz w:val="16"/>
                <w:szCs w:val="22"/>
                <w:lang w:eastAsia="es-EC"/>
              </w:rPr>
              <w:t>7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1E9B2" w14:textId="77777777" w:rsidR="00D14213" w:rsidRPr="00231DBC" w:rsidRDefault="00D14213" w:rsidP="00231DBC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 w:rsidRPr="00231DBC"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AFDE_NCTCENBA</w:t>
            </w: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F219E" w14:textId="77777777" w:rsidR="00D14213" w:rsidRPr="00EF5048" w:rsidRDefault="00D14213" w:rsidP="00231DBC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highlight w:val="yellow"/>
                <w:lang w:val="es-EC" w:eastAsia="es-EC"/>
              </w:rPr>
            </w:pPr>
            <w:r w:rsidRPr="00EF5048">
              <w:rPr>
                <w:rFonts w:ascii="Times New Roman" w:hAnsi="Times New Roman" w:cs="Times New Roman"/>
                <w:color w:val="000000"/>
                <w:sz w:val="14"/>
                <w:szCs w:val="22"/>
                <w:highlight w:val="yellow"/>
                <w:lang w:eastAsia="es-EC"/>
              </w:rPr>
              <w:t>Número de Cuenta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9569C" w14:textId="77777777" w:rsidR="00D14213" w:rsidRPr="00231DBC" w:rsidRDefault="00D14213" w:rsidP="00231DBC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 w:rsidRPr="00231DBC"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VARCHAR2(30)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C5898" w14:textId="77777777" w:rsidR="00D14213" w:rsidRPr="00231DBC" w:rsidRDefault="00D14213" w:rsidP="00231DBC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 w:rsidRPr="00231DBC"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 </w:t>
            </w:r>
            <w:r w:rsidR="00BA2A91" w:rsidRPr="00231DBC"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F825B" w14:textId="77777777" w:rsidR="00D14213" w:rsidRPr="00231DBC" w:rsidRDefault="00D14213" w:rsidP="00231DBC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6"/>
                <w:szCs w:val="16"/>
                <w:lang w:val="es-EC" w:eastAsia="es-EC"/>
              </w:rPr>
            </w:pPr>
            <w:r w:rsidRPr="00231DBC">
              <w:rPr>
                <w:rFonts w:ascii="Times New Roman" w:hAnsi="Times New Roman" w:cs="Times New Roman"/>
                <w:color w:val="000000"/>
                <w:sz w:val="16"/>
                <w:szCs w:val="22"/>
                <w:lang w:eastAsia="es-EC"/>
              </w:rPr>
              <w:t> </w:t>
            </w:r>
            <w:r w:rsidR="00BA2A91" w:rsidRPr="00231DBC">
              <w:rPr>
                <w:rFonts w:ascii="Times New Roman" w:hAnsi="Times New Roman" w:cs="Times New Roman"/>
                <w:color w:val="000000"/>
                <w:sz w:val="16"/>
                <w:szCs w:val="22"/>
                <w:lang w:eastAsia="es-EC"/>
              </w:rPr>
              <w:t>30</w:t>
            </w:r>
          </w:p>
        </w:tc>
      </w:tr>
      <w:tr w:rsidR="00D14213" w:rsidRPr="00231DBC" w14:paraId="3791B21E" w14:textId="77777777" w:rsidTr="00D14213">
        <w:trPr>
          <w:trHeight w:hRule="exact" w:val="65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D77C7" w14:textId="77777777" w:rsidR="00D14213" w:rsidRPr="00231DBC" w:rsidRDefault="00F60A12" w:rsidP="00231DBC">
            <w:pPr>
              <w:suppressAutoHyphens w:val="0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  <w:lang w:val="es-EC" w:eastAsia="es-EC"/>
              </w:rPr>
            </w:pPr>
            <w:r w:rsidRPr="00231DBC">
              <w:rPr>
                <w:rFonts w:ascii="Times New Roman" w:hAnsi="Times New Roman" w:cs="Times New Roman"/>
                <w:color w:val="000000"/>
                <w:sz w:val="16"/>
                <w:szCs w:val="22"/>
                <w:lang w:eastAsia="es-EC"/>
              </w:rPr>
              <w:t>8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90375" w14:textId="77777777" w:rsidR="00D14213" w:rsidRPr="00231DBC" w:rsidRDefault="00D14213" w:rsidP="00231DBC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 w:rsidRPr="00231DBC"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AFDE_FERECAFP</w:t>
            </w: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66423" w14:textId="77777777" w:rsidR="00D14213" w:rsidRPr="00231DBC" w:rsidRDefault="00D14213" w:rsidP="00231DBC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 w:rsidRPr="003030D8">
              <w:rPr>
                <w:rFonts w:ascii="Times New Roman" w:hAnsi="Times New Roman" w:cs="Times New Roman"/>
                <w:color w:val="000000"/>
                <w:sz w:val="14"/>
                <w:szCs w:val="22"/>
                <w:highlight w:val="yellow"/>
                <w:lang w:val="es-EC" w:eastAsia="es-EC"/>
              </w:rPr>
              <w:t>Fecha en que cliente realiza la solicitud de Debito Programado - Cambio de Forma de Pago.</w:t>
            </w:r>
            <w:r w:rsidR="005E6FEF" w:rsidRPr="003030D8">
              <w:rPr>
                <w:rFonts w:ascii="Times New Roman" w:hAnsi="Times New Roman" w:cs="Times New Roman"/>
                <w:color w:val="000000"/>
                <w:sz w:val="14"/>
                <w:szCs w:val="22"/>
                <w:highlight w:val="yellow"/>
                <w:lang w:val="es-EC" w:eastAsia="es-EC"/>
              </w:rPr>
              <w:t xml:space="preserve">  Formato dd/mm/aaaa hh:mm:ss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C7B3D" w14:textId="77777777" w:rsidR="00D14213" w:rsidRPr="00231DBC" w:rsidRDefault="00D14213" w:rsidP="00231DBC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 w:rsidRPr="00231DBC">
              <w:rPr>
                <w:rFonts w:ascii="Times New Roman" w:hAnsi="Times New Roman" w:cs="Times New Roman"/>
                <w:color w:val="000000"/>
                <w:sz w:val="14"/>
                <w:szCs w:val="22"/>
                <w:lang w:val="es-EC" w:eastAsia="es-EC"/>
              </w:rPr>
              <w:t>DATE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0BBE9" w14:textId="77777777" w:rsidR="00D14213" w:rsidRPr="00231DBC" w:rsidRDefault="00D14213" w:rsidP="00231DBC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 w:rsidRPr="00231DBC">
              <w:rPr>
                <w:rFonts w:ascii="Times New Roman" w:hAnsi="Times New Roman" w:cs="Times New Roman"/>
                <w:color w:val="000000"/>
                <w:sz w:val="14"/>
                <w:szCs w:val="22"/>
                <w:lang w:val="es-EC" w:eastAsia="es-EC"/>
              </w:rPr>
              <w:t> </w:t>
            </w:r>
            <w:r w:rsidR="00BA2A91" w:rsidRPr="00231DBC">
              <w:rPr>
                <w:rFonts w:ascii="Times New Roman" w:hAnsi="Times New Roman" w:cs="Times New Roman"/>
                <w:color w:val="000000"/>
                <w:sz w:val="14"/>
                <w:szCs w:val="22"/>
                <w:lang w:val="es-EC" w:eastAsia="es-EC"/>
              </w:rPr>
              <w:t>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5B0F0" w14:textId="77777777" w:rsidR="00D14213" w:rsidRPr="00231DBC" w:rsidRDefault="00D14213" w:rsidP="00231DBC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6"/>
                <w:szCs w:val="16"/>
                <w:lang w:val="es-EC" w:eastAsia="es-EC"/>
              </w:rPr>
            </w:pPr>
            <w:r w:rsidRPr="00231DBC">
              <w:rPr>
                <w:rFonts w:ascii="Times New Roman" w:hAnsi="Times New Roman" w:cs="Times New Roman"/>
                <w:color w:val="000000"/>
                <w:sz w:val="16"/>
                <w:szCs w:val="22"/>
                <w:lang w:val="es-EC" w:eastAsia="es-EC"/>
              </w:rPr>
              <w:t> </w:t>
            </w:r>
            <w:r w:rsidR="005E6FEF" w:rsidRPr="00231DBC">
              <w:rPr>
                <w:rFonts w:ascii="Times New Roman" w:hAnsi="Times New Roman" w:cs="Times New Roman"/>
                <w:color w:val="000000"/>
                <w:sz w:val="16"/>
                <w:szCs w:val="22"/>
                <w:lang w:val="es-EC" w:eastAsia="es-EC"/>
              </w:rPr>
              <w:t>19</w:t>
            </w:r>
          </w:p>
        </w:tc>
      </w:tr>
      <w:tr w:rsidR="00D14213" w:rsidRPr="00231DBC" w14:paraId="59425D2C" w14:textId="77777777" w:rsidTr="00D14213">
        <w:trPr>
          <w:trHeight w:hRule="exact" w:val="72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AF4F3" w14:textId="77777777" w:rsidR="00D14213" w:rsidRPr="00231DBC" w:rsidRDefault="00C9213D" w:rsidP="00231DBC">
            <w:pPr>
              <w:suppressAutoHyphens w:val="0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  <w:lang w:val="es-EC" w:eastAsia="es-EC"/>
              </w:rPr>
            </w:pPr>
            <w:r w:rsidRPr="00231DBC">
              <w:rPr>
                <w:rFonts w:ascii="Times New Roman" w:hAnsi="Times New Roman" w:cs="Times New Roman"/>
                <w:color w:val="000000"/>
                <w:sz w:val="16"/>
                <w:szCs w:val="22"/>
                <w:lang w:eastAsia="es-EC"/>
              </w:rPr>
              <w:t>9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3F622" w14:textId="77777777" w:rsidR="00D14213" w:rsidRPr="00231DBC" w:rsidRDefault="00D14213" w:rsidP="00231DBC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 w:rsidRPr="00231DBC"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AFDE_ESTADEPR</w:t>
            </w: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6208A" w14:textId="77777777" w:rsidR="00D14213" w:rsidRPr="00231DBC" w:rsidRDefault="00D14213" w:rsidP="00231DBC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 w:rsidRPr="00231DBC">
              <w:rPr>
                <w:rFonts w:ascii="Times New Roman" w:hAnsi="Times New Roman" w:cs="Times New Roman"/>
                <w:color w:val="000000"/>
                <w:sz w:val="14"/>
                <w:szCs w:val="22"/>
                <w:lang w:val="es-EC" w:eastAsia="es-EC"/>
              </w:rPr>
              <w:t xml:space="preserve">Estado del débito </w:t>
            </w:r>
            <w:r w:rsidRPr="00231DBC">
              <w:rPr>
                <w:rFonts w:ascii="Times New Roman" w:hAnsi="Times New Roman" w:cs="Times New Roman"/>
                <w:color w:val="000000"/>
                <w:sz w:val="14"/>
                <w:szCs w:val="22"/>
                <w:highlight w:val="yellow"/>
                <w:lang w:val="es-EC" w:eastAsia="es-EC"/>
              </w:rPr>
              <w:t>programado(AFILIACION; DESAFILIACION)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B0BBA" w14:textId="77777777" w:rsidR="00D14213" w:rsidRPr="00231DBC" w:rsidRDefault="00D14213" w:rsidP="00231DBC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 w:rsidRPr="00231DBC"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VARCHAR2(15)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DA962" w14:textId="77777777" w:rsidR="00D14213" w:rsidRPr="00231DBC" w:rsidRDefault="00BA2A91" w:rsidP="00231DBC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 w:rsidRPr="00231DBC"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M</w:t>
            </w:r>
            <w:r w:rsidR="00D14213" w:rsidRPr="00231DBC"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80FC9" w14:textId="77777777" w:rsidR="00D14213" w:rsidRPr="00231DBC" w:rsidRDefault="00D14213" w:rsidP="00231DBC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6"/>
                <w:szCs w:val="16"/>
                <w:lang w:val="es-EC" w:eastAsia="es-EC"/>
              </w:rPr>
            </w:pPr>
            <w:r w:rsidRPr="00231DBC">
              <w:rPr>
                <w:rFonts w:ascii="Times New Roman" w:hAnsi="Times New Roman" w:cs="Times New Roman"/>
                <w:color w:val="000000"/>
                <w:sz w:val="16"/>
                <w:szCs w:val="22"/>
                <w:lang w:eastAsia="es-EC"/>
              </w:rPr>
              <w:t> </w:t>
            </w:r>
            <w:r w:rsidR="00BA2A91" w:rsidRPr="00231DBC">
              <w:rPr>
                <w:rFonts w:ascii="Times New Roman" w:hAnsi="Times New Roman" w:cs="Times New Roman"/>
                <w:color w:val="000000"/>
                <w:sz w:val="16"/>
                <w:szCs w:val="22"/>
                <w:lang w:eastAsia="es-EC"/>
              </w:rPr>
              <w:t>15</w:t>
            </w:r>
          </w:p>
        </w:tc>
      </w:tr>
      <w:tr w:rsidR="00D14213" w:rsidRPr="00231DBC" w14:paraId="5DAB8586" w14:textId="77777777" w:rsidTr="00D14213">
        <w:trPr>
          <w:trHeight w:hRule="exact" w:val="5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D41F1" w14:textId="77777777" w:rsidR="00D14213" w:rsidRPr="00231DBC" w:rsidRDefault="00C9213D" w:rsidP="00231DBC">
            <w:pPr>
              <w:suppressAutoHyphens w:val="0"/>
              <w:jc w:val="right"/>
              <w:rPr>
                <w:rFonts w:ascii="Times New Roman" w:hAnsi="Times New Roman" w:cs="Times New Roman"/>
                <w:b/>
                <w:color w:val="FF0000"/>
                <w:sz w:val="16"/>
                <w:szCs w:val="16"/>
                <w:lang w:val="es-EC" w:eastAsia="es-EC"/>
              </w:rPr>
            </w:pPr>
            <w:r w:rsidRPr="00231DBC">
              <w:rPr>
                <w:rFonts w:ascii="Times New Roman" w:hAnsi="Times New Roman" w:cs="Times New Roman"/>
                <w:b/>
                <w:color w:val="FF0000"/>
                <w:sz w:val="16"/>
                <w:szCs w:val="22"/>
                <w:lang w:eastAsia="es-EC"/>
              </w:rPr>
              <w:t>10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7960A" w14:textId="77777777" w:rsidR="00D14213" w:rsidRPr="00231DBC" w:rsidRDefault="00D14213" w:rsidP="00231DBC">
            <w:pPr>
              <w:suppressAutoHyphens w:val="0"/>
              <w:jc w:val="left"/>
              <w:rPr>
                <w:rFonts w:ascii="Times New Roman" w:hAnsi="Times New Roman" w:cs="Times New Roman"/>
                <w:b/>
                <w:color w:val="FF0000"/>
                <w:sz w:val="14"/>
                <w:szCs w:val="14"/>
                <w:lang w:val="es-EC" w:eastAsia="es-EC"/>
              </w:rPr>
            </w:pPr>
            <w:r w:rsidRPr="00231DBC">
              <w:rPr>
                <w:rFonts w:ascii="Times New Roman" w:hAnsi="Times New Roman" w:cs="Times New Roman"/>
                <w:b/>
                <w:color w:val="FF0000"/>
                <w:sz w:val="14"/>
                <w:szCs w:val="22"/>
                <w:lang w:eastAsia="es-EC"/>
              </w:rPr>
              <w:t>AFDE_IDTCENBA</w:t>
            </w: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3CF28" w14:textId="77777777" w:rsidR="00D14213" w:rsidRPr="00231DBC" w:rsidRDefault="00D14213" w:rsidP="00231DBC">
            <w:pPr>
              <w:suppressAutoHyphens w:val="0"/>
              <w:jc w:val="left"/>
              <w:rPr>
                <w:rFonts w:ascii="Times New Roman" w:hAnsi="Times New Roman" w:cs="Times New Roman"/>
                <w:b/>
                <w:color w:val="FF0000"/>
                <w:sz w:val="14"/>
                <w:szCs w:val="14"/>
                <w:lang w:val="es-EC" w:eastAsia="es-EC"/>
              </w:rPr>
            </w:pPr>
            <w:r w:rsidRPr="00EF5048">
              <w:rPr>
                <w:rFonts w:ascii="Times New Roman" w:hAnsi="Times New Roman" w:cs="Times New Roman"/>
                <w:b/>
                <w:color w:val="FF0000"/>
                <w:sz w:val="14"/>
                <w:szCs w:val="22"/>
                <w:highlight w:val="yellow"/>
                <w:lang w:val="es-EC" w:eastAsia="es-EC"/>
              </w:rPr>
              <w:t>Número   de   identificación del   titular   cuenta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EFCFC" w14:textId="77777777" w:rsidR="00D14213" w:rsidRPr="00231DBC" w:rsidRDefault="00D14213" w:rsidP="00231DBC">
            <w:pPr>
              <w:suppressAutoHyphens w:val="0"/>
              <w:jc w:val="left"/>
              <w:rPr>
                <w:rFonts w:ascii="Times New Roman" w:hAnsi="Times New Roman" w:cs="Times New Roman"/>
                <w:b/>
                <w:color w:val="FF0000"/>
                <w:sz w:val="14"/>
                <w:szCs w:val="14"/>
                <w:lang w:val="es-EC" w:eastAsia="es-EC"/>
              </w:rPr>
            </w:pPr>
            <w:r w:rsidRPr="00231DBC">
              <w:rPr>
                <w:rFonts w:ascii="Times New Roman" w:hAnsi="Times New Roman" w:cs="Times New Roman"/>
                <w:b/>
                <w:color w:val="FF0000"/>
                <w:sz w:val="14"/>
                <w:szCs w:val="22"/>
                <w:lang w:eastAsia="es-EC"/>
              </w:rPr>
              <w:t>VARCHAR2(20)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C2605" w14:textId="77777777" w:rsidR="00D14213" w:rsidRPr="00231DBC" w:rsidRDefault="00BA2A91" w:rsidP="00231DBC">
            <w:pPr>
              <w:suppressAutoHyphens w:val="0"/>
              <w:jc w:val="left"/>
              <w:rPr>
                <w:rFonts w:ascii="Times New Roman" w:hAnsi="Times New Roman" w:cs="Times New Roman"/>
                <w:b/>
                <w:color w:val="FF0000"/>
                <w:sz w:val="14"/>
                <w:szCs w:val="14"/>
                <w:lang w:val="es-EC" w:eastAsia="es-EC"/>
              </w:rPr>
            </w:pPr>
            <w:r w:rsidRPr="00231DBC">
              <w:rPr>
                <w:rFonts w:ascii="Times New Roman" w:hAnsi="Times New Roman" w:cs="Times New Roman"/>
                <w:b/>
                <w:color w:val="FF0000"/>
                <w:sz w:val="14"/>
                <w:szCs w:val="14"/>
                <w:lang w:val="es-EC" w:eastAsia="es-EC"/>
              </w:rPr>
              <w:t>M</w:t>
            </w:r>
            <w:r w:rsidR="00D14213" w:rsidRPr="00231DBC">
              <w:rPr>
                <w:rFonts w:ascii="Times New Roman" w:hAnsi="Times New Roman" w:cs="Times New Roman"/>
                <w:b/>
                <w:color w:val="FF0000"/>
                <w:sz w:val="14"/>
                <w:szCs w:val="14"/>
                <w:lang w:val="es-EC" w:eastAsia="es-EC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B3274" w14:textId="77777777" w:rsidR="00D14213" w:rsidRPr="00231DBC" w:rsidRDefault="00D14213" w:rsidP="00231DBC">
            <w:pPr>
              <w:suppressAutoHyphens w:val="0"/>
              <w:jc w:val="left"/>
              <w:rPr>
                <w:rFonts w:ascii="Times New Roman" w:hAnsi="Times New Roman" w:cs="Times New Roman"/>
                <w:b/>
                <w:color w:val="FF0000"/>
                <w:sz w:val="14"/>
                <w:szCs w:val="22"/>
                <w:lang w:val="es-EC" w:eastAsia="es-EC"/>
              </w:rPr>
            </w:pPr>
            <w:r w:rsidRPr="00231DBC">
              <w:rPr>
                <w:rFonts w:ascii="Times New Roman" w:hAnsi="Times New Roman" w:cs="Times New Roman"/>
                <w:b/>
                <w:color w:val="FF0000"/>
                <w:sz w:val="14"/>
                <w:szCs w:val="22"/>
                <w:lang w:val="es-EC" w:eastAsia="es-EC"/>
              </w:rPr>
              <w:t> </w:t>
            </w:r>
            <w:r w:rsidR="00BA2A91" w:rsidRPr="00231DBC">
              <w:rPr>
                <w:rFonts w:ascii="Times New Roman" w:hAnsi="Times New Roman" w:cs="Times New Roman"/>
                <w:b/>
                <w:color w:val="FF0000"/>
                <w:sz w:val="14"/>
                <w:szCs w:val="22"/>
                <w:lang w:val="es-EC" w:eastAsia="es-EC"/>
              </w:rPr>
              <w:t>20</w:t>
            </w:r>
          </w:p>
        </w:tc>
      </w:tr>
      <w:tr w:rsidR="00D14213" w:rsidRPr="00231DBC" w14:paraId="0EBF60A0" w14:textId="77777777" w:rsidTr="00D14213">
        <w:trPr>
          <w:trHeight w:val="591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E4969" w14:textId="77777777" w:rsidR="00D14213" w:rsidRPr="00231DBC" w:rsidRDefault="00C9213D" w:rsidP="00231DBC">
            <w:pPr>
              <w:suppressAutoHyphens w:val="0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  <w:lang w:val="es-EC" w:eastAsia="es-EC"/>
              </w:rPr>
            </w:pPr>
            <w:r w:rsidRPr="00231DBC">
              <w:rPr>
                <w:rFonts w:ascii="Times New Roman" w:hAnsi="Times New Roman" w:cs="Times New Roman"/>
                <w:color w:val="000000"/>
                <w:sz w:val="16"/>
                <w:szCs w:val="22"/>
                <w:lang w:eastAsia="es-EC"/>
              </w:rPr>
              <w:t>11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311EB" w14:textId="77777777" w:rsidR="00D14213" w:rsidRPr="00231DBC" w:rsidRDefault="00D14213" w:rsidP="00231DBC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 w:rsidRPr="00231DBC"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AFDE_TIIDENBA</w:t>
            </w: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336DE" w14:textId="77777777" w:rsidR="00D14213" w:rsidRPr="00231DBC" w:rsidRDefault="00D14213" w:rsidP="00231DBC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 w:rsidRPr="00231DBC">
              <w:rPr>
                <w:rFonts w:ascii="Times New Roman" w:hAnsi="Times New Roman" w:cs="Times New Roman"/>
                <w:color w:val="000000"/>
                <w:sz w:val="14"/>
                <w:szCs w:val="22"/>
                <w:lang w:val="es-EC" w:eastAsia="es-EC"/>
              </w:rPr>
              <w:t>Tipo Identificación Entidad Bancaria: 1-RUC; 2- CI; 3-PASAPORTE; 4-REFUGIADO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CBBF7" w14:textId="77777777" w:rsidR="00D14213" w:rsidRPr="00231DBC" w:rsidRDefault="00D14213" w:rsidP="00231DBC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 w:rsidRPr="00231DBC"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NUMBER(2)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3B9FE" w14:textId="77777777" w:rsidR="00D14213" w:rsidRPr="00231DBC" w:rsidRDefault="00BA2A91" w:rsidP="00231DBC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 w:rsidRPr="00231DBC"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  <w:t>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2EEC8" w14:textId="77777777" w:rsidR="00D14213" w:rsidRPr="00231DBC" w:rsidRDefault="00D14213" w:rsidP="00231DBC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22"/>
                <w:lang w:val="es-EC" w:eastAsia="es-EC"/>
              </w:rPr>
            </w:pPr>
            <w:r w:rsidRPr="00231DBC">
              <w:rPr>
                <w:rFonts w:ascii="Times New Roman" w:hAnsi="Times New Roman" w:cs="Times New Roman"/>
                <w:color w:val="000000"/>
                <w:sz w:val="14"/>
                <w:szCs w:val="22"/>
                <w:lang w:val="es-EC" w:eastAsia="es-EC"/>
              </w:rPr>
              <w:t> </w:t>
            </w:r>
            <w:r w:rsidR="00BA2A91" w:rsidRPr="00231DBC">
              <w:rPr>
                <w:rFonts w:ascii="Times New Roman" w:hAnsi="Times New Roman" w:cs="Times New Roman"/>
                <w:color w:val="000000"/>
                <w:sz w:val="14"/>
                <w:szCs w:val="22"/>
                <w:lang w:val="es-EC" w:eastAsia="es-EC"/>
              </w:rPr>
              <w:t>2</w:t>
            </w:r>
          </w:p>
        </w:tc>
      </w:tr>
      <w:tr w:rsidR="00D14213" w:rsidRPr="00231DBC" w14:paraId="124C9238" w14:textId="77777777" w:rsidTr="00D14213">
        <w:trPr>
          <w:trHeight w:hRule="exact" w:val="5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A983D" w14:textId="77777777" w:rsidR="00D14213" w:rsidRPr="00231DBC" w:rsidRDefault="00C9213D" w:rsidP="00231DBC">
            <w:pPr>
              <w:suppressAutoHyphens w:val="0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  <w:lang w:val="es-EC" w:eastAsia="es-EC"/>
              </w:rPr>
            </w:pPr>
            <w:r w:rsidRPr="00231DBC">
              <w:rPr>
                <w:rFonts w:ascii="Times New Roman" w:hAnsi="Times New Roman" w:cs="Times New Roman"/>
                <w:color w:val="000000"/>
                <w:sz w:val="16"/>
                <w:szCs w:val="22"/>
                <w:lang w:eastAsia="es-EC"/>
              </w:rPr>
              <w:t>12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F4C40" w14:textId="77777777" w:rsidR="00D14213" w:rsidRPr="00231DBC" w:rsidRDefault="00D14213" w:rsidP="00231DBC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 w:rsidRPr="00231DBC"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AFDE_NOTCENBA</w:t>
            </w: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D2943" w14:textId="77777777" w:rsidR="00D14213" w:rsidRPr="00231DBC" w:rsidRDefault="00D14213" w:rsidP="00231DBC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 w:rsidRPr="00231DBC">
              <w:rPr>
                <w:rFonts w:ascii="Times New Roman" w:hAnsi="Times New Roman" w:cs="Times New Roman"/>
                <w:color w:val="000000"/>
                <w:sz w:val="14"/>
                <w:szCs w:val="22"/>
                <w:lang w:val="es-EC" w:eastAsia="es-EC"/>
              </w:rPr>
              <w:t>Nombres del titular de la cuenta bancaria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4CC67" w14:textId="77777777" w:rsidR="00D14213" w:rsidRPr="00231DBC" w:rsidRDefault="00D14213" w:rsidP="00231DBC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 w:rsidRPr="00231DBC"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VARCHAR2(30)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255D3" w14:textId="77777777" w:rsidR="00D14213" w:rsidRPr="00231DBC" w:rsidRDefault="00D14213" w:rsidP="00231DBC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 w:rsidRPr="00231DBC"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 </w:t>
            </w:r>
            <w:r w:rsidR="00BA2A91" w:rsidRPr="00231DBC"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34149" w14:textId="77777777" w:rsidR="00D14213" w:rsidRPr="00231DBC" w:rsidRDefault="00D14213" w:rsidP="00231DBC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22"/>
                <w:lang w:val="es-EC" w:eastAsia="es-EC"/>
              </w:rPr>
            </w:pPr>
            <w:r w:rsidRPr="00231DBC">
              <w:rPr>
                <w:rFonts w:ascii="Times New Roman" w:hAnsi="Times New Roman" w:cs="Times New Roman"/>
                <w:color w:val="000000"/>
                <w:sz w:val="14"/>
                <w:szCs w:val="22"/>
                <w:lang w:val="es-EC" w:eastAsia="es-EC"/>
              </w:rPr>
              <w:t> </w:t>
            </w:r>
            <w:r w:rsidR="00BA2A91" w:rsidRPr="00231DBC">
              <w:rPr>
                <w:rFonts w:ascii="Times New Roman" w:hAnsi="Times New Roman" w:cs="Times New Roman"/>
                <w:color w:val="000000"/>
                <w:sz w:val="14"/>
                <w:szCs w:val="22"/>
                <w:lang w:val="es-EC" w:eastAsia="es-EC"/>
              </w:rPr>
              <w:t>30</w:t>
            </w:r>
          </w:p>
        </w:tc>
      </w:tr>
      <w:tr w:rsidR="00D14213" w:rsidRPr="00231DBC" w14:paraId="0D817C54" w14:textId="77777777" w:rsidTr="00D14213">
        <w:trPr>
          <w:trHeight w:hRule="exact" w:val="5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23C32" w14:textId="77777777" w:rsidR="00D14213" w:rsidRPr="00231DBC" w:rsidRDefault="00C9213D" w:rsidP="00231DBC">
            <w:pPr>
              <w:suppressAutoHyphens w:val="0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  <w:lang w:val="es-EC" w:eastAsia="es-EC"/>
              </w:rPr>
            </w:pPr>
            <w:r w:rsidRPr="00231DBC">
              <w:rPr>
                <w:rFonts w:ascii="Times New Roman" w:hAnsi="Times New Roman" w:cs="Times New Roman"/>
                <w:color w:val="000000"/>
                <w:sz w:val="16"/>
                <w:szCs w:val="22"/>
                <w:lang w:eastAsia="es-EC"/>
              </w:rPr>
              <w:t>13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C1970" w14:textId="77777777" w:rsidR="00D14213" w:rsidRPr="00231DBC" w:rsidRDefault="00D14213" w:rsidP="00231DBC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 w:rsidRPr="00231DBC"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AFDE_TOKENSEG</w:t>
            </w: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8BE45" w14:textId="77777777" w:rsidR="00D14213" w:rsidRPr="00231DBC" w:rsidRDefault="00D14213" w:rsidP="00231DBC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 w:rsidRPr="00231DBC">
              <w:rPr>
                <w:rFonts w:ascii="Times New Roman" w:hAnsi="Times New Roman" w:cs="Times New Roman"/>
                <w:color w:val="000000"/>
                <w:sz w:val="14"/>
                <w:szCs w:val="22"/>
                <w:lang w:val="es-EC" w:eastAsia="es-EC"/>
              </w:rPr>
              <w:t>Token de seguridad de la transacción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83C26" w14:textId="77777777" w:rsidR="00D14213" w:rsidRPr="00231DBC" w:rsidRDefault="00D14213" w:rsidP="00231DBC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 w:rsidRPr="00231DBC"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VARCHAR2(50)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86AE6" w14:textId="77777777" w:rsidR="00D14213" w:rsidRPr="00231DBC" w:rsidRDefault="00D14213" w:rsidP="00231DBC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 w:rsidRPr="00231DBC"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 </w:t>
            </w:r>
            <w:r w:rsidR="00BA2A91" w:rsidRPr="00231DBC"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9E560" w14:textId="77777777" w:rsidR="00D14213" w:rsidRPr="00231DBC" w:rsidRDefault="00D14213" w:rsidP="00231DBC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22"/>
                <w:lang w:val="es-EC" w:eastAsia="es-EC"/>
              </w:rPr>
            </w:pPr>
            <w:r w:rsidRPr="00231DBC">
              <w:rPr>
                <w:rFonts w:ascii="Times New Roman" w:hAnsi="Times New Roman" w:cs="Times New Roman"/>
                <w:color w:val="000000"/>
                <w:sz w:val="14"/>
                <w:szCs w:val="22"/>
                <w:lang w:val="es-EC" w:eastAsia="es-EC"/>
              </w:rPr>
              <w:t> </w:t>
            </w:r>
            <w:r w:rsidR="00BA2A91" w:rsidRPr="00231DBC">
              <w:rPr>
                <w:rFonts w:ascii="Times New Roman" w:hAnsi="Times New Roman" w:cs="Times New Roman"/>
                <w:color w:val="000000"/>
                <w:sz w:val="14"/>
                <w:szCs w:val="22"/>
                <w:lang w:val="es-EC" w:eastAsia="es-EC"/>
              </w:rPr>
              <w:t>50</w:t>
            </w:r>
          </w:p>
        </w:tc>
      </w:tr>
      <w:tr w:rsidR="00D14213" w:rsidRPr="00231DBC" w14:paraId="4126BA21" w14:textId="77777777" w:rsidTr="00D14213">
        <w:trPr>
          <w:trHeight w:hRule="exact" w:val="72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B5DEF" w14:textId="77777777" w:rsidR="00D14213" w:rsidRPr="00231DBC" w:rsidRDefault="00C9213D" w:rsidP="00231DBC">
            <w:pPr>
              <w:suppressAutoHyphens w:val="0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  <w:lang w:val="es-EC" w:eastAsia="es-EC"/>
              </w:rPr>
            </w:pPr>
            <w:r w:rsidRPr="00231DBC">
              <w:rPr>
                <w:rFonts w:ascii="Times New Roman" w:hAnsi="Times New Roman" w:cs="Times New Roman"/>
                <w:color w:val="000000"/>
                <w:sz w:val="16"/>
                <w:szCs w:val="22"/>
                <w:lang w:eastAsia="es-EC"/>
              </w:rPr>
              <w:t>14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F753C" w14:textId="77777777" w:rsidR="00D14213" w:rsidRPr="00231DBC" w:rsidRDefault="00D14213" w:rsidP="00231DBC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 w:rsidRPr="00231DBC"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USUARIO</w:t>
            </w: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16FB7" w14:textId="77777777" w:rsidR="00D14213" w:rsidRPr="00231DBC" w:rsidRDefault="00D14213" w:rsidP="00231DBC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 w:rsidRPr="00231DBC">
              <w:rPr>
                <w:rFonts w:ascii="Times New Roman" w:hAnsi="Times New Roman" w:cs="Times New Roman"/>
                <w:color w:val="000000"/>
                <w:sz w:val="14"/>
                <w:szCs w:val="22"/>
                <w:lang w:val="es-EC" w:eastAsia="es-EC"/>
              </w:rPr>
              <w:t>Usuario que tendrá acceso al consumo del WSDL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78F22" w14:textId="77777777" w:rsidR="00D14213" w:rsidRPr="00231DBC" w:rsidRDefault="00D14213" w:rsidP="00231DBC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 w:rsidRPr="00231DBC"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VARCHAR2(50)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AC20D" w14:textId="77777777" w:rsidR="00D14213" w:rsidRPr="00231DBC" w:rsidRDefault="00D14213" w:rsidP="00231DBC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 w:rsidRPr="00231DBC"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 </w:t>
            </w:r>
            <w:r w:rsidR="00BA2A91" w:rsidRPr="00231DBC"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33721" w14:textId="77777777" w:rsidR="00D14213" w:rsidRPr="00231DBC" w:rsidRDefault="00D14213" w:rsidP="00231DBC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22"/>
                <w:lang w:val="es-EC" w:eastAsia="es-EC"/>
              </w:rPr>
            </w:pPr>
            <w:r w:rsidRPr="00231DBC">
              <w:rPr>
                <w:rFonts w:ascii="Times New Roman" w:hAnsi="Times New Roman" w:cs="Times New Roman"/>
                <w:color w:val="000000"/>
                <w:sz w:val="14"/>
                <w:szCs w:val="22"/>
                <w:lang w:val="es-EC" w:eastAsia="es-EC"/>
              </w:rPr>
              <w:t> </w:t>
            </w:r>
            <w:r w:rsidR="00BA2A91" w:rsidRPr="00231DBC">
              <w:rPr>
                <w:rFonts w:ascii="Times New Roman" w:hAnsi="Times New Roman" w:cs="Times New Roman"/>
                <w:color w:val="000000"/>
                <w:sz w:val="14"/>
                <w:szCs w:val="22"/>
                <w:lang w:val="es-EC" w:eastAsia="es-EC"/>
              </w:rPr>
              <w:t>50</w:t>
            </w:r>
          </w:p>
        </w:tc>
      </w:tr>
      <w:tr w:rsidR="00D14213" w:rsidRPr="00D14213" w14:paraId="38CC0BC9" w14:textId="77777777" w:rsidTr="00D14213">
        <w:trPr>
          <w:trHeight w:hRule="exact" w:val="108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F4A9D" w14:textId="77777777" w:rsidR="00D14213" w:rsidRPr="00231DBC" w:rsidRDefault="00C9213D" w:rsidP="00231DBC">
            <w:pPr>
              <w:suppressAutoHyphens w:val="0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  <w:lang w:val="es-EC" w:eastAsia="es-EC"/>
              </w:rPr>
            </w:pPr>
            <w:r w:rsidRPr="00231DBC">
              <w:rPr>
                <w:rFonts w:ascii="Times New Roman" w:hAnsi="Times New Roman" w:cs="Times New Roman"/>
                <w:color w:val="000000"/>
                <w:sz w:val="16"/>
                <w:szCs w:val="22"/>
                <w:lang w:eastAsia="es-EC"/>
              </w:rPr>
              <w:t>15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E10E6" w14:textId="77777777" w:rsidR="00D14213" w:rsidRPr="00231DBC" w:rsidRDefault="00D14213" w:rsidP="00231DBC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 w:rsidRPr="00231DBC"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CONTRASEÑA</w:t>
            </w: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B134F" w14:textId="77777777" w:rsidR="00D14213" w:rsidRPr="00231DBC" w:rsidRDefault="00D14213" w:rsidP="00231DBC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 w:rsidRPr="00231DBC">
              <w:rPr>
                <w:rFonts w:ascii="Times New Roman" w:hAnsi="Times New Roman" w:cs="Times New Roman"/>
                <w:color w:val="000000"/>
                <w:sz w:val="14"/>
                <w:szCs w:val="22"/>
                <w:lang w:val="es-EC" w:eastAsia="es-EC"/>
              </w:rPr>
              <w:t>Contraseña asociada al usuario que tendrá acceso al consumo del WSDL.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089AD" w14:textId="77777777" w:rsidR="00D14213" w:rsidRPr="00231DBC" w:rsidRDefault="00D14213" w:rsidP="00231DBC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 w:rsidRPr="00231DBC"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VARCHAR2(50)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E92BA" w14:textId="77777777" w:rsidR="00D14213" w:rsidRPr="00231DBC" w:rsidRDefault="00D14213" w:rsidP="00231DBC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 w:rsidRPr="00231DBC"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 </w:t>
            </w:r>
            <w:r w:rsidR="00BA2A91" w:rsidRPr="00231DBC"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FE474" w14:textId="77777777" w:rsidR="00D14213" w:rsidRPr="00231DBC" w:rsidRDefault="00D14213" w:rsidP="00231DBC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22"/>
                <w:lang w:val="es-EC" w:eastAsia="es-EC"/>
              </w:rPr>
            </w:pPr>
            <w:r w:rsidRPr="00231DBC">
              <w:rPr>
                <w:rFonts w:ascii="Times New Roman" w:hAnsi="Times New Roman" w:cs="Times New Roman"/>
                <w:color w:val="000000"/>
                <w:sz w:val="14"/>
                <w:szCs w:val="22"/>
                <w:lang w:val="es-EC" w:eastAsia="es-EC"/>
              </w:rPr>
              <w:t> </w:t>
            </w:r>
            <w:r w:rsidR="00BA2A91" w:rsidRPr="00231DBC">
              <w:rPr>
                <w:rFonts w:ascii="Times New Roman" w:hAnsi="Times New Roman" w:cs="Times New Roman"/>
                <w:color w:val="000000"/>
                <w:sz w:val="14"/>
                <w:szCs w:val="22"/>
                <w:lang w:val="es-EC" w:eastAsia="es-EC"/>
              </w:rPr>
              <w:t>50</w:t>
            </w:r>
          </w:p>
        </w:tc>
      </w:tr>
    </w:tbl>
    <w:p w14:paraId="06ECE91A" w14:textId="77777777" w:rsidR="000569F6" w:rsidRDefault="000569F6" w:rsidP="00231DBC">
      <w:pPr>
        <w:rPr>
          <w:lang w:val="es-EC"/>
        </w:rPr>
      </w:pPr>
    </w:p>
    <w:p w14:paraId="49B73E12" w14:textId="77777777" w:rsidR="00D14213" w:rsidRPr="000569F6" w:rsidRDefault="00D14213" w:rsidP="000569F6">
      <w:pPr>
        <w:rPr>
          <w:lang w:val="es-EC"/>
        </w:rPr>
      </w:pPr>
    </w:p>
    <w:p w14:paraId="15D51827" w14:textId="77777777" w:rsidR="004752DA" w:rsidRDefault="000569F6" w:rsidP="00BA2A91">
      <w:pPr>
        <w:pStyle w:val="Ttulo1"/>
        <w:numPr>
          <w:ilvl w:val="3"/>
          <w:numId w:val="22"/>
        </w:numPr>
        <w:spacing w:before="0"/>
        <w:rPr>
          <w:rFonts w:ascii="Times New Roman" w:hAnsi="Times New Roman" w:cs="Times New Roman"/>
          <w:bCs w:val="0"/>
          <w:sz w:val="20"/>
          <w:szCs w:val="20"/>
          <w:lang w:val="es-EC"/>
        </w:rPr>
      </w:pPr>
      <w:bookmarkStart w:id="306" w:name="_Toc130993961"/>
      <w:r>
        <w:rPr>
          <w:rFonts w:ascii="Times New Roman" w:hAnsi="Times New Roman" w:cs="Times New Roman"/>
          <w:bCs w:val="0"/>
          <w:sz w:val="20"/>
          <w:szCs w:val="20"/>
          <w:lang w:val="es-EC"/>
        </w:rPr>
        <w:t>C</w:t>
      </w:r>
      <w:r w:rsidR="004752DA" w:rsidRPr="00555B2D">
        <w:rPr>
          <w:rFonts w:ascii="Times New Roman" w:hAnsi="Times New Roman" w:cs="Times New Roman"/>
          <w:bCs w:val="0"/>
          <w:sz w:val="20"/>
          <w:szCs w:val="20"/>
          <w:lang w:val="es-EC"/>
        </w:rPr>
        <w:t>AMPOS DEL MENSAJE DE RESPUESTA (</w:t>
      </w:r>
      <w:r w:rsidR="00647AF5">
        <w:rPr>
          <w:rFonts w:ascii="Times New Roman" w:eastAsia="Times New Roman" w:hAnsi="Times New Roman" w:cs="Times New Roman"/>
          <w:bCs w:val="0"/>
          <w:caps w:val="0"/>
          <w:color w:val="0000FF"/>
          <w:sz w:val="20"/>
          <w:szCs w:val="20"/>
          <w:lang w:val="es-EC"/>
        </w:rPr>
        <w:t>Cambiar_FP</w:t>
      </w:r>
      <w:r w:rsidR="004752DA" w:rsidRPr="00555B2D">
        <w:rPr>
          <w:rFonts w:ascii="Times New Roman" w:hAnsi="Times New Roman" w:cs="Times New Roman"/>
          <w:bCs w:val="0"/>
          <w:sz w:val="20"/>
          <w:szCs w:val="20"/>
          <w:lang w:val="es-EC"/>
        </w:rPr>
        <w:t>)</w:t>
      </w:r>
      <w:bookmarkEnd w:id="306"/>
    </w:p>
    <w:p w14:paraId="2B0C3AF4" w14:textId="77777777" w:rsidR="000569F6" w:rsidRPr="000569F6" w:rsidRDefault="000569F6" w:rsidP="000569F6">
      <w:pPr>
        <w:rPr>
          <w:lang w:val="es-EC"/>
        </w:rPr>
      </w:pPr>
    </w:p>
    <w:tbl>
      <w:tblPr>
        <w:tblW w:w="9950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3"/>
        <w:gridCol w:w="1710"/>
        <w:gridCol w:w="1134"/>
        <w:gridCol w:w="1134"/>
        <w:gridCol w:w="2409"/>
        <w:gridCol w:w="2920"/>
      </w:tblGrid>
      <w:tr w:rsidR="00BA2A91" w:rsidRPr="00F94293" w14:paraId="673D099A" w14:textId="77777777" w:rsidTr="00AD26A0">
        <w:trPr>
          <w:cantSplit/>
          <w:trHeight w:val="397"/>
          <w:tblHeader/>
        </w:trPr>
        <w:tc>
          <w:tcPr>
            <w:tcW w:w="643" w:type="dxa"/>
            <w:shd w:val="clear" w:color="auto" w:fill="BFBFBF" w:themeFill="background1" w:themeFillShade="BF"/>
            <w:vAlign w:val="center"/>
          </w:tcPr>
          <w:p w14:paraId="0F3E719E" w14:textId="77777777" w:rsidR="00BA2A91" w:rsidRPr="00F94293" w:rsidRDefault="00BA2A91" w:rsidP="00AD26A0">
            <w:pPr>
              <w:pStyle w:val="TableHeading"/>
              <w:spacing w:after="120"/>
              <w:jc w:val="center"/>
              <w:rPr>
                <w:rFonts w:ascii="Times New Roman" w:hAnsi="Times New Roman"/>
                <w:sz w:val="20"/>
                <w:szCs w:val="24"/>
                <w:lang w:val="es-ES"/>
              </w:rPr>
            </w:pPr>
            <w:r w:rsidRPr="001C53E5">
              <w:rPr>
                <w:rFonts w:ascii="Times New Roman" w:hAnsi="Times New Roman"/>
                <w:sz w:val="20"/>
                <w:szCs w:val="24"/>
                <w:lang w:val="es-ES"/>
              </w:rPr>
              <w:t>No.</w:t>
            </w:r>
          </w:p>
        </w:tc>
        <w:tc>
          <w:tcPr>
            <w:tcW w:w="1710" w:type="dxa"/>
            <w:shd w:val="clear" w:color="auto" w:fill="BFBFBF" w:themeFill="background1" w:themeFillShade="BF"/>
            <w:vAlign w:val="center"/>
          </w:tcPr>
          <w:p w14:paraId="69997F1B" w14:textId="77777777" w:rsidR="00BA2A91" w:rsidRPr="00F94293" w:rsidRDefault="00BA2A91" w:rsidP="00AD26A0">
            <w:pPr>
              <w:pStyle w:val="TableHeading"/>
              <w:spacing w:after="120"/>
              <w:jc w:val="center"/>
              <w:rPr>
                <w:rFonts w:ascii="Times New Roman" w:hAnsi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/>
                <w:sz w:val="20"/>
                <w:szCs w:val="24"/>
                <w:lang w:val="es-ES"/>
              </w:rPr>
              <w:t>Parámetro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40AE1E4D" w14:textId="77777777" w:rsidR="00BA2A91" w:rsidRDefault="00BA2A91" w:rsidP="00AD26A0">
            <w:pPr>
              <w:pStyle w:val="TableHeading"/>
              <w:spacing w:after="120"/>
              <w:jc w:val="center"/>
              <w:rPr>
                <w:rFonts w:ascii="Times New Roman" w:hAnsi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/>
                <w:sz w:val="20"/>
                <w:szCs w:val="24"/>
                <w:lang w:val="es-ES"/>
              </w:rPr>
              <w:t>Tipo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72CD5499" w14:textId="77777777" w:rsidR="00BA2A91" w:rsidRPr="00F94293" w:rsidRDefault="00BA2A91" w:rsidP="00AD26A0">
            <w:pPr>
              <w:pStyle w:val="TableHeading"/>
              <w:spacing w:after="120"/>
              <w:jc w:val="center"/>
              <w:rPr>
                <w:rFonts w:ascii="Times New Roman" w:hAnsi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/>
                <w:sz w:val="20"/>
                <w:szCs w:val="24"/>
                <w:lang w:val="es-ES"/>
              </w:rPr>
              <w:t>Longitud</w:t>
            </w:r>
          </w:p>
        </w:tc>
        <w:tc>
          <w:tcPr>
            <w:tcW w:w="2409" w:type="dxa"/>
            <w:shd w:val="clear" w:color="auto" w:fill="BFBFBF" w:themeFill="background1" w:themeFillShade="BF"/>
            <w:vAlign w:val="center"/>
          </w:tcPr>
          <w:p w14:paraId="4A336F9C" w14:textId="77777777" w:rsidR="00BA2A91" w:rsidRPr="00F94293" w:rsidRDefault="00BA2A91" w:rsidP="00AD26A0">
            <w:pPr>
              <w:pStyle w:val="TableHeading"/>
              <w:spacing w:after="120"/>
              <w:jc w:val="center"/>
              <w:rPr>
                <w:rFonts w:ascii="Times New Roman" w:hAnsi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/>
                <w:sz w:val="20"/>
                <w:szCs w:val="24"/>
                <w:lang w:val="es-ES"/>
              </w:rPr>
              <w:t>Mandatorio/Opcional</w:t>
            </w:r>
          </w:p>
        </w:tc>
        <w:tc>
          <w:tcPr>
            <w:tcW w:w="2920" w:type="dxa"/>
            <w:shd w:val="clear" w:color="auto" w:fill="BFBFBF" w:themeFill="background1" w:themeFillShade="BF"/>
            <w:vAlign w:val="center"/>
          </w:tcPr>
          <w:p w14:paraId="324DA198" w14:textId="77777777" w:rsidR="00BA2A91" w:rsidRPr="00F94293" w:rsidRDefault="00BA2A91" w:rsidP="00AD26A0">
            <w:pPr>
              <w:pStyle w:val="TableHeading"/>
              <w:spacing w:after="120"/>
              <w:jc w:val="center"/>
              <w:rPr>
                <w:rFonts w:ascii="Times New Roman" w:hAnsi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/>
                <w:sz w:val="20"/>
                <w:szCs w:val="24"/>
                <w:lang w:val="es-ES"/>
              </w:rPr>
              <w:t>Descripción</w:t>
            </w:r>
          </w:p>
        </w:tc>
      </w:tr>
      <w:tr w:rsidR="00BA2A91" w:rsidRPr="00F94293" w14:paraId="1102DDA2" w14:textId="77777777" w:rsidTr="00AD26A0">
        <w:trPr>
          <w:cantSplit/>
          <w:trHeight w:val="397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63A6E" w14:textId="77777777" w:rsidR="00BA2A91" w:rsidRPr="00F94293" w:rsidRDefault="00BA2A91" w:rsidP="00AD26A0">
            <w:pPr>
              <w:pStyle w:val="TableText"/>
              <w:spacing w:after="120"/>
              <w:jc w:val="center"/>
              <w:rPr>
                <w:rFonts w:ascii="Times New Roman" w:hAnsi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/>
                <w:sz w:val="20"/>
                <w:szCs w:val="24"/>
                <w:lang w:val="es-ES"/>
              </w:rPr>
              <w:t>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C4D81" w14:textId="77777777" w:rsidR="00BA2A91" w:rsidRPr="00F94293" w:rsidRDefault="00BA2A91" w:rsidP="00AD26A0">
            <w:pPr>
              <w:pStyle w:val="TableText"/>
              <w:spacing w:after="120"/>
              <w:jc w:val="center"/>
              <w:rPr>
                <w:rFonts w:ascii="Times New Roman" w:hAnsi="Times New Roman"/>
                <w:sz w:val="20"/>
                <w:szCs w:val="24"/>
                <w:lang w:val="es-ES"/>
              </w:rPr>
            </w:pPr>
            <w:r w:rsidRPr="0075715F">
              <w:rPr>
                <w:rFonts w:ascii="Times New Roman" w:hAnsi="Times New Roman"/>
                <w:sz w:val="20"/>
                <w:lang w:val="es-EC"/>
              </w:rPr>
              <w:t>RESPCODI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6028B" w14:textId="77777777" w:rsidR="00BA2A91" w:rsidRPr="00F94293" w:rsidRDefault="007C5FD1" w:rsidP="00AD26A0">
            <w:pPr>
              <w:pStyle w:val="TableText"/>
              <w:spacing w:after="120"/>
              <w:jc w:val="center"/>
              <w:rPr>
                <w:rFonts w:ascii="Times New Roman" w:hAnsi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/>
                <w:sz w:val="20"/>
                <w:szCs w:val="24"/>
                <w:lang w:val="es-ES"/>
              </w:rPr>
              <w:t>Integer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C3636" w14:textId="77777777" w:rsidR="00BA2A91" w:rsidRPr="00F94293" w:rsidRDefault="00BA2A91" w:rsidP="00AD26A0">
            <w:pPr>
              <w:pStyle w:val="TableText"/>
              <w:spacing w:after="120"/>
              <w:jc w:val="center"/>
              <w:rPr>
                <w:rFonts w:ascii="Times New Roman" w:hAnsi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/>
                <w:sz w:val="20"/>
                <w:szCs w:val="24"/>
                <w:lang w:val="es-ES"/>
              </w:rPr>
              <w:t>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8736F" w14:textId="77777777" w:rsidR="00BA2A91" w:rsidRPr="00F94293" w:rsidRDefault="00BA2A91" w:rsidP="00AD26A0">
            <w:pPr>
              <w:pStyle w:val="TableText"/>
              <w:spacing w:after="120"/>
              <w:jc w:val="center"/>
              <w:rPr>
                <w:rFonts w:ascii="Times New Roman" w:hAnsi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/>
                <w:sz w:val="20"/>
                <w:szCs w:val="24"/>
                <w:lang w:val="es-ES"/>
              </w:rPr>
              <w:t>M</w:t>
            </w:r>
          </w:p>
        </w:tc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13D8B" w14:textId="77777777" w:rsidR="00BA2A91" w:rsidRPr="00F94293" w:rsidRDefault="00BA2A91" w:rsidP="00AD26A0">
            <w:pPr>
              <w:pStyle w:val="TableText"/>
              <w:spacing w:after="120"/>
              <w:jc w:val="both"/>
              <w:rPr>
                <w:rFonts w:ascii="Times New Roman" w:hAnsi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/>
                <w:sz w:val="20"/>
                <w:szCs w:val="24"/>
                <w:lang w:val="es-ES"/>
              </w:rPr>
              <w:t>Código de respuesta</w:t>
            </w:r>
          </w:p>
        </w:tc>
      </w:tr>
      <w:tr w:rsidR="00BA2A91" w:rsidRPr="00E12D23" w14:paraId="200D68C4" w14:textId="77777777" w:rsidTr="00AD26A0">
        <w:trPr>
          <w:cantSplit/>
          <w:trHeight w:val="397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D450D" w14:textId="77777777" w:rsidR="00BA2A91" w:rsidRPr="00F94293" w:rsidRDefault="00BA2A91" w:rsidP="00AD26A0">
            <w:pPr>
              <w:pStyle w:val="TableText"/>
              <w:spacing w:after="120"/>
              <w:jc w:val="center"/>
              <w:rPr>
                <w:rFonts w:ascii="Times New Roman" w:hAnsi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/>
                <w:sz w:val="20"/>
                <w:szCs w:val="24"/>
                <w:lang w:val="es-ES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EDC36" w14:textId="77777777" w:rsidR="00BA2A91" w:rsidRPr="00F94293" w:rsidRDefault="00BA2A91" w:rsidP="00AD26A0">
            <w:pPr>
              <w:pStyle w:val="TableText"/>
              <w:spacing w:after="120"/>
              <w:jc w:val="center"/>
              <w:rPr>
                <w:rFonts w:ascii="Times New Roman" w:hAnsi="Times New Roman"/>
                <w:sz w:val="20"/>
                <w:szCs w:val="24"/>
                <w:lang w:val="es-ES"/>
              </w:rPr>
            </w:pPr>
            <w:r w:rsidRPr="0075715F">
              <w:rPr>
                <w:rFonts w:ascii="Times New Roman" w:hAnsi="Times New Roman"/>
                <w:sz w:val="20"/>
                <w:lang w:val="es-EC"/>
              </w:rPr>
              <w:t>RESPDESC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2F14F" w14:textId="77777777" w:rsidR="00BA2A91" w:rsidRPr="00F94293" w:rsidRDefault="00BA2A91" w:rsidP="00AD26A0">
            <w:pPr>
              <w:pStyle w:val="TableText"/>
              <w:spacing w:after="120"/>
              <w:jc w:val="center"/>
              <w:rPr>
                <w:rFonts w:ascii="Times New Roman" w:hAnsi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/>
                <w:sz w:val="20"/>
                <w:szCs w:val="24"/>
                <w:lang w:val="es-ES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060E7" w14:textId="77777777" w:rsidR="00BA2A91" w:rsidRPr="00F94293" w:rsidRDefault="00BA2A91" w:rsidP="00AD26A0">
            <w:pPr>
              <w:pStyle w:val="TableText"/>
              <w:spacing w:after="120"/>
              <w:jc w:val="center"/>
              <w:rPr>
                <w:rFonts w:ascii="Times New Roman" w:hAnsi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/>
                <w:sz w:val="20"/>
                <w:szCs w:val="24"/>
                <w:lang w:val="es-ES"/>
              </w:rPr>
              <w:t>100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26BD7" w14:textId="77777777" w:rsidR="00BA2A91" w:rsidRPr="00F94293" w:rsidRDefault="00BA2A91" w:rsidP="00AD26A0">
            <w:pPr>
              <w:pStyle w:val="TableText"/>
              <w:spacing w:after="120"/>
              <w:jc w:val="center"/>
              <w:rPr>
                <w:rFonts w:ascii="Times New Roman" w:hAnsi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/>
                <w:sz w:val="20"/>
                <w:szCs w:val="24"/>
                <w:lang w:val="es-ES"/>
              </w:rPr>
              <w:t>M</w:t>
            </w:r>
          </w:p>
        </w:tc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FDC90" w14:textId="77777777" w:rsidR="00BA2A91" w:rsidRPr="00F94293" w:rsidRDefault="00BA2A91" w:rsidP="00AD26A0">
            <w:pPr>
              <w:pStyle w:val="TableText"/>
              <w:spacing w:after="120"/>
              <w:jc w:val="both"/>
              <w:rPr>
                <w:rFonts w:ascii="Times New Roman" w:hAnsi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/>
                <w:sz w:val="20"/>
                <w:szCs w:val="24"/>
                <w:lang w:val="es-ES"/>
              </w:rPr>
              <w:t>Descripción de la respuesta asociado al código de respuesta.</w:t>
            </w:r>
          </w:p>
        </w:tc>
      </w:tr>
    </w:tbl>
    <w:p w14:paraId="3D78E2C6" w14:textId="77777777" w:rsidR="00330F8B" w:rsidRPr="00BA2A91" w:rsidRDefault="00330F8B" w:rsidP="00330F8B">
      <w:pPr>
        <w:rPr>
          <w:lang w:val="es-ES"/>
        </w:rPr>
      </w:pPr>
    </w:p>
    <w:p w14:paraId="61A088EA" w14:textId="77777777" w:rsidR="00823AAB" w:rsidRDefault="00823AAB" w:rsidP="008C6B93">
      <w:pPr>
        <w:rPr>
          <w:lang w:val="es-EC"/>
        </w:rPr>
      </w:pPr>
    </w:p>
    <w:p w14:paraId="66B161AE" w14:textId="77777777" w:rsidR="00823AAB" w:rsidRDefault="00823AAB">
      <w:pPr>
        <w:suppressAutoHyphens w:val="0"/>
        <w:spacing w:after="200" w:line="276" w:lineRule="auto"/>
        <w:jc w:val="left"/>
        <w:rPr>
          <w:rFonts w:ascii="Times New Roman" w:hAnsi="Times New Roman" w:cs="Times New Roman"/>
          <w:bCs/>
          <w:sz w:val="20"/>
          <w:szCs w:val="20"/>
          <w:lang w:val="es-EC"/>
        </w:rPr>
      </w:pPr>
      <w:r>
        <w:rPr>
          <w:rFonts w:ascii="Times New Roman" w:hAnsi="Times New Roman" w:cs="Times New Roman"/>
          <w:bCs/>
          <w:sz w:val="20"/>
          <w:szCs w:val="20"/>
          <w:lang w:val="es-EC"/>
        </w:rPr>
        <w:br w:type="page"/>
      </w:r>
    </w:p>
    <w:p w14:paraId="3DFD46E6" w14:textId="77777777" w:rsidR="0056216C" w:rsidRPr="00C15550" w:rsidRDefault="0056216C" w:rsidP="0056216C">
      <w:pPr>
        <w:pStyle w:val="Ttulo1"/>
        <w:numPr>
          <w:ilvl w:val="1"/>
          <w:numId w:val="22"/>
        </w:numPr>
        <w:spacing w:before="240"/>
        <w:rPr>
          <w:rFonts w:ascii="Times New Roman" w:hAnsi="Times New Roman" w:cs="Times New Roman"/>
          <w:bCs w:val="0"/>
          <w:sz w:val="20"/>
          <w:szCs w:val="20"/>
          <w:lang w:val="es-EC"/>
        </w:rPr>
      </w:pPr>
      <w:bookmarkStart w:id="307" w:name="_Toc130993962"/>
      <w:r>
        <w:rPr>
          <w:rFonts w:ascii="Times New Roman" w:hAnsi="Times New Roman" w:cs="Times New Roman"/>
          <w:bCs w:val="0"/>
          <w:sz w:val="20"/>
          <w:szCs w:val="20"/>
          <w:lang w:val="es-EC"/>
        </w:rPr>
        <w:lastRenderedPageBreak/>
        <w:t>OPERACIÓN AFILIACION/DESAFILIACION. entidad Bancaria A CNT EP (</w:t>
      </w:r>
      <w:r w:rsidRPr="0056216C">
        <w:rPr>
          <w:rFonts w:ascii="Times New Roman" w:eastAsia="Times New Roman" w:hAnsi="Times New Roman" w:cs="Times New Roman"/>
          <w:bCs w:val="0"/>
          <w:caps w:val="0"/>
          <w:color w:val="0000FF"/>
          <w:sz w:val="20"/>
          <w:szCs w:val="20"/>
          <w:lang w:val="es-EC"/>
        </w:rPr>
        <w:t>Actu_afili_desa</w:t>
      </w:r>
      <w:r>
        <w:rPr>
          <w:rFonts w:ascii="Times New Roman" w:hAnsi="Times New Roman" w:cs="Times New Roman"/>
          <w:bCs w:val="0"/>
          <w:sz w:val="20"/>
          <w:szCs w:val="20"/>
          <w:lang w:val="es-EC"/>
        </w:rPr>
        <w:t>)</w:t>
      </w:r>
      <w:bookmarkEnd w:id="307"/>
    </w:p>
    <w:p w14:paraId="3895B49B" w14:textId="77777777" w:rsidR="0056216C" w:rsidRPr="008E50C7" w:rsidRDefault="0056216C" w:rsidP="0056216C">
      <w:pPr>
        <w:pStyle w:val="Ttulo1"/>
        <w:numPr>
          <w:ilvl w:val="2"/>
          <w:numId w:val="22"/>
        </w:numPr>
        <w:spacing w:before="0"/>
        <w:rPr>
          <w:rFonts w:ascii="Times New Roman" w:hAnsi="Times New Roman" w:cs="Times New Roman"/>
          <w:bCs w:val="0"/>
          <w:sz w:val="20"/>
          <w:szCs w:val="20"/>
          <w:lang w:val="es-EC"/>
        </w:rPr>
      </w:pPr>
      <w:bookmarkStart w:id="308" w:name="_Toc130993963"/>
      <w:r w:rsidRPr="008E50C7">
        <w:rPr>
          <w:rFonts w:ascii="Times New Roman" w:hAnsi="Times New Roman" w:cs="Times New Roman"/>
          <w:bCs w:val="0"/>
          <w:sz w:val="20"/>
          <w:szCs w:val="20"/>
          <w:lang w:val="es-EC"/>
        </w:rPr>
        <w:t>ESQUEMA</w:t>
      </w:r>
      <w:bookmarkEnd w:id="308"/>
    </w:p>
    <w:p w14:paraId="623E69FC" w14:textId="77777777" w:rsidR="0056216C" w:rsidRDefault="0056216C" w:rsidP="0056216C">
      <w:pPr>
        <w:rPr>
          <w:lang w:val="es-MX"/>
        </w:rPr>
      </w:pPr>
    </w:p>
    <w:tbl>
      <w:tblPr>
        <w:tblW w:w="95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4"/>
        <w:gridCol w:w="8329"/>
      </w:tblGrid>
      <w:tr w:rsidR="0056216C" w:rsidRPr="001D0BD1" w14:paraId="0B070873" w14:textId="77777777" w:rsidTr="00AD26A0">
        <w:trPr>
          <w:jc w:val="center"/>
        </w:trPr>
        <w:tc>
          <w:tcPr>
            <w:tcW w:w="1194" w:type="dxa"/>
            <w:shd w:val="pct12" w:color="auto" w:fill="auto"/>
            <w:vAlign w:val="center"/>
          </w:tcPr>
          <w:p w14:paraId="0F74D3EC" w14:textId="77777777" w:rsidR="0056216C" w:rsidRPr="001D0BD1" w:rsidRDefault="0056216C" w:rsidP="00AD26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D0BD1">
              <w:rPr>
                <w:rFonts w:ascii="Times New Roman" w:hAnsi="Times New Roman" w:cs="Times New Roman"/>
                <w:sz w:val="20"/>
                <w:szCs w:val="20"/>
              </w:rPr>
              <w:t>Solicitud</w:t>
            </w:r>
          </w:p>
        </w:tc>
        <w:tc>
          <w:tcPr>
            <w:tcW w:w="8329" w:type="dxa"/>
          </w:tcPr>
          <w:p w14:paraId="0FF2C361" w14:textId="77777777" w:rsidR="00D55D5C" w:rsidRDefault="00D55D5C" w:rsidP="002F63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F3E0E04" w14:textId="77777777" w:rsidR="002F632F" w:rsidRPr="002F632F" w:rsidRDefault="002F632F" w:rsidP="002F63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F632F">
              <w:rPr>
                <w:rFonts w:ascii="Times New Roman" w:hAnsi="Times New Roman" w:cs="Times New Roman"/>
                <w:sz w:val="20"/>
                <w:szCs w:val="20"/>
              </w:rPr>
              <w:t>&lt;soapenv:Envelope xmlns:soapenv="http://schemas.xmlsoap.org/soap/envelope/" xmlns:view="http://view.cnt.gob.ec/"&gt;</w:t>
            </w:r>
          </w:p>
          <w:p w14:paraId="3AACAEFB" w14:textId="77777777" w:rsidR="002F632F" w:rsidRPr="002F632F" w:rsidRDefault="002F632F" w:rsidP="002F63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F632F">
              <w:rPr>
                <w:rFonts w:ascii="Times New Roman" w:hAnsi="Times New Roman" w:cs="Times New Roman"/>
                <w:sz w:val="20"/>
                <w:szCs w:val="20"/>
              </w:rPr>
              <w:t xml:space="preserve">   &lt;soapenv:Header/&gt;</w:t>
            </w:r>
          </w:p>
          <w:p w14:paraId="0DC1B305" w14:textId="77777777" w:rsidR="002F632F" w:rsidRPr="002F632F" w:rsidRDefault="002F632F" w:rsidP="002F63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F632F">
              <w:rPr>
                <w:rFonts w:ascii="Times New Roman" w:hAnsi="Times New Roman" w:cs="Times New Roman"/>
                <w:sz w:val="20"/>
                <w:szCs w:val="20"/>
              </w:rPr>
              <w:t xml:space="preserve">   &lt;soapenv:Body&gt;</w:t>
            </w:r>
          </w:p>
          <w:p w14:paraId="5AFD8681" w14:textId="77777777" w:rsidR="002F632F" w:rsidRPr="002F632F" w:rsidRDefault="002F632F" w:rsidP="002F63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F632F">
              <w:rPr>
                <w:rFonts w:ascii="Times New Roman" w:hAnsi="Times New Roman" w:cs="Times New Roman"/>
                <w:sz w:val="20"/>
                <w:szCs w:val="20"/>
              </w:rPr>
              <w:t xml:space="preserve">      &lt;view:Actu_afili_desa&gt;</w:t>
            </w:r>
          </w:p>
          <w:p w14:paraId="4B1DEBD6" w14:textId="77777777" w:rsidR="002F632F" w:rsidRPr="00E12D23" w:rsidRDefault="002F632F" w:rsidP="002F632F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2F632F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Pr="00E12D23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&lt;AFDE_SERVFIMO&gt;F&lt;/AFDE_SERVFIMO&gt;</w:t>
            </w:r>
          </w:p>
          <w:p w14:paraId="55ED5CF0" w14:textId="77777777" w:rsidR="002F632F" w:rsidRPr="00E12D23" w:rsidRDefault="002F632F" w:rsidP="002F632F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E12D23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       &lt;AFDE_SESUNUSE&gt;22056224&lt;/AFDE_SESUNUSE&gt;</w:t>
            </w:r>
          </w:p>
          <w:p w14:paraId="0E13481F" w14:textId="77777777" w:rsidR="002F632F" w:rsidRPr="00E12D23" w:rsidRDefault="002F632F" w:rsidP="002F632F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E12D23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       &lt;AFDE_DCCO</w:t>
            </w:r>
            <w:r w:rsidR="00503A18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FOPA</w:t>
            </w:r>
            <w:r w:rsidRPr="00E12D23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&gt;DA&lt;/AFDE_DCCOTDCO&gt;</w:t>
            </w:r>
          </w:p>
          <w:p w14:paraId="14C27414" w14:textId="77777777" w:rsidR="002F632F" w:rsidRPr="00E12D23" w:rsidRDefault="002F632F" w:rsidP="002F632F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E12D23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       &lt;AFDE_DCCOBANC&gt;1029&lt;/AFDE_DCCOBANC&gt;</w:t>
            </w:r>
          </w:p>
          <w:p w14:paraId="02EBDA31" w14:textId="77777777" w:rsidR="002F632F" w:rsidRPr="00E12D23" w:rsidRDefault="002F632F" w:rsidP="002F632F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E12D23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       &lt;AFDE_DCCOSUBA&gt;1&lt;/AFDE_DCCOSUBA&gt;</w:t>
            </w:r>
          </w:p>
          <w:p w14:paraId="2D1E42BF" w14:textId="77777777" w:rsidR="002F632F" w:rsidRPr="00E12D23" w:rsidRDefault="002F632F" w:rsidP="002F632F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E12D23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       &lt;AFDE_TICUENBA&gt;2&lt;/AFDE_TICUENBA&gt;</w:t>
            </w:r>
          </w:p>
          <w:p w14:paraId="7CF37506" w14:textId="77777777" w:rsidR="002F632F" w:rsidRPr="00E12D23" w:rsidRDefault="002F632F" w:rsidP="002F632F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E12D23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       &lt;AFDE_NCTCENBA&gt;0000987654321&lt;/AFDE_NCTCENBA&gt;</w:t>
            </w:r>
          </w:p>
          <w:p w14:paraId="22DD5DA5" w14:textId="77777777" w:rsidR="002F632F" w:rsidRPr="00E12D23" w:rsidRDefault="002F632F" w:rsidP="002F632F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E12D23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       &lt;AFDE_FERECAFP&gt;20/01/2020</w:t>
            </w:r>
            <w:r w:rsidR="005E6FEF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12:30:05</w:t>
            </w:r>
            <w:r w:rsidRPr="00E12D23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&lt;/AFDE_FERECAFP&gt;</w:t>
            </w:r>
          </w:p>
          <w:p w14:paraId="215E3D2A" w14:textId="77777777" w:rsidR="002F632F" w:rsidRPr="00E12D23" w:rsidRDefault="002F632F" w:rsidP="002F632F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E12D23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       &lt;AFDE_ESTADEPR&gt;0&lt;/AFDE_ESTADEPR&gt;</w:t>
            </w:r>
          </w:p>
          <w:p w14:paraId="375D2CE8" w14:textId="77777777" w:rsidR="002F632F" w:rsidRPr="00E12D23" w:rsidRDefault="002F632F" w:rsidP="002F632F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E12D23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       &lt;AFDE_IDTCENBA&gt;1702545568&lt;/AFDE_IDTCENBA&gt;</w:t>
            </w:r>
          </w:p>
          <w:p w14:paraId="0C90800C" w14:textId="77777777" w:rsidR="002F632F" w:rsidRPr="00E12D23" w:rsidRDefault="002F632F" w:rsidP="002F632F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E12D23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       &lt;AFDE_TIIDENBA&gt;1&lt;/AFDE_TIIDENBA&gt;</w:t>
            </w:r>
          </w:p>
          <w:p w14:paraId="1E8D15F1" w14:textId="77777777" w:rsidR="002F632F" w:rsidRPr="00E12D23" w:rsidRDefault="002F632F" w:rsidP="002F632F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E12D23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       &lt;AFDE_NOTCENBA&gt;BALDEON LOGROÑO WALTERÑO WALTER RUVEN&lt;/AFDE_NOTCENBA&gt;</w:t>
            </w:r>
          </w:p>
          <w:p w14:paraId="258F8044" w14:textId="77777777" w:rsidR="002F632F" w:rsidRPr="002F632F" w:rsidRDefault="002F632F" w:rsidP="002F63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2D23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       </w:t>
            </w:r>
            <w:r w:rsidRPr="002F632F">
              <w:rPr>
                <w:rFonts w:ascii="Times New Roman" w:hAnsi="Times New Roman" w:cs="Times New Roman"/>
                <w:sz w:val="20"/>
                <w:szCs w:val="20"/>
              </w:rPr>
              <w:t>&lt;AFDE_TOKENSEG&gt;asdfasdfa&lt;/AFDE_TOKENSEG&gt;</w:t>
            </w:r>
          </w:p>
          <w:p w14:paraId="0D386FA5" w14:textId="77777777" w:rsidR="002F632F" w:rsidRPr="00E12D23" w:rsidRDefault="002F632F" w:rsidP="002F632F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BD12A2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       </w:t>
            </w:r>
            <w:r w:rsidRPr="00E12D23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&lt;USUARIO&gt;</w:t>
            </w:r>
            <w:r w:rsidR="00BD12A2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usuario1</w:t>
            </w:r>
            <w:r w:rsidRPr="00E12D23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&lt;/USUARIO&gt;</w:t>
            </w:r>
          </w:p>
          <w:p w14:paraId="491FD698" w14:textId="77777777" w:rsidR="002F632F" w:rsidRPr="00E12D23" w:rsidRDefault="002F632F" w:rsidP="002F632F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E12D23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       &lt;CONTRASENA&gt;</w:t>
            </w:r>
            <w:r w:rsidR="00BD12A2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pas1234</w:t>
            </w:r>
            <w:r w:rsidRPr="00E12D23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&lt;/CONTRASENA&gt;</w:t>
            </w:r>
          </w:p>
          <w:p w14:paraId="65787443" w14:textId="77777777" w:rsidR="002F632F" w:rsidRPr="002F632F" w:rsidRDefault="002F632F" w:rsidP="002F63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2D23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    </w:t>
            </w:r>
            <w:r w:rsidRPr="002F632F">
              <w:rPr>
                <w:rFonts w:ascii="Times New Roman" w:hAnsi="Times New Roman" w:cs="Times New Roman"/>
                <w:sz w:val="20"/>
                <w:szCs w:val="20"/>
              </w:rPr>
              <w:t>&lt;/view:Actu_afili_desa&gt;</w:t>
            </w:r>
          </w:p>
          <w:p w14:paraId="59110F85" w14:textId="77777777" w:rsidR="002F632F" w:rsidRPr="002F632F" w:rsidRDefault="002F632F" w:rsidP="002F63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F632F">
              <w:rPr>
                <w:rFonts w:ascii="Times New Roman" w:hAnsi="Times New Roman" w:cs="Times New Roman"/>
                <w:sz w:val="20"/>
                <w:szCs w:val="20"/>
              </w:rPr>
              <w:t xml:space="preserve">   &lt;/soapenv:Body&gt;</w:t>
            </w:r>
          </w:p>
          <w:p w14:paraId="7E8D51B5" w14:textId="77777777" w:rsidR="0056216C" w:rsidRDefault="002F632F" w:rsidP="002F63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F632F">
              <w:rPr>
                <w:rFonts w:ascii="Times New Roman" w:hAnsi="Times New Roman" w:cs="Times New Roman"/>
                <w:sz w:val="20"/>
                <w:szCs w:val="20"/>
              </w:rPr>
              <w:t>&lt;/soapenv:Envelope&gt;</w:t>
            </w:r>
          </w:p>
          <w:p w14:paraId="0E847848" w14:textId="77777777" w:rsidR="00D55D5C" w:rsidRPr="001D0BD1" w:rsidRDefault="00D55D5C" w:rsidP="002F632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216C" w:rsidRPr="001D0BD1" w14:paraId="66F62F1E" w14:textId="77777777" w:rsidTr="00AD26A0">
        <w:trPr>
          <w:jc w:val="center"/>
        </w:trPr>
        <w:tc>
          <w:tcPr>
            <w:tcW w:w="1194" w:type="dxa"/>
            <w:shd w:val="pct12" w:color="auto" w:fill="auto"/>
            <w:vAlign w:val="center"/>
          </w:tcPr>
          <w:p w14:paraId="27DBD049" w14:textId="77777777" w:rsidR="0056216C" w:rsidRPr="001D0BD1" w:rsidRDefault="0056216C" w:rsidP="00AD26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D0BD1">
              <w:rPr>
                <w:rFonts w:ascii="Times New Roman" w:hAnsi="Times New Roman" w:cs="Times New Roman"/>
                <w:sz w:val="20"/>
                <w:szCs w:val="20"/>
              </w:rPr>
              <w:t>Respuesta</w:t>
            </w:r>
          </w:p>
        </w:tc>
        <w:tc>
          <w:tcPr>
            <w:tcW w:w="8329" w:type="dxa"/>
          </w:tcPr>
          <w:p w14:paraId="36D25650" w14:textId="77777777" w:rsidR="00D55D5C" w:rsidRPr="00E12D23" w:rsidRDefault="00D55D5C" w:rsidP="00782A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E461414" w14:textId="77777777" w:rsidR="00782AEC" w:rsidRPr="00E12D23" w:rsidRDefault="00782AEC" w:rsidP="00782A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2D23">
              <w:rPr>
                <w:rFonts w:ascii="Times New Roman" w:hAnsi="Times New Roman" w:cs="Times New Roman"/>
                <w:sz w:val="20"/>
                <w:szCs w:val="20"/>
              </w:rPr>
              <w:t>&lt;soap:Envelope xmlns:soap="http://schemas.xmlsoap.org/soap/envelope/"&gt;</w:t>
            </w:r>
          </w:p>
          <w:p w14:paraId="217D1504" w14:textId="77777777" w:rsidR="00782AEC" w:rsidRPr="00E12D23" w:rsidRDefault="00782AEC" w:rsidP="00782A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2D23">
              <w:rPr>
                <w:rFonts w:ascii="Times New Roman" w:hAnsi="Times New Roman" w:cs="Times New Roman"/>
                <w:sz w:val="20"/>
                <w:szCs w:val="20"/>
              </w:rPr>
              <w:t xml:space="preserve">   &lt;soap:Body&gt;</w:t>
            </w:r>
          </w:p>
          <w:p w14:paraId="569BF472" w14:textId="77777777" w:rsidR="00782AEC" w:rsidRPr="00E12D23" w:rsidRDefault="00782AEC" w:rsidP="00782A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2D23">
              <w:rPr>
                <w:rFonts w:ascii="Times New Roman" w:hAnsi="Times New Roman" w:cs="Times New Roman"/>
                <w:sz w:val="20"/>
                <w:szCs w:val="20"/>
              </w:rPr>
              <w:t xml:space="preserve">      &lt;ns2:Actu_afili_desaResponse xmlns:ns2="http://view.cnt.gob.ec/"&gt;</w:t>
            </w:r>
          </w:p>
          <w:p w14:paraId="37FDA9E2" w14:textId="77777777" w:rsidR="00782AEC" w:rsidRPr="00E12D23" w:rsidRDefault="00782AEC" w:rsidP="00782A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2D23">
              <w:rPr>
                <w:rFonts w:ascii="Times New Roman" w:hAnsi="Times New Roman" w:cs="Times New Roman"/>
                <w:sz w:val="20"/>
                <w:szCs w:val="20"/>
              </w:rPr>
              <w:t xml:space="preserve">         &lt;return&gt;</w:t>
            </w:r>
          </w:p>
          <w:p w14:paraId="196B0F3B" w14:textId="77777777" w:rsidR="00782AEC" w:rsidRPr="00E12D23" w:rsidRDefault="00782AEC" w:rsidP="00782AEC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E12D23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          &lt;RESPCODI&gt;</w:t>
            </w:r>
            <w:r w:rsidR="00BD12A2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0</w:t>
            </w:r>
            <w:r w:rsidRPr="00E12D23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&lt;/RESPCODI&gt;</w:t>
            </w:r>
          </w:p>
          <w:p w14:paraId="3B3412E4" w14:textId="77777777" w:rsidR="00782AEC" w:rsidRPr="00E12D23" w:rsidRDefault="00782AEC" w:rsidP="00782AEC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E12D23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          &lt;RESPDESC&gt;</w:t>
            </w:r>
            <w:r w:rsidR="00BD12A2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OK</w:t>
            </w:r>
            <w:r w:rsidRPr="00E12D23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&lt;/RESPDESC&gt;</w:t>
            </w:r>
          </w:p>
          <w:p w14:paraId="57C5811B" w14:textId="77777777" w:rsidR="00782AEC" w:rsidRPr="00E12D23" w:rsidRDefault="00782AEC" w:rsidP="00782A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2D23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       </w:t>
            </w:r>
            <w:r w:rsidRPr="00E12D23">
              <w:rPr>
                <w:rFonts w:ascii="Times New Roman" w:hAnsi="Times New Roman" w:cs="Times New Roman"/>
                <w:sz w:val="20"/>
                <w:szCs w:val="20"/>
              </w:rPr>
              <w:t>&lt;/return&gt;</w:t>
            </w:r>
          </w:p>
          <w:p w14:paraId="4EF6BF33" w14:textId="77777777" w:rsidR="00782AEC" w:rsidRPr="00E12D23" w:rsidRDefault="00782AEC" w:rsidP="00782A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2D23">
              <w:rPr>
                <w:rFonts w:ascii="Times New Roman" w:hAnsi="Times New Roman" w:cs="Times New Roman"/>
                <w:sz w:val="20"/>
                <w:szCs w:val="20"/>
              </w:rPr>
              <w:t xml:space="preserve">      &lt;/ns2:Actu_afili_desaResponse&gt;</w:t>
            </w:r>
          </w:p>
          <w:p w14:paraId="6B11F1EC" w14:textId="77777777" w:rsidR="00782AEC" w:rsidRPr="00E12D23" w:rsidRDefault="00782AEC" w:rsidP="00782A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2D23">
              <w:rPr>
                <w:rFonts w:ascii="Times New Roman" w:hAnsi="Times New Roman" w:cs="Times New Roman"/>
                <w:sz w:val="20"/>
                <w:szCs w:val="20"/>
              </w:rPr>
              <w:t xml:space="preserve">   &lt;/soap:Body&gt;</w:t>
            </w:r>
          </w:p>
          <w:p w14:paraId="2A7AE83E" w14:textId="77777777" w:rsidR="0056216C" w:rsidRPr="00E12D23" w:rsidRDefault="00782AEC" w:rsidP="00782A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2D23">
              <w:rPr>
                <w:rFonts w:ascii="Times New Roman" w:hAnsi="Times New Roman" w:cs="Times New Roman"/>
                <w:sz w:val="20"/>
                <w:szCs w:val="20"/>
              </w:rPr>
              <w:t>&lt;/soap:Envelope&gt;</w:t>
            </w:r>
          </w:p>
          <w:p w14:paraId="482C4F97" w14:textId="77777777" w:rsidR="00D55D5C" w:rsidRPr="00E12D23" w:rsidRDefault="00D55D5C" w:rsidP="00782A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D7A74E2" w14:textId="77777777" w:rsidR="0056216C" w:rsidRDefault="0056216C" w:rsidP="0056216C"/>
    <w:p w14:paraId="2DE2B38E" w14:textId="77777777" w:rsidR="0056216C" w:rsidRPr="008E50C7" w:rsidRDefault="0056216C" w:rsidP="0056216C">
      <w:pPr>
        <w:pStyle w:val="Ttulo1"/>
        <w:numPr>
          <w:ilvl w:val="2"/>
          <w:numId w:val="22"/>
        </w:numPr>
        <w:spacing w:before="240"/>
        <w:rPr>
          <w:rFonts w:ascii="Times New Roman" w:hAnsi="Times New Roman" w:cs="Times New Roman"/>
          <w:bCs w:val="0"/>
          <w:sz w:val="20"/>
          <w:szCs w:val="20"/>
          <w:lang w:val="es-EC"/>
        </w:rPr>
      </w:pPr>
      <w:bookmarkStart w:id="309" w:name="_Toc130993964"/>
      <w:r w:rsidRPr="008E50C7">
        <w:rPr>
          <w:rFonts w:ascii="Times New Roman" w:hAnsi="Times New Roman" w:cs="Times New Roman"/>
          <w:bCs w:val="0"/>
          <w:sz w:val="20"/>
          <w:szCs w:val="20"/>
          <w:lang w:val="es-EC"/>
        </w:rPr>
        <w:t>DETALLE DE CAMPOS</w:t>
      </w:r>
      <w:bookmarkEnd w:id="309"/>
    </w:p>
    <w:p w14:paraId="6D0F23ED" w14:textId="77777777" w:rsidR="0056216C" w:rsidRPr="0032242D" w:rsidRDefault="0056216C" w:rsidP="0056216C">
      <w:pPr>
        <w:pStyle w:val="Ttulo1"/>
        <w:numPr>
          <w:ilvl w:val="3"/>
          <w:numId w:val="22"/>
        </w:numPr>
        <w:spacing w:before="0"/>
        <w:rPr>
          <w:rFonts w:ascii="Times New Roman" w:hAnsi="Times New Roman" w:cs="Times New Roman"/>
          <w:bCs w:val="0"/>
          <w:sz w:val="20"/>
          <w:szCs w:val="20"/>
          <w:lang w:val="es-EC"/>
        </w:rPr>
      </w:pPr>
      <w:bookmarkStart w:id="310" w:name="_Toc130993965"/>
      <w:r w:rsidRPr="0032242D">
        <w:rPr>
          <w:rFonts w:ascii="Times New Roman" w:hAnsi="Times New Roman" w:cs="Times New Roman"/>
          <w:bCs w:val="0"/>
          <w:sz w:val="20"/>
          <w:szCs w:val="20"/>
          <w:lang w:val="es-EC"/>
        </w:rPr>
        <w:t>CAMPOS DEL MENSAJE DE SOLICITUD (</w:t>
      </w:r>
      <w:r w:rsidR="0095133A" w:rsidRPr="0095133A">
        <w:rPr>
          <w:rFonts w:ascii="Times New Roman" w:eastAsia="Times New Roman" w:hAnsi="Times New Roman" w:cs="Times New Roman"/>
          <w:bCs w:val="0"/>
          <w:caps w:val="0"/>
          <w:color w:val="0000FF"/>
          <w:sz w:val="20"/>
          <w:szCs w:val="20"/>
          <w:lang w:val="es-EC"/>
        </w:rPr>
        <w:t>Actu_afili_desa</w:t>
      </w:r>
      <w:r w:rsidRPr="0032242D">
        <w:rPr>
          <w:rFonts w:ascii="Times New Roman" w:hAnsi="Times New Roman" w:cs="Times New Roman"/>
          <w:bCs w:val="0"/>
          <w:sz w:val="20"/>
          <w:szCs w:val="20"/>
          <w:lang w:val="es-EC"/>
        </w:rPr>
        <w:t>)</w:t>
      </w:r>
      <w:bookmarkEnd w:id="310"/>
    </w:p>
    <w:p w14:paraId="78E23707" w14:textId="77777777" w:rsidR="0056216C" w:rsidRDefault="0056216C" w:rsidP="0056216C">
      <w:pPr>
        <w:rPr>
          <w:lang w:val="es-EC"/>
        </w:rPr>
      </w:pPr>
    </w:p>
    <w:tbl>
      <w:tblPr>
        <w:tblW w:w="4871" w:type="pct"/>
        <w:tblInd w:w="3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1450"/>
        <w:gridCol w:w="3870"/>
        <w:gridCol w:w="1198"/>
        <w:gridCol w:w="1428"/>
        <w:gridCol w:w="852"/>
      </w:tblGrid>
      <w:tr w:rsidR="00890E05" w:rsidRPr="00D14213" w14:paraId="1EF6B0BB" w14:textId="77777777" w:rsidTr="00ED72C4">
        <w:trPr>
          <w:trHeight w:hRule="exact" w:val="846"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1965F22B" w14:textId="77777777" w:rsidR="0056216C" w:rsidRPr="00D14213" w:rsidRDefault="0056216C" w:rsidP="00AD26A0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D1421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2"/>
                <w:lang w:val="es-EC" w:eastAsia="es-EC"/>
              </w:rPr>
              <w:lastRenderedPageBreak/>
              <w:t>Item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77082160" w14:textId="77777777" w:rsidR="0056216C" w:rsidRPr="00D14213" w:rsidRDefault="0056216C" w:rsidP="00AD26A0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D1421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2"/>
                <w:lang w:eastAsia="es-EC"/>
              </w:rPr>
              <w:t>Parametro</w:t>
            </w:r>
          </w:p>
        </w:tc>
        <w:tc>
          <w:tcPr>
            <w:tcW w:w="20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0DF56434" w14:textId="77777777" w:rsidR="0056216C" w:rsidRPr="00D14213" w:rsidRDefault="0056216C" w:rsidP="00AD26A0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D1421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2"/>
                <w:lang w:eastAsia="es-EC"/>
              </w:rPr>
              <w:t>Descripción</w:t>
            </w:r>
          </w:p>
        </w:tc>
        <w:tc>
          <w:tcPr>
            <w:tcW w:w="6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1A11C9FA" w14:textId="77777777" w:rsidR="0056216C" w:rsidRPr="00D14213" w:rsidRDefault="0056216C" w:rsidP="00AD26A0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D1421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2"/>
                <w:lang w:eastAsia="es-EC"/>
              </w:rPr>
              <w:t>Tipo</w:t>
            </w:r>
          </w:p>
        </w:tc>
        <w:tc>
          <w:tcPr>
            <w:tcW w:w="7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377E404E" w14:textId="77777777" w:rsidR="0056216C" w:rsidRPr="00D14213" w:rsidRDefault="0056216C" w:rsidP="00AD26A0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D1421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2"/>
                <w:lang w:eastAsia="es-EC"/>
              </w:rPr>
              <w:t>Mandatorio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2"/>
                <w:lang w:eastAsia="es-EC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s-ES"/>
              </w:rPr>
              <w:t>/ Opcional</w:t>
            </w:r>
          </w:p>
        </w:tc>
        <w:tc>
          <w:tcPr>
            <w:tcW w:w="4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0175CAEE" w14:textId="77777777" w:rsidR="0056216C" w:rsidRPr="00D14213" w:rsidRDefault="0056216C" w:rsidP="00AD26A0">
            <w:pPr>
              <w:suppressAutoHyphens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D1421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2"/>
                <w:lang w:eastAsia="es-EC"/>
              </w:rPr>
              <w:t>Longitud</w:t>
            </w:r>
          </w:p>
        </w:tc>
      </w:tr>
      <w:tr w:rsidR="00890E05" w:rsidRPr="00D14213" w14:paraId="7D949185" w14:textId="77777777" w:rsidTr="005E6FEF">
        <w:trPr>
          <w:trHeight w:hRule="exact" w:val="713"/>
        </w:trPr>
        <w:tc>
          <w:tcPr>
            <w:tcW w:w="2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6A61C" w14:textId="77777777" w:rsidR="0056216C" w:rsidRPr="00D14213" w:rsidRDefault="0056216C" w:rsidP="00AD26A0">
            <w:pPr>
              <w:suppressAutoHyphens w:val="0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  <w:lang w:val="es-EC" w:eastAsia="es-EC"/>
              </w:rPr>
            </w:pPr>
            <w:r w:rsidRPr="00D14213">
              <w:rPr>
                <w:rFonts w:ascii="Times New Roman" w:hAnsi="Times New Roman" w:cs="Times New Roman"/>
                <w:color w:val="000000"/>
                <w:sz w:val="16"/>
                <w:szCs w:val="22"/>
                <w:lang w:eastAsia="es-EC"/>
              </w:rPr>
              <w:t>1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F8402" w14:textId="77777777" w:rsidR="0056216C" w:rsidRPr="00D14213" w:rsidRDefault="0056216C" w:rsidP="00AD26A0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 w:rsidRPr="00D14213"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AFDE_SERVFIMO</w:t>
            </w:r>
          </w:p>
        </w:tc>
        <w:tc>
          <w:tcPr>
            <w:tcW w:w="2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81E51" w14:textId="77777777" w:rsidR="0056216C" w:rsidRDefault="0056216C" w:rsidP="00AD26A0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22"/>
                <w:lang w:val="es-EC" w:eastAsia="es-EC"/>
              </w:rPr>
            </w:pPr>
            <w:r w:rsidRPr="00D14213">
              <w:rPr>
                <w:rFonts w:ascii="Times New Roman" w:hAnsi="Times New Roman" w:cs="Times New Roman"/>
                <w:color w:val="000000"/>
                <w:sz w:val="14"/>
                <w:szCs w:val="22"/>
                <w:lang w:val="es-EC" w:eastAsia="es-EC"/>
              </w:rPr>
              <w:t>Servicio Fijo/Móvil al cual se está realizando el débito programado.</w:t>
            </w:r>
          </w:p>
          <w:p w14:paraId="02AFB7E3" w14:textId="77777777" w:rsidR="00E86DD3" w:rsidRDefault="00E86DD3" w:rsidP="00AD26A0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22"/>
                <w:lang w:val="es-EC" w:eastAsia="es-EC"/>
              </w:rPr>
            </w:pPr>
            <w:r>
              <w:rPr>
                <w:rFonts w:ascii="Times New Roman" w:hAnsi="Times New Roman" w:cs="Times New Roman"/>
                <w:color w:val="000000"/>
                <w:sz w:val="14"/>
                <w:szCs w:val="22"/>
                <w:lang w:val="es-EC" w:eastAsia="es-EC"/>
              </w:rPr>
              <w:t>F:Fijo</w:t>
            </w:r>
          </w:p>
          <w:p w14:paraId="2A2E2442" w14:textId="77777777" w:rsidR="00E86DD3" w:rsidRDefault="00E86DD3" w:rsidP="00AD26A0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22"/>
                <w:lang w:val="es-EC" w:eastAsia="es-EC"/>
              </w:rPr>
            </w:pPr>
            <w:r>
              <w:rPr>
                <w:rFonts w:ascii="Times New Roman" w:hAnsi="Times New Roman" w:cs="Times New Roman"/>
                <w:color w:val="000000"/>
                <w:sz w:val="14"/>
                <w:szCs w:val="22"/>
                <w:lang w:val="es-EC" w:eastAsia="es-EC"/>
              </w:rPr>
              <w:t>M:Móvil</w:t>
            </w:r>
          </w:p>
          <w:p w14:paraId="4731B293" w14:textId="77777777" w:rsidR="00E86DD3" w:rsidRDefault="00E86DD3" w:rsidP="00AD26A0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22"/>
                <w:lang w:val="es-EC" w:eastAsia="es-EC"/>
              </w:rPr>
            </w:pPr>
          </w:p>
          <w:p w14:paraId="589C7D87" w14:textId="77777777" w:rsidR="00E86DD3" w:rsidRDefault="00E86DD3" w:rsidP="00AD26A0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22"/>
                <w:lang w:val="es-EC" w:eastAsia="es-EC"/>
              </w:rPr>
            </w:pPr>
          </w:p>
          <w:p w14:paraId="068892DE" w14:textId="77777777" w:rsidR="00E86DD3" w:rsidRPr="00D14213" w:rsidRDefault="00E86DD3" w:rsidP="00AD26A0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6F490" w14:textId="77777777" w:rsidR="0056216C" w:rsidRPr="00D14213" w:rsidRDefault="0056216C" w:rsidP="00AD26A0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 w:rsidRPr="00D14213"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VARCHAR2(1)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10EB5" w14:textId="77777777" w:rsidR="0056216C" w:rsidRPr="00D14213" w:rsidRDefault="0056216C" w:rsidP="00AD26A0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M</w:t>
            </w:r>
            <w:r w:rsidRPr="00D14213"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 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DF9CB" w14:textId="77777777" w:rsidR="0056216C" w:rsidRPr="00D14213" w:rsidRDefault="0056216C" w:rsidP="00AD26A0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6"/>
                <w:szCs w:val="16"/>
                <w:lang w:val="es-EC" w:eastAsia="es-EC"/>
              </w:rPr>
            </w:pPr>
            <w:r w:rsidRPr="00D14213">
              <w:rPr>
                <w:rFonts w:ascii="Times New Roman" w:hAnsi="Times New Roman" w:cs="Times New Roman"/>
                <w:color w:val="000000"/>
                <w:sz w:val="16"/>
                <w:szCs w:val="22"/>
                <w:lang w:eastAsia="es-EC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16"/>
                <w:szCs w:val="22"/>
                <w:lang w:eastAsia="es-EC"/>
              </w:rPr>
              <w:t>1</w:t>
            </w:r>
          </w:p>
        </w:tc>
      </w:tr>
      <w:tr w:rsidR="00890E05" w:rsidRPr="00D14213" w14:paraId="40F621AA" w14:textId="77777777" w:rsidTr="00ED72C4">
        <w:trPr>
          <w:trHeight w:hRule="exact" w:val="360"/>
        </w:trPr>
        <w:tc>
          <w:tcPr>
            <w:tcW w:w="2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FA509" w14:textId="77777777" w:rsidR="0056216C" w:rsidRPr="00D14213" w:rsidRDefault="0056216C" w:rsidP="00AD26A0">
            <w:pPr>
              <w:suppressAutoHyphens w:val="0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  <w:lang w:val="es-EC" w:eastAsia="es-EC"/>
              </w:rPr>
            </w:pPr>
            <w:r w:rsidRPr="00D14213">
              <w:rPr>
                <w:rFonts w:ascii="Times New Roman" w:hAnsi="Times New Roman" w:cs="Times New Roman"/>
                <w:color w:val="000000"/>
                <w:sz w:val="16"/>
                <w:szCs w:val="22"/>
                <w:lang w:eastAsia="es-EC"/>
              </w:rPr>
              <w:t>2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B1EB7" w14:textId="77777777" w:rsidR="0056216C" w:rsidRPr="00D14213" w:rsidRDefault="0056216C" w:rsidP="00AD26A0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 w:rsidRPr="00D14213"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AFDE_SESUNUSE</w:t>
            </w:r>
          </w:p>
        </w:tc>
        <w:tc>
          <w:tcPr>
            <w:tcW w:w="2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62128" w14:textId="77777777" w:rsidR="0056216C" w:rsidRPr="00D14213" w:rsidRDefault="0056216C" w:rsidP="00AD26A0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 w:rsidRPr="00D14213"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Numero de servicio/producto</w:t>
            </w: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2CABB" w14:textId="77777777" w:rsidR="0056216C" w:rsidRPr="00D14213" w:rsidRDefault="0056216C" w:rsidP="00AD26A0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 w:rsidRPr="00D14213"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NUMBER(15)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8418C" w14:textId="77777777" w:rsidR="0056216C" w:rsidRPr="00D14213" w:rsidRDefault="0056216C" w:rsidP="00AD26A0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 w:rsidRPr="00D14213"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M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77AFD" w14:textId="77777777" w:rsidR="0056216C" w:rsidRPr="00D14213" w:rsidRDefault="0056216C" w:rsidP="00AD26A0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6"/>
                <w:szCs w:val="16"/>
                <w:lang w:val="es-EC" w:eastAsia="es-EC"/>
              </w:rPr>
            </w:pPr>
            <w:r w:rsidRPr="00D14213">
              <w:rPr>
                <w:rFonts w:ascii="Times New Roman" w:hAnsi="Times New Roman" w:cs="Times New Roman"/>
                <w:color w:val="000000"/>
                <w:sz w:val="16"/>
                <w:szCs w:val="22"/>
                <w:lang w:eastAsia="es-EC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16"/>
                <w:szCs w:val="22"/>
                <w:lang w:eastAsia="es-EC"/>
              </w:rPr>
              <w:t>15</w:t>
            </w:r>
          </w:p>
        </w:tc>
      </w:tr>
      <w:tr w:rsidR="00890E05" w:rsidRPr="00D14213" w14:paraId="633C0365" w14:textId="77777777" w:rsidTr="00ED72C4">
        <w:trPr>
          <w:trHeight w:hRule="exact" w:val="360"/>
        </w:trPr>
        <w:tc>
          <w:tcPr>
            <w:tcW w:w="2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643DC" w14:textId="77777777" w:rsidR="0056216C" w:rsidRPr="00D14213" w:rsidRDefault="0056216C" w:rsidP="00AD26A0">
            <w:pPr>
              <w:suppressAutoHyphens w:val="0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  <w:lang w:val="es-EC" w:eastAsia="es-EC"/>
              </w:rPr>
            </w:pPr>
            <w:r w:rsidRPr="00D14213">
              <w:rPr>
                <w:rFonts w:ascii="Times New Roman" w:hAnsi="Times New Roman" w:cs="Times New Roman"/>
                <w:color w:val="000000"/>
                <w:sz w:val="16"/>
                <w:szCs w:val="22"/>
                <w:lang w:eastAsia="es-EC"/>
              </w:rPr>
              <w:t>3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6253C" w14:textId="77777777" w:rsidR="0056216C" w:rsidRPr="00D14213" w:rsidRDefault="0056216C" w:rsidP="00ED72C4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 w:rsidRPr="00D14213"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AFDE_</w:t>
            </w:r>
            <w:r w:rsidR="00ED72C4" w:rsidRPr="00ED72C4"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 xml:space="preserve"> DCCOTDCO</w:t>
            </w:r>
          </w:p>
        </w:tc>
        <w:tc>
          <w:tcPr>
            <w:tcW w:w="2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F7897" w14:textId="77777777" w:rsidR="0056216C" w:rsidRDefault="0056216C" w:rsidP="00AD26A0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22"/>
                <w:lang w:val="es-EC" w:eastAsia="es-EC"/>
              </w:rPr>
            </w:pPr>
            <w:r w:rsidRPr="00D14213">
              <w:rPr>
                <w:rFonts w:ascii="Times New Roman" w:hAnsi="Times New Roman" w:cs="Times New Roman"/>
                <w:color w:val="000000"/>
                <w:sz w:val="14"/>
                <w:szCs w:val="22"/>
                <w:lang w:val="es-EC" w:eastAsia="es-EC"/>
              </w:rPr>
              <w:t>Tipo de forma de pago</w:t>
            </w:r>
          </w:p>
          <w:p w14:paraId="61E21431" w14:textId="77777777" w:rsidR="00E86DD3" w:rsidRPr="00D14213" w:rsidRDefault="00E86DD3" w:rsidP="00AD26A0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>
              <w:rPr>
                <w:rFonts w:ascii="Times New Roman" w:hAnsi="Times New Roman" w:cs="Times New Roman"/>
                <w:color w:val="000000"/>
                <w:sz w:val="14"/>
                <w:szCs w:val="22"/>
                <w:lang w:val="es-EC" w:eastAsia="es-EC"/>
              </w:rPr>
              <w:t xml:space="preserve">DA: </w:t>
            </w:r>
            <w:r w:rsidR="00C12A07">
              <w:rPr>
                <w:rFonts w:ascii="Times New Roman" w:hAnsi="Times New Roman" w:cs="Times New Roman"/>
                <w:color w:val="000000"/>
                <w:sz w:val="14"/>
                <w:szCs w:val="22"/>
                <w:lang w:val="es-EC" w:eastAsia="es-EC"/>
              </w:rPr>
              <w:t>Débito</w:t>
            </w:r>
            <w:r>
              <w:rPr>
                <w:rFonts w:ascii="Times New Roman" w:hAnsi="Times New Roman" w:cs="Times New Roman"/>
                <w:color w:val="000000"/>
                <w:sz w:val="14"/>
                <w:szCs w:val="22"/>
                <w:lang w:val="es-EC" w:eastAsia="es-EC"/>
              </w:rPr>
              <w:t xml:space="preserve"> Automático</w:t>
            </w: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D85C0" w14:textId="77777777" w:rsidR="0056216C" w:rsidRPr="00D14213" w:rsidRDefault="0056216C" w:rsidP="00AD26A0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 w:rsidRPr="00D14213"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VARCHAR2(2)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0EA72" w14:textId="77777777" w:rsidR="0056216C" w:rsidRPr="00D14213" w:rsidRDefault="0056216C" w:rsidP="00AD26A0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 w:rsidRPr="00D14213"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M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EED21" w14:textId="77777777" w:rsidR="0056216C" w:rsidRPr="00D14213" w:rsidRDefault="0056216C" w:rsidP="00AD26A0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6"/>
                <w:szCs w:val="16"/>
                <w:lang w:val="es-EC" w:eastAsia="es-EC"/>
              </w:rPr>
            </w:pPr>
            <w:r w:rsidRPr="00D14213">
              <w:rPr>
                <w:rFonts w:ascii="Times New Roman" w:hAnsi="Times New Roman" w:cs="Times New Roman"/>
                <w:color w:val="000000"/>
                <w:sz w:val="16"/>
                <w:szCs w:val="22"/>
                <w:lang w:eastAsia="es-EC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16"/>
                <w:szCs w:val="22"/>
                <w:lang w:eastAsia="es-EC"/>
              </w:rPr>
              <w:t>2</w:t>
            </w:r>
          </w:p>
        </w:tc>
      </w:tr>
      <w:tr w:rsidR="00890E05" w:rsidRPr="00D14213" w14:paraId="7872F77F" w14:textId="77777777" w:rsidTr="00ED72C4">
        <w:trPr>
          <w:trHeight w:hRule="exact" w:val="360"/>
        </w:trPr>
        <w:tc>
          <w:tcPr>
            <w:tcW w:w="2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B35ED" w14:textId="77777777" w:rsidR="0056216C" w:rsidRPr="00D14213" w:rsidRDefault="0056216C" w:rsidP="00AD26A0">
            <w:pPr>
              <w:suppressAutoHyphens w:val="0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  <w:lang w:val="es-EC" w:eastAsia="es-EC"/>
              </w:rPr>
            </w:pPr>
            <w:r w:rsidRPr="00D14213">
              <w:rPr>
                <w:rFonts w:ascii="Times New Roman" w:hAnsi="Times New Roman" w:cs="Times New Roman"/>
                <w:color w:val="000000"/>
                <w:sz w:val="16"/>
                <w:szCs w:val="22"/>
                <w:lang w:eastAsia="es-EC"/>
              </w:rPr>
              <w:t>4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07EB8" w14:textId="77777777" w:rsidR="0056216C" w:rsidRPr="00D14213" w:rsidRDefault="0056216C" w:rsidP="00AD26A0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 w:rsidRPr="00D14213"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AFDE_DCCOBANC</w:t>
            </w:r>
          </w:p>
        </w:tc>
        <w:tc>
          <w:tcPr>
            <w:tcW w:w="2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A2678" w14:textId="77777777" w:rsidR="0056216C" w:rsidRPr="00D14213" w:rsidRDefault="0056216C" w:rsidP="00AD26A0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 w:rsidRPr="00E12D23">
              <w:rPr>
                <w:rFonts w:ascii="Times New Roman" w:hAnsi="Times New Roman" w:cs="Times New Roman"/>
                <w:color w:val="000000"/>
                <w:sz w:val="14"/>
                <w:szCs w:val="22"/>
                <w:lang w:val="es-EC" w:eastAsia="es-EC"/>
              </w:rPr>
              <w:t>Código del Banco</w:t>
            </w:r>
            <w:r w:rsidR="00C12A07" w:rsidRPr="00E12D23">
              <w:rPr>
                <w:rFonts w:ascii="Times New Roman" w:hAnsi="Times New Roman" w:cs="Times New Roman"/>
                <w:color w:val="000000"/>
                <w:sz w:val="14"/>
                <w:szCs w:val="22"/>
                <w:lang w:val="es-EC" w:eastAsia="es-EC"/>
              </w:rPr>
              <w:t>, el mismos que se utiliza para recaudación en línea.</w:t>
            </w: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2AA54" w14:textId="77777777" w:rsidR="0056216C" w:rsidRPr="00D14213" w:rsidRDefault="0056216C" w:rsidP="00AD26A0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 w:rsidRPr="00D14213"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NUMBER(4)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D1F18" w14:textId="77777777" w:rsidR="0056216C" w:rsidRPr="00D14213" w:rsidRDefault="0056216C" w:rsidP="00AD26A0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 w:rsidRPr="00D14213"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M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EDFF9" w14:textId="77777777" w:rsidR="0056216C" w:rsidRPr="00D14213" w:rsidRDefault="0056216C" w:rsidP="00AD26A0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6"/>
                <w:szCs w:val="16"/>
                <w:lang w:val="es-EC" w:eastAsia="es-EC"/>
              </w:rPr>
            </w:pPr>
            <w:r w:rsidRPr="00D14213">
              <w:rPr>
                <w:rFonts w:ascii="Times New Roman" w:hAnsi="Times New Roman" w:cs="Times New Roman"/>
                <w:color w:val="000000"/>
                <w:sz w:val="16"/>
                <w:szCs w:val="22"/>
                <w:lang w:eastAsia="es-EC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16"/>
                <w:szCs w:val="22"/>
                <w:lang w:eastAsia="es-EC"/>
              </w:rPr>
              <w:t>4</w:t>
            </w:r>
          </w:p>
        </w:tc>
      </w:tr>
      <w:tr w:rsidR="00890E05" w:rsidRPr="00D14213" w14:paraId="375C009C" w14:textId="77777777" w:rsidTr="00ED72C4">
        <w:trPr>
          <w:trHeight w:hRule="exact" w:val="360"/>
        </w:trPr>
        <w:tc>
          <w:tcPr>
            <w:tcW w:w="2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DAB23" w14:textId="77777777" w:rsidR="0056216C" w:rsidRPr="00D14213" w:rsidRDefault="0056216C" w:rsidP="00AD26A0">
            <w:pPr>
              <w:suppressAutoHyphens w:val="0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  <w:lang w:val="es-EC" w:eastAsia="es-EC"/>
              </w:rPr>
            </w:pPr>
            <w:r w:rsidRPr="00D14213">
              <w:rPr>
                <w:rFonts w:ascii="Times New Roman" w:hAnsi="Times New Roman" w:cs="Times New Roman"/>
                <w:color w:val="000000"/>
                <w:sz w:val="16"/>
                <w:szCs w:val="22"/>
                <w:lang w:eastAsia="es-EC"/>
              </w:rPr>
              <w:t>5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B5320" w14:textId="77777777" w:rsidR="0056216C" w:rsidRPr="00D14213" w:rsidRDefault="0056216C" w:rsidP="00AD26A0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 w:rsidRPr="00D14213"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AFDE_DCCOSUBA</w:t>
            </w:r>
          </w:p>
        </w:tc>
        <w:tc>
          <w:tcPr>
            <w:tcW w:w="2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0E4BD" w14:textId="77777777" w:rsidR="0056216C" w:rsidRPr="00D14213" w:rsidRDefault="0056216C" w:rsidP="00AD26A0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 w:rsidRPr="00E12D23">
              <w:rPr>
                <w:rFonts w:ascii="Times New Roman" w:hAnsi="Times New Roman" w:cs="Times New Roman"/>
                <w:color w:val="000000"/>
                <w:sz w:val="14"/>
                <w:szCs w:val="22"/>
                <w:lang w:val="es-EC" w:eastAsia="es-EC"/>
              </w:rPr>
              <w:t>Sucursal del Banco</w:t>
            </w:r>
            <w:r w:rsidR="00C12A07" w:rsidRPr="00E12D23">
              <w:rPr>
                <w:rFonts w:ascii="Times New Roman" w:hAnsi="Times New Roman" w:cs="Times New Roman"/>
                <w:color w:val="000000"/>
                <w:sz w:val="14"/>
                <w:szCs w:val="22"/>
                <w:lang w:val="es-EC" w:eastAsia="es-EC"/>
              </w:rPr>
              <w:t>, el mismos que se utiliza para recaudación en línea.</w:t>
            </w: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41913" w14:textId="77777777" w:rsidR="0056216C" w:rsidRPr="00D14213" w:rsidRDefault="0056216C" w:rsidP="00AD26A0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 w:rsidRPr="00D14213"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NUMBER(6)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2D5C0" w14:textId="77777777" w:rsidR="0056216C" w:rsidRPr="00D14213" w:rsidRDefault="0056216C" w:rsidP="00AD26A0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 w:rsidRPr="00D14213"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M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F1D83" w14:textId="77777777" w:rsidR="0056216C" w:rsidRPr="00D14213" w:rsidRDefault="0056216C" w:rsidP="00AD26A0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6"/>
                <w:szCs w:val="16"/>
                <w:lang w:val="es-EC" w:eastAsia="es-EC"/>
              </w:rPr>
            </w:pPr>
            <w:r w:rsidRPr="00D14213">
              <w:rPr>
                <w:rFonts w:ascii="Times New Roman" w:hAnsi="Times New Roman" w:cs="Times New Roman"/>
                <w:color w:val="000000"/>
                <w:sz w:val="16"/>
                <w:szCs w:val="22"/>
                <w:lang w:eastAsia="es-EC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16"/>
                <w:szCs w:val="22"/>
                <w:lang w:eastAsia="es-EC"/>
              </w:rPr>
              <w:t>6</w:t>
            </w:r>
          </w:p>
        </w:tc>
      </w:tr>
      <w:tr w:rsidR="00890E05" w:rsidRPr="00D14213" w14:paraId="2ABB095A" w14:textId="77777777" w:rsidTr="00ED72C4">
        <w:trPr>
          <w:trHeight w:hRule="exact" w:val="300"/>
        </w:trPr>
        <w:tc>
          <w:tcPr>
            <w:tcW w:w="2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0283A" w14:textId="77777777" w:rsidR="0056216C" w:rsidRPr="00D14213" w:rsidRDefault="0056216C" w:rsidP="00AD26A0">
            <w:pPr>
              <w:suppressAutoHyphens w:val="0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  <w:lang w:val="es-EC" w:eastAsia="es-EC"/>
              </w:rPr>
            </w:pPr>
            <w:r w:rsidRPr="00D14213">
              <w:rPr>
                <w:rFonts w:ascii="Times New Roman" w:hAnsi="Times New Roman" w:cs="Times New Roman"/>
                <w:color w:val="000000"/>
                <w:sz w:val="16"/>
                <w:szCs w:val="22"/>
                <w:lang w:eastAsia="es-EC"/>
              </w:rPr>
              <w:t>6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424D1" w14:textId="77777777" w:rsidR="0056216C" w:rsidRPr="00D14213" w:rsidRDefault="0056216C" w:rsidP="00AD26A0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 w:rsidRPr="00D14213"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AFDE_TICUENBA</w:t>
            </w:r>
          </w:p>
        </w:tc>
        <w:tc>
          <w:tcPr>
            <w:tcW w:w="2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54768" w14:textId="77777777" w:rsidR="00C12A07" w:rsidRPr="00C12A07" w:rsidRDefault="0056216C" w:rsidP="00AD26A0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</w:pPr>
            <w:r w:rsidRPr="00D14213"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Tipo de Cuenta</w:t>
            </w: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146B0" w14:textId="77777777" w:rsidR="0056216C" w:rsidRPr="00D14213" w:rsidRDefault="0056216C" w:rsidP="00AD26A0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 w:rsidRPr="00D14213"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NUMBER(2)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1829D" w14:textId="77777777" w:rsidR="0056216C" w:rsidRPr="00D14213" w:rsidRDefault="0056216C" w:rsidP="00AD26A0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 w:rsidRPr="00D14213"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M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C8F1C" w14:textId="77777777" w:rsidR="0056216C" w:rsidRPr="00D14213" w:rsidRDefault="0056216C" w:rsidP="00AD26A0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6"/>
                <w:szCs w:val="16"/>
                <w:lang w:val="es-EC" w:eastAsia="es-EC"/>
              </w:rPr>
            </w:pPr>
            <w:r w:rsidRPr="00D14213">
              <w:rPr>
                <w:rFonts w:ascii="Times New Roman" w:hAnsi="Times New Roman" w:cs="Times New Roman"/>
                <w:color w:val="000000"/>
                <w:sz w:val="16"/>
                <w:szCs w:val="22"/>
                <w:lang w:eastAsia="es-EC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16"/>
                <w:szCs w:val="22"/>
                <w:lang w:eastAsia="es-EC"/>
              </w:rPr>
              <w:t>2</w:t>
            </w:r>
          </w:p>
        </w:tc>
      </w:tr>
      <w:tr w:rsidR="00890E05" w:rsidRPr="00D14213" w14:paraId="02EC3D0B" w14:textId="77777777" w:rsidTr="00ED72C4">
        <w:trPr>
          <w:trHeight w:hRule="exact" w:val="300"/>
        </w:trPr>
        <w:tc>
          <w:tcPr>
            <w:tcW w:w="2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295EA" w14:textId="77777777" w:rsidR="0056216C" w:rsidRPr="00D14213" w:rsidRDefault="0056216C" w:rsidP="00AD26A0">
            <w:pPr>
              <w:suppressAutoHyphens w:val="0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  <w:lang w:val="es-EC" w:eastAsia="es-EC"/>
              </w:rPr>
            </w:pPr>
            <w:r w:rsidRPr="00D14213">
              <w:rPr>
                <w:rFonts w:ascii="Times New Roman" w:hAnsi="Times New Roman" w:cs="Times New Roman"/>
                <w:color w:val="000000"/>
                <w:sz w:val="16"/>
                <w:szCs w:val="22"/>
                <w:lang w:eastAsia="es-EC"/>
              </w:rPr>
              <w:t>7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E1224" w14:textId="77777777" w:rsidR="0056216C" w:rsidRPr="00D14213" w:rsidRDefault="0056216C" w:rsidP="00AD26A0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 w:rsidRPr="00D14213"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AFDE_NCTCENBA</w:t>
            </w:r>
          </w:p>
        </w:tc>
        <w:tc>
          <w:tcPr>
            <w:tcW w:w="2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ACAA4" w14:textId="77777777" w:rsidR="0056216C" w:rsidRPr="00D14213" w:rsidRDefault="0056216C" w:rsidP="00AD26A0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 w:rsidRPr="00D14213"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Número de Cuenta</w:t>
            </w: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CCE11" w14:textId="77777777" w:rsidR="0056216C" w:rsidRPr="00D14213" w:rsidRDefault="0056216C" w:rsidP="00AD26A0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 w:rsidRPr="00D14213"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VARCHAR2(30)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A4FDF" w14:textId="77777777" w:rsidR="0056216C" w:rsidRPr="00D14213" w:rsidRDefault="0056216C" w:rsidP="00AD26A0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 w:rsidRPr="00D14213"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M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6F4DC" w14:textId="77777777" w:rsidR="0056216C" w:rsidRPr="00D14213" w:rsidRDefault="0056216C" w:rsidP="00AD26A0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6"/>
                <w:szCs w:val="16"/>
                <w:lang w:val="es-EC" w:eastAsia="es-EC"/>
              </w:rPr>
            </w:pPr>
            <w:r w:rsidRPr="00D14213">
              <w:rPr>
                <w:rFonts w:ascii="Times New Roman" w:hAnsi="Times New Roman" w:cs="Times New Roman"/>
                <w:color w:val="000000"/>
                <w:sz w:val="16"/>
                <w:szCs w:val="22"/>
                <w:lang w:eastAsia="es-EC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16"/>
                <w:szCs w:val="22"/>
                <w:lang w:eastAsia="es-EC"/>
              </w:rPr>
              <w:t>30</w:t>
            </w:r>
          </w:p>
        </w:tc>
      </w:tr>
      <w:tr w:rsidR="00890E05" w:rsidRPr="00D14213" w14:paraId="3091F028" w14:textId="77777777" w:rsidTr="00ED72C4">
        <w:trPr>
          <w:trHeight w:hRule="exact" w:val="655"/>
        </w:trPr>
        <w:tc>
          <w:tcPr>
            <w:tcW w:w="2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E8D6A" w14:textId="77777777" w:rsidR="0056216C" w:rsidRPr="00D14213" w:rsidRDefault="00C9213D" w:rsidP="00AD26A0">
            <w:pPr>
              <w:suppressAutoHyphens w:val="0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22"/>
                <w:lang w:eastAsia="es-EC"/>
              </w:rPr>
              <w:t>8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E63F" w14:textId="77777777" w:rsidR="0056216C" w:rsidRPr="00D14213" w:rsidRDefault="0056216C" w:rsidP="00AD26A0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 w:rsidRPr="00D14213"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AFDE_FERECAFP</w:t>
            </w:r>
          </w:p>
        </w:tc>
        <w:tc>
          <w:tcPr>
            <w:tcW w:w="2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4DC1A" w14:textId="77777777" w:rsidR="0056216C" w:rsidRPr="00D14213" w:rsidRDefault="0056216C" w:rsidP="0095133A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 w:rsidRPr="00D14213">
              <w:rPr>
                <w:rFonts w:ascii="Times New Roman" w:hAnsi="Times New Roman" w:cs="Times New Roman"/>
                <w:color w:val="000000"/>
                <w:sz w:val="14"/>
                <w:szCs w:val="22"/>
                <w:lang w:val="es-EC" w:eastAsia="es-EC"/>
              </w:rPr>
              <w:t>Fecha en que cliente realiza la solicitud de Debito Programado - Cambio de Forma de Pago.</w:t>
            </w:r>
            <w:r w:rsidR="0095133A">
              <w:rPr>
                <w:rFonts w:ascii="Times New Roman" w:hAnsi="Times New Roman" w:cs="Times New Roman"/>
                <w:color w:val="000000"/>
                <w:sz w:val="14"/>
                <w:szCs w:val="22"/>
                <w:lang w:val="es-EC" w:eastAsia="es-EC"/>
              </w:rPr>
              <w:t xml:space="preserve"> Formato dd/mm/aaaa</w:t>
            </w:r>
            <w:r w:rsidR="005E6FEF">
              <w:rPr>
                <w:rFonts w:ascii="Times New Roman" w:hAnsi="Times New Roman" w:cs="Times New Roman"/>
                <w:color w:val="000000"/>
                <w:sz w:val="14"/>
                <w:szCs w:val="22"/>
                <w:lang w:val="es-EC" w:eastAsia="es-EC"/>
              </w:rPr>
              <w:t xml:space="preserve"> </w:t>
            </w:r>
            <w:r w:rsidR="005E6FEF" w:rsidRPr="00D14213">
              <w:rPr>
                <w:rFonts w:ascii="Times New Roman" w:hAnsi="Times New Roman" w:cs="Times New Roman"/>
                <w:color w:val="000000"/>
                <w:sz w:val="14"/>
                <w:szCs w:val="22"/>
                <w:lang w:val="es-EC" w:eastAsia="es-EC"/>
              </w:rPr>
              <w:t>hh:mm:ss</w:t>
            </w: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C836D" w14:textId="77777777" w:rsidR="0056216C" w:rsidRPr="00D14213" w:rsidRDefault="005E6FEF" w:rsidP="005E6FEF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 w:rsidRPr="00D14213"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VARCHAR2(</w:t>
            </w:r>
            <w:r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19</w:t>
            </w:r>
            <w:r w:rsidRPr="00D14213"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)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AA5FE" w14:textId="77777777" w:rsidR="0056216C" w:rsidRPr="00D14213" w:rsidRDefault="0056216C" w:rsidP="00AD26A0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 w:rsidRPr="00D14213"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M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EE05B" w14:textId="77777777" w:rsidR="0056216C" w:rsidRPr="00D14213" w:rsidRDefault="0056216C" w:rsidP="00AD26A0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6"/>
                <w:szCs w:val="16"/>
                <w:lang w:val="es-EC" w:eastAsia="es-EC"/>
              </w:rPr>
            </w:pPr>
            <w:r w:rsidRPr="00D14213">
              <w:rPr>
                <w:rFonts w:ascii="Times New Roman" w:hAnsi="Times New Roman" w:cs="Times New Roman"/>
                <w:color w:val="000000"/>
                <w:sz w:val="16"/>
                <w:szCs w:val="22"/>
                <w:lang w:eastAsia="es-EC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16"/>
                <w:szCs w:val="22"/>
                <w:lang w:eastAsia="es-EC"/>
              </w:rPr>
              <w:t>10</w:t>
            </w:r>
          </w:p>
        </w:tc>
      </w:tr>
      <w:tr w:rsidR="00890E05" w:rsidRPr="00D14213" w14:paraId="7CCEDF82" w14:textId="77777777" w:rsidTr="00ED72C4">
        <w:trPr>
          <w:trHeight w:hRule="exact" w:val="720"/>
        </w:trPr>
        <w:tc>
          <w:tcPr>
            <w:tcW w:w="2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6F3FD" w14:textId="77777777" w:rsidR="0056216C" w:rsidRPr="00D14213" w:rsidRDefault="00C9213D" w:rsidP="00AD26A0">
            <w:pPr>
              <w:suppressAutoHyphens w:val="0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eastAsia="es-EC"/>
              </w:rPr>
              <w:t>9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B195D" w14:textId="77777777" w:rsidR="0056216C" w:rsidRPr="00D14213" w:rsidRDefault="0056216C" w:rsidP="00AD26A0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 w:rsidRPr="00D14213"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AFDE_ESTADEPR</w:t>
            </w:r>
          </w:p>
        </w:tc>
        <w:tc>
          <w:tcPr>
            <w:tcW w:w="2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8C034" w14:textId="77777777" w:rsidR="0056216C" w:rsidRPr="00D14213" w:rsidRDefault="0056216C" w:rsidP="00AD26A0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 w:rsidRPr="00D14213">
              <w:rPr>
                <w:rFonts w:ascii="Times New Roman" w:hAnsi="Times New Roman" w:cs="Times New Roman"/>
                <w:color w:val="000000"/>
                <w:sz w:val="14"/>
                <w:szCs w:val="22"/>
                <w:lang w:val="es-EC" w:eastAsia="es-EC"/>
              </w:rPr>
              <w:t>Estado del débito programado(AFILIACION; DESAFILIACION)</w:t>
            </w: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2664E" w14:textId="77777777" w:rsidR="0056216C" w:rsidRPr="00D14213" w:rsidRDefault="0056216C" w:rsidP="00AD26A0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 w:rsidRPr="00D14213"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VARCHAR2(15)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B88E4" w14:textId="77777777" w:rsidR="0056216C" w:rsidRPr="00D14213" w:rsidRDefault="0056216C" w:rsidP="00AD26A0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M</w:t>
            </w:r>
            <w:r w:rsidRPr="00D14213"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 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F6268" w14:textId="77777777" w:rsidR="0056216C" w:rsidRPr="00D14213" w:rsidRDefault="0056216C" w:rsidP="00AD26A0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6"/>
                <w:szCs w:val="16"/>
                <w:lang w:val="es-EC" w:eastAsia="es-EC"/>
              </w:rPr>
            </w:pPr>
            <w:r w:rsidRPr="00D14213">
              <w:rPr>
                <w:rFonts w:ascii="Times New Roman" w:hAnsi="Times New Roman" w:cs="Times New Roman"/>
                <w:color w:val="000000"/>
                <w:sz w:val="16"/>
                <w:szCs w:val="22"/>
                <w:lang w:eastAsia="es-EC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16"/>
                <w:szCs w:val="22"/>
                <w:lang w:eastAsia="es-EC"/>
              </w:rPr>
              <w:t>15</w:t>
            </w:r>
          </w:p>
        </w:tc>
      </w:tr>
      <w:tr w:rsidR="00890E05" w:rsidRPr="00D14213" w14:paraId="78FA69BD" w14:textId="77777777" w:rsidTr="00ED72C4">
        <w:trPr>
          <w:trHeight w:hRule="exact" w:val="540"/>
        </w:trPr>
        <w:tc>
          <w:tcPr>
            <w:tcW w:w="2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1731E" w14:textId="77777777" w:rsidR="0056216C" w:rsidRPr="00D14213" w:rsidRDefault="0056216C" w:rsidP="00AD26A0">
            <w:pPr>
              <w:suppressAutoHyphens w:val="0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  <w:lang w:val="es-EC" w:eastAsia="es-EC"/>
              </w:rPr>
            </w:pPr>
            <w:r w:rsidRPr="00D14213">
              <w:rPr>
                <w:rFonts w:ascii="Times New Roman" w:hAnsi="Times New Roman" w:cs="Times New Roman"/>
                <w:color w:val="000000"/>
                <w:sz w:val="16"/>
                <w:szCs w:val="22"/>
                <w:lang w:eastAsia="es-EC"/>
              </w:rPr>
              <w:t>1</w:t>
            </w:r>
            <w:r w:rsidR="00C9213D">
              <w:rPr>
                <w:rFonts w:ascii="Times New Roman" w:hAnsi="Times New Roman" w:cs="Times New Roman"/>
                <w:color w:val="000000"/>
                <w:sz w:val="16"/>
                <w:szCs w:val="22"/>
                <w:lang w:eastAsia="es-EC"/>
              </w:rPr>
              <w:t>0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A0729" w14:textId="77777777" w:rsidR="0056216C" w:rsidRPr="00D14213" w:rsidRDefault="0056216C" w:rsidP="00AD26A0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 w:rsidRPr="00D14213"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AFDE_IDTCENBA</w:t>
            </w:r>
          </w:p>
        </w:tc>
        <w:tc>
          <w:tcPr>
            <w:tcW w:w="2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191C1" w14:textId="77777777" w:rsidR="0056216C" w:rsidRPr="00D14213" w:rsidRDefault="0056216C" w:rsidP="00AD26A0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 w:rsidRPr="00D14213">
              <w:rPr>
                <w:rFonts w:ascii="Times New Roman" w:hAnsi="Times New Roman" w:cs="Times New Roman"/>
                <w:color w:val="000000"/>
                <w:sz w:val="14"/>
                <w:szCs w:val="22"/>
                <w:lang w:val="es-EC" w:eastAsia="es-EC"/>
              </w:rPr>
              <w:t>Número   de   identificación del   titular   cuenta</w:t>
            </w: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15522" w14:textId="77777777" w:rsidR="0056216C" w:rsidRPr="00D14213" w:rsidRDefault="0056216C" w:rsidP="00AD26A0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 w:rsidRPr="00D14213"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VARCHAR2(20)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BBFC8" w14:textId="77777777" w:rsidR="0056216C" w:rsidRPr="00D14213" w:rsidRDefault="0056216C" w:rsidP="00AD26A0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  <w:t>M</w:t>
            </w:r>
            <w:r w:rsidRPr="00D14213"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  <w:t> 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951F9" w14:textId="77777777" w:rsidR="0056216C" w:rsidRPr="000B0F30" w:rsidRDefault="0056216C" w:rsidP="00AD26A0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22"/>
                <w:lang w:val="es-EC" w:eastAsia="es-EC"/>
              </w:rPr>
            </w:pPr>
            <w:r w:rsidRPr="000B0F30">
              <w:rPr>
                <w:rFonts w:ascii="Times New Roman" w:hAnsi="Times New Roman" w:cs="Times New Roman"/>
                <w:color w:val="000000"/>
                <w:sz w:val="14"/>
                <w:szCs w:val="22"/>
                <w:lang w:val="es-EC" w:eastAsia="es-EC"/>
              </w:rPr>
              <w:t> 20</w:t>
            </w:r>
          </w:p>
        </w:tc>
      </w:tr>
      <w:tr w:rsidR="00890E05" w:rsidRPr="00D14213" w14:paraId="38C0DF35" w14:textId="77777777" w:rsidTr="00ED72C4">
        <w:trPr>
          <w:trHeight w:val="591"/>
        </w:trPr>
        <w:tc>
          <w:tcPr>
            <w:tcW w:w="2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75EE9" w14:textId="77777777" w:rsidR="0056216C" w:rsidRPr="00D14213" w:rsidRDefault="0056216C" w:rsidP="00AD26A0">
            <w:pPr>
              <w:suppressAutoHyphens w:val="0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  <w:lang w:val="es-EC" w:eastAsia="es-EC"/>
              </w:rPr>
            </w:pPr>
            <w:r w:rsidRPr="00D14213">
              <w:rPr>
                <w:rFonts w:ascii="Times New Roman" w:hAnsi="Times New Roman" w:cs="Times New Roman"/>
                <w:color w:val="000000"/>
                <w:sz w:val="16"/>
                <w:szCs w:val="22"/>
                <w:lang w:eastAsia="es-EC"/>
              </w:rPr>
              <w:t>1</w:t>
            </w:r>
            <w:r w:rsidR="00C9213D">
              <w:rPr>
                <w:rFonts w:ascii="Times New Roman" w:hAnsi="Times New Roman" w:cs="Times New Roman"/>
                <w:color w:val="000000"/>
                <w:sz w:val="16"/>
                <w:szCs w:val="22"/>
                <w:lang w:eastAsia="es-EC"/>
              </w:rPr>
              <w:t>1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0F62C" w14:textId="77777777" w:rsidR="0056216C" w:rsidRPr="00D14213" w:rsidRDefault="0056216C" w:rsidP="00AD26A0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 w:rsidRPr="00D14213"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AFDE_TIIDENBA</w:t>
            </w:r>
          </w:p>
        </w:tc>
        <w:tc>
          <w:tcPr>
            <w:tcW w:w="2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0D48B" w14:textId="77777777" w:rsidR="0056216C" w:rsidRPr="00D14213" w:rsidRDefault="0056216C" w:rsidP="00890E05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 w:rsidRPr="00D14213">
              <w:rPr>
                <w:rFonts w:ascii="Times New Roman" w:hAnsi="Times New Roman" w:cs="Times New Roman"/>
                <w:color w:val="000000"/>
                <w:sz w:val="14"/>
                <w:szCs w:val="22"/>
                <w:lang w:val="es-EC" w:eastAsia="es-EC"/>
              </w:rPr>
              <w:t xml:space="preserve">Tipo Identificación </w:t>
            </w:r>
            <w:r w:rsidR="00890E05">
              <w:rPr>
                <w:rFonts w:ascii="Times New Roman" w:hAnsi="Times New Roman" w:cs="Times New Roman"/>
                <w:color w:val="000000"/>
                <w:sz w:val="14"/>
                <w:szCs w:val="22"/>
                <w:lang w:val="es-EC" w:eastAsia="es-EC"/>
              </w:rPr>
              <w:t>cliente</w:t>
            </w:r>
            <w:r w:rsidRPr="00D14213">
              <w:rPr>
                <w:rFonts w:ascii="Times New Roman" w:hAnsi="Times New Roman" w:cs="Times New Roman"/>
                <w:color w:val="000000"/>
                <w:sz w:val="14"/>
                <w:szCs w:val="22"/>
                <w:lang w:val="es-EC" w:eastAsia="es-EC"/>
              </w:rPr>
              <w:t>: 1-RUC; 2- CI; 3-PASAPORTE; 4-REFUGIADO</w:t>
            </w: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6BB2E" w14:textId="77777777" w:rsidR="0056216C" w:rsidRPr="00D14213" w:rsidRDefault="0056216C" w:rsidP="00AD26A0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 w:rsidRPr="00D14213"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NUMBER(2)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78FA8" w14:textId="77777777" w:rsidR="0056216C" w:rsidRPr="00D14213" w:rsidRDefault="0056216C" w:rsidP="00AD26A0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  <w:t>M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EDF7E" w14:textId="77777777" w:rsidR="0056216C" w:rsidRPr="000B0F30" w:rsidRDefault="0056216C" w:rsidP="00AD26A0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22"/>
                <w:lang w:val="es-EC" w:eastAsia="es-EC"/>
              </w:rPr>
            </w:pPr>
            <w:r w:rsidRPr="000B0F30">
              <w:rPr>
                <w:rFonts w:ascii="Times New Roman" w:hAnsi="Times New Roman" w:cs="Times New Roman"/>
                <w:color w:val="000000"/>
                <w:sz w:val="14"/>
                <w:szCs w:val="22"/>
                <w:lang w:val="es-EC" w:eastAsia="es-EC"/>
              </w:rPr>
              <w:t> 2</w:t>
            </w:r>
          </w:p>
        </w:tc>
      </w:tr>
      <w:tr w:rsidR="00890E05" w:rsidRPr="00D14213" w14:paraId="71DE994A" w14:textId="77777777" w:rsidTr="00ED72C4">
        <w:trPr>
          <w:trHeight w:hRule="exact" w:val="540"/>
        </w:trPr>
        <w:tc>
          <w:tcPr>
            <w:tcW w:w="2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FC699" w14:textId="77777777" w:rsidR="0056216C" w:rsidRPr="00D14213" w:rsidRDefault="0056216C" w:rsidP="00AD26A0">
            <w:pPr>
              <w:suppressAutoHyphens w:val="0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  <w:lang w:val="es-EC" w:eastAsia="es-EC"/>
              </w:rPr>
            </w:pPr>
            <w:r w:rsidRPr="00D14213">
              <w:rPr>
                <w:rFonts w:ascii="Times New Roman" w:hAnsi="Times New Roman" w:cs="Times New Roman"/>
                <w:color w:val="000000"/>
                <w:sz w:val="16"/>
                <w:szCs w:val="22"/>
                <w:lang w:eastAsia="es-EC"/>
              </w:rPr>
              <w:t>1</w:t>
            </w:r>
            <w:r w:rsidR="00C9213D">
              <w:rPr>
                <w:rFonts w:ascii="Times New Roman" w:hAnsi="Times New Roman" w:cs="Times New Roman"/>
                <w:color w:val="000000"/>
                <w:sz w:val="16"/>
                <w:szCs w:val="22"/>
                <w:lang w:eastAsia="es-EC"/>
              </w:rPr>
              <w:t>2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2CD52" w14:textId="77777777" w:rsidR="0056216C" w:rsidRPr="00D14213" w:rsidRDefault="0056216C" w:rsidP="00AD26A0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 w:rsidRPr="00D14213"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AFDE_NOTCENBA</w:t>
            </w:r>
          </w:p>
        </w:tc>
        <w:tc>
          <w:tcPr>
            <w:tcW w:w="2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BB8A6" w14:textId="77777777" w:rsidR="0056216C" w:rsidRPr="00D14213" w:rsidRDefault="0056216C" w:rsidP="00AD26A0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 w:rsidRPr="00D14213">
              <w:rPr>
                <w:rFonts w:ascii="Times New Roman" w:hAnsi="Times New Roman" w:cs="Times New Roman"/>
                <w:color w:val="000000"/>
                <w:sz w:val="14"/>
                <w:szCs w:val="22"/>
                <w:lang w:val="es-EC" w:eastAsia="es-EC"/>
              </w:rPr>
              <w:t>Nombres del titular de la cuenta bancaria</w:t>
            </w: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7ADCB" w14:textId="77777777" w:rsidR="0056216C" w:rsidRPr="00D14213" w:rsidRDefault="0056216C" w:rsidP="00AD26A0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 w:rsidRPr="00D14213"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VARCHAR2(30)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31764" w14:textId="77777777" w:rsidR="0056216C" w:rsidRPr="00D14213" w:rsidRDefault="0056216C" w:rsidP="00AD26A0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 w:rsidRPr="00D14213"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M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53E95" w14:textId="77777777" w:rsidR="0056216C" w:rsidRPr="000B0F30" w:rsidRDefault="0056216C" w:rsidP="00AD26A0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22"/>
                <w:lang w:val="es-EC" w:eastAsia="es-EC"/>
              </w:rPr>
            </w:pPr>
            <w:r w:rsidRPr="000B0F30">
              <w:rPr>
                <w:rFonts w:ascii="Times New Roman" w:hAnsi="Times New Roman" w:cs="Times New Roman"/>
                <w:color w:val="000000"/>
                <w:sz w:val="14"/>
                <w:szCs w:val="22"/>
                <w:lang w:val="es-EC" w:eastAsia="es-EC"/>
              </w:rPr>
              <w:t> 30</w:t>
            </w:r>
          </w:p>
        </w:tc>
      </w:tr>
      <w:tr w:rsidR="00890E05" w:rsidRPr="00D14213" w14:paraId="429D9062" w14:textId="77777777" w:rsidTr="00ED72C4">
        <w:trPr>
          <w:trHeight w:hRule="exact" w:val="540"/>
        </w:trPr>
        <w:tc>
          <w:tcPr>
            <w:tcW w:w="2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BB0CF" w14:textId="77777777" w:rsidR="0056216C" w:rsidRPr="00D14213" w:rsidRDefault="0056216C" w:rsidP="00890E05">
            <w:pPr>
              <w:suppressAutoHyphens w:val="0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  <w:lang w:val="es-EC" w:eastAsia="es-EC"/>
              </w:rPr>
            </w:pPr>
            <w:r w:rsidRPr="00D14213">
              <w:rPr>
                <w:rFonts w:ascii="Times New Roman" w:hAnsi="Times New Roman" w:cs="Times New Roman"/>
                <w:color w:val="000000"/>
                <w:sz w:val="16"/>
                <w:szCs w:val="22"/>
                <w:lang w:eastAsia="es-EC"/>
              </w:rPr>
              <w:t>1</w:t>
            </w:r>
            <w:r w:rsidR="00C9213D">
              <w:rPr>
                <w:rFonts w:ascii="Times New Roman" w:hAnsi="Times New Roman" w:cs="Times New Roman"/>
                <w:color w:val="000000"/>
                <w:sz w:val="16"/>
                <w:szCs w:val="22"/>
                <w:lang w:eastAsia="es-EC"/>
              </w:rPr>
              <w:t>2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AB1AA" w14:textId="77777777" w:rsidR="0056216C" w:rsidRPr="00D14213" w:rsidRDefault="0056216C" w:rsidP="00AD26A0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 w:rsidRPr="00D14213"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AFDE_TOKENSEG</w:t>
            </w:r>
          </w:p>
        </w:tc>
        <w:tc>
          <w:tcPr>
            <w:tcW w:w="2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EB700" w14:textId="77777777" w:rsidR="0056216C" w:rsidRPr="00D14213" w:rsidRDefault="0056216C" w:rsidP="00AD26A0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 w:rsidRPr="00D14213">
              <w:rPr>
                <w:rFonts w:ascii="Times New Roman" w:hAnsi="Times New Roman" w:cs="Times New Roman"/>
                <w:color w:val="000000"/>
                <w:sz w:val="14"/>
                <w:szCs w:val="22"/>
                <w:lang w:val="es-EC" w:eastAsia="es-EC"/>
              </w:rPr>
              <w:t>Token de seguridad de la transacción</w:t>
            </w: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F58BD" w14:textId="77777777" w:rsidR="0056216C" w:rsidRPr="00D14213" w:rsidRDefault="0056216C" w:rsidP="00890E05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 w:rsidRPr="00D14213"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VARCHAR2(</w:t>
            </w:r>
            <w:r w:rsidR="00890E05"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30</w:t>
            </w:r>
            <w:r w:rsidRPr="00D14213"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0)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C0720" w14:textId="77777777" w:rsidR="0056216C" w:rsidRPr="00D14213" w:rsidRDefault="0056216C" w:rsidP="00AD26A0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 w:rsidRPr="00D14213"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M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A46DF" w14:textId="77777777" w:rsidR="0056216C" w:rsidRPr="000B0F30" w:rsidRDefault="0056216C" w:rsidP="00890E05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22"/>
                <w:lang w:val="es-EC" w:eastAsia="es-EC"/>
              </w:rPr>
            </w:pPr>
            <w:r w:rsidRPr="000B0F30">
              <w:rPr>
                <w:rFonts w:ascii="Times New Roman" w:hAnsi="Times New Roman" w:cs="Times New Roman"/>
                <w:color w:val="000000"/>
                <w:sz w:val="14"/>
                <w:szCs w:val="22"/>
                <w:lang w:val="es-EC" w:eastAsia="es-EC"/>
              </w:rPr>
              <w:t> </w:t>
            </w:r>
            <w:r w:rsidR="00890E05">
              <w:rPr>
                <w:rFonts w:ascii="Times New Roman" w:hAnsi="Times New Roman" w:cs="Times New Roman"/>
                <w:color w:val="000000"/>
                <w:sz w:val="14"/>
                <w:szCs w:val="22"/>
                <w:lang w:val="es-EC" w:eastAsia="es-EC"/>
              </w:rPr>
              <w:t>300</w:t>
            </w:r>
          </w:p>
        </w:tc>
      </w:tr>
      <w:tr w:rsidR="00890E05" w:rsidRPr="00D14213" w14:paraId="71E666A9" w14:textId="77777777" w:rsidTr="00ED72C4">
        <w:trPr>
          <w:trHeight w:hRule="exact" w:val="720"/>
        </w:trPr>
        <w:tc>
          <w:tcPr>
            <w:tcW w:w="2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8E25C" w14:textId="77777777" w:rsidR="0056216C" w:rsidRPr="00D14213" w:rsidRDefault="00890E05" w:rsidP="00890E05">
            <w:pPr>
              <w:suppressAutoHyphens w:val="0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22"/>
                <w:lang w:eastAsia="es-EC"/>
              </w:rPr>
              <w:t>1</w:t>
            </w:r>
            <w:r w:rsidR="00C9213D">
              <w:rPr>
                <w:rFonts w:ascii="Times New Roman" w:hAnsi="Times New Roman" w:cs="Times New Roman"/>
                <w:color w:val="000000"/>
                <w:sz w:val="16"/>
                <w:szCs w:val="22"/>
                <w:lang w:eastAsia="es-EC"/>
              </w:rPr>
              <w:t>4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0A656" w14:textId="77777777" w:rsidR="0056216C" w:rsidRPr="00D14213" w:rsidRDefault="0056216C" w:rsidP="00AD26A0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 w:rsidRPr="00D14213"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USUARIO</w:t>
            </w:r>
          </w:p>
        </w:tc>
        <w:tc>
          <w:tcPr>
            <w:tcW w:w="2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9EC97" w14:textId="77777777" w:rsidR="0056216C" w:rsidRPr="00D14213" w:rsidRDefault="0056216C" w:rsidP="00AD26A0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 w:rsidRPr="00D14213">
              <w:rPr>
                <w:rFonts w:ascii="Times New Roman" w:hAnsi="Times New Roman" w:cs="Times New Roman"/>
                <w:color w:val="000000"/>
                <w:sz w:val="14"/>
                <w:szCs w:val="22"/>
                <w:lang w:val="es-EC" w:eastAsia="es-EC"/>
              </w:rPr>
              <w:t>Usuario que tendrá acceso al consumo del WSDL</w:t>
            </w: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60AF0" w14:textId="77777777" w:rsidR="0056216C" w:rsidRPr="00D14213" w:rsidRDefault="0056216C" w:rsidP="00AD26A0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 w:rsidRPr="00D14213"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VARCHAR2(50)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E67DD" w14:textId="77777777" w:rsidR="0056216C" w:rsidRPr="00D14213" w:rsidRDefault="0056216C" w:rsidP="00AD26A0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 w:rsidRPr="00D14213"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O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3587C" w14:textId="77777777" w:rsidR="0056216C" w:rsidRPr="000B0F30" w:rsidRDefault="0056216C" w:rsidP="00AD26A0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22"/>
                <w:lang w:val="es-EC" w:eastAsia="es-EC"/>
              </w:rPr>
            </w:pPr>
            <w:r w:rsidRPr="000B0F30">
              <w:rPr>
                <w:rFonts w:ascii="Times New Roman" w:hAnsi="Times New Roman" w:cs="Times New Roman"/>
                <w:color w:val="000000"/>
                <w:sz w:val="14"/>
                <w:szCs w:val="22"/>
                <w:lang w:val="es-EC" w:eastAsia="es-EC"/>
              </w:rPr>
              <w:t> 50</w:t>
            </w:r>
          </w:p>
        </w:tc>
      </w:tr>
      <w:tr w:rsidR="00890E05" w:rsidRPr="00D14213" w14:paraId="6D94510D" w14:textId="77777777" w:rsidTr="00ED72C4">
        <w:trPr>
          <w:trHeight w:hRule="exact" w:val="1080"/>
        </w:trPr>
        <w:tc>
          <w:tcPr>
            <w:tcW w:w="2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D4487" w14:textId="77777777" w:rsidR="0056216C" w:rsidRPr="00D14213" w:rsidRDefault="00C9213D" w:rsidP="00890E05">
            <w:pPr>
              <w:suppressAutoHyphens w:val="0"/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eastAsia="es-EC"/>
              </w:rPr>
              <w:t>15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AAE82" w14:textId="77777777" w:rsidR="0056216C" w:rsidRPr="00D14213" w:rsidRDefault="0056216C" w:rsidP="00AD26A0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 w:rsidRPr="00D14213"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CONTRASEÑA</w:t>
            </w:r>
          </w:p>
        </w:tc>
        <w:tc>
          <w:tcPr>
            <w:tcW w:w="2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5854B" w14:textId="77777777" w:rsidR="0056216C" w:rsidRPr="00D14213" w:rsidRDefault="0056216C" w:rsidP="00AD26A0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 w:rsidRPr="00D14213">
              <w:rPr>
                <w:rFonts w:ascii="Times New Roman" w:hAnsi="Times New Roman" w:cs="Times New Roman"/>
                <w:color w:val="000000"/>
                <w:sz w:val="14"/>
                <w:szCs w:val="22"/>
                <w:lang w:val="es-EC" w:eastAsia="es-EC"/>
              </w:rPr>
              <w:t>Contraseña asociada al usuario que tendrá acceso al consumo del WSDL.</w:t>
            </w: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786CE" w14:textId="77777777" w:rsidR="0056216C" w:rsidRPr="00D14213" w:rsidRDefault="0056216C" w:rsidP="00AD26A0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 w:rsidRPr="00D14213"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VARCHAR2(50)</w:t>
            </w:r>
          </w:p>
        </w:tc>
        <w:tc>
          <w:tcPr>
            <w:tcW w:w="7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B70B7" w14:textId="77777777" w:rsidR="0056216C" w:rsidRPr="00D14213" w:rsidRDefault="0056216C" w:rsidP="00AD26A0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14"/>
                <w:lang w:val="es-EC" w:eastAsia="es-EC"/>
              </w:rPr>
            </w:pPr>
            <w:r w:rsidRPr="00D14213"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14"/>
                <w:szCs w:val="22"/>
                <w:lang w:eastAsia="es-EC"/>
              </w:rPr>
              <w:t>O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FFB30" w14:textId="77777777" w:rsidR="0056216C" w:rsidRPr="000B0F30" w:rsidRDefault="0056216C" w:rsidP="00AD26A0">
            <w:pPr>
              <w:suppressAutoHyphens w:val="0"/>
              <w:jc w:val="left"/>
              <w:rPr>
                <w:rFonts w:ascii="Times New Roman" w:hAnsi="Times New Roman" w:cs="Times New Roman"/>
                <w:color w:val="000000"/>
                <w:sz w:val="14"/>
                <w:szCs w:val="22"/>
                <w:lang w:val="es-EC" w:eastAsia="es-EC"/>
              </w:rPr>
            </w:pPr>
            <w:r w:rsidRPr="000B0F30">
              <w:rPr>
                <w:rFonts w:ascii="Times New Roman" w:hAnsi="Times New Roman" w:cs="Times New Roman"/>
                <w:color w:val="000000"/>
                <w:sz w:val="14"/>
                <w:szCs w:val="22"/>
                <w:lang w:val="es-EC" w:eastAsia="es-EC"/>
              </w:rPr>
              <w:t> 50</w:t>
            </w:r>
          </w:p>
        </w:tc>
      </w:tr>
    </w:tbl>
    <w:p w14:paraId="6DF66039" w14:textId="77777777" w:rsidR="0056216C" w:rsidRDefault="0056216C" w:rsidP="0056216C">
      <w:pPr>
        <w:rPr>
          <w:lang w:val="es-EC"/>
        </w:rPr>
      </w:pPr>
    </w:p>
    <w:p w14:paraId="1FD65854" w14:textId="77777777" w:rsidR="0056216C" w:rsidRPr="000569F6" w:rsidRDefault="0056216C" w:rsidP="0056216C">
      <w:pPr>
        <w:rPr>
          <w:lang w:val="es-EC"/>
        </w:rPr>
      </w:pPr>
    </w:p>
    <w:p w14:paraId="7D075E76" w14:textId="77777777" w:rsidR="0056216C" w:rsidRDefault="0056216C" w:rsidP="0056216C">
      <w:pPr>
        <w:pStyle w:val="Ttulo1"/>
        <w:numPr>
          <w:ilvl w:val="3"/>
          <w:numId w:val="22"/>
        </w:numPr>
        <w:spacing w:before="0"/>
        <w:rPr>
          <w:rFonts w:ascii="Times New Roman" w:hAnsi="Times New Roman" w:cs="Times New Roman"/>
          <w:bCs w:val="0"/>
          <w:sz w:val="20"/>
          <w:szCs w:val="20"/>
          <w:lang w:val="es-EC"/>
        </w:rPr>
      </w:pPr>
      <w:bookmarkStart w:id="311" w:name="_Toc130993966"/>
      <w:r>
        <w:rPr>
          <w:rFonts w:ascii="Times New Roman" w:hAnsi="Times New Roman" w:cs="Times New Roman"/>
          <w:bCs w:val="0"/>
          <w:sz w:val="20"/>
          <w:szCs w:val="20"/>
          <w:lang w:val="es-EC"/>
        </w:rPr>
        <w:t>C</w:t>
      </w:r>
      <w:r w:rsidRPr="00555B2D">
        <w:rPr>
          <w:rFonts w:ascii="Times New Roman" w:hAnsi="Times New Roman" w:cs="Times New Roman"/>
          <w:bCs w:val="0"/>
          <w:sz w:val="20"/>
          <w:szCs w:val="20"/>
          <w:lang w:val="es-EC"/>
        </w:rPr>
        <w:t>AMPOS DEL MENSAJE DE RESPUESTA (</w:t>
      </w:r>
      <w:r w:rsidR="005D0679" w:rsidRPr="0095133A">
        <w:rPr>
          <w:rFonts w:ascii="Times New Roman" w:eastAsia="Times New Roman" w:hAnsi="Times New Roman" w:cs="Times New Roman"/>
          <w:bCs w:val="0"/>
          <w:caps w:val="0"/>
          <w:color w:val="0000FF"/>
          <w:sz w:val="20"/>
          <w:szCs w:val="20"/>
          <w:lang w:val="es-EC"/>
        </w:rPr>
        <w:t>Actu_afili_desa</w:t>
      </w:r>
      <w:r w:rsidRPr="00555B2D">
        <w:rPr>
          <w:rFonts w:ascii="Times New Roman" w:hAnsi="Times New Roman" w:cs="Times New Roman"/>
          <w:bCs w:val="0"/>
          <w:sz w:val="20"/>
          <w:szCs w:val="20"/>
          <w:lang w:val="es-EC"/>
        </w:rPr>
        <w:t>)</w:t>
      </w:r>
      <w:bookmarkEnd w:id="311"/>
    </w:p>
    <w:p w14:paraId="1EBFCDCE" w14:textId="77777777" w:rsidR="0056216C" w:rsidRPr="000569F6" w:rsidRDefault="0056216C" w:rsidP="0056216C">
      <w:pPr>
        <w:rPr>
          <w:lang w:val="es-EC"/>
        </w:rPr>
      </w:pPr>
    </w:p>
    <w:tbl>
      <w:tblPr>
        <w:tblW w:w="9950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3"/>
        <w:gridCol w:w="1710"/>
        <w:gridCol w:w="1134"/>
        <w:gridCol w:w="1134"/>
        <w:gridCol w:w="2409"/>
        <w:gridCol w:w="2920"/>
      </w:tblGrid>
      <w:tr w:rsidR="0056216C" w:rsidRPr="00F94293" w14:paraId="02A630A8" w14:textId="77777777" w:rsidTr="00AD26A0">
        <w:trPr>
          <w:cantSplit/>
          <w:trHeight w:val="397"/>
          <w:tblHeader/>
        </w:trPr>
        <w:tc>
          <w:tcPr>
            <w:tcW w:w="643" w:type="dxa"/>
            <w:shd w:val="clear" w:color="auto" w:fill="BFBFBF" w:themeFill="background1" w:themeFillShade="BF"/>
            <w:vAlign w:val="center"/>
          </w:tcPr>
          <w:p w14:paraId="3F4711E8" w14:textId="77777777" w:rsidR="0056216C" w:rsidRPr="00F94293" w:rsidRDefault="0056216C" w:rsidP="00AD26A0">
            <w:pPr>
              <w:pStyle w:val="TableHeading"/>
              <w:spacing w:after="120"/>
              <w:jc w:val="center"/>
              <w:rPr>
                <w:rFonts w:ascii="Times New Roman" w:hAnsi="Times New Roman"/>
                <w:sz w:val="20"/>
                <w:szCs w:val="24"/>
                <w:lang w:val="es-ES"/>
              </w:rPr>
            </w:pPr>
            <w:r w:rsidRPr="001C53E5">
              <w:rPr>
                <w:rFonts w:ascii="Times New Roman" w:hAnsi="Times New Roman"/>
                <w:sz w:val="20"/>
                <w:szCs w:val="24"/>
                <w:lang w:val="es-ES"/>
              </w:rPr>
              <w:t>No.</w:t>
            </w:r>
          </w:p>
        </w:tc>
        <w:tc>
          <w:tcPr>
            <w:tcW w:w="1710" w:type="dxa"/>
            <w:shd w:val="clear" w:color="auto" w:fill="BFBFBF" w:themeFill="background1" w:themeFillShade="BF"/>
            <w:vAlign w:val="center"/>
          </w:tcPr>
          <w:p w14:paraId="2486C25B" w14:textId="77777777" w:rsidR="0056216C" w:rsidRPr="00F94293" w:rsidRDefault="0056216C" w:rsidP="00AD26A0">
            <w:pPr>
              <w:pStyle w:val="TableHeading"/>
              <w:spacing w:after="120"/>
              <w:jc w:val="center"/>
              <w:rPr>
                <w:rFonts w:ascii="Times New Roman" w:hAnsi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/>
                <w:sz w:val="20"/>
                <w:szCs w:val="24"/>
                <w:lang w:val="es-ES"/>
              </w:rPr>
              <w:t>Parámetro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60DAE510" w14:textId="77777777" w:rsidR="0056216C" w:rsidRDefault="0056216C" w:rsidP="00AD26A0">
            <w:pPr>
              <w:pStyle w:val="TableHeading"/>
              <w:spacing w:after="120"/>
              <w:jc w:val="center"/>
              <w:rPr>
                <w:rFonts w:ascii="Times New Roman" w:hAnsi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/>
                <w:sz w:val="20"/>
                <w:szCs w:val="24"/>
                <w:lang w:val="es-ES"/>
              </w:rPr>
              <w:t>Tipo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48928602" w14:textId="77777777" w:rsidR="0056216C" w:rsidRPr="00F94293" w:rsidRDefault="0056216C" w:rsidP="00AD26A0">
            <w:pPr>
              <w:pStyle w:val="TableHeading"/>
              <w:spacing w:after="120"/>
              <w:jc w:val="center"/>
              <w:rPr>
                <w:rFonts w:ascii="Times New Roman" w:hAnsi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/>
                <w:sz w:val="20"/>
                <w:szCs w:val="24"/>
                <w:lang w:val="es-ES"/>
              </w:rPr>
              <w:t>Longitud</w:t>
            </w:r>
          </w:p>
        </w:tc>
        <w:tc>
          <w:tcPr>
            <w:tcW w:w="2409" w:type="dxa"/>
            <w:shd w:val="clear" w:color="auto" w:fill="BFBFBF" w:themeFill="background1" w:themeFillShade="BF"/>
            <w:vAlign w:val="center"/>
          </w:tcPr>
          <w:p w14:paraId="382BC37C" w14:textId="77777777" w:rsidR="0056216C" w:rsidRPr="00F94293" w:rsidRDefault="0056216C" w:rsidP="00AD26A0">
            <w:pPr>
              <w:pStyle w:val="TableHeading"/>
              <w:spacing w:after="120"/>
              <w:jc w:val="center"/>
              <w:rPr>
                <w:rFonts w:ascii="Times New Roman" w:hAnsi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/>
                <w:sz w:val="20"/>
                <w:szCs w:val="24"/>
                <w:lang w:val="es-ES"/>
              </w:rPr>
              <w:t>Mandatorio/Opcional</w:t>
            </w:r>
          </w:p>
        </w:tc>
        <w:tc>
          <w:tcPr>
            <w:tcW w:w="2920" w:type="dxa"/>
            <w:shd w:val="clear" w:color="auto" w:fill="BFBFBF" w:themeFill="background1" w:themeFillShade="BF"/>
            <w:vAlign w:val="center"/>
          </w:tcPr>
          <w:p w14:paraId="01F72DD7" w14:textId="77777777" w:rsidR="0056216C" w:rsidRPr="00F94293" w:rsidRDefault="0056216C" w:rsidP="00AD26A0">
            <w:pPr>
              <w:pStyle w:val="TableHeading"/>
              <w:spacing w:after="120"/>
              <w:jc w:val="center"/>
              <w:rPr>
                <w:rFonts w:ascii="Times New Roman" w:hAnsi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/>
                <w:sz w:val="20"/>
                <w:szCs w:val="24"/>
                <w:lang w:val="es-ES"/>
              </w:rPr>
              <w:t>Descripción</w:t>
            </w:r>
          </w:p>
        </w:tc>
      </w:tr>
      <w:tr w:rsidR="0056216C" w:rsidRPr="00F94293" w14:paraId="76D1CACB" w14:textId="77777777" w:rsidTr="00AD26A0">
        <w:trPr>
          <w:cantSplit/>
          <w:trHeight w:val="397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53C34" w14:textId="77777777" w:rsidR="0056216C" w:rsidRPr="00F94293" w:rsidRDefault="0056216C" w:rsidP="00AD26A0">
            <w:pPr>
              <w:pStyle w:val="TableText"/>
              <w:spacing w:after="120"/>
              <w:jc w:val="center"/>
              <w:rPr>
                <w:rFonts w:ascii="Times New Roman" w:hAnsi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/>
                <w:sz w:val="20"/>
                <w:szCs w:val="24"/>
                <w:lang w:val="es-ES"/>
              </w:rPr>
              <w:t>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376F2" w14:textId="77777777" w:rsidR="0056216C" w:rsidRPr="00F94293" w:rsidRDefault="0056216C" w:rsidP="00AD26A0">
            <w:pPr>
              <w:pStyle w:val="TableText"/>
              <w:spacing w:after="120"/>
              <w:jc w:val="center"/>
              <w:rPr>
                <w:rFonts w:ascii="Times New Roman" w:hAnsi="Times New Roman"/>
                <w:sz w:val="20"/>
                <w:szCs w:val="24"/>
                <w:lang w:val="es-ES"/>
              </w:rPr>
            </w:pPr>
            <w:r w:rsidRPr="0075715F">
              <w:rPr>
                <w:rFonts w:ascii="Times New Roman" w:hAnsi="Times New Roman"/>
                <w:sz w:val="20"/>
                <w:lang w:val="es-EC"/>
              </w:rPr>
              <w:t>RESPCODI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6EEDD" w14:textId="77777777" w:rsidR="0056216C" w:rsidRPr="00F94293" w:rsidRDefault="0056216C" w:rsidP="00AD26A0">
            <w:pPr>
              <w:pStyle w:val="TableText"/>
              <w:spacing w:after="120"/>
              <w:jc w:val="center"/>
              <w:rPr>
                <w:rFonts w:ascii="Times New Roman" w:hAnsi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/>
                <w:sz w:val="20"/>
                <w:szCs w:val="24"/>
                <w:lang w:val="es-ES"/>
              </w:rPr>
              <w:t>Integer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68307" w14:textId="77777777" w:rsidR="0056216C" w:rsidRPr="00F94293" w:rsidRDefault="0056216C" w:rsidP="00AD26A0">
            <w:pPr>
              <w:pStyle w:val="TableText"/>
              <w:spacing w:after="120"/>
              <w:jc w:val="center"/>
              <w:rPr>
                <w:rFonts w:ascii="Times New Roman" w:hAnsi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/>
                <w:sz w:val="20"/>
                <w:szCs w:val="24"/>
                <w:lang w:val="es-ES"/>
              </w:rPr>
              <w:t>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D8F38" w14:textId="77777777" w:rsidR="0056216C" w:rsidRPr="00F94293" w:rsidRDefault="0056216C" w:rsidP="00AD26A0">
            <w:pPr>
              <w:pStyle w:val="TableText"/>
              <w:spacing w:after="120"/>
              <w:jc w:val="center"/>
              <w:rPr>
                <w:rFonts w:ascii="Times New Roman" w:hAnsi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/>
                <w:sz w:val="20"/>
                <w:szCs w:val="24"/>
                <w:lang w:val="es-ES"/>
              </w:rPr>
              <w:t>M</w:t>
            </w:r>
          </w:p>
        </w:tc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C0B7F" w14:textId="77777777" w:rsidR="0056216C" w:rsidRPr="00F94293" w:rsidRDefault="0056216C" w:rsidP="00AD26A0">
            <w:pPr>
              <w:pStyle w:val="TableText"/>
              <w:spacing w:after="120"/>
              <w:jc w:val="both"/>
              <w:rPr>
                <w:rFonts w:ascii="Times New Roman" w:hAnsi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/>
                <w:sz w:val="20"/>
                <w:szCs w:val="24"/>
                <w:lang w:val="es-ES"/>
              </w:rPr>
              <w:t>Código de respuesta</w:t>
            </w:r>
          </w:p>
        </w:tc>
      </w:tr>
      <w:tr w:rsidR="0056216C" w:rsidRPr="00E12D23" w14:paraId="1987C662" w14:textId="77777777" w:rsidTr="00AD26A0">
        <w:trPr>
          <w:cantSplit/>
          <w:trHeight w:val="397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DCEC5" w14:textId="77777777" w:rsidR="0056216C" w:rsidRPr="00F94293" w:rsidRDefault="0056216C" w:rsidP="00AD26A0">
            <w:pPr>
              <w:pStyle w:val="TableText"/>
              <w:spacing w:after="120"/>
              <w:jc w:val="center"/>
              <w:rPr>
                <w:rFonts w:ascii="Times New Roman" w:hAnsi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/>
                <w:sz w:val="20"/>
                <w:szCs w:val="24"/>
                <w:lang w:val="es-ES"/>
              </w:rPr>
              <w:lastRenderedPageBreak/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253AD" w14:textId="77777777" w:rsidR="0056216C" w:rsidRPr="00F94293" w:rsidRDefault="0056216C" w:rsidP="00AD26A0">
            <w:pPr>
              <w:pStyle w:val="TableText"/>
              <w:spacing w:after="120"/>
              <w:jc w:val="center"/>
              <w:rPr>
                <w:rFonts w:ascii="Times New Roman" w:hAnsi="Times New Roman"/>
                <w:sz w:val="20"/>
                <w:szCs w:val="24"/>
                <w:lang w:val="es-ES"/>
              </w:rPr>
            </w:pPr>
            <w:r w:rsidRPr="0075715F">
              <w:rPr>
                <w:rFonts w:ascii="Times New Roman" w:hAnsi="Times New Roman"/>
                <w:sz w:val="20"/>
                <w:lang w:val="es-EC"/>
              </w:rPr>
              <w:t>RESPDESC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0F434" w14:textId="77777777" w:rsidR="0056216C" w:rsidRPr="00F94293" w:rsidRDefault="0056216C" w:rsidP="00AD26A0">
            <w:pPr>
              <w:pStyle w:val="TableText"/>
              <w:spacing w:after="120"/>
              <w:jc w:val="center"/>
              <w:rPr>
                <w:rFonts w:ascii="Times New Roman" w:hAnsi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/>
                <w:sz w:val="20"/>
                <w:szCs w:val="24"/>
                <w:lang w:val="es-ES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55F5B" w14:textId="77777777" w:rsidR="0056216C" w:rsidRPr="00F94293" w:rsidRDefault="0056216C" w:rsidP="00AD26A0">
            <w:pPr>
              <w:pStyle w:val="TableText"/>
              <w:spacing w:after="120"/>
              <w:jc w:val="center"/>
              <w:rPr>
                <w:rFonts w:ascii="Times New Roman" w:hAnsi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/>
                <w:sz w:val="20"/>
                <w:szCs w:val="24"/>
                <w:lang w:val="es-ES"/>
              </w:rPr>
              <w:t>100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818A0" w14:textId="77777777" w:rsidR="0056216C" w:rsidRPr="00F94293" w:rsidRDefault="0056216C" w:rsidP="00AD26A0">
            <w:pPr>
              <w:pStyle w:val="TableText"/>
              <w:spacing w:after="120"/>
              <w:jc w:val="center"/>
              <w:rPr>
                <w:rFonts w:ascii="Times New Roman" w:hAnsi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/>
                <w:sz w:val="20"/>
                <w:szCs w:val="24"/>
                <w:lang w:val="es-ES"/>
              </w:rPr>
              <w:t>M</w:t>
            </w:r>
          </w:p>
        </w:tc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5818D" w14:textId="77777777" w:rsidR="0056216C" w:rsidRPr="00F94293" w:rsidRDefault="0056216C" w:rsidP="00AD26A0">
            <w:pPr>
              <w:pStyle w:val="TableText"/>
              <w:spacing w:after="120"/>
              <w:jc w:val="both"/>
              <w:rPr>
                <w:rFonts w:ascii="Times New Roman" w:hAnsi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/>
                <w:sz w:val="20"/>
                <w:szCs w:val="24"/>
                <w:lang w:val="es-ES"/>
              </w:rPr>
              <w:t>Descripción de la respuesta asociado al código de respuesta.</w:t>
            </w:r>
          </w:p>
        </w:tc>
      </w:tr>
    </w:tbl>
    <w:p w14:paraId="08D24E02" w14:textId="77777777" w:rsidR="0056216C" w:rsidRPr="00BA2A91" w:rsidRDefault="0056216C" w:rsidP="0056216C">
      <w:pPr>
        <w:rPr>
          <w:lang w:val="es-ES"/>
        </w:rPr>
      </w:pPr>
    </w:p>
    <w:p w14:paraId="0707633E" w14:textId="77777777" w:rsidR="0056216C" w:rsidRDefault="0056216C">
      <w:pPr>
        <w:suppressAutoHyphens w:val="0"/>
        <w:spacing w:after="200" w:line="276" w:lineRule="auto"/>
        <w:jc w:val="left"/>
        <w:rPr>
          <w:rFonts w:ascii="Times New Roman" w:eastAsiaTheme="majorEastAsia" w:hAnsi="Times New Roman" w:cs="Times New Roman"/>
          <w:b/>
          <w:caps/>
          <w:sz w:val="20"/>
          <w:szCs w:val="20"/>
          <w:lang w:val="es-EC"/>
        </w:rPr>
      </w:pPr>
    </w:p>
    <w:p w14:paraId="4177040F" w14:textId="77777777" w:rsidR="00634DF9" w:rsidRPr="0032242D" w:rsidRDefault="00634DF9" w:rsidP="00103169">
      <w:pPr>
        <w:pStyle w:val="Ttulo1"/>
        <w:numPr>
          <w:ilvl w:val="1"/>
          <w:numId w:val="22"/>
        </w:numPr>
        <w:rPr>
          <w:rFonts w:ascii="Times New Roman" w:hAnsi="Times New Roman" w:cs="Times New Roman"/>
          <w:bCs w:val="0"/>
          <w:sz w:val="20"/>
          <w:szCs w:val="20"/>
          <w:lang w:val="es-EC"/>
        </w:rPr>
      </w:pPr>
      <w:bookmarkStart w:id="312" w:name="_Toc130993967"/>
      <w:r w:rsidRPr="0032242D">
        <w:rPr>
          <w:rFonts w:ascii="Times New Roman" w:hAnsi="Times New Roman" w:cs="Times New Roman"/>
          <w:bCs w:val="0"/>
          <w:sz w:val="20"/>
          <w:szCs w:val="20"/>
          <w:lang w:val="es-EC"/>
        </w:rPr>
        <w:t xml:space="preserve">CODIGO DE </w:t>
      </w:r>
      <w:r w:rsidR="00BF3E65">
        <w:rPr>
          <w:rFonts w:ascii="Times New Roman" w:hAnsi="Times New Roman" w:cs="Times New Roman"/>
          <w:bCs w:val="0"/>
          <w:sz w:val="20"/>
          <w:szCs w:val="20"/>
          <w:lang w:val="es-EC"/>
        </w:rPr>
        <w:t>RESPUESTA/</w:t>
      </w:r>
      <w:r w:rsidRPr="0032242D">
        <w:rPr>
          <w:rFonts w:ascii="Times New Roman" w:hAnsi="Times New Roman" w:cs="Times New Roman"/>
          <w:bCs w:val="0"/>
          <w:sz w:val="20"/>
          <w:szCs w:val="20"/>
          <w:lang w:val="es-EC"/>
        </w:rPr>
        <w:t>RESULTADO</w:t>
      </w:r>
      <w:bookmarkEnd w:id="312"/>
    </w:p>
    <w:p w14:paraId="0DE398AE" w14:textId="77777777" w:rsidR="00634DF9" w:rsidRDefault="00634DF9" w:rsidP="00634DF9">
      <w:pPr>
        <w:jc w:val="center"/>
        <w:rPr>
          <w:rFonts w:ascii="Times New Roman" w:hAnsi="Times New Roman" w:cs="Times New Roman"/>
          <w:bCs/>
          <w:i/>
          <w:sz w:val="20"/>
          <w:szCs w:val="20"/>
          <w:lang w:val="es-EC"/>
        </w:rPr>
      </w:pPr>
    </w:p>
    <w:tbl>
      <w:tblPr>
        <w:tblW w:w="946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3"/>
        <w:gridCol w:w="1783"/>
        <w:gridCol w:w="7038"/>
      </w:tblGrid>
      <w:tr w:rsidR="00634DF9" w:rsidRPr="00F94293" w14:paraId="32B62E12" w14:textId="77777777" w:rsidTr="00634DF9">
        <w:trPr>
          <w:cantSplit/>
          <w:trHeight w:val="397"/>
          <w:tblHeader/>
        </w:trPr>
        <w:tc>
          <w:tcPr>
            <w:tcW w:w="643" w:type="dxa"/>
            <w:shd w:val="clear" w:color="auto" w:fill="BFBFBF" w:themeFill="background1" w:themeFillShade="BF"/>
            <w:vAlign w:val="center"/>
          </w:tcPr>
          <w:p w14:paraId="6F650DE5" w14:textId="77777777" w:rsidR="00634DF9" w:rsidRPr="00F94293" w:rsidRDefault="00634DF9" w:rsidP="00D466A9">
            <w:pPr>
              <w:pStyle w:val="TableHeading"/>
              <w:spacing w:after="120"/>
              <w:jc w:val="center"/>
              <w:rPr>
                <w:rFonts w:ascii="Times New Roman" w:hAnsi="Times New Roman"/>
                <w:sz w:val="20"/>
                <w:szCs w:val="24"/>
                <w:lang w:val="es-ES"/>
              </w:rPr>
            </w:pPr>
            <w:r w:rsidRPr="001C53E5">
              <w:rPr>
                <w:rFonts w:ascii="Times New Roman" w:hAnsi="Times New Roman"/>
                <w:sz w:val="20"/>
                <w:szCs w:val="24"/>
                <w:lang w:val="es-ES"/>
              </w:rPr>
              <w:t>No.</w:t>
            </w:r>
          </w:p>
        </w:tc>
        <w:tc>
          <w:tcPr>
            <w:tcW w:w="1783" w:type="dxa"/>
            <w:shd w:val="clear" w:color="auto" w:fill="BFBFBF" w:themeFill="background1" w:themeFillShade="BF"/>
            <w:vAlign w:val="center"/>
          </w:tcPr>
          <w:p w14:paraId="12D2FD5C" w14:textId="77777777" w:rsidR="00634DF9" w:rsidRPr="00F94293" w:rsidRDefault="00634DF9" w:rsidP="00D466A9">
            <w:pPr>
              <w:pStyle w:val="TableHeading"/>
              <w:spacing w:after="120"/>
              <w:jc w:val="center"/>
              <w:rPr>
                <w:rFonts w:ascii="Times New Roman" w:hAnsi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/>
                <w:sz w:val="20"/>
                <w:szCs w:val="24"/>
                <w:lang w:val="es-ES"/>
              </w:rPr>
              <w:t>Código Resultado</w:t>
            </w:r>
          </w:p>
        </w:tc>
        <w:tc>
          <w:tcPr>
            <w:tcW w:w="7038" w:type="dxa"/>
            <w:shd w:val="clear" w:color="auto" w:fill="BFBFBF" w:themeFill="background1" w:themeFillShade="BF"/>
            <w:vAlign w:val="center"/>
          </w:tcPr>
          <w:p w14:paraId="434E6CF1" w14:textId="77777777" w:rsidR="00634DF9" w:rsidRPr="00231DBC" w:rsidRDefault="00634DF9" w:rsidP="00D466A9">
            <w:pPr>
              <w:pStyle w:val="TableHeading"/>
              <w:spacing w:after="120"/>
              <w:jc w:val="center"/>
              <w:rPr>
                <w:rFonts w:ascii="Times New Roman" w:hAnsi="Times New Roman"/>
                <w:sz w:val="20"/>
                <w:szCs w:val="24"/>
                <w:lang w:val="es-EC"/>
              </w:rPr>
            </w:pPr>
            <w:r>
              <w:rPr>
                <w:rFonts w:ascii="Times New Roman" w:hAnsi="Times New Roman"/>
                <w:sz w:val="20"/>
                <w:szCs w:val="24"/>
                <w:lang w:val="es-ES"/>
              </w:rPr>
              <w:t>Descripción</w:t>
            </w:r>
          </w:p>
        </w:tc>
      </w:tr>
      <w:tr w:rsidR="00634DF9" w:rsidRPr="00A4767E" w14:paraId="7DA5C423" w14:textId="77777777" w:rsidTr="00634DF9">
        <w:trPr>
          <w:cantSplit/>
          <w:trHeight w:val="397"/>
        </w:trPr>
        <w:tc>
          <w:tcPr>
            <w:tcW w:w="643" w:type="dxa"/>
            <w:vAlign w:val="center"/>
          </w:tcPr>
          <w:p w14:paraId="12123E2F" w14:textId="77777777" w:rsidR="00634DF9" w:rsidRPr="00F94293" w:rsidRDefault="00634DF9" w:rsidP="00D466A9">
            <w:pPr>
              <w:pStyle w:val="TableText"/>
              <w:spacing w:after="120"/>
              <w:jc w:val="center"/>
              <w:rPr>
                <w:rFonts w:ascii="Times New Roman" w:hAnsi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/>
                <w:sz w:val="20"/>
                <w:szCs w:val="24"/>
                <w:lang w:val="es-ES"/>
              </w:rPr>
              <w:t>1</w:t>
            </w:r>
          </w:p>
        </w:tc>
        <w:tc>
          <w:tcPr>
            <w:tcW w:w="1783" w:type="dxa"/>
            <w:vAlign w:val="center"/>
          </w:tcPr>
          <w:p w14:paraId="60E85C27" w14:textId="77777777" w:rsidR="00634DF9" w:rsidRPr="00F94293" w:rsidRDefault="00BA2A91" w:rsidP="00D466A9">
            <w:pPr>
              <w:pStyle w:val="TableText"/>
              <w:spacing w:after="120"/>
              <w:jc w:val="center"/>
              <w:rPr>
                <w:rFonts w:ascii="Times New Roman" w:hAnsi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/>
                <w:sz w:val="20"/>
                <w:szCs w:val="24"/>
                <w:lang w:val="es-ES"/>
              </w:rPr>
              <w:t>0</w:t>
            </w:r>
          </w:p>
        </w:tc>
        <w:tc>
          <w:tcPr>
            <w:tcW w:w="7038" w:type="dxa"/>
            <w:vAlign w:val="center"/>
          </w:tcPr>
          <w:p w14:paraId="4D241E28" w14:textId="77777777" w:rsidR="00634DF9" w:rsidRPr="001C53E5" w:rsidRDefault="00634DF9" w:rsidP="00BE1116">
            <w:pPr>
              <w:pStyle w:val="TableText"/>
              <w:spacing w:after="120"/>
              <w:rPr>
                <w:rFonts w:ascii="Times New Roman" w:hAnsi="Times New Roman"/>
                <w:sz w:val="20"/>
                <w:szCs w:val="24"/>
                <w:lang w:val="es-EC"/>
              </w:rPr>
            </w:pPr>
            <w:r>
              <w:rPr>
                <w:rFonts w:ascii="Times New Roman" w:hAnsi="Times New Roman"/>
                <w:sz w:val="20"/>
                <w:szCs w:val="24"/>
                <w:lang w:val="es-EC"/>
              </w:rPr>
              <w:t xml:space="preserve">Código de </w:t>
            </w:r>
            <w:r w:rsidR="00BE1116">
              <w:rPr>
                <w:rFonts w:ascii="Times New Roman" w:hAnsi="Times New Roman"/>
                <w:sz w:val="20"/>
                <w:szCs w:val="24"/>
                <w:lang w:val="es-EC"/>
              </w:rPr>
              <w:t>respuesta satisfactorio</w:t>
            </w:r>
            <w:r>
              <w:rPr>
                <w:rFonts w:ascii="Times New Roman" w:hAnsi="Times New Roman"/>
                <w:sz w:val="20"/>
                <w:szCs w:val="24"/>
                <w:lang w:val="es-EC"/>
              </w:rPr>
              <w:t>.</w:t>
            </w:r>
          </w:p>
        </w:tc>
      </w:tr>
      <w:tr w:rsidR="00BE1116" w:rsidRPr="00E12D23" w14:paraId="34442490" w14:textId="77777777" w:rsidTr="00634DF9">
        <w:trPr>
          <w:cantSplit/>
          <w:trHeight w:val="397"/>
        </w:trPr>
        <w:tc>
          <w:tcPr>
            <w:tcW w:w="643" w:type="dxa"/>
            <w:vAlign w:val="center"/>
          </w:tcPr>
          <w:p w14:paraId="5B626A39" w14:textId="77777777" w:rsidR="00BE1116" w:rsidRPr="00F94293" w:rsidRDefault="00BE1116" w:rsidP="00896DB9">
            <w:pPr>
              <w:pStyle w:val="TableText"/>
              <w:spacing w:after="120"/>
              <w:jc w:val="center"/>
              <w:rPr>
                <w:rFonts w:ascii="Times New Roman" w:hAnsi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/>
                <w:sz w:val="20"/>
                <w:szCs w:val="24"/>
                <w:lang w:val="es-ES"/>
              </w:rPr>
              <w:t>2</w:t>
            </w:r>
          </w:p>
        </w:tc>
        <w:tc>
          <w:tcPr>
            <w:tcW w:w="1783" w:type="dxa"/>
            <w:vAlign w:val="center"/>
          </w:tcPr>
          <w:p w14:paraId="6992021E" w14:textId="77777777" w:rsidR="00BE1116" w:rsidRPr="00F94293" w:rsidRDefault="00BA2A91" w:rsidP="00BE1116">
            <w:pPr>
              <w:pStyle w:val="TableText"/>
              <w:spacing w:after="120"/>
              <w:jc w:val="center"/>
              <w:rPr>
                <w:rFonts w:ascii="Times New Roman" w:hAnsi="Times New Roman"/>
                <w:sz w:val="20"/>
                <w:szCs w:val="24"/>
                <w:lang w:val="es-ES"/>
              </w:rPr>
            </w:pPr>
            <w:r>
              <w:rPr>
                <w:rFonts w:ascii="Times New Roman" w:hAnsi="Times New Roman"/>
                <w:sz w:val="20"/>
                <w:szCs w:val="24"/>
                <w:lang w:val="es-ES"/>
              </w:rPr>
              <w:t>1</w:t>
            </w:r>
          </w:p>
        </w:tc>
        <w:tc>
          <w:tcPr>
            <w:tcW w:w="7038" w:type="dxa"/>
            <w:vAlign w:val="center"/>
          </w:tcPr>
          <w:p w14:paraId="21682AF1" w14:textId="77777777" w:rsidR="00BE1116" w:rsidRPr="001C53E5" w:rsidRDefault="00BE1116" w:rsidP="00896DB9">
            <w:pPr>
              <w:pStyle w:val="TableText"/>
              <w:spacing w:after="120"/>
              <w:rPr>
                <w:rFonts w:ascii="Times New Roman" w:hAnsi="Times New Roman"/>
                <w:sz w:val="20"/>
                <w:szCs w:val="24"/>
                <w:lang w:val="es-EC"/>
              </w:rPr>
            </w:pPr>
            <w:r>
              <w:rPr>
                <w:rFonts w:ascii="Times New Roman" w:hAnsi="Times New Roman"/>
                <w:sz w:val="20"/>
                <w:szCs w:val="24"/>
                <w:lang w:val="es-EC"/>
              </w:rPr>
              <w:t>Código de error por Default.</w:t>
            </w:r>
          </w:p>
        </w:tc>
      </w:tr>
      <w:tr w:rsidR="00BE1116" w:rsidRPr="00E12D23" w14:paraId="4AF484C2" w14:textId="77777777" w:rsidTr="00634DF9">
        <w:trPr>
          <w:cantSplit/>
          <w:trHeight w:val="397"/>
        </w:trPr>
        <w:tc>
          <w:tcPr>
            <w:tcW w:w="643" w:type="dxa"/>
            <w:vAlign w:val="center"/>
          </w:tcPr>
          <w:p w14:paraId="353B66F4" w14:textId="77777777" w:rsidR="00BE1116" w:rsidRDefault="00BE1116" w:rsidP="00D466A9">
            <w:pPr>
              <w:pStyle w:val="TableText"/>
              <w:spacing w:after="120"/>
              <w:jc w:val="center"/>
              <w:rPr>
                <w:rFonts w:ascii="Times New Roman" w:hAnsi="Times New Roman"/>
                <w:sz w:val="20"/>
                <w:szCs w:val="24"/>
                <w:lang w:val="es-ES"/>
              </w:rPr>
            </w:pPr>
          </w:p>
        </w:tc>
        <w:tc>
          <w:tcPr>
            <w:tcW w:w="1783" w:type="dxa"/>
            <w:vAlign w:val="center"/>
          </w:tcPr>
          <w:p w14:paraId="42E972C9" w14:textId="77777777" w:rsidR="00BE1116" w:rsidRDefault="00BE1116" w:rsidP="00D466A9">
            <w:pPr>
              <w:pStyle w:val="TableText"/>
              <w:spacing w:after="120"/>
              <w:jc w:val="center"/>
              <w:rPr>
                <w:rFonts w:ascii="Times New Roman" w:hAnsi="Times New Roman"/>
                <w:sz w:val="20"/>
                <w:szCs w:val="24"/>
                <w:lang w:val="es-ES"/>
              </w:rPr>
            </w:pPr>
          </w:p>
        </w:tc>
        <w:tc>
          <w:tcPr>
            <w:tcW w:w="7038" w:type="dxa"/>
            <w:vAlign w:val="center"/>
          </w:tcPr>
          <w:p w14:paraId="10E56230" w14:textId="77777777" w:rsidR="00BE1116" w:rsidRDefault="00BE1116" w:rsidP="00634DF9">
            <w:pPr>
              <w:pStyle w:val="TableText"/>
              <w:spacing w:after="120"/>
              <w:rPr>
                <w:rFonts w:ascii="Times New Roman" w:hAnsi="Times New Roman"/>
                <w:sz w:val="20"/>
                <w:szCs w:val="24"/>
                <w:lang w:val="es-EC"/>
              </w:rPr>
            </w:pPr>
          </w:p>
        </w:tc>
      </w:tr>
    </w:tbl>
    <w:p w14:paraId="2195DE98" w14:textId="77777777" w:rsidR="00634DF9" w:rsidRDefault="00634DF9" w:rsidP="00634DF9">
      <w:pPr>
        <w:rPr>
          <w:lang w:val="es-EC"/>
        </w:rPr>
      </w:pPr>
    </w:p>
    <w:p w14:paraId="0D893813" w14:textId="77777777" w:rsidR="00634DF9" w:rsidRDefault="00FE7CE7" w:rsidP="00FE7CE7">
      <w:pPr>
        <w:jc w:val="left"/>
        <w:rPr>
          <w:rFonts w:ascii="Times New Roman" w:hAnsi="Times New Roman" w:cs="Times New Roman"/>
          <w:bCs/>
          <w:i/>
          <w:sz w:val="20"/>
          <w:szCs w:val="20"/>
          <w:lang w:val="es-EC"/>
        </w:rPr>
      </w:pPr>
      <w:r w:rsidRPr="00FE7CE7">
        <w:rPr>
          <w:rFonts w:ascii="Times New Roman" w:hAnsi="Times New Roman" w:cs="Times New Roman"/>
          <w:b/>
          <w:bCs/>
          <w:i/>
          <w:sz w:val="20"/>
          <w:szCs w:val="20"/>
          <w:lang w:val="es-EC"/>
        </w:rPr>
        <w:t>Nota:</w:t>
      </w:r>
      <w:r>
        <w:rPr>
          <w:rFonts w:ascii="Times New Roman" w:hAnsi="Times New Roman" w:cs="Times New Roman"/>
          <w:bCs/>
          <w:i/>
          <w:sz w:val="20"/>
          <w:szCs w:val="20"/>
          <w:lang w:val="es-EC"/>
        </w:rPr>
        <w:t xml:space="preserve"> Posterior a las pruebas de integración se entregaría los demás códigos de respuesta.</w:t>
      </w:r>
    </w:p>
    <w:p w14:paraId="6438F5FC" w14:textId="77777777" w:rsidR="005B53A2" w:rsidRDefault="005B53A2" w:rsidP="00FE7CE7">
      <w:pPr>
        <w:jc w:val="left"/>
        <w:rPr>
          <w:rFonts w:ascii="Times New Roman" w:hAnsi="Times New Roman" w:cs="Times New Roman"/>
          <w:sz w:val="20"/>
          <w:szCs w:val="20"/>
          <w:lang w:val="es-EC"/>
        </w:rPr>
      </w:pPr>
    </w:p>
    <w:sectPr w:rsidR="005B53A2" w:rsidSect="00DB1DFF">
      <w:headerReference w:type="default" r:id="rId23"/>
      <w:footerReference w:type="default" r:id="rId24"/>
      <w:footerReference w:type="first" r:id="rId25"/>
      <w:pgSz w:w="12240" w:h="15840"/>
      <w:pgMar w:top="1701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A19FAA" w14:textId="77777777" w:rsidR="00231DBC" w:rsidRDefault="00231DBC" w:rsidP="00D77254">
      <w:r>
        <w:separator/>
      </w:r>
    </w:p>
  </w:endnote>
  <w:endnote w:type="continuationSeparator" w:id="0">
    <w:p w14:paraId="5F774726" w14:textId="77777777" w:rsidR="00231DBC" w:rsidRDefault="00231DBC" w:rsidP="00D77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 Mincho Light J">
    <w:altName w:val="Times New Roman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roid Sans">
    <w:charset w:val="80"/>
    <w:family w:val="auto"/>
    <w:pitch w:val="variable"/>
  </w:font>
  <w:font w:name="Lohit Hindi">
    <w:altName w:val="Times New Roman"/>
    <w:charset w:val="00"/>
    <w:family w:val="auto"/>
    <w:pitch w:val="variable"/>
  </w:font>
  <w:font w:name="DejaVu Sans Light">
    <w:charset w:val="00"/>
    <w:family w:val="swiss"/>
    <w:pitch w:val="variable"/>
    <w:sig w:usb0="E40026FF" w:usb1="5000007B" w:usb2="08004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CB924F" w14:textId="77777777" w:rsidR="00231DBC" w:rsidRDefault="00231DBC" w:rsidP="00636BD0">
    <w:pPr>
      <w:pStyle w:val="Piedepgina"/>
      <w:rPr>
        <w:rFonts w:ascii="Times New Roman" w:hAnsi="Times New Roman" w:cs="Times New Roman"/>
        <w:lang w:val="es-CO"/>
      </w:rPr>
    </w:pPr>
  </w:p>
  <w:p w14:paraId="42B8B691" w14:textId="77777777" w:rsidR="00231DBC" w:rsidRPr="00E82EB8" w:rsidRDefault="00231DBC" w:rsidP="00636BD0">
    <w:pPr>
      <w:pStyle w:val="Piedepgina"/>
      <w:rPr>
        <w:rFonts w:ascii="Times New Roman" w:hAnsi="Times New Roman" w:cs="Times New Roman"/>
        <w:lang w:val="es-EC"/>
      </w:rPr>
    </w:pPr>
  </w:p>
  <w:p w14:paraId="4340B8A9" w14:textId="77777777" w:rsidR="00231DBC" w:rsidRPr="00636BD0" w:rsidRDefault="00231DBC">
    <w:pPr>
      <w:pStyle w:val="Piedepgina"/>
      <w:rPr>
        <w:lang w:val="es-EC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96DC6" w14:textId="77777777" w:rsidR="00231DBC" w:rsidRPr="00E82EB8" w:rsidRDefault="00231DBC" w:rsidP="00C467D8">
    <w:pPr>
      <w:pStyle w:val="Piedepgina"/>
      <w:rPr>
        <w:rFonts w:ascii="Times New Roman" w:hAnsi="Times New Roman" w:cs="Times New Roman"/>
        <w:lang w:val="es-CO"/>
      </w:rPr>
    </w:pPr>
    <w:r>
      <w:rPr>
        <w:rFonts w:ascii="Times New Roman" w:hAnsi="Times New Roman" w:cs="Times New Roman"/>
        <w:lang w:val="es-CO"/>
      </w:rPr>
      <w:t>Enriquecimiento de Mediciones del ASR</w:t>
    </w:r>
  </w:p>
  <w:p w14:paraId="5F2525A9" w14:textId="77777777" w:rsidR="00231DBC" w:rsidRPr="00E82EB8" w:rsidRDefault="00231DBC" w:rsidP="00C467D8">
    <w:pPr>
      <w:pStyle w:val="Piedepgina"/>
      <w:rPr>
        <w:rFonts w:ascii="Times New Roman" w:hAnsi="Times New Roman" w:cs="Times New Roman"/>
        <w:lang w:val="es-EC"/>
      </w:rPr>
    </w:pPr>
    <w:r w:rsidRPr="00E82EB8">
      <w:rPr>
        <w:rFonts w:ascii="Times New Roman" w:hAnsi="Times New Roman" w:cs="Times New Roman"/>
        <w:lang w:val="es-CO"/>
      </w:rPr>
      <w:t>BSS ITX– Mediación ITX</w:t>
    </w:r>
    <w:r w:rsidRPr="00E82EB8">
      <w:rPr>
        <w:rFonts w:ascii="Times New Roman" w:hAnsi="Times New Roman" w:cs="Times New Roman"/>
      </w:rPr>
      <w:ptab w:relativeTo="margin" w:alignment="center" w:leader="none"/>
    </w:r>
    <w:r w:rsidRPr="00E82EB8">
      <w:rPr>
        <w:rFonts w:ascii="Times New Roman" w:hAnsi="Times New Roman" w:cs="Times New Roman"/>
      </w:rPr>
      <w:fldChar w:fldCharType="begin"/>
    </w:r>
    <w:r w:rsidRPr="00E82EB8">
      <w:rPr>
        <w:rFonts w:ascii="Times New Roman" w:hAnsi="Times New Roman" w:cs="Times New Roman"/>
        <w:lang w:val="es-CO"/>
      </w:rPr>
      <w:instrText xml:space="preserve"> PAGE   \* MERGEFORMAT </w:instrText>
    </w:r>
    <w:r w:rsidRPr="00E82EB8"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  <w:noProof/>
        <w:lang w:val="es-CO"/>
      </w:rPr>
      <w:t>5</w:t>
    </w:r>
    <w:r w:rsidRPr="00E82EB8">
      <w:rPr>
        <w:rFonts w:ascii="Times New Roman" w:hAnsi="Times New Roman" w:cs="Times New Roman"/>
      </w:rPr>
      <w:fldChar w:fldCharType="end"/>
    </w:r>
    <w:r w:rsidRPr="00E82EB8">
      <w:rPr>
        <w:rFonts w:ascii="Times New Roman" w:hAnsi="Times New Roman" w:cs="Times New Roman"/>
      </w:rPr>
      <w:ptab w:relativeTo="margin" w:alignment="right" w:leader="none"/>
    </w:r>
    <w:r w:rsidRPr="00E82EB8">
      <w:rPr>
        <w:rFonts w:ascii="Times New Roman" w:hAnsi="Times New Roman" w:cs="Times New Roman"/>
        <w:lang w:val="es-EC"/>
      </w:rPr>
      <w:t>CNT EP.</w:t>
    </w:r>
  </w:p>
  <w:p w14:paraId="2F22B157" w14:textId="77777777" w:rsidR="00231DBC" w:rsidRPr="00C467D8" w:rsidRDefault="00231DBC" w:rsidP="00C467D8">
    <w:pPr>
      <w:pStyle w:val="Piedepgina"/>
      <w:rPr>
        <w:lang w:val="es-EC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F43048" w14:textId="77777777" w:rsidR="00231DBC" w:rsidRPr="00636BD0" w:rsidRDefault="00231DBC">
    <w:pPr>
      <w:pStyle w:val="Piedepgina"/>
      <w:rPr>
        <w:lang w:val="es-EC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61C054" w14:textId="77777777" w:rsidR="00231DBC" w:rsidRPr="00F02778" w:rsidRDefault="00231DBC" w:rsidP="0010487A">
    <w:pPr>
      <w:pStyle w:val="Piedepgina"/>
      <w:rPr>
        <w:rFonts w:ascii="Times New Roman" w:hAnsi="Times New Roman" w:cs="Times New Roman"/>
        <w:sz w:val="20"/>
        <w:szCs w:val="20"/>
        <w:lang w:val="es-CO"/>
      </w:rPr>
    </w:pPr>
    <w:r w:rsidRPr="00F02778">
      <w:rPr>
        <w:rFonts w:ascii="Times New Roman" w:hAnsi="Times New Roman" w:cs="Times New Roman"/>
        <w:sz w:val="20"/>
        <w:szCs w:val="20"/>
        <w:lang w:val="es-CO"/>
      </w:rPr>
      <w:t xml:space="preserve">Guía de uso Servicios WEB para </w:t>
    </w:r>
    <w:r>
      <w:rPr>
        <w:rFonts w:ascii="Times New Roman" w:hAnsi="Times New Roman" w:cs="Times New Roman"/>
        <w:sz w:val="20"/>
        <w:szCs w:val="20"/>
        <w:lang w:val="es-CO"/>
      </w:rPr>
      <w:t>Afiliación/Desafiliación de débito automático</w:t>
    </w:r>
    <w:r w:rsidRPr="00F02778">
      <w:rPr>
        <w:rFonts w:ascii="Times New Roman" w:hAnsi="Times New Roman" w:cs="Times New Roman"/>
        <w:sz w:val="20"/>
        <w:szCs w:val="20"/>
        <w:lang w:val="es-CO"/>
      </w:rPr>
      <w:t>.</w:t>
    </w:r>
  </w:p>
  <w:p w14:paraId="711C5511" w14:textId="14CA7CED" w:rsidR="00231DBC" w:rsidRPr="00F02778" w:rsidRDefault="00231DBC" w:rsidP="0010487A">
    <w:pPr>
      <w:pStyle w:val="Piedepgina"/>
      <w:rPr>
        <w:rFonts w:ascii="Times New Roman" w:hAnsi="Times New Roman" w:cs="Times New Roman"/>
        <w:sz w:val="20"/>
        <w:szCs w:val="20"/>
        <w:lang w:val="es-EC"/>
      </w:rPr>
    </w:pPr>
    <w:r w:rsidRPr="00F02778">
      <w:rPr>
        <w:rFonts w:ascii="Times New Roman" w:hAnsi="Times New Roman" w:cs="Times New Roman"/>
        <w:sz w:val="20"/>
        <w:szCs w:val="20"/>
        <w:lang w:val="es-CO"/>
      </w:rPr>
      <w:t>GSOL – Arquitectura de TI</w:t>
    </w:r>
    <w:r w:rsidRPr="00F02778">
      <w:rPr>
        <w:rFonts w:ascii="Times New Roman" w:hAnsi="Times New Roman" w:cs="Times New Roman"/>
        <w:sz w:val="20"/>
        <w:szCs w:val="20"/>
      </w:rPr>
      <w:ptab w:relativeTo="margin" w:alignment="center" w:leader="none"/>
    </w:r>
    <w:r w:rsidRPr="00F02778">
      <w:rPr>
        <w:rFonts w:ascii="Times New Roman" w:hAnsi="Times New Roman" w:cs="Times New Roman"/>
        <w:sz w:val="20"/>
        <w:szCs w:val="20"/>
      </w:rPr>
      <w:fldChar w:fldCharType="begin"/>
    </w:r>
    <w:r w:rsidRPr="00F02778">
      <w:rPr>
        <w:rFonts w:ascii="Times New Roman" w:hAnsi="Times New Roman" w:cs="Times New Roman"/>
        <w:sz w:val="20"/>
        <w:szCs w:val="20"/>
        <w:lang w:val="es-CO"/>
      </w:rPr>
      <w:instrText xml:space="preserve"> PAGE   \* MERGEFORMAT </w:instrText>
    </w:r>
    <w:r w:rsidRPr="00F02778">
      <w:rPr>
        <w:rFonts w:ascii="Times New Roman" w:hAnsi="Times New Roman" w:cs="Times New Roman"/>
        <w:sz w:val="20"/>
        <w:szCs w:val="20"/>
      </w:rPr>
      <w:fldChar w:fldCharType="separate"/>
    </w:r>
    <w:r w:rsidR="00612DF1">
      <w:rPr>
        <w:rFonts w:ascii="Times New Roman" w:hAnsi="Times New Roman" w:cs="Times New Roman"/>
        <w:noProof/>
        <w:sz w:val="20"/>
        <w:szCs w:val="20"/>
        <w:lang w:val="es-CO"/>
      </w:rPr>
      <w:t>13</w:t>
    </w:r>
    <w:r w:rsidRPr="00F02778">
      <w:rPr>
        <w:rFonts w:ascii="Times New Roman" w:hAnsi="Times New Roman" w:cs="Times New Roman"/>
        <w:sz w:val="20"/>
        <w:szCs w:val="20"/>
      </w:rPr>
      <w:fldChar w:fldCharType="end"/>
    </w:r>
    <w:r w:rsidRPr="00F02778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Pr="00F02778">
      <w:rPr>
        <w:rFonts w:ascii="Times New Roman" w:hAnsi="Times New Roman" w:cs="Times New Roman"/>
        <w:sz w:val="20"/>
        <w:szCs w:val="20"/>
        <w:lang w:val="es-EC"/>
      </w:rPr>
      <w:t>CNT EP.</w:t>
    </w:r>
  </w:p>
  <w:p w14:paraId="66F8656F" w14:textId="77777777" w:rsidR="00231DBC" w:rsidRPr="00636BD0" w:rsidRDefault="00231DBC">
    <w:pPr>
      <w:pStyle w:val="Piedepgina"/>
      <w:rPr>
        <w:lang w:val="es-EC"/>
      </w:rPr>
    </w:pPr>
  </w:p>
  <w:p w14:paraId="625841B1" w14:textId="77777777" w:rsidR="00231DBC" w:rsidRPr="00845E2D" w:rsidRDefault="00231DBC">
    <w:pPr>
      <w:rPr>
        <w:lang w:val="es-EC"/>
      </w:rPr>
    </w:pPr>
  </w:p>
  <w:p w14:paraId="6EDD127E" w14:textId="77777777" w:rsidR="00231DBC" w:rsidRPr="00845E2D" w:rsidRDefault="00231DBC">
    <w:pPr>
      <w:rPr>
        <w:lang w:val="es-EC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7AC50D" w14:textId="77777777" w:rsidR="00231DBC" w:rsidRPr="00F02778" w:rsidRDefault="00231DBC" w:rsidP="008B7DA8">
    <w:pPr>
      <w:pStyle w:val="Piedepgina"/>
      <w:rPr>
        <w:rFonts w:ascii="Times New Roman" w:hAnsi="Times New Roman" w:cs="Times New Roman"/>
        <w:sz w:val="20"/>
        <w:szCs w:val="20"/>
        <w:lang w:val="es-CO"/>
      </w:rPr>
    </w:pPr>
    <w:r w:rsidRPr="00F02778">
      <w:rPr>
        <w:rFonts w:ascii="Times New Roman" w:hAnsi="Times New Roman" w:cs="Times New Roman"/>
        <w:sz w:val="20"/>
        <w:szCs w:val="20"/>
        <w:lang w:val="es-CO"/>
      </w:rPr>
      <w:t xml:space="preserve">Guía de uso Servicios WEB para </w:t>
    </w:r>
    <w:r>
      <w:rPr>
        <w:rFonts w:ascii="Times New Roman" w:hAnsi="Times New Roman" w:cs="Times New Roman"/>
        <w:sz w:val="20"/>
        <w:szCs w:val="20"/>
        <w:lang w:val="es-CO"/>
      </w:rPr>
      <w:t>Afiliación/Desafiliación de débito automático</w:t>
    </w:r>
    <w:r w:rsidRPr="00F02778">
      <w:rPr>
        <w:rFonts w:ascii="Times New Roman" w:hAnsi="Times New Roman" w:cs="Times New Roman"/>
        <w:sz w:val="20"/>
        <w:szCs w:val="20"/>
        <w:lang w:val="es-CO"/>
      </w:rPr>
      <w:t>.</w:t>
    </w:r>
  </w:p>
  <w:p w14:paraId="26E676F7" w14:textId="5350B7AB" w:rsidR="00231DBC" w:rsidRPr="008B7DA8" w:rsidRDefault="00231DBC" w:rsidP="006C1862">
    <w:pPr>
      <w:pStyle w:val="Piedepgina"/>
      <w:rPr>
        <w:rFonts w:ascii="Times New Roman" w:hAnsi="Times New Roman" w:cs="Times New Roman"/>
        <w:sz w:val="20"/>
        <w:szCs w:val="20"/>
        <w:lang w:val="es-CO"/>
      </w:rPr>
    </w:pPr>
    <w:r w:rsidRPr="008B7DA8">
      <w:rPr>
        <w:rFonts w:ascii="Times New Roman" w:hAnsi="Times New Roman" w:cs="Times New Roman"/>
        <w:sz w:val="20"/>
        <w:szCs w:val="20"/>
        <w:lang w:val="es-CO"/>
      </w:rPr>
      <w:t>GSOL – Arquitectura de TI</w:t>
    </w:r>
    <w:r w:rsidRPr="008B7DA8">
      <w:rPr>
        <w:rFonts w:ascii="Times New Roman" w:hAnsi="Times New Roman" w:cs="Times New Roman"/>
        <w:sz w:val="20"/>
        <w:szCs w:val="20"/>
        <w:lang w:val="es-CO"/>
      </w:rPr>
      <w:ptab w:relativeTo="margin" w:alignment="center" w:leader="none"/>
    </w:r>
    <w:r w:rsidRPr="008B7DA8">
      <w:rPr>
        <w:rFonts w:ascii="Times New Roman" w:hAnsi="Times New Roman" w:cs="Times New Roman"/>
        <w:sz w:val="20"/>
        <w:szCs w:val="20"/>
        <w:lang w:val="es-CO"/>
      </w:rPr>
      <w:fldChar w:fldCharType="begin"/>
    </w:r>
    <w:r w:rsidRPr="008B7DA8">
      <w:rPr>
        <w:rFonts w:ascii="Times New Roman" w:hAnsi="Times New Roman" w:cs="Times New Roman"/>
        <w:sz w:val="20"/>
        <w:szCs w:val="20"/>
        <w:lang w:val="es-CO"/>
      </w:rPr>
      <w:instrText xml:space="preserve"> PAGE   \* MERGEFORMAT </w:instrText>
    </w:r>
    <w:r w:rsidRPr="008B7DA8">
      <w:rPr>
        <w:rFonts w:ascii="Times New Roman" w:hAnsi="Times New Roman" w:cs="Times New Roman"/>
        <w:sz w:val="20"/>
        <w:szCs w:val="20"/>
        <w:lang w:val="es-CO"/>
      </w:rPr>
      <w:fldChar w:fldCharType="separate"/>
    </w:r>
    <w:r w:rsidR="00612DF1">
      <w:rPr>
        <w:rFonts w:ascii="Times New Roman" w:hAnsi="Times New Roman" w:cs="Times New Roman"/>
        <w:noProof/>
        <w:sz w:val="20"/>
        <w:szCs w:val="20"/>
        <w:lang w:val="es-CO"/>
      </w:rPr>
      <w:t>5</w:t>
    </w:r>
    <w:r w:rsidRPr="008B7DA8">
      <w:rPr>
        <w:rFonts w:ascii="Times New Roman" w:hAnsi="Times New Roman" w:cs="Times New Roman"/>
        <w:sz w:val="20"/>
        <w:szCs w:val="20"/>
        <w:lang w:val="es-CO"/>
      </w:rPr>
      <w:fldChar w:fldCharType="end"/>
    </w:r>
    <w:r w:rsidRPr="008B7DA8">
      <w:rPr>
        <w:rFonts w:ascii="Times New Roman" w:hAnsi="Times New Roman" w:cs="Times New Roman"/>
        <w:sz w:val="20"/>
        <w:szCs w:val="20"/>
        <w:lang w:val="es-CO"/>
      </w:rPr>
      <w:ptab w:relativeTo="margin" w:alignment="right" w:leader="none"/>
    </w:r>
    <w:r w:rsidRPr="008B7DA8">
      <w:rPr>
        <w:rFonts w:ascii="Times New Roman" w:hAnsi="Times New Roman" w:cs="Times New Roman"/>
        <w:sz w:val="20"/>
        <w:szCs w:val="20"/>
        <w:lang w:val="es-CO"/>
      </w:rPr>
      <w:t>CNT EP.</w:t>
    </w:r>
  </w:p>
  <w:p w14:paraId="726EA324" w14:textId="77777777" w:rsidR="00231DBC" w:rsidRPr="006C1862" w:rsidRDefault="00231DBC" w:rsidP="006C1862">
    <w:pPr>
      <w:pStyle w:val="Piedepgina"/>
      <w:rPr>
        <w:lang w:val="es-EC"/>
      </w:rPr>
    </w:pPr>
  </w:p>
  <w:p w14:paraId="19758BE0" w14:textId="77777777" w:rsidR="00231DBC" w:rsidRPr="00845E2D" w:rsidRDefault="00231DBC">
    <w:pPr>
      <w:rPr>
        <w:lang w:val="es-EC"/>
      </w:rPr>
    </w:pPr>
  </w:p>
  <w:p w14:paraId="4D83C426" w14:textId="77777777" w:rsidR="00231DBC" w:rsidRPr="00845E2D" w:rsidRDefault="00231DBC">
    <w:pPr>
      <w:rPr>
        <w:lang w:val="es-EC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08D359" w14:textId="77777777" w:rsidR="00231DBC" w:rsidRDefault="00231DBC" w:rsidP="00D77254">
      <w:r>
        <w:separator/>
      </w:r>
    </w:p>
  </w:footnote>
  <w:footnote w:type="continuationSeparator" w:id="0">
    <w:p w14:paraId="14A0EC9A" w14:textId="77777777" w:rsidR="00231DBC" w:rsidRDefault="00231DBC" w:rsidP="00D772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46"/>
      <w:gridCol w:w="6617"/>
      <w:gridCol w:w="1257"/>
    </w:tblGrid>
    <w:tr w:rsidR="00231DBC" w14:paraId="2E0CA6D8" w14:textId="77777777" w:rsidTr="0093644C">
      <w:tc>
        <w:tcPr>
          <w:tcW w:w="1278" w:type="dxa"/>
        </w:tcPr>
        <w:p w14:paraId="74363B8D" w14:textId="77777777" w:rsidR="00231DBC" w:rsidRDefault="00231DBC" w:rsidP="0093644C">
          <w:pPr>
            <w:pStyle w:val="Encabezado"/>
          </w:pPr>
          <w:r>
            <w:rPr>
              <w:rFonts w:ascii="Tahoma" w:hAnsi="Tahoma" w:cs="Tahoma"/>
              <w:noProof/>
              <w:color w:val="000000"/>
              <w:lang w:val="es-EC" w:eastAsia="es-EC"/>
            </w:rPr>
            <w:drawing>
              <wp:inline distT="0" distB="0" distL="0" distR="0" wp14:anchorId="19528C35" wp14:editId="0ED98395">
                <wp:extent cx="962767" cy="711200"/>
                <wp:effectExtent l="0" t="0" r="8890" b="0"/>
                <wp:docPr id="14" name="Imagen 14" descr="LOGO C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C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4690" cy="7126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20" w:type="dxa"/>
        </w:tcPr>
        <w:p w14:paraId="5F978482" w14:textId="77777777" w:rsidR="00231DBC" w:rsidRDefault="00231DBC" w:rsidP="0093644C">
          <w:pPr>
            <w:pStyle w:val="Encabezado"/>
          </w:pPr>
        </w:p>
      </w:tc>
      <w:tc>
        <w:tcPr>
          <w:tcW w:w="1322" w:type="dxa"/>
        </w:tcPr>
        <w:p w14:paraId="52C36BD5" w14:textId="77777777" w:rsidR="00231DBC" w:rsidRDefault="00231DBC" w:rsidP="0093644C">
          <w:pPr>
            <w:pStyle w:val="Encabezado"/>
          </w:pPr>
        </w:p>
      </w:tc>
    </w:tr>
    <w:tr w:rsidR="00231DBC" w14:paraId="19B65A56" w14:textId="77777777" w:rsidTr="0093644C">
      <w:trPr>
        <w:trHeight w:val="80"/>
      </w:trPr>
      <w:tc>
        <w:tcPr>
          <w:tcW w:w="1278" w:type="dxa"/>
          <w:tcBorders>
            <w:bottom w:val="single" w:sz="4" w:space="0" w:color="auto"/>
          </w:tcBorders>
        </w:tcPr>
        <w:p w14:paraId="3669657D" w14:textId="77777777" w:rsidR="00231DBC" w:rsidRDefault="00231DBC" w:rsidP="0093644C">
          <w:pPr>
            <w:pStyle w:val="Encabezado"/>
          </w:pPr>
        </w:p>
      </w:tc>
      <w:tc>
        <w:tcPr>
          <w:tcW w:w="7020" w:type="dxa"/>
          <w:tcBorders>
            <w:bottom w:val="single" w:sz="4" w:space="0" w:color="auto"/>
          </w:tcBorders>
        </w:tcPr>
        <w:p w14:paraId="04674F05" w14:textId="77777777" w:rsidR="00231DBC" w:rsidRDefault="00231DBC" w:rsidP="0093644C">
          <w:pPr>
            <w:pStyle w:val="Encabezado"/>
          </w:pPr>
        </w:p>
      </w:tc>
      <w:tc>
        <w:tcPr>
          <w:tcW w:w="1322" w:type="dxa"/>
          <w:tcBorders>
            <w:bottom w:val="single" w:sz="4" w:space="0" w:color="auto"/>
          </w:tcBorders>
        </w:tcPr>
        <w:p w14:paraId="0A4F27CB" w14:textId="77777777" w:rsidR="00231DBC" w:rsidRDefault="00231DBC" w:rsidP="0093644C">
          <w:pPr>
            <w:pStyle w:val="Encabezado"/>
          </w:pPr>
        </w:p>
      </w:tc>
    </w:tr>
  </w:tbl>
  <w:p w14:paraId="03B44294" w14:textId="77777777" w:rsidR="00231DBC" w:rsidRDefault="00231DB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971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719"/>
    </w:tblGrid>
    <w:tr w:rsidR="00231DBC" w:rsidRPr="00E12D23" w14:paraId="4CF39255" w14:textId="77777777" w:rsidTr="00E272EA">
      <w:trPr>
        <w:trHeight w:val="278"/>
      </w:trPr>
      <w:tc>
        <w:tcPr>
          <w:tcW w:w="9719" w:type="dxa"/>
        </w:tcPr>
        <w:tbl>
          <w:tblPr>
            <w:tblStyle w:val="Tablaconcuadrcula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840"/>
            <w:gridCol w:w="7663"/>
          </w:tblGrid>
          <w:tr w:rsidR="00231DBC" w:rsidRPr="00E12D23" w14:paraId="2DD95747" w14:textId="77777777" w:rsidTr="00AB45C8">
            <w:tc>
              <w:tcPr>
                <w:tcW w:w="968" w:type="pct"/>
              </w:tcPr>
              <w:p w14:paraId="7E76158C" w14:textId="77777777" w:rsidR="00231DBC" w:rsidRDefault="00231DBC" w:rsidP="00AB45C8">
                <w:pPr>
                  <w:pStyle w:val="Encabezado"/>
                </w:pPr>
                <w:r>
                  <w:rPr>
                    <w:rFonts w:ascii="Tahoma" w:hAnsi="Tahoma" w:cs="Tahoma"/>
                    <w:noProof/>
                    <w:color w:val="000000"/>
                    <w:lang w:val="es-EC" w:eastAsia="es-EC"/>
                  </w:rPr>
                  <w:drawing>
                    <wp:inline distT="0" distB="0" distL="0" distR="0" wp14:anchorId="755530A4" wp14:editId="603807C0">
                      <wp:extent cx="931859" cy="688368"/>
                      <wp:effectExtent l="0" t="0" r="1905" b="0"/>
                      <wp:docPr id="23" name="Imagen 23" descr="LOGO CN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LOGO CNT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42504" cy="69623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4032" w:type="pct"/>
              </w:tcPr>
              <w:p w14:paraId="132588CF" w14:textId="77777777" w:rsidR="00231DBC" w:rsidRDefault="00231DBC" w:rsidP="00AB45C8">
                <w:pPr>
                  <w:pStyle w:val="Encabezado"/>
                  <w:jc w:val="right"/>
                  <w:rPr>
                    <w:rFonts w:ascii="Times New Roman" w:hAnsi="Times New Roman" w:cs="Times New Roman"/>
                    <w:sz w:val="20"/>
                    <w:lang w:val="es-EC"/>
                  </w:rPr>
                </w:pPr>
                <w:r w:rsidRPr="00EA1750">
                  <w:rPr>
                    <w:rFonts w:ascii="Times New Roman" w:hAnsi="Times New Roman" w:cs="Times New Roman"/>
                    <w:sz w:val="20"/>
                    <w:lang w:val="es-EC"/>
                  </w:rPr>
                  <w:t>Gerencia Nacional de Tecnología de la Información</w:t>
                </w:r>
              </w:p>
              <w:p w14:paraId="21FE24E0" w14:textId="77777777" w:rsidR="00231DBC" w:rsidRPr="00EA1750" w:rsidRDefault="00231DBC" w:rsidP="00AB45C8">
                <w:pPr>
                  <w:pStyle w:val="Encabezado"/>
                  <w:jc w:val="right"/>
                  <w:rPr>
                    <w:lang w:val="es-EC"/>
                  </w:rPr>
                </w:pPr>
                <w:r>
                  <w:rPr>
                    <w:rFonts w:ascii="Times New Roman" w:hAnsi="Times New Roman" w:cs="Times New Roman"/>
                    <w:sz w:val="20"/>
                    <w:lang w:val="es-EC"/>
                  </w:rPr>
                  <w:t>CORPORACIÓ</w:t>
                </w:r>
                <w:r w:rsidRPr="00EA1750">
                  <w:rPr>
                    <w:rFonts w:ascii="Times New Roman" w:hAnsi="Times New Roman" w:cs="Times New Roman"/>
                    <w:sz w:val="20"/>
                    <w:lang w:val="es-EC"/>
                  </w:rPr>
                  <w:t>N NACIONAL DE TELECOMUNICA</w:t>
                </w:r>
                <w:r>
                  <w:rPr>
                    <w:rFonts w:ascii="Times New Roman" w:hAnsi="Times New Roman" w:cs="Times New Roman"/>
                    <w:sz w:val="20"/>
                    <w:lang w:val="es-EC"/>
                  </w:rPr>
                  <w:t>C</w:t>
                </w:r>
                <w:r w:rsidRPr="00EA1750">
                  <w:rPr>
                    <w:rFonts w:ascii="Times New Roman" w:hAnsi="Times New Roman" w:cs="Times New Roman"/>
                    <w:sz w:val="20"/>
                    <w:lang w:val="es-EC"/>
                  </w:rPr>
                  <w:t>IONES EP</w:t>
                </w:r>
              </w:p>
            </w:tc>
          </w:tr>
        </w:tbl>
        <w:p w14:paraId="05F61796" w14:textId="77777777" w:rsidR="00231DBC" w:rsidRPr="00EA1750" w:rsidRDefault="00231DBC" w:rsidP="00AB45C8">
          <w:pPr>
            <w:pStyle w:val="Encabezado"/>
            <w:rPr>
              <w:lang w:val="es-EC"/>
            </w:rPr>
          </w:pPr>
        </w:p>
      </w:tc>
    </w:tr>
    <w:tr w:rsidR="00231DBC" w:rsidRPr="00E12D23" w14:paraId="6E93E3EC" w14:textId="77777777" w:rsidTr="00E272EA">
      <w:trPr>
        <w:trHeight w:val="80"/>
      </w:trPr>
      <w:tc>
        <w:tcPr>
          <w:tcW w:w="9719" w:type="dxa"/>
          <w:tcBorders>
            <w:bottom w:val="single" w:sz="4" w:space="0" w:color="auto"/>
          </w:tcBorders>
        </w:tcPr>
        <w:p w14:paraId="3741B39A" w14:textId="77777777" w:rsidR="00231DBC" w:rsidRPr="00933A0D" w:rsidRDefault="00231DBC" w:rsidP="00AB45C8">
          <w:pPr>
            <w:pStyle w:val="Encabezado"/>
            <w:rPr>
              <w:lang w:val="es-EC"/>
            </w:rPr>
          </w:pPr>
        </w:p>
      </w:tc>
    </w:tr>
  </w:tbl>
  <w:p w14:paraId="3A9BD1CA" w14:textId="77777777" w:rsidR="00231DBC" w:rsidRPr="00B456DE" w:rsidRDefault="00231DBC" w:rsidP="00E272EA">
    <w:pPr>
      <w:pStyle w:val="Encabezado"/>
      <w:rPr>
        <w:lang w:val="es-EC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46"/>
      <w:gridCol w:w="6617"/>
      <w:gridCol w:w="1257"/>
    </w:tblGrid>
    <w:tr w:rsidR="00231DBC" w14:paraId="67AED450" w14:textId="77777777" w:rsidTr="0093644C">
      <w:tc>
        <w:tcPr>
          <w:tcW w:w="1278" w:type="dxa"/>
        </w:tcPr>
        <w:p w14:paraId="2C2C4E6E" w14:textId="77777777" w:rsidR="00231DBC" w:rsidRDefault="00231DBC" w:rsidP="0093644C">
          <w:pPr>
            <w:pStyle w:val="Encabezado"/>
          </w:pPr>
          <w:r>
            <w:rPr>
              <w:rFonts w:ascii="Tahoma" w:hAnsi="Tahoma" w:cs="Tahoma"/>
              <w:noProof/>
              <w:color w:val="000000"/>
              <w:lang w:val="es-EC" w:eastAsia="es-EC"/>
            </w:rPr>
            <w:drawing>
              <wp:inline distT="0" distB="0" distL="0" distR="0" wp14:anchorId="72486C38" wp14:editId="5F6C9215">
                <wp:extent cx="962767" cy="711200"/>
                <wp:effectExtent l="0" t="0" r="8890" b="0"/>
                <wp:docPr id="3" name="Imagen 3" descr="LOGO C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C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4690" cy="7126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20" w:type="dxa"/>
        </w:tcPr>
        <w:p w14:paraId="3AC9A8BB" w14:textId="77777777" w:rsidR="00231DBC" w:rsidRDefault="00231DBC" w:rsidP="0093644C">
          <w:pPr>
            <w:pStyle w:val="Encabezado"/>
          </w:pPr>
        </w:p>
      </w:tc>
      <w:tc>
        <w:tcPr>
          <w:tcW w:w="1322" w:type="dxa"/>
        </w:tcPr>
        <w:p w14:paraId="655ACE72" w14:textId="77777777" w:rsidR="00231DBC" w:rsidRDefault="00231DBC" w:rsidP="0093644C">
          <w:pPr>
            <w:pStyle w:val="Encabezado"/>
          </w:pPr>
        </w:p>
      </w:tc>
    </w:tr>
    <w:tr w:rsidR="00231DBC" w14:paraId="2C4998EF" w14:textId="77777777" w:rsidTr="0093644C">
      <w:trPr>
        <w:trHeight w:val="80"/>
      </w:trPr>
      <w:tc>
        <w:tcPr>
          <w:tcW w:w="1278" w:type="dxa"/>
          <w:tcBorders>
            <w:bottom w:val="single" w:sz="4" w:space="0" w:color="auto"/>
          </w:tcBorders>
        </w:tcPr>
        <w:p w14:paraId="3913E64B" w14:textId="77777777" w:rsidR="00231DBC" w:rsidRDefault="00231DBC" w:rsidP="0093644C">
          <w:pPr>
            <w:pStyle w:val="Encabezado"/>
          </w:pPr>
        </w:p>
      </w:tc>
      <w:tc>
        <w:tcPr>
          <w:tcW w:w="7020" w:type="dxa"/>
          <w:tcBorders>
            <w:bottom w:val="single" w:sz="4" w:space="0" w:color="auto"/>
          </w:tcBorders>
        </w:tcPr>
        <w:p w14:paraId="4B768DEF" w14:textId="77777777" w:rsidR="00231DBC" w:rsidRDefault="00231DBC" w:rsidP="0093644C">
          <w:pPr>
            <w:pStyle w:val="Encabezado"/>
          </w:pPr>
        </w:p>
      </w:tc>
      <w:tc>
        <w:tcPr>
          <w:tcW w:w="1322" w:type="dxa"/>
          <w:tcBorders>
            <w:bottom w:val="single" w:sz="4" w:space="0" w:color="auto"/>
          </w:tcBorders>
        </w:tcPr>
        <w:p w14:paraId="1E2FD6A1" w14:textId="77777777" w:rsidR="00231DBC" w:rsidRDefault="00231DBC" w:rsidP="0093644C">
          <w:pPr>
            <w:pStyle w:val="Encabezado"/>
          </w:pPr>
        </w:p>
      </w:tc>
    </w:tr>
  </w:tbl>
  <w:p w14:paraId="1E7CD661" w14:textId="77777777" w:rsidR="00231DBC" w:rsidRDefault="00231DBC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46"/>
      <w:gridCol w:w="6617"/>
      <w:gridCol w:w="1257"/>
    </w:tblGrid>
    <w:tr w:rsidR="00231DBC" w14:paraId="3E8C09D2" w14:textId="77777777" w:rsidTr="0093644C">
      <w:tc>
        <w:tcPr>
          <w:tcW w:w="1278" w:type="dxa"/>
        </w:tcPr>
        <w:p w14:paraId="0B1DAE58" w14:textId="77777777" w:rsidR="00231DBC" w:rsidRDefault="00231DBC" w:rsidP="0093644C">
          <w:pPr>
            <w:pStyle w:val="Encabezado"/>
          </w:pPr>
          <w:r>
            <w:rPr>
              <w:rFonts w:ascii="Tahoma" w:hAnsi="Tahoma" w:cs="Tahoma"/>
              <w:noProof/>
              <w:color w:val="000000"/>
              <w:lang w:val="es-EC" w:eastAsia="es-EC"/>
            </w:rPr>
            <w:drawing>
              <wp:inline distT="0" distB="0" distL="0" distR="0" wp14:anchorId="39A287E3" wp14:editId="2B43E915">
                <wp:extent cx="962767" cy="711200"/>
                <wp:effectExtent l="0" t="0" r="8890" b="0"/>
                <wp:docPr id="15" name="Imagen 15" descr="LOGO C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C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4690" cy="7126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20" w:type="dxa"/>
        </w:tcPr>
        <w:p w14:paraId="0CB61926" w14:textId="77777777" w:rsidR="00231DBC" w:rsidRDefault="00231DBC" w:rsidP="0093644C">
          <w:pPr>
            <w:pStyle w:val="Encabezado"/>
          </w:pPr>
        </w:p>
      </w:tc>
      <w:tc>
        <w:tcPr>
          <w:tcW w:w="1322" w:type="dxa"/>
        </w:tcPr>
        <w:p w14:paraId="40EF7C9A" w14:textId="77777777" w:rsidR="00231DBC" w:rsidRDefault="00231DBC" w:rsidP="0093644C">
          <w:pPr>
            <w:pStyle w:val="Encabezado"/>
          </w:pPr>
        </w:p>
      </w:tc>
    </w:tr>
    <w:tr w:rsidR="00231DBC" w14:paraId="022F23C4" w14:textId="77777777" w:rsidTr="0093644C">
      <w:trPr>
        <w:trHeight w:val="80"/>
      </w:trPr>
      <w:tc>
        <w:tcPr>
          <w:tcW w:w="1278" w:type="dxa"/>
          <w:tcBorders>
            <w:bottom w:val="single" w:sz="4" w:space="0" w:color="auto"/>
          </w:tcBorders>
        </w:tcPr>
        <w:p w14:paraId="1D618A05" w14:textId="77777777" w:rsidR="00231DBC" w:rsidRDefault="00231DBC" w:rsidP="0093644C">
          <w:pPr>
            <w:pStyle w:val="Encabezado"/>
          </w:pPr>
        </w:p>
      </w:tc>
      <w:tc>
        <w:tcPr>
          <w:tcW w:w="7020" w:type="dxa"/>
          <w:tcBorders>
            <w:bottom w:val="single" w:sz="4" w:space="0" w:color="auto"/>
          </w:tcBorders>
        </w:tcPr>
        <w:p w14:paraId="41F8954B" w14:textId="77777777" w:rsidR="00231DBC" w:rsidRDefault="00231DBC" w:rsidP="0093644C">
          <w:pPr>
            <w:pStyle w:val="Encabezado"/>
          </w:pPr>
        </w:p>
      </w:tc>
      <w:tc>
        <w:tcPr>
          <w:tcW w:w="1322" w:type="dxa"/>
          <w:tcBorders>
            <w:bottom w:val="single" w:sz="4" w:space="0" w:color="auto"/>
          </w:tcBorders>
        </w:tcPr>
        <w:p w14:paraId="78842FEA" w14:textId="77777777" w:rsidR="00231DBC" w:rsidRDefault="00231DBC" w:rsidP="0093644C">
          <w:pPr>
            <w:pStyle w:val="Encabezado"/>
          </w:pPr>
        </w:p>
      </w:tc>
    </w:tr>
  </w:tbl>
  <w:p w14:paraId="657BBE23" w14:textId="77777777" w:rsidR="00231DBC" w:rsidRDefault="00231DB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06BCD1C0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hAnsi="Verdana" w:cs="Verdana"/>
        <w:b w:val="0"/>
        <w:bCs w:val="0"/>
        <w:i w:val="0"/>
        <w:iCs w:val="0"/>
        <w:strike w:val="0"/>
        <w:dstrike w:val="0"/>
        <w:color w:val="000000"/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2">
      <w:start w:val="1"/>
      <w:numFmt w:val="bullet"/>
      <w:lvlText w:val="■"/>
      <w:lvlJc w:val="left"/>
      <w:pPr>
        <w:tabs>
          <w:tab w:val="num" w:pos="2160"/>
        </w:tabs>
        <w:ind w:left="2160" w:hanging="180"/>
      </w:pPr>
      <w:rPr>
        <w:rFonts w:ascii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4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5">
      <w:start w:val="1"/>
      <w:numFmt w:val="bullet"/>
      <w:lvlText w:val="■"/>
      <w:lvlJc w:val="left"/>
      <w:pPr>
        <w:tabs>
          <w:tab w:val="num" w:pos="4320"/>
        </w:tabs>
        <w:ind w:left="4320" w:hanging="180"/>
      </w:pPr>
      <w:rPr>
        <w:rFonts w:ascii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7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8">
      <w:start w:val="1"/>
      <w:numFmt w:val="bullet"/>
      <w:lvlText w:val="■"/>
      <w:lvlJc w:val="left"/>
      <w:pPr>
        <w:tabs>
          <w:tab w:val="num" w:pos="6480"/>
        </w:tabs>
        <w:ind w:left="6480" w:hanging="180"/>
      </w:pPr>
      <w:rPr>
        <w:rFonts w:ascii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43C0FB8"/>
    <w:multiLevelType w:val="multilevel"/>
    <w:tmpl w:val="6590D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040022"/>
    <w:multiLevelType w:val="multilevel"/>
    <w:tmpl w:val="817C0DBE"/>
    <w:styleLink w:val="Tablebullets"/>
    <w:lvl w:ilvl="0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cs="Times New Roman" w:hint="default"/>
        <w:color w:val="333399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576"/>
        </w:tabs>
        <w:ind w:left="576" w:hanging="288"/>
      </w:pPr>
      <w:rPr>
        <w:rFonts w:ascii="Courier New" w:hAnsi="Courier New" w:cs="Times New Roman" w:hint="default"/>
        <w:color w:val="333399"/>
      </w:rPr>
    </w:lvl>
    <w:lvl w:ilvl="2">
      <w:start w:val="1"/>
      <w:numFmt w:val="bullet"/>
      <w:lvlText w:val="▫"/>
      <w:lvlJc w:val="left"/>
      <w:pPr>
        <w:tabs>
          <w:tab w:val="num" w:pos="6832"/>
        </w:tabs>
        <w:ind w:left="6832" w:hanging="360"/>
      </w:pPr>
      <w:rPr>
        <w:rFonts w:ascii="Courier New" w:hAnsi="Courier New" w:cs="Courier New" w:hint="default"/>
        <w:color w:val="333399"/>
      </w:rPr>
    </w:lvl>
    <w:lvl w:ilvl="3">
      <w:start w:val="1"/>
      <w:numFmt w:val="bullet"/>
      <w:lvlText w:val=""/>
      <w:lvlJc w:val="left"/>
      <w:pPr>
        <w:tabs>
          <w:tab w:val="num" w:pos="7552"/>
        </w:tabs>
        <w:ind w:left="7552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8272"/>
        </w:tabs>
        <w:ind w:left="827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8992"/>
        </w:tabs>
        <w:ind w:left="899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9712"/>
        </w:tabs>
        <w:ind w:left="971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0432"/>
        </w:tabs>
        <w:ind w:left="1043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11152"/>
        </w:tabs>
        <w:ind w:left="11152" w:hanging="360"/>
      </w:pPr>
      <w:rPr>
        <w:rFonts w:ascii="Wingdings" w:hAnsi="Wingdings" w:hint="default"/>
      </w:rPr>
    </w:lvl>
  </w:abstractNum>
  <w:abstractNum w:abstractNumId="9" w15:restartNumberingAfterBreak="0">
    <w:nsid w:val="1C2B5AF8"/>
    <w:multiLevelType w:val="multilevel"/>
    <w:tmpl w:val="A568032C"/>
    <w:styleLink w:val="UList"/>
    <w:lvl w:ilvl="0">
      <w:start w:val="1"/>
      <w:numFmt w:val="decimal"/>
      <w:lvlText w:val="%1."/>
      <w:lvlJc w:val="left"/>
      <w:pPr>
        <w:tabs>
          <w:tab w:val="num" w:pos="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360"/>
      </w:pPr>
    </w:lvl>
    <w:lvl w:ilvl="3">
      <w:start w:val="1"/>
      <w:numFmt w:val="decimal"/>
      <w:lvlText w:val="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)"/>
      <w:lvlJc w:val="left"/>
      <w:pPr>
        <w:tabs>
          <w:tab w:val="num" w:pos="0"/>
        </w:tabs>
        <w:ind w:left="3600" w:hanging="360"/>
      </w:pPr>
    </w:lvl>
    <w:lvl w:ilvl="6">
      <w:start w:val="1"/>
      <w:numFmt w:val="decimal"/>
      <w:lvlText w:val="(%7)"/>
      <w:lvlJc w:val="left"/>
      <w:pPr>
        <w:tabs>
          <w:tab w:val="num" w:pos="0"/>
        </w:tabs>
        <w:ind w:left="3960" w:hanging="360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4320" w:hanging="360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4680" w:hanging="360"/>
      </w:pPr>
    </w:lvl>
  </w:abstractNum>
  <w:abstractNum w:abstractNumId="10" w15:restartNumberingAfterBreak="0">
    <w:nsid w:val="1FA10B9B"/>
    <w:multiLevelType w:val="hybridMultilevel"/>
    <w:tmpl w:val="CC50C0E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55DC2"/>
    <w:multiLevelType w:val="hybridMultilevel"/>
    <w:tmpl w:val="623E7A14"/>
    <w:lvl w:ilvl="0" w:tplc="EECE0D5E">
      <w:start w:val="1"/>
      <w:numFmt w:val="decimal"/>
      <w:lvlText w:val="%1-"/>
      <w:lvlJc w:val="left"/>
      <w:pPr>
        <w:ind w:left="239" w:hanging="137"/>
      </w:pPr>
      <w:rPr>
        <w:rFonts w:ascii="Times New Roman" w:eastAsia="Times New Roman" w:hAnsi="Times New Roman" w:cs="Times New Roman" w:hint="default"/>
        <w:spacing w:val="-1"/>
        <w:w w:val="100"/>
        <w:sz w:val="16"/>
        <w:szCs w:val="16"/>
      </w:rPr>
    </w:lvl>
    <w:lvl w:ilvl="1" w:tplc="187CD4B8">
      <w:numFmt w:val="bullet"/>
      <w:lvlText w:val="•"/>
      <w:lvlJc w:val="left"/>
      <w:pPr>
        <w:ind w:left="441" w:hanging="137"/>
      </w:pPr>
      <w:rPr>
        <w:rFonts w:hint="default"/>
      </w:rPr>
    </w:lvl>
    <w:lvl w:ilvl="2" w:tplc="1042F23E">
      <w:numFmt w:val="bullet"/>
      <w:lvlText w:val="•"/>
      <w:lvlJc w:val="left"/>
      <w:pPr>
        <w:ind w:left="642" w:hanging="137"/>
      </w:pPr>
      <w:rPr>
        <w:rFonts w:hint="default"/>
      </w:rPr>
    </w:lvl>
    <w:lvl w:ilvl="3" w:tplc="DDF6BAAE">
      <w:numFmt w:val="bullet"/>
      <w:lvlText w:val="•"/>
      <w:lvlJc w:val="left"/>
      <w:pPr>
        <w:ind w:left="843" w:hanging="137"/>
      </w:pPr>
      <w:rPr>
        <w:rFonts w:hint="default"/>
      </w:rPr>
    </w:lvl>
    <w:lvl w:ilvl="4" w:tplc="57F823F6">
      <w:numFmt w:val="bullet"/>
      <w:lvlText w:val="•"/>
      <w:lvlJc w:val="left"/>
      <w:pPr>
        <w:ind w:left="1044" w:hanging="137"/>
      </w:pPr>
      <w:rPr>
        <w:rFonts w:hint="default"/>
      </w:rPr>
    </w:lvl>
    <w:lvl w:ilvl="5" w:tplc="014897A6">
      <w:numFmt w:val="bullet"/>
      <w:lvlText w:val="•"/>
      <w:lvlJc w:val="left"/>
      <w:pPr>
        <w:ind w:left="1245" w:hanging="137"/>
      </w:pPr>
      <w:rPr>
        <w:rFonts w:hint="default"/>
      </w:rPr>
    </w:lvl>
    <w:lvl w:ilvl="6" w:tplc="61E06D7A">
      <w:numFmt w:val="bullet"/>
      <w:lvlText w:val="•"/>
      <w:lvlJc w:val="left"/>
      <w:pPr>
        <w:ind w:left="1446" w:hanging="137"/>
      </w:pPr>
      <w:rPr>
        <w:rFonts w:hint="default"/>
      </w:rPr>
    </w:lvl>
    <w:lvl w:ilvl="7" w:tplc="804A103E">
      <w:numFmt w:val="bullet"/>
      <w:lvlText w:val="•"/>
      <w:lvlJc w:val="left"/>
      <w:pPr>
        <w:ind w:left="1648" w:hanging="137"/>
      </w:pPr>
      <w:rPr>
        <w:rFonts w:hint="default"/>
      </w:rPr>
    </w:lvl>
    <w:lvl w:ilvl="8" w:tplc="85883B48">
      <w:numFmt w:val="bullet"/>
      <w:lvlText w:val="•"/>
      <w:lvlJc w:val="left"/>
      <w:pPr>
        <w:ind w:left="1849" w:hanging="137"/>
      </w:pPr>
      <w:rPr>
        <w:rFonts w:hint="default"/>
      </w:rPr>
    </w:lvl>
  </w:abstractNum>
  <w:abstractNum w:abstractNumId="12" w15:restartNumberingAfterBreak="0">
    <w:nsid w:val="20C56384"/>
    <w:multiLevelType w:val="multilevel"/>
    <w:tmpl w:val="A05C5C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1778" w:hanging="360"/>
      </w:pPr>
      <w:rPr>
        <w:rFonts w:hint="default"/>
        <w:b/>
      </w:rPr>
    </w:lvl>
    <w:lvl w:ilvl="2">
      <w:start w:val="1"/>
      <w:numFmt w:val="decimal"/>
      <w:pStyle w:val="Ttulo3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1631DA9"/>
    <w:multiLevelType w:val="hybridMultilevel"/>
    <w:tmpl w:val="89B20AC4"/>
    <w:lvl w:ilvl="0" w:tplc="3DB46B3E">
      <w:start w:val="1"/>
      <w:numFmt w:val="bullet"/>
      <w:pStyle w:val="SubStep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webHidden w:val="0"/>
        <w:color w:val="666699"/>
        <w:sz w:val="22"/>
        <w:szCs w:val="22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5E61CB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FAA07B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7A9B0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DA981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F3ACBE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0EF2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9B0CC6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5DA8518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9E6030"/>
    <w:multiLevelType w:val="hybridMultilevel"/>
    <w:tmpl w:val="94B42BD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7205E8"/>
    <w:multiLevelType w:val="multilevel"/>
    <w:tmpl w:val="456A49B0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18F0518"/>
    <w:multiLevelType w:val="hybridMultilevel"/>
    <w:tmpl w:val="41B895D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701EE2"/>
    <w:multiLevelType w:val="multilevel"/>
    <w:tmpl w:val="725A537E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91B03C2"/>
    <w:multiLevelType w:val="hybridMultilevel"/>
    <w:tmpl w:val="AA4CBF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E7833D9"/>
    <w:multiLevelType w:val="hybridMultilevel"/>
    <w:tmpl w:val="F02EAC2A"/>
    <w:lvl w:ilvl="0" w:tplc="86C016C2">
      <w:start w:val="1"/>
      <w:numFmt w:val="bullet"/>
      <w:pStyle w:val="Bullet2round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color w:val="336699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F42FDE"/>
    <w:multiLevelType w:val="multilevel"/>
    <w:tmpl w:val="E750AAC0"/>
    <w:lvl w:ilvl="0">
      <w:start w:val="1"/>
      <w:numFmt w:val="upperLetter"/>
      <w:pStyle w:val="AppendixHeading1"/>
      <w:lvlText w:val="Appendix %1."/>
      <w:lvlJc w:val="left"/>
      <w:pPr>
        <w:tabs>
          <w:tab w:val="num" w:pos="2880"/>
        </w:tabs>
        <w:ind w:left="2880" w:hanging="28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6600"/>
        <w:sz w:val="48"/>
        <w:szCs w:val="48"/>
        <w:u w:val="none"/>
        <w:effect w:val="none"/>
      </w:rPr>
    </w:lvl>
    <w:lvl w:ilvl="1">
      <w:start w:val="1"/>
      <w:numFmt w:val="decimal"/>
      <w:pStyle w:val="AppendixHeading2"/>
      <w:lvlText w:val="%1.%2."/>
      <w:lvlJc w:val="left"/>
      <w:pPr>
        <w:tabs>
          <w:tab w:val="num" w:pos="1440"/>
        </w:tabs>
        <w:ind w:left="1440" w:hanging="1440"/>
      </w:pPr>
      <w:rPr>
        <w:rFonts w:ascii="Arial" w:hAnsi="Arial" w:cs="Arial"/>
        <w:b/>
        <w:bCs/>
        <w:i w:val="0"/>
        <w:iCs w:val="0"/>
        <w:strike w:val="0"/>
        <w:dstrike w:val="0"/>
        <w:color w:val="003366"/>
        <w:sz w:val="32"/>
        <w:szCs w:val="32"/>
        <w:u w:val="none"/>
        <w:effect w:val="none"/>
      </w:rPr>
    </w:lvl>
    <w:lvl w:ilvl="2">
      <w:start w:val="1"/>
      <w:numFmt w:val="decimal"/>
      <w:pStyle w:val="AppendixHeading3"/>
      <w:lvlText w:val="%1.%2.%3."/>
      <w:lvlJc w:val="left"/>
      <w:pPr>
        <w:tabs>
          <w:tab w:val="num" w:pos="2160"/>
        </w:tabs>
        <w:ind w:left="2160" w:hanging="144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336699"/>
        <w:sz w:val="28"/>
        <w:szCs w:val="28"/>
        <w:u w:val="none"/>
        <w:effect w:val="none"/>
      </w:rPr>
    </w:lvl>
    <w:lvl w:ilvl="3">
      <w:start w:val="1"/>
      <w:numFmt w:val="decimal"/>
      <w:pStyle w:val="AppendixHeading4"/>
      <w:lvlText w:val="%1.%2.%3.%4."/>
      <w:lvlJc w:val="left"/>
      <w:pPr>
        <w:tabs>
          <w:tab w:val="num" w:pos="2880"/>
        </w:tabs>
        <w:ind w:left="2880" w:hanging="144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336699"/>
        <w:sz w:val="22"/>
        <w:szCs w:val="22"/>
        <w:u w:val="none"/>
        <w:effect w:val="none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ascii="Arial" w:hAnsi="Courier New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ascii="Arial" w:hAnsi="Wingdings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Arial" w:hAnsi="Symbol"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ascii="Arial" w:hAnsi="Courier New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ascii="Arial" w:hAnsi="Wingdings" w:cs="Times New Roman" w:hint="default"/>
      </w:rPr>
    </w:lvl>
  </w:abstractNum>
  <w:abstractNum w:abstractNumId="21" w15:restartNumberingAfterBreak="0">
    <w:nsid w:val="4A4611F2"/>
    <w:multiLevelType w:val="multilevel"/>
    <w:tmpl w:val="7F1A9A06"/>
    <w:lvl w:ilvl="0">
      <w:start w:val="1"/>
      <w:numFmt w:val="decimal"/>
      <w:pStyle w:val="List1number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hAnsi="Symbol" w:cs="Times New Roman" w:hint="default"/>
        <w:color w:val="auto"/>
        <w:sz w:val="22"/>
      </w:rPr>
    </w:lvl>
    <w:lvl w:ilvl="1">
      <w:start w:val="1"/>
      <w:numFmt w:val="lowerLetter"/>
      <w:pStyle w:val="List2alpha"/>
      <w:lvlText w:val="%2."/>
      <w:lvlJc w:val="left"/>
      <w:pPr>
        <w:tabs>
          <w:tab w:val="num" w:pos="2146"/>
        </w:tabs>
        <w:ind w:left="2160" w:hanging="360"/>
      </w:pPr>
      <w:rPr>
        <w:rFonts w:ascii="Times New Roman" w:hAnsi="Times New Roman" w:cs="Times New Roman" w:hint="default"/>
        <w:sz w:val="22"/>
      </w:rPr>
    </w:lvl>
    <w:lvl w:ilvl="2">
      <w:start w:val="1"/>
      <w:numFmt w:val="lowerRoman"/>
      <w:pStyle w:val="List3roman"/>
      <w:lvlText w:val="%3"/>
      <w:lvlJc w:val="left"/>
      <w:pPr>
        <w:tabs>
          <w:tab w:val="num" w:pos="2880"/>
        </w:tabs>
        <w:ind w:left="2520" w:hanging="360"/>
      </w:pPr>
      <w:rPr>
        <w:rFonts w:ascii="Times New Roman" w:hAnsi="Times New Roman" w:cs="Times New Roman" w:hint="default"/>
        <w:sz w:val="22"/>
      </w:rPr>
    </w:lvl>
    <w:lvl w:ilvl="3">
      <w:start w:val="1"/>
      <w:numFmt w:val="decimal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decimal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decimal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decimal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decimal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decimal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14507B"/>
    <w:multiLevelType w:val="hybridMultilevel"/>
    <w:tmpl w:val="FFD07E3E"/>
    <w:lvl w:ilvl="0" w:tplc="879613CA">
      <w:start w:val="1"/>
      <w:numFmt w:val="bullet"/>
      <w:pStyle w:val="Step"/>
      <w:lvlText w:val="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webHidden w:val="0"/>
        <w:color w:val="666699"/>
        <w:sz w:val="22"/>
        <w:szCs w:val="22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DD05F0"/>
    <w:multiLevelType w:val="multilevel"/>
    <w:tmpl w:val="68561F94"/>
    <w:lvl w:ilvl="0">
      <w:start w:val="1"/>
      <w:numFmt w:val="decimal"/>
      <w:pStyle w:val="TableList1number"/>
      <w:lvlText w:val="%1.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2"/>
      </w:rPr>
    </w:lvl>
    <w:lvl w:ilvl="1">
      <w:start w:val="1"/>
      <w:numFmt w:val="lowerLetter"/>
      <w:pStyle w:val="TableList2alpha"/>
      <w:lvlText w:val="%2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2"/>
      </w:rPr>
    </w:lvl>
    <w:lvl w:ilvl="2">
      <w:start w:val="1"/>
      <w:numFmt w:val="lowerRoman"/>
      <w:pStyle w:val="TableList3roman"/>
      <w:lvlText w:val="%3."/>
      <w:lvlJc w:val="left"/>
      <w:pPr>
        <w:tabs>
          <w:tab w:val="num" w:pos="1440"/>
        </w:tabs>
        <w:ind w:left="1080" w:hanging="360"/>
      </w:pPr>
      <w:rPr>
        <w:rFonts w:ascii="Times New Roman" w:hAnsi="Times New Roman" w:cs="Times New Roman" w:hint="default"/>
        <w:sz w:val="22"/>
      </w:rPr>
    </w:lvl>
    <w:lvl w:ilvl="3">
      <w:start w:val="1"/>
      <w:numFmt w:val="decimal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decimal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decimal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decimal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decimal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decimal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301FCE"/>
    <w:multiLevelType w:val="multilevel"/>
    <w:tmpl w:val="47226D82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B244D56"/>
    <w:multiLevelType w:val="multilevel"/>
    <w:tmpl w:val="6BE2542C"/>
    <w:styleLink w:val="UListTabl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6" w15:restartNumberingAfterBreak="0">
    <w:nsid w:val="5BAE64DC"/>
    <w:multiLevelType w:val="multilevel"/>
    <w:tmpl w:val="828CA7C4"/>
    <w:styleLink w:val="UBullet"/>
    <w:lvl w:ilvl="0">
      <w:start w:val="1"/>
      <w:numFmt w:val="bullet"/>
      <w:lvlText w:val=""/>
      <w:lvlJc w:val="left"/>
      <w:pPr>
        <w:tabs>
          <w:tab w:val="num" w:pos="0"/>
        </w:tabs>
        <w:ind w:left="1800" w:hanging="360"/>
      </w:pPr>
      <w:rPr>
        <w:rFonts w:ascii="Wingdings" w:hAnsi="Wingdings" w:cs="Times New Roman" w:hint="default"/>
        <w:color w:val="5998C9"/>
        <w:sz w:val="12"/>
        <w:szCs w:val="12"/>
      </w:rPr>
    </w:lvl>
    <w:lvl w:ilvl="1">
      <w:start w:val="1"/>
      <w:numFmt w:val="bullet"/>
      <w:lvlText w:val=""/>
      <w:lvlJc w:val="left"/>
      <w:pPr>
        <w:tabs>
          <w:tab w:val="num" w:pos="0"/>
        </w:tabs>
        <w:ind w:left="2160" w:hanging="360"/>
      </w:pPr>
      <w:rPr>
        <w:rFonts w:ascii="Wingdings" w:hAnsi="Wingdings" w:cs="Times New Roman" w:hint="default"/>
        <w:color w:val="5998C9"/>
        <w:sz w:val="24"/>
        <w:szCs w:val="18"/>
      </w:rPr>
    </w:lvl>
    <w:lvl w:ilvl="2">
      <w:start w:val="1"/>
      <w:numFmt w:val="bullet"/>
      <w:lvlText w:val=""/>
      <w:lvlJc w:val="left"/>
      <w:pPr>
        <w:tabs>
          <w:tab w:val="num" w:pos="0"/>
        </w:tabs>
        <w:ind w:left="2520" w:hanging="360"/>
      </w:pPr>
      <w:rPr>
        <w:rFonts w:ascii="Wingdings" w:hAnsi="Wingdings" w:cs="Times New Roman" w:hint="default"/>
        <w:color w:val="5998C9"/>
        <w:sz w:val="10"/>
        <w:szCs w:val="22"/>
      </w:rPr>
    </w:lvl>
    <w:lvl w:ilvl="3">
      <w:start w:val="1"/>
      <w:numFmt w:val="bullet"/>
      <w:lvlText w:val=""/>
      <w:lvlJc w:val="left"/>
      <w:pPr>
        <w:tabs>
          <w:tab w:val="num" w:pos="0"/>
        </w:tabs>
        <w:ind w:left="2880" w:hanging="360"/>
      </w:pPr>
      <w:rPr>
        <w:rFonts w:ascii="Wingdings" w:hAnsi="Wingdings" w:cs="Times New Roman" w:hint="default"/>
        <w:color w:val="005AB4"/>
        <w:sz w:val="20"/>
        <w:szCs w:val="22"/>
      </w:rPr>
    </w:lvl>
    <w:lvl w:ilvl="4">
      <w:start w:val="1"/>
      <w:numFmt w:val="bullet"/>
      <w:lvlText w:val=""/>
      <w:lvlJc w:val="left"/>
      <w:pPr>
        <w:tabs>
          <w:tab w:val="num" w:pos="0"/>
        </w:tabs>
        <w:ind w:left="3240" w:hanging="360"/>
      </w:pPr>
      <w:rPr>
        <w:rFonts w:ascii="Wingdings" w:hAnsi="Wingdings" w:cs="Times New Roman" w:hint="default"/>
        <w:color w:val="005AB4"/>
        <w:sz w:val="20"/>
        <w:szCs w:val="22"/>
      </w:rPr>
    </w:lvl>
    <w:lvl w:ilvl="5">
      <w:start w:val="1"/>
      <w:numFmt w:val="bullet"/>
      <w:lvlText w:val=""/>
      <w:lvlJc w:val="left"/>
      <w:pPr>
        <w:tabs>
          <w:tab w:val="num" w:pos="0"/>
        </w:tabs>
        <w:ind w:left="3600" w:hanging="360"/>
      </w:pPr>
      <w:rPr>
        <w:rFonts w:ascii="Wingdings" w:hAnsi="Wingdings" w:cs="Times New Roman" w:hint="default"/>
        <w:color w:val="005AB4"/>
        <w:sz w:val="20"/>
        <w:szCs w:val="22"/>
      </w:rPr>
    </w:lvl>
    <w:lvl w:ilvl="6">
      <w:start w:val="1"/>
      <w:numFmt w:val="bullet"/>
      <w:lvlText w:val=""/>
      <w:lvlJc w:val="left"/>
      <w:pPr>
        <w:tabs>
          <w:tab w:val="num" w:pos="0"/>
        </w:tabs>
        <w:ind w:left="3960" w:hanging="360"/>
      </w:pPr>
      <w:rPr>
        <w:rFonts w:ascii="Wingdings" w:hAnsi="Wingdings" w:cs="Times New Roman" w:hint="default"/>
        <w:color w:val="005AB4"/>
        <w:sz w:val="20"/>
        <w:szCs w:val="22"/>
      </w:rPr>
    </w:lvl>
    <w:lvl w:ilvl="7">
      <w:start w:val="1"/>
      <w:numFmt w:val="bullet"/>
      <w:lvlText w:val=""/>
      <w:lvlJc w:val="left"/>
      <w:pPr>
        <w:tabs>
          <w:tab w:val="num" w:pos="0"/>
        </w:tabs>
        <w:ind w:left="4320" w:hanging="360"/>
      </w:pPr>
      <w:rPr>
        <w:rFonts w:ascii="Wingdings" w:hAnsi="Wingdings" w:cs="Times New Roman" w:hint="default"/>
        <w:color w:val="005AB4"/>
        <w:sz w:val="20"/>
        <w:szCs w:val="22"/>
      </w:rPr>
    </w:lvl>
    <w:lvl w:ilvl="8">
      <w:start w:val="1"/>
      <w:numFmt w:val="bullet"/>
      <w:lvlText w:val=""/>
      <w:lvlJc w:val="left"/>
      <w:pPr>
        <w:tabs>
          <w:tab w:val="num" w:pos="0"/>
        </w:tabs>
        <w:ind w:left="4680" w:hanging="360"/>
      </w:pPr>
      <w:rPr>
        <w:rFonts w:ascii="Wingdings" w:hAnsi="Wingdings" w:cs="Times New Roman" w:hint="default"/>
        <w:color w:val="005AB4"/>
        <w:sz w:val="20"/>
        <w:szCs w:val="22"/>
      </w:rPr>
    </w:lvl>
  </w:abstractNum>
  <w:abstractNum w:abstractNumId="27" w15:restartNumberingAfterBreak="0">
    <w:nsid w:val="5E8F5024"/>
    <w:multiLevelType w:val="hybridMultilevel"/>
    <w:tmpl w:val="A31601F4"/>
    <w:lvl w:ilvl="0" w:tplc="FF028856">
      <w:start w:val="1"/>
      <w:numFmt w:val="bullet"/>
      <w:pStyle w:val="Bullet3hollow"/>
      <w:lvlText w:val="□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336699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36448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652D362F"/>
    <w:multiLevelType w:val="singleLevel"/>
    <w:tmpl w:val="AE2E9F78"/>
    <w:lvl w:ilvl="0">
      <w:start w:val="1"/>
      <w:numFmt w:val="bullet"/>
      <w:pStyle w:val="Prrafo-Vietas1ernive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0" w15:restartNumberingAfterBreak="0">
    <w:nsid w:val="659A1864"/>
    <w:multiLevelType w:val="multilevel"/>
    <w:tmpl w:val="655AA5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"/>
      <w:lvlJc w:val="left"/>
      <w:pPr>
        <w:ind w:left="810" w:hanging="720"/>
      </w:pPr>
      <w:rPr>
        <w:rFonts w:hint="default"/>
      </w:rPr>
    </w:lvl>
    <w:lvl w:ilvl="4">
      <w:start w:val="1"/>
      <w:numFmt w:val="decimal"/>
      <w:pStyle w:val="Ttulo5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pStyle w:val="Ttulo6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71E2405A"/>
    <w:multiLevelType w:val="multilevel"/>
    <w:tmpl w:val="BC4E7BE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20C01EA"/>
    <w:multiLevelType w:val="hybridMultilevel"/>
    <w:tmpl w:val="088636A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267007"/>
    <w:multiLevelType w:val="multilevel"/>
    <w:tmpl w:val="6EC05C80"/>
    <w:styleLink w:val="UBulletTable"/>
    <w:lvl w:ilvl="0">
      <w:start w:val="1"/>
      <w:numFmt w:val="bullet"/>
      <w:lvlText w:val=""/>
      <w:lvlJc w:val="left"/>
      <w:pPr>
        <w:tabs>
          <w:tab w:val="num" w:pos="0"/>
        </w:tabs>
        <w:ind w:left="360" w:hanging="360"/>
      </w:pPr>
      <w:rPr>
        <w:rFonts w:ascii="Wingdings" w:hAnsi="Wingdings" w:cs="Times New Roman" w:hint="default"/>
        <w:color w:val="5998C9"/>
        <w:sz w:val="12"/>
        <w:szCs w:val="12"/>
      </w:rPr>
    </w:lvl>
    <w:lvl w:ilvl="1">
      <w:start w:val="1"/>
      <w:numFmt w:val="bullet"/>
      <w:lvlText w:val=""/>
      <w:lvlJc w:val="left"/>
      <w:pPr>
        <w:tabs>
          <w:tab w:val="num" w:pos="0"/>
        </w:tabs>
        <w:ind w:left="720" w:hanging="360"/>
      </w:pPr>
      <w:rPr>
        <w:rFonts w:ascii="Wingdings" w:hAnsi="Wingdings" w:cs="Times New Roman" w:hint="default"/>
        <w:color w:val="5998C9"/>
        <w:sz w:val="24"/>
        <w:szCs w:val="12"/>
      </w:rPr>
    </w:lvl>
    <w:lvl w:ilvl="2">
      <w:start w:val="1"/>
      <w:numFmt w:val="bullet"/>
      <w:lvlText w:val=""/>
      <w:lvlJc w:val="left"/>
      <w:pPr>
        <w:tabs>
          <w:tab w:val="num" w:pos="0"/>
        </w:tabs>
        <w:ind w:left="1080" w:hanging="360"/>
      </w:pPr>
      <w:rPr>
        <w:rFonts w:ascii="Wingdings" w:hAnsi="Wingdings" w:cs="Times New Roman" w:hint="default"/>
        <w:color w:val="5998C9"/>
        <w:sz w:val="10"/>
        <w:szCs w:val="12"/>
      </w:rPr>
    </w:lvl>
    <w:lvl w:ilvl="3">
      <w:start w:val="1"/>
      <w:numFmt w:val="bullet"/>
      <w:lvlText w:val=""/>
      <w:lvlJc w:val="left"/>
      <w:pPr>
        <w:tabs>
          <w:tab w:val="num" w:pos="0"/>
        </w:tabs>
        <w:ind w:left="1440" w:hanging="360"/>
      </w:pPr>
      <w:rPr>
        <w:rFonts w:ascii="Wingdings" w:hAnsi="Wingdings" w:cs="Times New Roman" w:hint="default"/>
        <w:color w:val="005AB4"/>
        <w:sz w:val="20"/>
        <w:szCs w:val="12"/>
      </w:rPr>
    </w:lvl>
    <w:lvl w:ilvl="4">
      <w:start w:val="1"/>
      <w:numFmt w:val="bullet"/>
      <w:lvlText w:val=""/>
      <w:lvlJc w:val="left"/>
      <w:pPr>
        <w:tabs>
          <w:tab w:val="num" w:pos="0"/>
        </w:tabs>
        <w:ind w:left="1800" w:hanging="360"/>
      </w:pPr>
      <w:rPr>
        <w:rFonts w:ascii="Wingdings" w:hAnsi="Wingdings" w:cs="Times New Roman" w:hint="default"/>
        <w:color w:val="005AB4"/>
        <w:sz w:val="20"/>
        <w:szCs w:val="12"/>
      </w:rPr>
    </w:lvl>
    <w:lvl w:ilvl="5">
      <w:start w:val="1"/>
      <w:numFmt w:val="bullet"/>
      <w:lvlText w:val=""/>
      <w:lvlJc w:val="left"/>
      <w:pPr>
        <w:tabs>
          <w:tab w:val="num" w:pos="0"/>
        </w:tabs>
        <w:ind w:left="2160" w:hanging="360"/>
      </w:pPr>
      <w:rPr>
        <w:rFonts w:ascii="Wingdings" w:hAnsi="Wingdings" w:cs="Times New Roman" w:hint="default"/>
        <w:color w:val="005AB4"/>
        <w:sz w:val="20"/>
        <w:szCs w:val="12"/>
      </w:rPr>
    </w:lvl>
    <w:lvl w:ilvl="6">
      <w:start w:val="1"/>
      <w:numFmt w:val="bullet"/>
      <w:lvlText w:val=""/>
      <w:lvlJc w:val="left"/>
      <w:pPr>
        <w:tabs>
          <w:tab w:val="num" w:pos="0"/>
        </w:tabs>
        <w:ind w:left="2520" w:hanging="360"/>
      </w:pPr>
      <w:rPr>
        <w:rFonts w:ascii="Wingdings" w:hAnsi="Wingdings" w:cs="Times New Roman" w:hint="default"/>
        <w:color w:val="005AB4"/>
        <w:sz w:val="20"/>
        <w:szCs w:val="12"/>
      </w:rPr>
    </w:lvl>
    <w:lvl w:ilvl="7">
      <w:start w:val="1"/>
      <w:numFmt w:val="bullet"/>
      <w:lvlText w:val=""/>
      <w:lvlJc w:val="left"/>
      <w:pPr>
        <w:tabs>
          <w:tab w:val="num" w:pos="0"/>
        </w:tabs>
        <w:ind w:left="2880" w:hanging="360"/>
      </w:pPr>
      <w:rPr>
        <w:rFonts w:ascii="Wingdings" w:hAnsi="Wingdings" w:cs="Times New Roman" w:hint="default"/>
        <w:color w:val="005AB4"/>
        <w:sz w:val="20"/>
        <w:szCs w:val="12"/>
      </w:rPr>
    </w:lvl>
    <w:lvl w:ilvl="8">
      <w:start w:val="1"/>
      <w:numFmt w:val="bullet"/>
      <w:lvlText w:val=""/>
      <w:lvlJc w:val="left"/>
      <w:pPr>
        <w:tabs>
          <w:tab w:val="num" w:pos="0"/>
        </w:tabs>
        <w:ind w:left="3240" w:hanging="360"/>
      </w:pPr>
      <w:rPr>
        <w:rFonts w:ascii="Wingdings" w:hAnsi="Wingdings" w:cs="Times New Roman" w:hint="default"/>
        <w:color w:val="005AB4"/>
        <w:sz w:val="20"/>
        <w:szCs w:val="12"/>
      </w:rPr>
    </w:lvl>
  </w:abstractNum>
  <w:abstractNum w:abstractNumId="34" w15:restartNumberingAfterBreak="0">
    <w:nsid w:val="77A41DF5"/>
    <w:multiLevelType w:val="multilevel"/>
    <w:tmpl w:val="7EB2EF1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0"/>
      </w:rPr>
    </w:lvl>
    <w:lvl w:ilvl="1">
      <w:start w:val="2"/>
      <w:numFmt w:val="decimal"/>
      <w:isLgl/>
      <w:lvlText w:val="%1.%2."/>
      <w:lvlJc w:val="left"/>
      <w:pPr>
        <w:ind w:left="23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89A7585"/>
    <w:multiLevelType w:val="hybridMultilevel"/>
    <w:tmpl w:val="BDF2A542"/>
    <w:lvl w:ilvl="0" w:tplc="B8FC3B46">
      <w:start w:val="1"/>
      <w:numFmt w:val="bullet"/>
      <w:pStyle w:val="Bullet1square"/>
      <w:lvlText w:val="■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color w:val="336699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2"/>
  </w:num>
  <w:num w:numId="3">
    <w:abstractNumId w:val="29"/>
  </w:num>
  <w:num w:numId="4">
    <w:abstractNumId w:val="35"/>
  </w:num>
  <w:num w:numId="5">
    <w:abstractNumId w:val="0"/>
  </w:num>
  <w:num w:numId="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</w:num>
  <w:num w:numId="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7"/>
  </w:num>
  <w:num w:numId="1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2"/>
  </w:num>
  <w:num w:numId="12">
    <w:abstractNumId w:val="13"/>
  </w:num>
  <w:num w:numId="13">
    <w:abstractNumId w:val="8"/>
  </w:num>
  <w:num w:numId="14">
    <w:abstractNumId w:val="9"/>
  </w:num>
  <w:num w:numId="15">
    <w:abstractNumId w:val="25"/>
  </w:num>
  <w:num w:numId="16">
    <w:abstractNumId w:val="26"/>
  </w:num>
  <w:num w:numId="17">
    <w:abstractNumId w:val="28"/>
  </w:num>
  <w:num w:numId="18">
    <w:abstractNumId w:val="33"/>
  </w:num>
  <w:num w:numId="19">
    <w:abstractNumId w:val="34"/>
  </w:num>
  <w:num w:numId="20">
    <w:abstractNumId w:val="31"/>
  </w:num>
  <w:num w:numId="21">
    <w:abstractNumId w:val="16"/>
  </w:num>
  <w:num w:numId="22">
    <w:abstractNumId w:val="17"/>
  </w:num>
  <w:num w:numId="23">
    <w:abstractNumId w:val="18"/>
  </w:num>
  <w:num w:numId="24">
    <w:abstractNumId w:val="15"/>
  </w:num>
  <w:num w:numId="25">
    <w:abstractNumId w:val="10"/>
  </w:num>
  <w:num w:numId="26">
    <w:abstractNumId w:val="32"/>
  </w:num>
  <w:num w:numId="27">
    <w:abstractNumId w:val="24"/>
  </w:num>
  <w:num w:numId="28">
    <w:abstractNumId w:val="14"/>
  </w:num>
  <w:num w:numId="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E11"/>
    <w:rsid w:val="00000213"/>
    <w:rsid w:val="00000599"/>
    <w:rsid w:val="00000765"/>
    <w:rsid w:val="00000CAD"/>
    <w:rsid w:val="000010FB"/>
    <w:rsid w:val="0000124B"/>
    <w:rsid w:val="00001379"/>
    <w:rsid w:val="000013E5"/>
    <w:rsid w:val="00002509"/>
    <w:rsid w:val="00002A09"/>
    <w:rsid w:val="00002BAE"/>
    <w:rsid w:val="00002CFB"/>
    <w:rsid w:val="00002FDF"/>
    <w:rsid w:val="0000328C"/>
    <w:rsid w:val="00003313"/>
    <w:rsid w:val="00003549"/>
    <w:rsid w:val="00003560"/>
    <w:rsid w:val="000037B8"/>
    <w:rsid w:val="00003920"/>
    <w:rsid w:val="00003CA8"/>
    <w:rsid w:val="00003D9B"/>
    <w:rsid w:val="00003FBE"/>
    <w:rsid w:val="00003FF7"/>
    <w:rsid w:val="000049CC"/>
    <w:rsid w:val="00004C3E"/>
    <w:rsid w:val="00005278"/>
    <w:rsid w:val="00005C19"/>
    <w:rsid w:val="00005F38"/>
    <w:rsid w:val="0000601C"/>
    <w:rsid w:val="000064B9"/>
    <w:rsid w:val="00006601"/>
    <w:rsid w:val="0000711C"/>
    <w:rsid w:val="00007DF9"/>
    <w:rsid w:val="00010151"/>
    <w:rsid w:val="0001045C"/>
    <w:rsid w:val="00010C78"/>
    <w:rsid w:val="00011593"/>
    <w:rsid w:val="000116D2"/>
    <w:rsid w:val="000116F4"/>
    <w:rsid w:val="000119C6"/>
    <w:rsid w:val="00011B6D"/>
    <w:rsid w:val="0001200A"/>
    <w:rsid w:val="000123E8"/>
    <w:rsid w:val="00012FF6"/>
    <w:rsid w:val="00013380"/>
    <w:rsid w:val="000139ED"/>
    <w:rsid w:val="00013DE7"/>
    <w:rsid w:val="00013E8B"/>
    <w:rsid w:val="000142B0"/>
    <w:rsid w:val="0001456F"/>
    <w:rsid w:val="00014C51"/>
    <w:rsid w:val="00015816"/>
    <w:rsid w:val="000162CD"/>
    <w:rsid w:val="00016958"/>
    <w:rsid w:val="00016F76"/>
    <w:rsid w:val="0001733A"/>
    <w:rsid w:val="000174FF"/>
    <w:rsid w:val="00017C82"/>
    <w:rsid w:val="00020307"/>
    <w:rsid w:val="00020A07"/>
    <w:rsid w:val="00020B75"/>
    <w:rsid w:val="00020B81"/>
    <w:rsid w:val="00020E67"/>
    <w:rsid w:val="00021035"/>
    <w:rsid w:val="00021098"/>
    <w:rsid w:val="0002109C"/>
    <w:rsid w:val="00021B09"/>
    <w:rsid w:val="00022AA0"/>
    <w:rsid w:val="000237EB"/>
    <w:rsid w:val="000238F7"/>
    <w:rsid w:val="00023BC8"/>
    <w:rsid w:val="0002482D"/>
    <w:rsid w:val="00024A46"/>
    <w:rsid w:val="00025660"/>
    <w:rsid w:val="000257F5"/>
    <w:rsid w:val="000268F1"/>
    <w:rsid w:val="00026D7A"/>
    <w:rsid w:val="00027010"/>
    <w:rsid w:val="000274D6"/>
    <w:rsid w:val="00027C98"/>
    <w:rsid w:val="0003052D"/>
    <w:rsid w:val="0003053F"/>
    <w:rsid w:val="00030A2C"/>
    <w:rsid w:val="00030D4C"/>
    <w:rsid w:val="0003168F"/>
    <w:rsid w:val="000319BF"/>
    <w:rsid w:val="00031C37"/>
    <w:rsid w:val="000325DF"/>
    <w:rsid w:val="00032889"/>
    <w:rsid w:val="000328BC"/>
    <w:rsid w:val="00032941"/>
    <w:rsid w:val="000330F9"/>
    <w:rsid w:val="00033606"/>
    <w:rsid w:val="000336D3"/>
    <w:rsid w:val="00033FE5"/>
    <w:rsid w:val="00034C8A"/>
    <w:rsid w:val="000350D3"/>
    <w:rsid w:val="00035352"/>
    <w:rsid w:val="00035D3C"/>
    <w:rsid w:val="00035D78"/>
    <w:rsid w:val="00036488"/>
    <w:rsid w:val="00036F08"/>
    <w:rsid w:val="00037B33"/>
    <w:rsid w:val="00037D98"/>
    <w:rsid w:val="00037EE5"/>
    <w:rsid w:val="00040437"/>
    <w:rsid w:val="000406BD"/>
    <w:rsid w:val="000418C2"/>
    <w:rsid w:val="00041BD7"/>
    <w:rsid w:val="00041EFC"/>
    <w:rsid w:val="0004270F"/>
    <w:rsid w:val="00042BB2"/>
    <w:rsid w:val="00042D7B"/>
    <w:rsid w:val="00042ED6"/>
    <w:rsid w:val="00043560"/>
    <w:rsid w:val="00044C5C"/>
    <w:rsid w:val="00044D5B"/>
    <w:rsid w:val="000459ED"/>
    <w:rsid w:val="0004692E"/>
    <w:rsid w:val="00046AE9"/>
    <w:rsid w:val="0004714D"/>
    <w:rsid w:val="000471E5"/>
    <w:rsid w:val="0004762D"/>
    <w:rsid w:val="00047659"/>
    <w:rsid w:val="000476C0"/>
    <w:rsid w:val="0004778E"/>
    <w:rsid w:val="000478B2"/>
    <w:rsid w:val="00047C36"/>
    <w:rsid w:val="00047D1C"/>
    <w:rsid w:val="00047FC7"/>
    <w:rsid w:val="00050301"/>
    <w:rsid w:val="000510B8"/>
    <w:rsid w:val="00051850"/>
    <w:rsid w:val="000519BC"/>
    <w:rsid w:val="00051E6D"/>
    <w:rsid w:val="0005243B"/>
    <w:rsid w:val="00052FB6"/>
    <w:rsid w:val="000530D3"/>
    <w:rsid w:val="000536C7"/>
    <w:rsid w:val="0005376A"/>
    <w:rsid w:val="00053926"/>
    <w:rsid w:val="000539BB"/>
    <w:rsid w:val="000541C2"/>
    <w:rsid w:val="000550D9"/>
    <w:rsid w:val="00055149"/>
    <w:rsid w:val="00055707"/>
    <w:rsid w:val="0005659A"/>
    <w:rsid w:val="000569F6"/>
    <w:rsid w:val="000571E8"/>
    <w:rsid w:val="0005736C"/>
    <w:rsid w:val="000576C9"/>
    <w:rsid w:val="00060124"/>
    <w:rsid w:val="00060D93"/>
    <w:rsid w:val="000613A8"/>
    <w:rsid w:val="00062AC3"/>
    <w:rsid w:val="00062F31"/>
    <w:rsid w:val="0006322F"/>
    <w:rsid w:val="0006337D"/>
    <w:rsid w:val="0006340D"/>
    <w:rsid w:val="00063504"/>
    <w:rsid w:val="00063693"/>
    <w:rsid w:val="0006381B"/>
    <w:rsid w:val="000638EE"/>
    <w:rsid w:val="00063F48"/>
    <w:rsid w:val="000646C1"/>
    <w:rsid w:val="00064BB6"/>
    <w:rsid w:val="00065017"/>
    <w:rsid w:val="000656A9"/>
    <w:rsid w:val="00065B51"/>
    <w:rsid w:val="00065BFD"/>
    <w:rsid w:val="00065D82"/>
    <w:rsid w:val="0006639D"/>
    <w:rsid w:val="00066832"/>
    <w:rsid w:val="00066B4B"/>
    <w:rsid w:val="00066EBC"/>
    <w:rsid w:val="000672B5"/>
    <w:rsid w:val="0006759B"/>
    <w:rsid w:val="000678D5"/>
    <w:rsid w:val="00067E60"/>
    <w:rsid w:val="000708AF"/>
    <w:rsid w:val="000709ED"/>
    <w:rsid w:val="0007103A"/>
    <w:rsid w:val="000712D1"/>
    <w:rsid w:val="0007145D"/>
    <w:rsid w:val="000717B1"/>
    <w:rsid w:val="00072011"/>
    <w:rsid w:val="00072499"/>
    <w:rsid w:val="00072537"/>
    <w:rsid w:val="00072652"/>
    <w:rsid w:val="00073D19"/>
    <w:rsid w:val="000740A2"/>
    <w:rsid w:val="000753D0"/>
    <w:rsid w:val="00075746"/>
    <w:rsid w:val="00075776"/>
    <w:rsid w:val="00075A79"/>
    <w:rsid w:val="00075CAC"/>
    <w:rsid w:val="00075FAD"/>
    <w:rsid w:val="00076163"/>
    <w:rsid w:val="000764B1"/>
    <w:rsid w:val="00076865"/>
    <w:rsid w:val="000773E0"/>
    <w:rsid w:val="00077DB8"/>
    <w:rsid w:val="000800E8"/>
    <w:rsid w:val="000804FB"/>
    <w:rsid w:val="00080DA3"/>
    <w:rsid w:val="00081596"/>
    <w:rsid w:val="000818E9"/>
    <w:rsid w:val="00081991"/>
    <w:rsid w:val="00081AEA"/>
    <w:rsid w:val="00081C12"/>
    <w:rsid w:val="00081C45"/>
    <w:rsid w:val="00081EFD"/>
    <w:rsid w:val="000820F2"/>
    <w:rsid w:val="00082DAB"/>
    <w:rsid w:val="00083246"/>
    <w:rsid w:val="0008371C"/>
    <w:rsid w:val="0008376E"/>
    <w:rsid w:val="000838BE"/>
    <w:rsid w:val="00083CCB"/>
    <w:rsid w:val="00083D60"/>
    <w:rsid w:val="00083EEC"/>
    <w:rsid w:val="00084696"/>
    <w:rsid w:val="00084D26"/>
    <w:rsid w:val="0008537F"/>
    <w:rsid w:val="000855E7"/>
    <w:rsid w:val="000858A7"/>
    <w:rsid w:val="000859E3"/>
    <w:rsid w:val="000859F3"/>
    <w:rsid w:val="00085CA1"/>
    <w:rsid w:val="00085DAB"/>
    <w:rsid w:val="00085FCE"/>
    <w:rsid w:val="00086299"/>
    <w:rsid w:val="0008693F"/>
    <w:rsid w:val="00087165"/>
    <w:rsid w:val="00090026"/>
    <w:rsid w:val="00090424"/>
    <w:rsid w:val="00090AE3"/>
    <w:rsid w:val="00091403"/>
    <w:rsid w:val="000917AD"/>
    <w:rsid w:val="0009187C"/>
    <w:rsid w:val="00091A3A"/>
    <w:rsid w:val="00091BC6"/>
    <w:rsid w:val="0009262A"/>
    <w:rsid w:val="00092637"/>
    <w:rsid w:val="000926F6"/>
    <w:rsid w:val="00094014"/>
    <w:rsid w:val="000948AB"/>
    <w:rsid w:val="00094B27"/>
    <w:rsid w:val="00095A20"/>
    <w:rsid w:val="00095F09"/>
    <w:rsid w:val="00097B27"/>
    <w:rsid w:val="00097EEC"/>
    <w:rsid w:val="000A02CD"/>
    <w:rsid w:val="000A0D44"/>
    <w:rsid w:val="000A0EAF"/>
    <w:rsid w:val="000A0F5B"/>
    <w:rsid w:val="000A0FB0"/>
    <w:rsid w:val="000A1359"/>
    <w:rsid w:val="000A178D"/>
    <w:rsid w:val="000A1D19"/>
    <w:rsid w:val="000A1E09"/>
    <w:rsid w:val="000A1FAC"/>
    <w:rsid w:val="000A23D5"/>
    <w:rsid w:val="000A25B7"/>
    <w:rsid w:val="000A2770"/>
    <w:rsid w:val="000A299B"/>
    <w:rsid w:val="000A3298"/>
    <w:rsid w:val="000A3370"/>
    <w:rsid w:val="000A41A1"/>
    <w:rsid w:val="000A4BFE"/>
    <w:rsid w:val="000A4CA2"/>
    <w:rsid w:val="000A4E94"/>
    <w:rsid w:val="000A5CBC"/>
    <w:rsid w:val="000A6514"/>
    <w:rsid w:val="000A6B8B"/>
    <w:rsid w:val="000A790E"/>
    <w:rsid w:val="000A7F86"/>
    <w:rsid w:val="000B0125"/>
    <w:rsid w:val="000B02ED"/>
    <w:rsid w:val="000B0624"/>
    <w:rsid w:val="000B0E3A"/>
    <w:rsid w:val="000B0F30"/>
    <w:rsid w:val="000B10CA"/>
    <w:rsid w:val="000B1251"/>
    <w:rsid w:val="000B1CCD"/>
    <w:rsid w:val="000B201F"/>
    <w:rsid w:val="000B2C3D"/>
    <w:rsid w:val="000B2F3A"/>
    <w:rsid w:val="000B311A"/>
    <w:rsid w:val="000B34C9"/>
    <w:rsid w:val="000B39A2"/>
    <w:rsid w:val="000B3B02"/>
    <w:rsid w:val="000B4A52"/>
    <w:rsid w:val="000B4CB1"/>
    <w:rsid w:val="000B4DA9"/>
    <w:rsid w:val="000B5707"/>
    <w:rsid w:val="000B5817"/>
    <w:rsid w:val="000B5965"/>
    <w:rsid w:val="000B5A67"/>
    <w:rsid w:val="000B5D68"/>
    <w:rsid w:val="000B72A6"/>
    <w:rsid w:val="000B74DE"/>
    <w:rsid w:val="000B7524"/>
    <w:rsid w:val="000B7667"/>
    <w:rsid w:val="000B7951"/>
    <w:rsid w:val="000B7B37"/>
    <w:rsid w:val="000B7FDC"/>
    <w:rsid w:val="000C0189"/>
    <w:rsid w:val="000C138B"/>
    <w:rsid w:val="000C1557"/>
    <w:rsid w:val="000C1A37"/>
    <w:rsid w:val="000C1C3D"/>
    <w:rsid w:val="000C206D"/>
    <w:rsid w:val="000C2318"/>
    <w:rsid w:val="000C2409"/>
    <w:rsid w:val="000C2559"/>
    <w:rsid w:val="000C2733"/>
    <w:rsid w:val="000C2A65"/>
    <w:rsid w:val="000C36DB"/>
    <w:rsid w:val="000C3BFE"/>
    <w:rsid w:val="000C3C97"/>
    <w:rsid w:val="000C3F33"/>
    <w:rsid w:val="000C3FE0"/>
    <w:rsid w:val="000C4268"/>
    <w:rsid w:val="000C436F"/>
    <w:rsid w:val="000C559B"/>
    <w:rsid w:val="000C58D1"/>
    <w:rsid w:val="000C5A37"/>
    <w:rsid w:val="000C5CE6"/>
    <w:rsid w:val="000C5DC1"/>
    <w:rsid w:val="000C5FB2"/>
    <w:rsid w:val="000C65FD"/>
    <w:rsid w:val="000C682B"/>
    <w:rsid w:val="000C7019"/>
    <w:rsid w:val="000C718C"/>
    <w:rsid w:val="000C784E"/>
    <w:rsid w:val="000C798F"/>
    <w:rsid w:val="000C79BA"/>
    <w:rsid w:val="000C7C2E"/>
    <w:rsid w:val="000C7E40"/>
    <w:rsid w:val="000D05B4"/>
    <w:rsid w:val="000D05DE"/>
    <w:rsid w:val="000D1A6F"/>
    <w:rsid w:val="000D1C95"/>
    <w:rsid w:val="000D1D1B"/>
    <w:rsid w:val="000D1F4B"/>
    <w:rsid w:val="000D1FFB"/>
    <w:rsid w:val="000D24CA"/>
    <w:rsid w:val="000D2575"/>
    <w:rsid w:val="000D26A4"/>
    <w:rsid w:val="000D2898"/>
    <w:rsid w:val="000D2C57"/>
    <w:rsid w:val="000D30FF"/>
    <w:rsid w:val="000D32C0"/>
    <w:rsid w:val="000D3389"/>
    <w:rsid w:val="000D3EA6"/>
    <w:rsid w:val="000D4150"/>
    <w:rsid w:val="000D42F8"/>
    <w:rsid w:val="000D4602"/>
    <w:rsid w:val="000D4A64"/>
    <w:rsid w:val="000D4B32"/>
    <w:rsid w:val="000D4CF5"/>
    <w:rsid w:val="000D52EA"/>
    <w:rsid w:val="000D5446"/>
    <w:rsid w:val="000D56A9"/>
    <w:rsid w:val="000D5719"/>
    <w:rsid w:val="000D5C1D"/>
    <w:rsid w:val="000D5CF1"/>
    <w:rsid w:val="000D6134"/>
    <w:rsid w:val="000D6669"/>
    <w:rsid w:val="000D672D"/>
    <w:rsid w:val="000D6754"/>
    <w:rsid w:val="000D7125"/>
    <w:rsid w:val="000D74A8"/>
    <w:rsid w:val="000D764A"/>
    <w:rsid w:val="000D775D"/>
    <w:rsid w:val="000D7888"/>
    <w:rsid w:val="000D7A48"/>
    <w:rsid w:val="000D7C22"/>
    <w:rsid w:val="000E07E9"/>
    <w:rsid w:val="000E0C53"/>
    <w:rsid w:val="000E165E"/>
    <w:rsid w:val="000E172B"/>
    <w:rsid w:val="000E1985"/>
    <w:rsid w:val="000E2703"/>
    <w:rsid w:val="000E2945"/>
    <w:rsid w:val="000E3006"/>
    <w:rsid w:val="000E30D9"/>
    <w:rsid w:val="000E3240"/>
    <w:rsid w:val="000E3997"/>
    <w:rsid w:val="000E42E3"/>
    <w:rsid w:val="000E4625"/>
    <w:rsid w:val="000E471F"/>
    <w:rsid w:val="000E53DF"/>
    <w:rsid w:val="000E53E8"/>
    <w:rsid w:val="000E56DA"/>
    <w:rsid w:val="000E5A3E"/>
    <w:rsid w:val="000E5DA7"/>
    <w:rsid w:val="000E60A6"/>
    <w:rsid w:val="000E62A1"/>
    <w:rsid w:val="000E68AA"/>
    <w:rsid w:val="000E73E9"/>
    <w:rsid w:val="000E7CF5"/>
    <w:rsid w:val="000F071F"/>
    <w:rsid w:val="000F0A47"/>
    <w:rsid w:val="000F127F"/>
    <w:rsid w:val="000F1685"/>
    <w:rsid w:val="000F25B8"/>
    <w:rsid w:val="000F2F20"/>
    <w:rsid w:val="000F3B21"/>
    <w:rsid w:val="000F3DAB"/>
    <w:rsid w:val="000F442D"/>
    <w:rsid w:val="000F5050"/>
    <w:rsid w:val="000F50C2"/>
    <w:rsid w:val="000F5181"/>
    <w:rsid w:val="000F5B39"/>
    <w:rsid w:val="000F5D96"/>
    <w:rsid w:val="000F6046"/>
    <w:rsid w:val="000F672C"/>
    <w:rsid w:val="000F6CD0"/>
    <w:rsid w:val="000F710F"/>
    <w:rsid w:val="000F754C"/>
    <w:rsid w:val="000F7B9A"/>
    <w:rsid w:val="000F7EE8"/>
    <w:rsid w:val="001008A9"/>
    <w:rsid w:val="00100E6A"/>
    <w:rsid w:val="00100FEE"/>
    <w:rsid w:val="001010AC"/>
    <w:rsid w:val="0010167C"/>
    <w:rsid w:val="001029E1"/>
    <w:rsid w:val="00103169"/>
    <w:rsid w:val="001042A3"/>
    <w:rsid w:val="001042F6"/>
    <w:rsid w:val="0010487A"/>
    <w:rsid w:val="0010493C"/>
    <w:rsid w:val="00104A52"/>
    <w:rsid w:val="00104BB2"/>
    <w:rsid w:val="00104E0E"/>
    <w:rsid w:val="00105071"/>
    <w:rsid w:val="001051A1"/>
    <w:rsid w:val="001051B4"/>
    <w:rsid w:val="00105297"/>
    <w:rsid w:val="0010558B"/>
    <w:rsid w:val="00105759"/>
    <w:rsid w:val="00105773"/>
    <w:rsid w:val="00106768"/>
    <w:rsid w:val="00106799"/>
    <w:rsid w:val="00106982"/>
    <w:rsid w:val="0010705E"/>
    <w:rsid w:val="00107C8A"/>
    <w:rsid w:val="00107CBD"/>
    <w:rsid w:val="00110017"/>
    <w:rsid w:val="00110578"/>
    <w:rsid w:val="00110C11"/>
    <w:rsid w:val="001110E7"/>
    <w:rsid w:val="001113DC"/>
    <w:rsid w:val="001114CD"/>
    <w:rsid w:val="00111813"/>
    <w:rsid w:val="0011181D"/>
    <w:rsid w:val="001121DB"/>
    <w:rsid w:val="001123C5"/>
    <w:rsid w:val="0011256C"/>
    <w:rsid w:val="00112A0C"/>
    <w:rsid w:val="001136C4"/>
    <w:rsid w:val="00113C69"/>
    <w:rsid w:val="00113D26"/>
    <w:rsid w:val="00113ED4"/>
    <w:rsid w:val="00114607"/>
    <w:rsid w:val="00115117"/>
    <w:rsid w:val="00115225"/>
    <w:rsid w:val="00115751"/>
    <w:rsid w:val="001158C7"/>
    <w:rsid w:val="00115CA9"/>
    <w:rsid w:val="001167B6"/>
    <w:rsid w:val="001170B8"/>
    <w:rsid w:val="00117A28"/>
    <w:rsid w:val="00117A6C"/>
    <w:rsid w:val="001206A6"/>
    <w:rsid w:val="00121157"/>
    <w:rsid w:val="00121546"/>
    <w:rsid w:val="00121748"/>
    <w:rsid w:val="00122527"/>
    <w:rsid w:val="00122713"/>
    <w:rsid w:val="001227E9"/>
    <w:rsid w:val="00122C35"/>
    <w:rsid w:val="00123116"/>
    <w:rsid w:val="00123599"/>
    <w:rsid w:val="00124ADB"/>
    <w:rsid w:val="00124D4F"/>
    <w:rsid w:val="00125035"/>
    <w:rsid w:val="0012518C"/>
    <w:rsid w:val="001259DB"/>
    <w:rsid w:val="00125C65"/>
    <w:rsid w:val="00125E49"/>
    <w:rsid w:val="00126D33"/>
    <w:rsid w:val="00126E4A"/>
    <w:rsid w:val="001270FB"/>
    <w:rsid w:val="001271C9"/>
    <w:rsid w:val="0012755A"/>
    <w:rsid w:val="00127990"/>
    <w:rsid w:val="0013021A"/>
    <w:rsid w:val="001308DF"/>
    <w:rsid w:val="00130DB0"/>
    <w:rsid w:val="00131650"/>
    <w:rsid w:val="001316D1"/>
    <w:rsid w:val="001321D1"/>
    <w:rsid w:val="00132307"/>
    <w:rsid w:val="00132348"/>
    <w:rsid w:val="001324AF"/>
    <w:rsid w:val="001328FA"/>
    <w:rsid w:val="00132944"/>
    <w:rsid w:val="00132CB6"/>
    <w:rsid w:val="00132CF7"/>
    <w:rsid w:val="001330D2"/>
    <w:rsid w:val="00133AB5"/>
    <w:rsid w:val="00133DF9"/>
    <w:rsid w:val="0013462E"/>
    <w:rsid w:val="001350AA"/>
    <w:rsid w:val="00135317"/>
    <w:rsid w:val="00135D40"/>
    <w:rsid w:val="001362F8"/>
    <w:rsid w:val="0013633B"/>
    <w:rsid w:val="00136ACA"/>
    <w:rsid w:val="00136CF7"/>
    <w:rsid w:val="00137006"/>
    <w:rsid w:val="00137834"/>
    <w:rsid w:val="00137A66"/>
    <w:rsid w:val="00137B4A"/>
    <w:rsid w:val="00137B86"/>
    <w:rsid w:val="001402D5"/>
    <w:rsid w:val="0014107A"/>
    <w:rsid w:val="001411B5"/>
    <w:rsid w:val="001423D2"/>
    <w:rsid w:val="001427C1"/>
    <w:rsid w:val="001427DB"/>
    <w:rsid w:val="0014299D"/>
    <w:rsid w:val="00142BF4"/>
    <w:rsid w:val="0014300C"/>
    <w:rsid w:val="001436CB"/>
    <w:rsid w:val="00143F99"/>
    <w:rsid w:val="00144435"/>
    <w:rsid w:val="0014489A"/>
    <w:rsid w:val="00144B6B"/>
    <w:rsid w:val="00144CC4"/>
    <w:rsid w:val="00144CFB"/>
    <w:rsid w:val="0014551D"/>
    <w:rsid w:val="001455A0"/>
    <w:rsid w:val="00145B3D"/>
    <w:rsid w:val="00145C00"/>
    <w:rsid w:val="00145EA1"/>
    <w:rsid w:val="0014612E"/>
    <w:rsid w:val="00146F16"/>
    <w:rsid w:val="00147034"/>
    <w:rsid w:val="001472C6"/>
    <w:rsid w:val="0014757B"/>
    <w:rsid w:val="00147720"/>
    <w:rsid w:val="00147A01"/>
    <w:rsid w:val="00147A72"/>
    <w:rsid w:val="00147CB1"/>
    <w:rsid w:val="00151048"/>
    <w:rsid w:val="001516B0"/>
    <w:rsid w:val="001519BE"/>
    <w:rsid w:val="00151BD0"/>
    <w:rsid w:val="00151C48"/>
    <w:rsid w:val="001525EB"/>
    <w:rsid w:val="0015295D"/>
    <w:rsid w:val="00152A59"/>
    <w:rsid w:val="00152D8A"/>
    <w:rsid w:val="0015318E"/>
    <w:rsid w:val="001533E8"/>
    <w:rsid w:val="00153901"/>
    <w:rsid w:val="00153D57"/>
    <w:rsid w:val="00153FF2"/>
    <w:rsid w:val="0015427E"/>
    <w:rsid w:val="001550C5"/>
    <w:rsid w:val="0015655C"/>
    <w:rsid w:val="00156CD6"/>
    <w:rsid w:val="00157543"/>
    <w:rsid w:val="0015772C"/>
    <w:rsid w:val="001603AA"/>
    <w:rsid w:val="00160427"/>
    <w:rsid w:val="001605A8"/>
    <w:rsid w:val="001605E2"/>
    <w:rsid w:val="00160B46"/>
    <w:rsid w:val="00160DC5"/>
    <w:rsid w:val="001611DB"/>
    <w:rsid w:val="00161267"/>
    <w:rsid w:val="001615CA"/>
    <w:rsid w:val="001618C5"/>
    <w:rsid w:val="00161F5C"/>
    <w:rsid w:val="00162126"/>
    <w:rsid w:val="0016279F"/>
    <w:rsid w:val="00162AE4"/>
    <w:rsid w:val="00162F4E"/>
    <w:rsid w:val="001631AB"/>
    <w:rsid w:val="001638DE"/>
    <w:rsid w:val="0016497E"/>
    <w:rsid w:val="00164BE8"/>
    <w:rsid w:val="00164D94"/>
    <w:rsid w:val="00164DB1"/>
    <w:rsid w:val="001650FC"/>
    <w:rsid w:val="001657D1"/>
    <w:rsid w:val="00165B5B"/>
    <w:rsid w:val="00165CC1"/>
    <w:rsid w:val="00165E9A"/>
    <w:rsid w:val="00165FBC"/>
    <w:rsid w:val="00166210"/>
    <w:rsid w:val="0016629E"/>
    <w:rsid w:val="0016719B"/>
    <w:rsid w:val="00167A4E"/>
    <w:rsid w:val="00167D3E"/>
    <w:rsid w:val="001702D7"/>
    <w:rsid w:val="00170649"/>
    <w:rsid w:val="0017076E"/>
    <w:rsid w:val="00170821"/>
    <w:rsid w:val="00170BE7"/>
    <w:rsid w:val="0017123D"/>
    <w:rsid w:val="00171275"/>
    <w:rsid w:val="001713BB"/>
    <w:rsid w:val="001720EC"/>
    <w:rsid w:val="001722A8"/>
    <w:rsid w:val="00172322"/>
    <w:rsid w:val="00172C12"/>
    <w:rsid w:val="00173257"/>
    <w:rsid w:val="00173280"/>
    <w:rsid w:val="0017386F"/>
    <w:rsid w:val="00174262"/>
    <w:rsid w:val="00174603"/>
    <w:rsid w:val="001746DF"/>
    <w:rsid w:val="0017582A"/>
    <w:rsid w:val="001766E1"/>
    <w:rsid w:val="0017687D"/>
    <w:rsid w:val="00177BAD"/>
    <w:rsid w:val="00177C0D"/>
    <w:rsid w:val="00180650"/>
    <w:rsid w:val="00180EAB"/>
    <w:rsid w:val="00181698"/>
    <w:rsid w:val="00181D63"/>
    <w:rsid w:val="00181F91"/>
    <w:rsid w:val="0018317E"/>
    <w:rsid w:val="0018343A"/>
    <w:rsid w:val="001835A4"/>
    <w:rsid w:val="001837D8"/>
    <w:rsid w:val="00183C11"/>
    <w:rsid w:val="00183E01"/>
    <w:rsid w:val="0018455F"/>
    <w:rsid w:val="00184DBB"/>
    <w:rsid w:val="00184F45"/>
    <w:rsid w:val="00184F7C"/>
    <w:rsid w:val="00185287"/>
    <w:rsid w:val="00185492"/>
    <w:rsid w:val="0018632F"/>
    <w:rsid w:val="00187056"/>
    <w:rsid w:val="00187161"/>
    <w:rsid w:val="0018719F"/>
    <w:rsid w:val="001872EB"/>
    <w:rsid w:val="00187339"/>
    <w:rsid w:val="0018770C"/>
    <w:rsid w:val="00187D74"/>
    <w:rsid w:val="00187E62"/>
    <w:rsid w:val="00190225"/>
    <w:rsid w:val="00190258"/>
    <w:rsid w:val="00190785"/>
    <w:rsid w:val="00190928"/>
    <w:rsid w:val="00190E0E"/>
    <w:rsid w:val="00190E81"/>
    <w:rsid w:val="00191301"/>
    <w:rsid w:val="00191C86"/>
    <w:rsid w:val="00191F93"/>
    <w:rsid w:val="001923F6"/>
    <w:rsid w:val="00192784"/>
    <w:rsid w:val="00192DE4"/>
    <w:rsid w:val="00192F1F"/>
    <w:rsid w:val="00193CE2"/>
    <w:rsid w:val="00193E7B"/>
    <w:rsid w:val="00194255"/>
    <w:rsid w:val="00194F55"/>
    <w:rsid w:val="00195103"/>
    <w:rsid w:val="001956CE"/>
    <w:rsid w:val="001956DB"/>
    <w:rsid w:val="00195AC7"/>
    <w:rsid w:val="00195D67"/>
    <w:rsid w:val="00195E0F"/>
    <w:rsid w:val="00195E79"/>
    <w:rsid w:val="001966FD"/>
    <w:rsid w:val="00196BA0"/>
    <w:rsid w:val="00196C0E"/>
    <w:rsid w:val="00196CD6"/>
    <w:rsid w:val="001970B1"/>
    <w:rsid w:val="0019765E"/>
    <w:rsid w:val="001A00DC"/>
    <w:rsid w:val="001A034D"/>
    <w:rsid w:val="001A118B"/>
    <w:rsid w:val="001A1526"/>
    <w:rsid w:val="001A1586"/>
    <w:rsid w:val="001A17D9"/>
    <w:rsid w:val="001A1B8E"/>
    <w:rsid w:val="001A26DD"/>
    <w:rsid w:val="001A3418"/>
    <w:rsid w:val="001A35C2"/>
    <w:rsid w:val="001A4BDC"/>
    <w:rsid w:val="001A614D"/>
    <w:rsid w:val="001A7A46"/>
    <w:rsid w:val="001A7CB3"/>
    <w:rsid w:val="001B005D"/>
    <w:rsid w:val="001B0C52"/>
    <w:rsid w:val="001B112A"/>
    <w:rsid w:val="001B17B1"/>
    <w:rsid w:val="001B1998"/>
    <w:rsid w:val="001B28FC"/>
    <w:rsid w:val="001B2A86"/>
    <w:rsid w:val="001B2F90"/>
    <w:rsid w:val="001B39E7"/>
    <w:rsid w:val="001B3A24"/>
    <w:rsid w:val="001B3AC9"/>
    <w:rsid w:val="001B3B2A"/>
    <w:rsid w:val="001B4193"/>
    <w:rsid w:val="001B467C"/>
    <w:rsid w:val="001B5ACF"/>
    <w:rsid w:val="001B654F"/>
    <w:rsid w:val="001B690F"/>
    <w:rsid w:val="001B6FE6"/>
    <w:rsid w:val="001B70B4"/>
    <w:rsid w:val="001B7828"/>
    <w:rsid w:val="001C04F6"/>
    <w:rsid w:val="001C0947"/>
    <w:rsid w:val="001C0EBA"/>
    <w:rsid w:val="001C1122"/>
    <w:rsid w:val="001C11F4"/>
    <w:rsid w:val="001C27AF"/>
    <w:rsid w:val="001C2D1C"/>
    <w:rsid w:val="001C2DF5"/>
    <w:rsid w:val="001C2F8F"/>
    <w:rsid w:val="001C31A1"/>
    <w:rsid w:val="001C3733"/>
    <w:rsid w:val="001C3AED"/>
    <w:rsid w:val="001C3BCD"/>
    <w:rsid w:val="001C404D"/>
    <w:rsid w:val="001C4F20"/>
    <w:rsid w:val="001C52C0"/>
    <w:rsid w:val="001C53E5"/>
    <w:rsid w:val="001C64BA"/>
    <w:rsid w:val="001C7678"/>
    <w:rsid w:val="001C7A7A"/>
    <w:rsid w:val="001C7AD1"/>
    <w:rsid w:val="001D038D"/>
    <w:rsid w:val="001D065A"/>
    <w:rsid w:val="001D07A0"/>
    <w:rsid w:val="001D07AF"/>
    <w:rsid w:val="001D0BD1"/>
    <w:rsid w:val="001D0FD4"/>
    <w:rsid w:val="001D12BF"/>
    <w:rsid w:val="001D159A"/>
    <w:rsid w:val="001D1B30"/>
    <w:rsid w:val="001D2857"/>
    <w:rsid w:val="001D2AE9"/>
    <w:rsid w:val="001D2C78"/>
    <w:rsid w:val="001D3A63"/>
    <w:rsid w:val="001D3C03"/>
    <w:rsid w:val="001D407E"/>
    <w:rsid w:val="001D485B"/>
    <w:rsid w:val="001D50AE"/>
    <w:rsid w:val="001D51AE"/>
    <w:rsid w:val="001D5EBB"/>
    <w:rsid w:val="001D715E"/>
    <w:rsid w:val="001D7192"/>
    <w:rsid w:val="001D7203"/>
    <w:rsid w:val="001E0414"/>
    <w:rsid w:val="001E043F"/>
    <w:rsid w:val="001E11BC"/>
    <w:rsid w:val="001E1FD4"/>
    <w:rsid w:val="001E20F2"/>
    <w:rsid w:val="001E244C"/>
    <w:rsid w:val="001E253E"/>
    <w:rsid w:val="001E2559"/>
    <w:rsid w:val="001E316F"/>
    <w:rsid w:val="001E345E"/>
    <w:rsid w:val="001E4B48"/>
    <w:rsid w:val="001E5311"/>
    <w:rsid w:val="001E566C"/>
    <w:rsid w:val="001E5D36"/>
    <w:rsid w:val="001E6F74"/>
    <w:rsid w:val="001E7AF5"/>
    <w:rsid w:val="001E7DA0"/>
    <w:rsid w:val="001E7E27"/>
    <w:rsid w:val="001F0196"/>
    <w:rsid w:val="001F11DA"/>
    <w:rsid w:val="001F1289"/>
    <w:rsid w:val="001F187F"/>
    <w:rsid w:val="001F2402"/>
    <w:rsid w:val="001F2732"/>
    <w:rsid w:val="001F3484"/>
    <w:rsid w:val="001F36EE"/>
    <w:rsid w:val="001F3961"/>
    <w:rsid w:val="001F45FE"/>
    <w:rsid w:val="001F4EC3"/>
    <w:rsid w:val="001F50CC"/>
    <w:rsid w:val="001F5212"/>
    <w:rsid w:val="001F522C"/>
    <w:rsid w:val="001F524E"/>
    <w:rsid w:val="001F5E4B"/>
    <w:rsid w:val="001F60EB"/>
    <w:rsid w:val="001F65EB"/>
    <w:rsid w:val="001F77AC"/>
    <w:rsid w:val="001F7FF1"/>
    <w:rsid w:val="002002E6"/>
    <w:rsid w:val="00200648"/>
    <w:rsid w:val="00200A97"/>
    <w:rsid w:val="00201E08"/>
    <w:rsid w:val="00202462"/>
    <w:rsid w:val="00202938"/>
    <w:rsid w:val="002029C6"/>
    <w:rsid w:val="00202C97"/>
    <w:rsid w:val="00202D0F"/>
    <w:rsid w:val="00202F1F"/>
    <w:rsid w:val="00203295"/>
    <w:rsid w:val="00203F43"/>
    <w:rsid w:val="00204659"/>
    <w:rsid w:val="0020472F"/>
    <w:rsid w:val="00204992"/>
    <w:rsid w:val="0020500E"/>
    <w:rsid w:val="0020519A"/>
    <w:rsid w:val="0020596B"/>
    <w:rsid w:val="00206344"/>
    <w:rsid w:val="00206CDE"/>
    <w:rsid w:val="00206E3D"/>
    <w:rsid w:val="002075E1"/>
    <w:rsid w:val="002100AE"/>
    <w:rsid w:val="002102E7"/>
    <w:rsid w:val="00210421"/>
    <w:rsid w:val="00210494"/>
    <w:rsid w:val="002105E8"/>
    <w:rsid w:val="00210704"/>
    <w:rsid w:val="0021083C"/>
    <w:rsid w:val="00210C29"/>
    <w:rsid w:val="002122BE"/>
    <w:rsid w:val="00212E1B"/>
    <w:rsid w:val="00212EAD"/>
    <w:rsid w:val="00213422"/>
    <w:rsid w:val="002136D6"/>
    <w:rsid w:val="0021387E"/>
    <w:rsid w:val="00213933"/>
    <w:rsid w:val="002139A8"/>
    <w:rsid w:val="00213F62"/>
    <w:rsid w:val="00213FCF"/>
    <w:rsid w:val="00214C3A"/>
    <w:rsid w:val="00214CA5"/>
    <w:rsid w:val="002156C4"/>
    <w:rsid w:val="00216311"/>
    <w:rsid w:val="0021641F"/>
    <w:rsid w:val="00216ED4"/>
    <w:rsid w:val="00216F71"/>
    <w:rsid w:val="002203C6"/>
    <w:rsid w:val="0022062D"/>
    <w:rsid w:val="002207F6"/>
    <w:rsid w:val="002209B2"/>
    <w:rsid w:val="0022144C"/>
    <w:rsid w:val="00221D02"/>
    <w:rsid w:val="002221D8"/>
    <w:rsid w:val="00222774"/>
    <w:rsid w:val="00222863"/>
    <w:rsid w:val="002229E1"/>
    <w:rsid w:val="00222B38"/>
    <w:rsid w:val="00222D99"/>
    <w:rsid w:val="00222DDE"/>
    <w:rsid w:val="00222F40"/>
    <w:rsid w:val="002234FA"/>
    <w:rsid w:val="0022380F"/>
    <w:rsid w:val="00223EA6"/>
    <w:rsid w:val="00224C24"/>
    <w:rsid w:val="00224CE5"/>
    <w:rsid w:val="00224F91"/>
    <w:rsid w:val="00225047"/>
    <w:rsid w:val="002250F7"/>
    <w:rsid w:val="00225CCE"/>
    <w:rsid w:val="00225E5F"/>
    <w:rsid w:val="00225EDC"/>
    <w:rsid w:val="00226567"/>
    <w:rsid w:val="0022695B"/>
    <w:rsid w:val="00226C8E"/>
    <w:rsid w:val="00226C94"/>
    <w:rsid w:val="00226D33"/>
    <w:rsid w:val="00226D8D"/>
    <w:rsid w:val="00227B8D"/>
    <w:rsid w:val="00227B9C"/>
    <w:rsid w:val="00230121"/>
    <w:rsid w:val="0023048D"/>
    <w:rsid w:val="00230549"/>
    <w:rsid w:val="00230746"/>
    <w:rsid w:val="00230AF5"/>
    <w:rsid w:val="0023106D"/>
    <w:rsid w:val="00231DBC"/>
    <w:rsid w:val="00231ED4"/>
    <w:rsid w:val="00232023"/>
    <w:rsid w:val="0023225E"/>
    <w:rsid w:val="00232B52"/>
    <w:rsid w:val="00232BA0"/>
    <w:rsid w:val="00232BB2"/>
    <w:rsid w:val="00232BE5"/>
    <w:rsid w:val="00232ED6"/>
    <w:rsid w:val="0023339D"/>
    <w:rsid w:val="00233889"/>
    <w:rsid w:val="002341BC"/>
    <w:rsid w:val="002352A0"/>
    <w:rsid w:val="0023573B"/>
    <w:rsid w:val="00235C51"/>
    <w:rsid w:val="00235D7D"/>
    <w:rsid w:val="00236107"/>
    <w:rsid w:val="00236406"/>
    <w:rsid w:val="0023650B"/>
    <w:rsid w:val="00236BAB"/>
    <w:rsid w:val="0023703D"/>
    <w:rsid w:val="00237EB6"/>
    <w:rsid w:val="00237F03"/>
    <w:rsid w:val="00240A20"/>
    <w:rsid w:val="00240E22"/>
    <w:rsid w:val="00241221"/>
    <w:rsid w:val="002419B6"/>
    <w:rsid w:val="00241AD0"/>
    <w:rsid w:val="002420CD"/>
    <w:rsid w:val="00242A1B"/>
    <w:rsid w:val="00242BDD"/>
    <w:rsid w:val="00242C8A"/>
    <w:rsid w:val="002438B6"/>
    <w:rsid w:val="00243C66"/>
    <w:rsid w:val="00244641"/>
    <w:rsid w:val="00244F0E"/>
    <w:rsid w:val="00245C75"/>
    <w:rsid w:val="00245CE8"/>
    <w:rsid w:val="002471B4"/>
    <w:rsid w:val="0024762A"/>
    <w:rsid w:val="00250108"/>
    <w:rsid w:val="002501AD"/>
    <w:rsid w:val="00250762"/>
    <w:rsid w:val="00250C00"/>
    <w:rsid w:val="00250C99"/>
    <w:rsid w:val="0025162C"/>
    <w:rsid w:val="002518B9"/>
    <w:rsid w:val="00251D87"/>
    <w:rsid w:val="00251D89"/>
    <w:rsid w:val="00253099"/>
    <w:rsid w:val="00253B65"/>
    <w:rsid w:val="00253E1D"/>
    <w:rsid w:val="00253F0B"/>
    <w:rsid w:val="002540D3"/>
    <w:rsid w:val="00254177"/>
    <w:rsid w:val="002541AF"/>
    <w:rsid w:val="002542C7"/>
    <w:rsid w:val="002545F6"/>
    <w:rsid w:val="00254F02"/>
    <w:rsid w:val="00255208"/>
    <w:rsid w:val="00255299"/>
    <w:rsid w:val="002556E5"/>
    <w:rsid w:val="00256386"/>
    <w:rsid w:val="00256504"/>
    <w:rsid w:val="00256E44"/>
    <w:rsid w:val="00257131"/>
    <w:rsid w:val="0025763E"/>
    <w:rsid w:val="00257B3D"/>
    <w:rsid w:val="002606BC"/>
    <w:rsid w:val="00260768"/>
    <w:rsid w:val="0026093C"/>
    <w:rsid w:val="002609EB"/>
    <w:rsid w:val="00260AE4"/>
    <w:rsid w:val="00260FBE"/>
    <w:rsid w:val="0026172F"/>
    <w:rsid w:val="002618B8"/>
    <w:rsid w:val="00261BD1"/>
    <w:rsid w:val="00261CDC"/>
    <w:rsid w:val="00261D96"/>
    <w:rsid w:val="00262102"/>
    <w:rsid w:val="002624F9"/>
    <w:rsid w:val="00262624"/>
    <w:rsid w:val="00263222"/>
    <w:rsid w:val="002633E9"/>
    <w:rsid w:val="002635F6"/>
    <w:rsid w:val="00263901"/>
    <w:rsid w:val="00263B03"/>
    <w:rsid w:val="00263C0D"/>
    <w:rsid w:val="00263D46"/>
    <w:rsid w:val="002641FC"/>
    <w:rsid w:val="00264C4B"/>
    <w:rsid w:val="00265257"/>
    <w:rsid w:val="002653FF"/>
    <w:rsid w:val="00265400"/>
    <w:rsid w:val="0026543E"/>
    <w:rsid w:val="0026577E"/>
    <w:rsid w:val="0026623B"/>
    <w:rsid w:val="00266491"/>
    <w:rsid w:val="002665C2"/>
    <w:rsid w:val="002666DF"/>
    <w:rsid w:val="002666E3"/>
    <w:rsid w:val="00266A8B"/>
    <w:rsid w:val="00266B48"/>
    <w:rsid w:val="002671BE"/>
    <w:rsid w:val="002671CA"/>
    <w:rsid w:val="002673D0"/>
    <w:rsid w:val="00267411"/>
    <w:rsid w:val="00267B69"/>
    <w:rsid w:val="0027060E"/>
    <w:rsid w:val="0027061A"/>
    <w:rsid w:val="002706FF"/>
    <w:rsid w:val="00270703"/>
    <w:rsid w:val="00270DDF"/>
    <w:rsid w:val="00271BAF"/>
    <w:rsid w:val="00271E6A"/>
    <w:rsid w:val="002721E7"/>
    <w:rsid w:val="00272A41"/>
    <w:rsid w:val="00272B09"/>
    <w:rsid w:val="002730B3"/>
    <w:rsid w:val="0027342A"/>
    <w:rsid w:val="002738EC"/>
    <w:rsid w:val="002751DE"/>
    <w:rsid w:val="00275358"/>
    <w:rsid w:val="00275365"/>
    <w:rsid w:val="00275555"/>
    <w:rsid w:val="00275669"/>
    <w:rsid w:val="002757C9"/>
    <w:rsid w:val="00275AE8"/>
    <w:rsid w:val="00276D63"/>
    <w:rsid w:val="00277B2D"/>
    <w:rsid w:val="002805D1"/>
    <w:rsid w:val="002808FB"/>
    <w:rsid w:val="00280B48"/>
    <w:rsid w:val="002811D9"/>
    <w:rsid w:val="00281277"/>
    <w:rsid w:val="00281488"/>
    <w:rsid w:val="00281593"/>
    <w:rsid w:val="00281723"/>
    <w:rsid w:val="002817CF"/>
    <w:rsid w:val="0028289B"/>
    <w:rsid w:val="00282B26"/>
    <w:rsid w:val="00282D72"/>
    <w:rsid w:val="00283E5C"/>
    <w:rsid w:val="002842D9"/>
    <w:rsid w:val="00284772"/>
    <w:rsid w:val="002849FE"/>
    <w:rsid w:val="00284A8C"/>
    <w:rsid w:val="00284CA7"/>
    <w:rsid w:val="00284CB1"/>
    <w:rsid w:val="00285363"/>
    <w:rsid w:val="00285456"/>
    <w:rsid w:val="002854AA"/>
    <w:rsid w:val="00285D43"/>
    <w:rsid w:val="00285FB6"/>
    <w:rsid w:val="00285FC2"/>
    <w:rsid w:val="002862C6"/>
    <w:rsid w:val="00286C5B"/>
    <w:rsid w:val="00286D7F"/>
    <w:rsid w:val="00286EF9"/>
    <w:rsid w:val="002879BA"/>
    <w:rsid w:val="00287DB8"/>
    <w:rsid w:val="002905EF"/>
    <w:rsid w:val="00291772"/>
    <w:rsid w:val="00291E48"/>
    <w:rsid w:val="00291F45"/>
    <w:rsid w:val="00292052"/>
    <w:rsid w:val="0029294A"/>
    <w:rsid w:val="00292B85"/>
    <w:rsid w:val="00293426"/>
    <w:rsid w:val="00293587"/>
    <w:rsid w:val="00293C9B"/>
    <w:rsid w:val="00293E7D"/>
    <w:rsid w:val="0029432F"/>
    <w:rsid w:val="002947E0"/>
    <w:rsid w:val="00294C76"/>
    <w:rsid w:val="0029531D"/>
    <w:rsid w:val="00295BCC"/>
    <w:rsid w:val="00296797"/>
    <w:rsid w:val="002967CF"/>
    <w:rsid w:val="00296F3B"/>
    <w:rsid w:val="002975FF"/>
    <w:rsid w:val="00297AE1"/>
    <w:rsid w:val="00297F40"/>
    <w:rsid w:val="002A07F1"/>
    <w:rsid w:val="002A0924"/>
    <w:rsid w:val="002A119F"/>
    <w:rsid w:val="002A15EC"/>
    <w:rsid w:val="002A1AC9"/>
    <w:rsid w:val="002A24CB"/>
    <w:rsid w:val="002A32DD"/>
    <w:rsid w:val="002A373E"/>
    <w:rsid w:val="002A3A70"/>
    <w:rsid w:val="002A3CE0"/>
    <w:rsid w:val="002A45E9"/>
    <w:rsid w:val="002A5719"/>
    <w:rsid w:val="002A5A0A"/>
    <w:rsid w:val="002A5ACB"/>
    <w:rsid w:val="002A5D31"/>
    <w:rsid w:val="002A61C8"/>
    <w:rsid w:val="002A6438"/>
    <w:rsid w:val="002A691E"/>
    <w:rsid w:val="002A6CEE"/>
    <w:rsid w:val="002A6F21"/>
    <w:rsid w:val="002A7081"/>
    <w:rsid w:val="002A7158"/>
    <w:rsid w:val="002A742B"/>
    <w:rsid w:val="002A7BF5"/>
    <w:rsid w:val="002B0059"/>
    <w:rsid w:val="002B04E6"/>
    <w:rsid w:val="002B0C95"/>
    <w:rsid w:val="002B104F"/>
    <w:rsid w:val="002B1AAF"/>
    <w:rsid w:val="002B21B7"/>
    <w:rsid w:val="002B25BA"/>
    <w:rsid w:val="002B2659"/>
    <w:rsid w:val="002B2BAA"/>
    <w:rsid w:val="002B3003"/>
    <w:rsid w:val="002B3170"/>
    <w:rsid w:val="002B3749"/>
    <w:rsid w:val="002B3752"/>
    <w:rsid w:val="002B4DBE"/>
    <w:rsid w:val="002B54B7"/>
    <w:rsid w:val="002B71BC"/>
    <w:rsid w:val="002C00CC"/>
    <w:rsid w:val="002C05AB"/>
    <w:rsid w:val="002C0694"/>
    <w:rsid w:val="002C087D"/>
    <w:rsid w:val="002C0A9D"/>
    <w:rsid w:val="002C11C8"/>
    <w:rsid w:val="002C1D59"/>
    <w:rsid w:val="002C2236"/>
    <w:rsid w:val="002C27FE"/>
    <w:rsid w:val="002C2B7C"/>
    <w:rsid w:val="002C2ECC"/>
    <w:rsid w:val="002C30B9"/>
    <w:rsid w:val="002C31C5"/>
    <w:rsid w:val="002C43CE"/>
    <w:rsid w:val="002C48D8"/>
    <w:rsid w:val="002C4A35"/>
    <w:rsid w:val="002C524A"/>
    <w:rsid w:val="002C588F"/>
    <w:rsid w:val="002C5A70"/>
    <w:rsid w:val="002C5DE6"/>
    <w:rsid w:val="002C5EEA"/>
    <w:rsid w:val="002C5F1F"/>
    <w:rsid w:val="002C6409"/>
    <w:rsid w:val="002C74BD"/>
    <w:rsid w:val="002D004F"/>
    <w:rsid w:val="002D09AD"/>
    <w:rsid w:val="002D0C75"/>
    <w:rsid w:val="002D0DBB"/>
    <w:rsid w:val="002D1C1E"/>
    <w:rsid w:val="002D247C"/>
    <w:rsid w:val="002D251C"/>
    <w:rsid w:val="002D2665"/>
    <w:rsid w:val="002D29AE"/>
    <w:rsid w:val="002D2FA5"/>
    <w:rsid w:val="002D3426"/>
    <w:rsid w:val="002D3DCA"/>
    <w:rsid w:val="002D4036"/>
    <w:rsid w:val="002D42AA"/>
    <w:rsid w:val="002D4473"/>
    <w:rsid w:val="002D497B"/>
    <w:rsid w:val="002D4ABA"/>
    <w:rsid w:val="002D525B"/>
    <w:rsid w:val="002D53C3"/>
    <w:rsid w:val="002D5AC0"/>
    <w:rsid w:val="002D5DF4"/>
    <w:rsid w:val="002D5FF8"/>
    <w:rsid w:val="002D6055"/>
    <w:rsid w:val="002D6A9F"/>
    <w:rsid w:val="002E1AF4"/>
    <w:rsid w:val="002E24A3"/>
    <w:rsid w:val="002E24AB"/>
    <w:rsid w:val="002E3817"/>
    <w:rsid w:val="002E3D24"/>
    <w:rsid w:val="002E46FC"/>
    <w:rsid w:val="002E4C76"/>
    <w:rsid w:val="002E4F35"/>
    <w:rsid w:val="002E530D"/>
    <w:rsid w:val="002E5376"/>
    <w:rsid w:val="002E597F"/>
    <w:rsid w:val="002E5A5C"/>
    <w:rsid w:val="002E68A3"/>
    <w:rsid w:val="002E7B5C"/>
    <w:rsid w:val="002F10DD"/>
    <w:rsid w:val="002F1E5C"/>
    <w:rsid w:val="002F201B"/>
    <w:rsid w:val="002F26E0"/>
    <w:rsid w:val="002F3758"/>
    <w:rsid w:val="002F39B9"/>
    <w:rsid w:val="002F3C48"/>
    <w:rsid w:val="002F3E86"/>
    <w:rsid w:val="002F4588"/>
    <w:rsid w:val="002F4EB3"/>
    <w:rsid w:val="002F506A"/>
    <w:rsid w:val="002F5233"/>
    <w:rsid w:val="002F5808"/>
    <w:rsid w:val="002F5868"/>
    <w:rsid w:val="002F5AD5"/>
    <w:rsid w:val="002F5B8E"/>
    <w:rsid w:val="002F5E4C"/>
    <w:rsid w:val="002F632F"/>
    <w:rsid w:val="002F657A"/>
    <w:rsid w:val="002F691D"/>
    <w:rsid w:val="002F7AB5"/>
    <w:rsid w:val="003001F0"/>
    <w:rsid w:val="00300F6E"/>
    <w:rsid w:val="003012EF"/>
    <w:rsid w:val="0030157C"/>
    <w:rsid w:val="0030187C"/>
    <w:rsid w:val="00301996"/>
    <w:rsid w:val="00302E3D"/>
    <w:rsid w:val="003030D8"/>
    <w:rsid w:val="003032AC"/>
    <w:rsid w:val="0030370E"/>
    <w:rsid w:val="00303A87"/>
    <w:rsid w:val="003046B6"/>
    <w:rsid w:val="0030482F"/>
    <w:rsid w:val="003048B7"/>
    <w:rsid w:val="00305D82"/>
    <w:rsid w:val="00305DB5"/>
    <w:rsid w:val="00306971"/>
    <w:rsid w:val="003073D8"/>
    <w:rsid w:val="00307872"/>
    <w:rsid w:val="00307D36"/>
    <w:rsid w:val="00307E38"/>
    <w:rsid w:val="003107AC"/>
    <w:rsid w:val="0031080E"/>
    <w:rsid w:val="0031302C"/>
    <w:rsid w:val="0031366C"/>
    <w:rsid w:val="0031375A"/>
    <w:rsid w:val="003138D5"/>
    <w:rsid w:val="00313960"/>
    <w:rsid w:val="00314996"/>
    <w:rsid w:val="003153B4"/>
    <w:rsid w:val="00315871"/>
    <w:rsid w:val="00315CCF"/>
    <w:rsid w:val="00315DF4"/>
    <w:rsid w:val="003160B4"/>
    <w:rsid w:val="003160BD"/>
    <w:rsid w:val="00316436"/>
    <w:rsid w:val="003168B4"/>
    <w:rsid w:val="003168B6"/>
    <w:rsid w:val="00316FE5"/>
    <w:rsid w:val="00317519"/>
    <w:rsid w:val="00317581"/>
    <w:rsid w:val="0031774E"/>
    <w:rsid w:val="003178A8"/>
    <w:rsid w:val="00317F5E"/>
    <w:rsid w:val="00317FA8"/>
    <w:rsid w:val="003201FA"/>
    <w:rsid w:val="003209A8"/>
    <w:rsid w:val="00320F35"/>
    <w:rsid w:val="003211D5"/>
    <w:rsid w:val="00321398"/>
    <w:rsid w:val="00321B47"/>
    <w:rsid w:val="00321B53"/>
    <w:rsid w:val="00321CF5"/>
    <w:rsid w:val="0032242D"/>
    <w:rsid w:val="00322D2B"/>
    <w:rsid w:val="0032314B"/>
    <w:rsid w:val="00323168"/>
    <w:rsid w:val="003237D3"/>
    <w:rsid w:val="00323898"/>
    <w:rsid w:val="00323A61"/>
    <w:rsid w:val="00324C04"/>
    <w:rsid w:val="00325C30"/>
    <w:rsid w:val="00325E99"/>
    <w:rsid w:val="003260D0"/>
    <w:rsid w:val="00326121"/>
    <w:rsid w:val="0032666F"/>
    <w:rsid w:val="0032679B"/>
    <w:rsid w:val="00326FC4"/>
    <w:rsid w:val="003276A4"/>
    <w:rsid w:val="00327B15"/>
    <w:rsid w:val="00327C65"/>
    <w:rsid w:val="00330747"/>
    <w:rsid w:val="00330831"/>
    <w:rsid w:val="00330F8B"/>
    <w:rsid w:val="003316F6"/>
    <w:rsid w:val="00331821"/>
    <w:rsid w:val="00331829"/>
    <w:rsid w:val="00331A46"/>
    <w:rsid w:val="00332119"/>
    <w:rsid w:val="00332626"/>
    <w:rsid w:val="003326D0"/>
    <w:rsid w:val="00332AFE"/>
    <w:rsid w:val="00332C2B"/>
    <w:rsid w:val="00332F29"/>
    <w:rsid w:val="0033300F"/>
    <w:rsid w:val="00333C1E"/>
    <w:rsid w:val="00333DCC"/>
    <w:rsid w:val="00333E97"/>
    <w:rsid w:val="003343BD"/>
    <w:rsid w:val="003349DB"/>
    <w:rsid w:val="00334D62"/>
    <w:rsid w:val="00335451"/>
    <w:rsid w:val="00335783"/>
    <w:rsid w:val="0033583E"/>
    <w:rsid w:val="00335D07"/>
    <w:rsid w:val="00336317"/>
    <w:rsid w:val="003368C9"/>
    <w:rsid w:val="0033690D"/>
    <w:rsid w:val="00336D63"/>
    <w:rsid w:val="00336DBB"/>
    <w:rsid w:val="00336DD8"/>
    <w:rsid w:val="00336F2C"/>
    <w:rsid w:val="003373EF"/>
    <w:rsid w:val="0033764D"/>
    <w:rsid w:val="00337858"/>
    <w:rsid w:val="00337A0F"/>
    <w:rsid w:val="00337F3C"/>
    <w:rsid w:val="00340067"/>
    <w:rsid w:val="003403FF"/>
    <w:rsid w:val="00340CD2"/>
    <w:rsid w:val="0034115E"/>
    <w:rsid w:val="003412AB"/>
    <w:rsid w:val="00341829"/>
    <w:rsid w:val="00342349"/>
    <w:rsid w:val="0034283E"/>
    <w:rsid w:val="003428F2"/>
    <w:rsid w:val="00342A18"/>
    <w:rsid w:val="003430AF"/>
    <w:rsid w:val="0034320E"/>
    <w:rsid w:val="003433CA"/>
    <w:rsid w:val="00343692"/>
    <w:rsid w:val="0034374E"/>
    <w:rsid w:val="003440BD"/>
    <w:rsid w:val="00344411"/>
    <w:rsid w:val="003449C4"/>
    <w:rsid w:val="003453A2"/>
    <w:rsid w:val="00345593"/>
    <w:rsid w:val="00345CDD"/>
    <w:rsid w:val="0034760A"/>
    <w:rsid w:val="003476CC"/>
    <w:rsid w:val="00350B63"/>
    <w:rsid w:val="00350C89"/>
    <w:rsid w:val="0035165A"/>
    <w:rsid w:val="00351D19"/>
    <w:rsid w:val="00351F52"/>
    <w:rsid w:val="00351FFD"/>
    <w:rsid w:val="00352E64"/>
    <w:rsid w:val="00352F18"/>
    <w:rsid w:val="00352FB7"/>
    <w:rsid w:val="00353261"/>
    <w:rsid w:val="003532D6"/>
    <w:rsid w:val="00353423"/>
    <w:rsid w:val="003534AC"/>
    <w:rsid w:val="00353993"/>
    <w:rsid w:val="003539F6"/>
    <w:rsid w:val="00353B95"/>
    <w:rsid w:val="00354206"/>
    <w:rsid w:val="003550EE"/>
    <w:rsid w:val="0035518F"/>
    <w:rsid w:val="003552B3"/>
    <w:rsid w:val="0035559C"/>
    <w:rsid w:val="00355DA4"/>
    <w:rsid w:val="003564A9"/>
    <w:rsid w:val="0035661C"/>
    <w:rsid w:val="003566C2"/>
    <w:rsid w:val="003568FC"/>
    <w:rsid w:val="00356B15"/>
    <w:rsid w:val="00356CB6"/>
    <w:rsid w:val="00357097"/>
    <w:rsid w:val="003571D4"/>
    <w:rsid w:val="00357406"/>
    <w:rsid w:val="00357541"/>
    <w:rsid w:val="0035755C"/>
    <w:rsid w:val="00360362"/>
    <w:rsid w:val="00360AD1"/>
    <w:rsid w:val="00360D86"/>
    <w:rsid w:val="003615B6"/>
    <w:rsid w:val="00361C80"/>
    <w:rsid w:val="00362525"/>
    <w:rsid w:val="003627B6"/>
    <w:rsid w:val="00362B38"/>
    <w:rsid w:val="00362C0D"/>
    <w:rsid w:val="00362C77"/>
    <w:rsid w:val="00362F0F"/>
    <w:rsid w:val="003649A0"/>
    <w:rsid w:val="00364C24"/>
    <w:rsid w:val="003657A1"/>
    <w:rsid w:val="00365A7E"/>
    <w:rsid w:val="00365AC4"/>
    <w:rsid w:val="00365AC7"/>
    <w:rsid w:val="00365AC8"/>
    <w:rsid w:val="00366150"/>
    <w:rsid w:val="00366BFF"/>
    <w:rsid w:val="00366CB7"/>
    <w:rsid w:val="00366F15"/>
    <w:rsid w:val="00367132"/>
    <w:rsid w:val="0036713E"/>
    <w:rsid w:val="00367362"/>
    <w:rsid w:val="0036773F"/>
    <w:rsid w:val="0037033F"/>
    <w:rsid w:val="00370853"/>
    <w:rsid w:val="00370E67"/>
    <w:rsid w:val="003714CC"/>
    <w:rsid w:val="00371AFB"/>
    <w:rsid w:val="00371E54"/>
    <w:rsid w:val="0037223F"/>
    <w:rsid w:val="0037290B"/>
    <w:rsid w:val="00373F0A"/>
    <w:rsid w:val="0037409B"/>
    <w:rsid w:val="003742E5"/>
    <w:rsid w:val="0037437E"/>
    <w:rsid w:val="003743D3"/>
    <w:rsid w:val="003749CD"/>
    <w:rsid w:val="00374C0D"/>
    <w:rsid w:val="0037536A"/>
    <w:rsid w:val="0037586B"/>
    <w:rsid w:val="0037596A"/>
    <w:rsid w:val="00375B16"/>
    <w:rsid w:val="00375BB0"/>
    <w:rsid w:val="00375D3D"/>
    <w:rsid w:val="00375EB8"/>
    <w:rsid w:val="00375FFD"/>
    <w:rsid w:val="00376529"/>
    <w:rsid w:val="00376794"/>
    <w:rsid w:val="00376955"/>
    <w:rsid w:val="00376D18"/>
    <w:rsid w:val="00377A68"/>
    <w:rsid w:val="00377D4A"/>
    <w:rsid w:val="00377FA4"/>
    <w:rsid w:val="0038004F"/>
    <w:rsid w:val="0038023A"/>
    <w:rsid w:val="00380291"/>
    <w:rsid w:val="00380590"/>
    <w:rsid w:val="00381737"/>
    <w:rsid w:val="00381C10"/>
    <w:rsid w:val="003823EE"/>
    <w:rsid w:val="00383C5E"/>
    <w:rsid w:val="003841D3"/>
    <w:rsid w:val="00384247"/>
    <w:rsid w:val="00384702"/>
    <w:rsid w:val="00384DF0"/>
    <w:rsid w:val="00384DF3"/>
    <w:rsid w:val="003857B6"/>
    <w:rsid w:val="00385CB3"/>
    <w:rsid w:val="00385D3D"/>
    <w:rsid w:val="00385EEF"/>
    <w:rsid w:val="003864A8"/>
    <w:rsid w:val="003866DB"/>
    <w:rsid w:val="00386E4C"/>
    <w:rsid w:val="0038702B"/>
    <w:rsid w:val="003874A0"/>
    <w:rsid w:val="0038751D"/>
    <w:rsid w:val="00387C6B"/>
    <w:rsid w:val="00390800"/>
    <w:rsid w:val="00390E67"/>
    <w:rsid w:val="00391292"/>
    <w:rsid w:val="0039159A"/>
    <w:rsid w:val="00391CC4"/>
    <w:rsid w:val="00392714"/>
    <w:rsid w:val="00392EE2"/>
    <w:rsid w:val="003935CE"/>
    <w:rsid w:val="003938F8"/>
    <w:rsid w:val="00393BFB"/>
    <w:rsid w:val="00393D86"/>
    <w:rsid w:val="003940B1"/>
    <w:rsid w:val="00394100"/>
    <w:rsid w:val="00394527"/>
    <w:rsid w:val="00394D9D"/>
    <w:rsid w:val="00394EBA"/>
    <w:rsid w:val="00395085"/>
    <w:rsid w:val="00395A7E"/>
    <w:rsid w:val="00395DD5"/>
    <w:rsid w:val="003960C7"/>
    <w:rsid w:val="00396B1F"/>
    <w:rsid w:val="00396B84"/>
    <w:rsid w:val="003974B4"/>
    <w:rsid w:val="0039763B"/>
    <w:rsid w:val="003978D5"/>
    <w:rsid w:val="003A0009"/>
    <w:rsid w:val="003A0673"/>
    <w:rsid w:val="003A06E4"/>
    <w:rsid w:val="003A08F5"/>
    <w:rsid w:val="003A095C"/>
    <w:rsid w:val="003A096D"/>
    <w:rsid w:val="003A09F6"/>
    <w:rsid w:val="003A182D"/>
    <w:rsid w:val="003A1967"/>
    <w:rsid w:val="003A26B8"/>
    <w:rsid w:val="003A310F"/>
    <w:rsid w:val="003A3280"/>
    <w:rsid w:val="003A3339"/>
    <w:rsid w:val="003A389D"/>
    <w:rsid w:val="003A3C74"/>
    <w:rsid w:val="003A4224"/>
    <w:rsid w:val="003A430B"/>
    <w:rsid w:val="003A496B"/>
    <w:rsid w:val="003A5819"/>
    <w:rsid w:val="003A5F25"/>
    <w:rsid w:val="003A60CA"/>
    <w:rsid w:val="003A635B"/>
    <w:rsid w:val="003A6479"/>
    <w:rsid w:val="003A6F1F"/>
    <w:rsid w:val="003A6FE0"/>
    <w:rsid w:val="003A719F"/>
    <w:rsid w:val="003A7680"/>
    <w:rsid w:val="003A7CB9"/>
    <w:rsid w:val="003A7DDF"/>
    <w:rsid w:val="003B042A"/>
    <w:rsid w:val="003B04DA"/>
    <w:rsid w:val="003B0699"/>
    <w:rsid w:val="003B0721"/>
    <w:rsid w:val="003B0A65"/>
    <w:rsid w:val="003B0B26"/>
    <w:rsid w:val="003B0F4E"/>
    <w:rsid w:val="003B14CC"/>
    <w:rsid w:val="003B16C3"/>
    <w:rsid w:val="003B1762"/>
    <w:rsid w:val="003B1799"/>
    <w:rsid w:val="003B20D5"/>
    <w:rsid w:val="003B237B"/>
    <w:rsid w:val="003B23AE"/>
    <w:rsid w:val="003B24AD"/>
    <w:rsid w:val="003B250C"/>
    <w:rsid w:val="003B2AC1"/>
    <w:rsid w:val="003B2D48"/>
    <w:rsid w:val="003B2D63"/>
    <w:rsid w:val="003B2EC3"/>
    <w:rsid w:val="003B2F99"/>
    <w:rsid w:val="003B399E"/>
    <w:rsid w:val="003B4118"/>
    <w:rsid w:val="003B4287"/>
    <w:rsid w:val="003B47E4"/>
    <w:rsid w:val="003B4844"/>
    <w:rsid w:val="003B4AF8"/>
    <w:rsid w:val="003B4CDF"/>
    <w:rsid w:val="003B56A6"/>
    <w:rsid w:val="003B5EBB"/>
    <w:rsid w:val="003B6079"/>
    <w:rsid w:val="003B60D3"/>
    <w:rsid w:val="003B6155"/>
    <w:rsid w:val="003B618B"/>
    <w:rsid w:val="003B6979"/>
    <w:rsid w:val="003B6D40"/>
    <w:rsid w:val="003B7B28"/>
    <w:rsid w:val="003B7E80"/>
    <w:rsid w:val="003B7E94"/>
    <w:rsid w:val="003C0781"/>
    <w:rsid w:val="003C0792"/>
    <w:rsid w:val="003C1047"/>
    <w:rsid w:val="003C1719"/>
    <w:rsid w:val="003C1758"/>
    <w:rsid w:val="003C2168"/>
    <w:rsid w:val="003C2D45"/>
    <w:rsid w:val="003C3392"/>
    <w:rsid w:val="003C3668"/>
    <w:rsid w:val="003C36C7"/>
    <w:rsid w:val="003C3751"/>
    <w:rsid w:val="003C3D37"/>
    <w:rsid w:val="003C488C"/>
    <w:rsid w:val="003C495A"/>
    <w:rsid w:val="003C4DEE"/>
    <w:rsid w:val="003C4E0E"/>
    <w:rsid w:val="003C503B"/>
    <w:rsid w:val="003C5A7C"/>
    <w:rsid w:val="003C5D68"/>
    <w:rsid w:val="003C628C"/>
    <w:rsid w:val="003C70D4"/>
    <w:rsid w:val="003C7B69"/>
    <w:rsid w:val="003D0077"/>
    <w:rsid w:val="003D0085"/>
    <w:rsid w:val="003D025A"/>
    <w:rsid w:val="003D0470"/>
    <w:rsid w:val="003D0665"/>
    <w:rsid w:val="003D06C9"/>
    <w:rsid w:val="003D0AE9"/>
    <w:rsid w:val="003D0CF5"/>
    <w:rsid w:val="003D0D76"/>
    <w:rsid w:val="003D0E7A"/>
    <w:rsid w:val="003D135F"/>
    <w:rsid w:val="003D1817"/>
    <w:rsid w:val="003D1892"/>
    <w:rsid w:val="003D1FE4"/>
    <w:rsid w:val="003D22FD"/>
    <w:rsid w:val="003D23B3"/>
    <w:rsid w:val="003D25EC"/>
    <w:rsid w:val="003D2D70"/>
    <w:rsid w:val="003D3147"/>
    <w:rsid w:val="003D3F00"/>
    <w:rsid w:val="003D4707"/>
    <w:rsid w:val="003D4D3E"/>
    <w:rsid w:val="003D512E"/>
    <w:rsid w:val="003D52AC"/>
    <w:rsid w:val="003D5D76"/>
    <w:rsid w:val="003D5ED1"/>
    <w:rsid w:val="003D60B1"/>
    <w:rsid w:val="003D6165"/>
    <w:rsid w:val="003D6402"/>
    <w:rsid w:val="003D689A"/>
    <w:rsid w:val="003E0242"/>
    <w:rsid w:val="003E032A"/>
    <w:rsid w:val="003E07F1"/>
    <w:rsid w:val="003E1969"/>
    <w:rsid w:val="003E1E1A"/>
    <w:rsid w:val="003E1FB2"/>
    <w:rsid w:val="003E261A"/>
    <w:rsid w:val="003E2C0F"/>
    <w:rsid w:val="003E2EBB"/>
    <w:rsid w:val="003E2F5E"/>
    <w:rsid w:val="003E36B4"/>
    <w:rsid w:val="003E3755"/>
    <w:rsid w:val="003E38C2"/>
    <w:rsid w:val="003E43B8"/>
    <w:rsid w:val="003E43FD"/>
    <w:rsid w:val="003E4E49"/>
    <w:rsid w:val="003E598A"/>
    <w:rsid w:val="003E644E"/>
    <w:rsid w:val="003E66C4"/>
    <w:rsid w:val="003E6835"/>
    <w:rsid w:val="003E6AF1"/>
    <w:rsid w:val="003E700F"/>
    <w:rsid w:val="003E7429"/>
    <w:rsid w:val="003E756D"/>
    <w:rsid w:val="003E7874"/>
    <w:rsid w:val="003F0636"/>
    <w:rsid w:val="003F06C2"/>
    <w:rsid w:val="003F09E5"/>
    <w:rsid w:val="003F09F4"/>
    <w:rsid w:val="003F0E37"/>
    <w:rsid w:val="003F0EA8"/>
    <w:rsid w:val="003F17C3"/>
    <w:rsid w:val="003F203F"/>
    <w:rsid w:val="003F23EE"/>
    <w:rsid w:val="003F2AEB"/>
    <w:rsid w:val="003F30AB"/>
    <w:rsid w:val="003F3136"/>
    <w:rsid w:val="003F325B"/>
    <w:rsid w:val="003F3262"/>
    <w:rsid w:val="003F3369"/>
    <w:rsid w:val="003F413E"/>
    <w:rsid w:val="003F4421"/>
    <w:rsid w:val="003F5632"/>
    <w:rsid w:val="003F5A87"/>
    <w:rsid w:val="003F5BA8"/>
    <w:rsid w:val="003F5F3A"/>
    <w:rsid w:val="003F69DC"/>
    <w:rsid w:val="003F79DD"/>
    <w:rsid w:val="003F7A53"/>
    <w:rsid w:val="003F7AD0"/>
    <w:rsid w:val="00400357"/>
    <w:rsid w:val="00400616"/>
    <w:rsid w:val="00400D26"/>
    <w:rsid w:val="00400D7E"/>
    <w:rsid w:val="004011FE"/>
    <w:rsid w:val="004013FA"/>
    <w:rsid w:val="004017B5"/>
    <w:rsid w:val="004018A2"/>
    <w:rsid w:val="00401908"/>
    <w:rsid w:val="0040235B"/>
    <w:rsid w:val="004024E5"/>
    <w:rsid w:val="004025C8"/>
    <w:rsid w:val="00402934"/>
    <w:rsid w:val="00402B9E"/>
    <w:rsid w:val="00402DB3"/>
    <w:rsid w:val="00402E92"/>
    <w:rsid w:val="004030EA"/>
    <w:rsid w:val="00403111"/>
    <w:rsid w:val="00403320"/>
    <w:rsid w:val="00403407"/>
    <w:rsid w:val="004037B2"/>
    <w:rsid w:val="00403D95"/>
    <w:rsid w:val="00403E52"/>
    <w:rsid w:val="00403F4B"/>
    <w:rsid w:val="0040421D"/>
    <w:rsid w:val="004042AE"/>
    <w:rsid w:val="0040458B"/>
    <w:rsid w:val="004047B1"/>
    <w:rsid w:val="004055EA"/>
    <w:rsid w:val="00405CBA"/>
    <w:rsid w:val="004060CE"/>
    <w:rsid w:val="00406349"/>
    <w:rsid w:val="00406559"/>
    <w:rsid w:val="00406944"/>
    <w:rsid w:val="00407470"/>
    <w:rsid w:val="004075CA"/>
    <w:rsid w:val="00410880"/>
    <w:rsid w:val="00410ACC"/>
    <w:rsid w:val="00410E57"/>
    <w:rsid w:val="00411834"/>
    <w:rsid w:val="00411EAA"/>
    <w:rsid w:val="00412889"/>
    <w:rsid w:val="00412B10"/>
    <w:rsid w:val="00413280"/>
    <w:rsid w:val="0041362C"/>
    <w:rsid w:val="00414096"/>
    <w:rsid w:val="00414D21"/>
    <w:rsid w:val="00415933"/>
    <w:rsid w:val="00415C64"/>
    <w:rsid w:val="00415F3C"/>
    <w:rsid w:val="00416133"/>
    <w:rsid w:val="004166D8"/>
    <w:rsid w:val="0041704C"/>
    <w:rsid w:val="0041750B"/>
    <w:rsid w:val="00417530"/>
    <w:rsid w:val="0041764B"/>
    <w:rsid w:val="004176B9"/>
    <w:rsid w:val="00420229"/>
    <w:rsid w:val="004202A9"/>
    <w:rsid w:val="00420549"/>
    <w:rsid w:val="00420945"/>
    <w:rsid w:val="004209A4"/>
    <w:rsid w:val="00420F90"/>
    <w:rsid w:val="00421902"/>
    <w:rsid w:val="00421D8B"/>
    <w:rsid w:val="004228FA"/>
    <w:rsid w:val="00423B8F"/>
    <w:rsid w:val="00424205"/>
    <w:rsid w:val="004244E1"/>
    <w:rsid w:val="00424CE9"/>
    <w:rsid w:val="00424D7E"/>
    <w:rsid w:val="004258C2"/>
    <w:rsid w:val="00425E85"/>
    <w:rsid w:val="00427300"/>
    <w:rsid w:val="0042759A"/>
    <w:rsid w:val="00430144"/>
    <w:rsid w:val="00430CFD"/>
    <w:rsid w:val="00430D93"/>
    <w:rsid w:val="004310C8"/>
    <w:rsid w:val="0043147D"/>
    <w:rsid w:val="004316A9"/>
    <w:rsid w:val="00431AFF"/>
    <w:rsid w:val="00431E73"/>
    <w:rsid w:val="00432970"/>
    <w:rsid w:val="00432AA7"/>
    <w:rsid w:val="00432D00"/>
    <w:rsid w:val="00432FA6"/>
    <w:rsid w:val="00433DD6"/>
    <w:rsid w:val="00433EC6"/>
    <w:rsid w:val="00434058"/>
    <w:rsid w:val="004344A0"/>
    <w:rsid w:val="00434773"/>
    <w:rsid w:val="0043491B"/>
    <w:rsid w:val="00434C41"/>
    <w:rsid w:val="00434EB1"/>
    <w:rsid w:val="0043530D"/>
    <w:rsid w:val="00435541"/>
    <w:rsid w:val="00436416"/>
    <w:rsid w:val="0043654D"/>
    <w:rsid w:val="004367F1"/>
    <w:rsid w:val="00436AAF"/>
    <w:rsid w:val="00436B80"/>
    <w:rsid w:val="0043735A"/>
    <w:rsid w:val="00437852"/>
    <w:rsid w:val="00437C51"/>
    <w:rsid w:val="0044064C"/>
    <w:rsid w:val="00440A02"/>
    <w:rsid w:val="004410D8"/>
    <w:rsid w:val="004414CC"/>
    <w:rsid w:val="004417B1"/>
    <w:rsid w:val="00442D90"/>
    <w:rsid w:val="00443A00"/>
    <w:rsid w:val="00443CE3"/>
    <w:rsid w:val="0044403C"/>
    <w:rsid w:val="00444501"/>
    <w:rsid w:val="0044497D"/>
    <w:rsid w:val="00445322"/>
    <w:rsid w:val="004458EC"/>
    <w:rsid w:val="0044620C"/>
    <w:rsid w:val="004462B2"/>
    <w:rsid w:val="004468C0"/>
    <w:rsid w:val="0044700F"/>
    <w:rsid w:val="0044732B"/>
    <w:rsid w:val="004508CA"/>
    <w:rsid w:val="00450DE2"/>
    <w:rsid w:val="0045159B"/>
    <w:rsid w:val="004520E4"/>
    <w:rsid w:val="004524EB"/>
    <w:rsid w:val="00452DD4"/>
    <w:rsid w:val="00452DD8"/>
    <w:rsid w:val="004532A2"/>
    <w:rsid w:val="00453688"/>
    <w:rsid w:val="00453BEB"/>
    <w:rsid w:val="00453C65"/>
    <w:rsid w:val="00453E31"/>
    <w:rsid w:val="00453F68"/>
    <w:rsid w:val="00453FB3"/>
    <w:rsid w:val="00454088"/>
    <w:rsid w:val="0045416F"/>
    <w:rsid w:val="00455BF3"/>
    <w:rsid w:val="004561B5"/>
    <w:rsid w:val="00457356"/>
    <w:rsid w:val="004573BA"/>
    <w:rsid w:val="004576A1"/>
    <w:rsid w:val="00457AE4"/>
    <w:rsid w:val="004604C4"/>
    <w:rsid w:val="00460546"/>
    <w:rsid w:val="00460C51"/>
    <w:rsid w:val="00461A86"/>
    <w:rsid w:val="00461C33"/>
    <w:rsid w:val="004627E1"/>
    <w:rsid w:val="00463089"/>
    <w:rsid w:val="00463BCF"/>
    <w:rsid w:val="00463F4F"/>
    <w:rsid w:val="00463FA5"/>
    <w:rsid w:val="004646AB"/>
    <w:rsid w:val="00464973"/>
    <w:rsid w:val="00464E50"/>
    <w:rsid w:val="004654BA"/>
    <w:rsid w:val="00465575"/>
    <w:rsid w:val="00465B89"/>
    <w:rsid w:val="00466295"/>
    <w:rsid w:val="004672CC"/>
    <w:rsid w:val="00467FBD"/>
    <w:rsid w:val="004702EA"/>
    <w:rsid w:val="00470ED7"/>
    <w:rsid w:val="00471492"/>
    <w:rsid w:val="00471BAA"/>
    <w:rsid w:val="00472809"/>
    <w:rsid w:val="00472EB9"/>
    <w:rsid w:val="00472EF4"/>
    <w:rsid w:val="00472F9A"/>
    <w:rsid w:val="00473788"/>
    <w:rsid w:val="00473805"/>
    <w:rsid w:val="00473E0E"/>
    <w:rsid w:val="00474006"/>
    <w:rsid w:val="004740CB"/>
    <w:rsid w:val="00475198"/>
    <w:rsid w:val="004751C6"/>
    <w:rsid w:val="004752DA"/>
    <w:rsid w:val="00475413"/>
    <w:rsid w:val="00475CF6"/>
    <w:rsid w:val="00475DB0"/>
    <w:rsid w:val="00475F45"/>
    <w:rsid w:val="004760B4"/>
    <w:rsid w:val="00476109"/>
    <w:rsid w:val="004767BC"/>
    <w:rsid w:val="00476A6E"/>
    <w:rsid w:val="00476B91"/>
    <w:rsid w:val="004775E8"/>
    <w:rsid w:val="00477611"/>
    <w:rsid w:val="00477B1B"/>
    <w:rsid w:val="00480031"/>
    <w:rsid w:val="0048028F"/>
    <w:rsid w:val="004809C6"/>
    <w:rsid w:val="00481567"/>
    <w:rsid w:val="00481694"/>
    <w:rsid w:val="004819C4"/>
    <w:rsid w:val="00482B02"/>
    <w:rsid w:val="00482B7E"/>
    <w:rsid w:val="0048400A"/>
    <w:rsid w:val="0048405C"/>
    <w:rsid w:val="004845F0"/>
    <w:rsid w:val="00484B00"/>
    <w:rsid w:val="0048555F"/>
    <w:rsid w:val="00486730"/>
    <w:rsid w:val="00486A13"/>
    <w:rsid w:val="004873B8"/>
    <w:rsid w:val="00487945"/>
    <w:rsid w:val="004904EB"/>
    <w:rsid w:val="0049094A"/>
    <w:rsid w:val="00490E82"/>
    <w:rsid w:val="00491088"/>
    <w:rsid w:val="004912A3"/>
    <w:rsid w:val="00491E44"/>
    <w:rsid w:val="0049241D"/>
    <w:rsid w:val="00492966"/>
    <w:rsid w:val="004929C9"/>
    <w:rsid w:val="00492F36"/>
    <w:rsid w:val="0049368A"/>
    <w:rsid w:val="00493D42"/>
    <w:rsid w:val="00494226"/>
    <w:rsid w:val="004945AA"/>
    <w:rsid w:val="0049489A"/>
    <w:rsid w:val="00494BF3"/>
    <w:rsid w:val="004953A7"/>
    <w:rsid w:val="0049560F"/>
    <w:rsid w:val="0049587A"/>
    <w:rsid w:val="0049597A"/>
    <w:rsid w:val="00495D22"/>
    <w:rsid w:val="00496A7E"/>
    <w:rsid w:val="00496B48"/>
    <w:rsid w:val="00496EB3"/>
    <w:rsid w:val="0049703E"/>
    <w:rsid w:val="004973E0"/>
    <w:rsid w:val="00497633"/>
    <w:rsid w:val="00497FF1"/>
    <w:rsid w:val="004A019E"/>
    <w:rsid w:val="004A0417"/>
    <w:rsid w:val="004A0A66"/>
    <w:rsid w:val="004A0FD7"/>
    <w:rsid w:val="004A11AA"/>
    <w:rsid w:val="004A1659"/>
    <w:rsid w:val="004A1925"/>
    <w:rsid w:val="004A1ED8"/>
    <w:rsid w:val="004A26A5"/>
    <w:rsid w:val="004A2743"/>
    <w:rsid w:val="004A308E"/>
    <w:rsid w:val="004A379F"/>
    <w:rsid w:val="004A3A4B"/>
    <w:rsid w:val="004A44A7"/>
    <w:rsid w:val="004A463C"/>
    <w:rsid w:val="004A46BA"/>
    <w:rsid w:val="004A5122"/>
    <w:rsid w:val="004A5622"/>
    <w:rsid w:val="004A5688"/>
    <w:rsid w:val="004A5A9E"/>
    <w:rsid w:val="004A5D56"/>
    <w:rsid w:val="004A5DC6"/>
    <w:rsid w:val="004A6128"/>
    <w:rsid w:val="004A6511"/>
    <w:rsid w:val="004A6A22"/>
    <w:rsid w:val="004A70B9"/>
    <w:rsid w:val="004A7613"/>
    <w:rsid w:val="004B0105"/>
    <w:rsid w:val="004B1112"/>
    <w:rsid w:val="004B18D2"/>
    <w:rsid w:val="004B1A38"/>
    <w:rsid w:val="004B1A59"/>
    <w:rsid w:val="004B1A7A"/>
    <w:rsid w:val="004B1ADB"/>
    <w:rsid w:val="004B1DB0"/>
    <w:rsid w:val="004B20D5"/>
    <w:rsid w:val="004B2341"/>
    <w:rsid w:val="004B24C8"/>
    <w:rsid w:val="004B2ADA"/>
    <w:rsid w:val="004B2AFC"/>
    <w:rsid w:val="004B31AF"/>
    <w:rsid w:val="004B3644"/>
    <w:rsid w:val="004B3977"/>
    <w:rsid w:val="004B44C8"/>
    <w:rsid w:val="004B4C28"/>
    <w:rsid w:val="004B4F28"/>
    <w:rsid w:val="004B54FE"/>
    <w:rsid w:val="004B5A98"/>
    <w:rsid w:val="004B6085"/>
    <w:rsid w:val="004B6797"/>
    <w:rsid w:val="004B6B2C"/>
    <w:rsid w:val="004B7495"/>
    <w:rsid w:val="004C0665"/>
    <w:rsid w:val="004C092D"/>
    <w:rsid w:val="004C0B01"/>
    <w:rsid w:val="004C1706"/>
    <w:rsid w:val="004C19B9"/>
    <w:rsid w:val="004C19DA"/>
    <w:rsid w:val="004C1CDA"/>
    <w:rsid w:val="004C1F91"/>
    <w:rsid w:val="004C27DF"/>
    <w:rsid w:val="004C2875"/>
    <w:rsid w:val="004C372F"/>
    <w:rsid w:val="004C399A"/>
    <w:rsid w:val="004C3BCB"/>
    <w:rsid w:val="004C4189"/>
    <w:rsid w:val="004C520E"/>
    <w:rsid w:val="004C533C"/>
    <w:rsid w:val="004C5539"/>
    <w:rsid w:val="004C592F"/>
    <w:rsid w:val="004C5E9A"/>
    <w:rsid w:val="004C616C"/>
    <w:rsid w:val="004C62F9"/>
    <w:rsid w:val="004C630F"/>
    <w:rsid w:val="004C63B9"/>
    <w:rsid w:val="004C65D1"/>
    <w:rsid w:val="004C6692"/>
    <w:rsid w:val="004C7174"/>
    <w:rsid w:val="004C7433"/>
    <w:rsid w:val="004C766B"/>
    <w:rsid w:val="004C7A17"/>
    <w:rsid w:val="004C7ABC"/>
    <w:rsid w:val="004C7D11"/>
    <w:rsid w:val="004C7DB8"/>
    <w:rsid w:val="004C7F05"/>
    <w:rsid w:val="004D0851"/>
    <w:rsid w:val="004D10DC"/>
    <w:rsid w:val="004D19BE"/>
    <w:rsid w:val="004D1B08"/>
    <w:rsid w:val="004D1BD6"/>
    <w:rsid w:val="004D206B"/>
    <w:rsid w:val="004D20CC"/>
    <w:rsid w:val="004D231B"/>
    <w:rsid w:val="004D247F"/>
    <w:rsid w:val="004D2807"/>
    <w:rsid w:val="004D29B5"/>
    <w:rsid w:val="004D2B49"/>
    <w:rsid w:val="004D3836"/>
    <w:rsid w:val="004D4277"/>
    <w:rsid w:val="004D4873"/>
    <w:rsid w:val="004D4A45"/>
    <w:rsid w:val="004D4C54"/>
    <w:rsid w:val="004D5556"/>
    <w:rsid w:val="004D56B4"/>
    <w:rsid w:val="004D56B5"/>
    <w:rsid w:val="004D58F3"/>
    <w:rsid w:val="004D5999"/>
    <w:rsid w:val="004D5C34"/>
    <w:rsid w:val="004D5CD9"/>
    <w:rsid w:val="004D5F9E"/>
    <w:rsid w:val="004D605D"/>
    <w:rsid w:val="004D64DA"/>
    <w:rsid w:val="004D6722"/>
    <w:rsid w:val="004D7320"/>
    <w:rsid w:val="004E079D"/>
    <w:rsid w:val="004E09B9"/>
    <w:rsid w:val="004E09E6"/>
    <w:rsid w:val="004E1414"/>
    <w:rsid w:val="004E1526"/>
    <w:rsid w:val="004E1BD3"/>
    <w:rsid w:val="004E2444"/>
    <w:rsid w:val="004E2C31"/>
    <w:rsid w:val="004E2EAE"/>
    <w:rsid w:val="004E2FE3"/>
    <w:rsid w:val="004E3060"/>
    <w:rsid w:val="004E3855"/>
    <w:rsid w:val="004E3D8E"/>
    <w:rsid w:val="004E3F40"/>
    <w:rsid w:val="004E52E8"/>
    <w:rsid w:val="004E546C"/>
    <w:rsid w:val="004E56EB"/>
    <w:rsid w:val="004E5B22"/>
    <w:rsid w:val="004E5BBC"/>
    <w:rsid w:val="004E62BE"/>
    <w:rsid w:val="004E6305"/>
    <w:rsid w:val="004E659F"/>
    <w:rsid w:val="004E6D9C"/>
    <w:rsid w:val="004E6DEB"/>
    <w:rsid w:val="004E7188"/>
    <w:rsid w:val="004F0047"/>
    <w:rsid w:val="004F00C4"/>
    <w:rsid w:val="004F01D7"/>
    <w:rsid w:val="004F0576"/>
    <w:rsid w:val="004F0BF6"/>
    <w:rsid w:val="004F142E"/>
    <w:rsid w:val="004F16F8"/>
    <w:rsid w:val="004F2125"/>
    <w:rsid w:val="004F2175"/>
    <w:rsid w:val="004F3437"/>
    <w:rsid w:val="004F39ED"/>
    <w:rsid w:val="004F3D4D"/>
    <w:rsid w:val="004F5D08"/>
    <w:rsid w:val="004F5DD4"/>
    <w:rsid w:val="004F6278"/>
    <w:rsid w:val="004F661B"/>
    <w:rsid w:val="004F6997"/>
    <w:rsid w:val="004F69D0"/>
    <w:rsid w:val="004F6F6B"/>
    <w:rsid w:val="004F711C"/>
    <w:rsid w:val="004F7627"/>
    <w:rsid w:val="004F77F0"/>
    <w:rsid w:val="004F78F7"/>
    <w:rsid w:val="004F7EB9"/>
    <w:rsid w:val="00500009"/>
    <w:rsid w:val="00500178"/>
    <w:rsid w:val="0050033A"/>
    <w:rsid w:val="005011F1"/>
    <w:rsid w:val="005017C8"/>
    <w:rsid w:val="00501822"/>
    <w:rsid w:val="00501F1B"/>
    <w:rsid w:val="0050237E"/>
    <w:rsid w:val="0050253F"/>
    <w:rsid w:val="00502929"/>
    <w:rsid w:val="00502935"/>
    <w:rsid w:val="00503403"/>
    <w:rsid w:val="00503A18"/>
    <w:rsid w:val="00503A9A"/>
    <w:rsid w:val="00503C09"/>
    <w:rsid w:val="0050406C"/>
    <w:rsid w:val="005048ED"/>
    <w:rsid w:val="005050DB"/>
    <w:rsid w:val="00506042"/>
    <w:rsid w:val="00506799"/>
    <w:rsid w:val="0050708D"/>
    <w:rsid w:val="00507314"/>
    <w:rsid w:val="005074BC"/>
    <w:rsid w:val="00507DF3"/>
    <w:rsid w:val="005107FA"/>
    <w:rsid w:val="00510BF8"/>
    <w:rsid w:val="00510F16"/>
    <w:rsid w:val="00511986"/>
    <w:rsid w:val="00511FBC"/>
    <w:rsid w:val="005128DE"/>
    <w:rsid w:val="00512A41"/>
    <w:rsid w:val="00513196"/>
    <w:rsid w:val="00513AAD"/>
    <w:rsid w:val="005140A5"/>
    <w:rsid w:val="0051465D"/>
    <w:rsid w:val="00514A3F"/>
    <w:rsid w:val="00515CC1"/>
    <w:rsid w:val="005163D4"/>
    <w:rsid w:val="00516548"/>
    <w:rsid w:val="00516695"/>
    <w:rsid w:val="005166AA"/>
    <w:rsid w:val="005204C7"/>
    <w:rsid w:val="005204EE"/>
    <w:rsid w:val="005209E4"/>
    <w:rsid w:val="00520AB4"/>
    <w:rsid w:val="005213A6"/>
    <w:rsid w:val="0052147A"/>
    <w:rsid w:val="005215B7"/>
    <w:rsid w:val="00521624"/>
    <w:rsid w:val="00521C6E"/>
    <w:rsid w:val="00521DC9"/>
    <w:rsid w:val="00521FC0"/>
    <w:rsid w:val="00522441"/>
    <w:rsid w:val="005225F8"/>
    <w:rsid w:val="005238DF"/>
    <w:rsid w:val="0052439F"/>
    <w:rsid w:val="005246FB"/>
    <w:rsid w:val="00525489"/>
    <w:rsid w:val="005255C4"/>
    <w:rsid w:val="005263DE"/>
    <w:rsid w:val="00526F43"/>
    <w:rsid w:val="00526FC0"/>
    <w:rsid w:val="005270BD"/>
    <w:rsid w:val="00527D91"/>
    <w:rsid w:val="00530249"/>
    <w:rsid w:val="00530A3D"/>
    <w:rsid w:val="00530A5F"/>
    <w:rsid w:val="00531043"/>
    <w:rsid w:val="00531509"/>
    <w:rsid w:val="005319B6"/>
    <w:rsid w:val="005326A9"/>
    <w:rsid w:val="0053361C"/>
    <w:rsid w:val="00533999"/>
    <w:rsid w:val="00534444"/>
    <w:rsid w:val="00534533"/>
    <w:rsid w:val="00534919"/>
    <w:rsid w:val="00535884"/>
    <w:rsid w:val="00535A20"/>
    <w:rsid w:val="005360F8"/>
    <w:rsid w:val="005362DE"/>
    <w:rsid w:val="005366C3"/>
    <w:rsid w:val="005367BE"/>
    <w:rsid w:val="00536ABB"/>
    <w:rsid w:val="00537943"/>
    <w:rsid w:val="00537DA1"/>
    <w:rsid w:val="00540961"/>
    <w:rsid w:val="00540A58"/>
    <w:rsid w:val="00540C40"/>
    <w:rsid w:val="0054107F"/>
    <w:rsid w:val="00541176"/>
    <w:rsid w:val="00541AFD"/>
    <w:rsid w:val="00541C71"/>
    <w:rsid w:val="00542671"/>
    <w:rsid w:val="005429E3"/>
    <w:rsid w:val="00542E5D"/>
    <w:rsid w:val="005432B6"/>
    <w:rsid w:val="005437E3"/>
    <w:rsid w:val="005438C9"/>
    <w:rsid w:val="00543922"/>
    <w:rsid w:val="00543EB8"/>
    <w:rsid w:val="0054418B"/>
    <w:rsid w:val="00544510"/>
    <w:rsid w:val="005446F6"/>
    <w:rsid w:val="0054486F"/>
    <w:rsid w:val="00544A6D"/>
    <w:rsid w:val="00545464"/>
    <w:rsid w:val="00545858"/>
    <w:rsid w:val="00545881"/>
    <w:rsid w:val="005466B7"/>
    <w:rsid w:val="00546CC2"/>
    <w:rsid w:val="00547202"/>
    <w:rsid w:val="0054731A"/>
    <w:rsid w:val="0054735E"/>
    <w:rsid w:val="0054741B"/>
    <w:rsid w:val="00547C6D"/>
    <w:rsid w:val="005502F1"/>
    <w:rsid w:val="00550303"/>
    <w:rsid w:val="0055089D"/>
    <w:rsid w:val="00550B00"/>
    <w:rsid w:val="00550ED6"/>
    <w:rsid w:val="0055113C"/>
    <w:rsid w:val="0055136D"/>
    <w:rsid w:val="00551B3B"/>
    <w:rsid w:val="00551C49"/>
    <w:rsid w:val="0055237B"/>
    <w:rsid w:val="00552385"/>
    <w:rsid w:val="00552402"/>
    <w:rsid w:val="00552892"/>
    <w:rsid w:val="00552AE0"/>
    <w:rsid w:val="00553141"/>
    <w:rsid w:val="00553483"/>
    <w:rsid w:val="005545A8"/>
    <w:rsid w:val="00554645"/>
    <w:rsid w:val="005551E0"/>
    <w:rsid w:val="00555B2D"/>
    <w:rsid w:val="0055619C"/>
    <w:rsid w:val="00556D9A"/>
    <w:rsid w:val="00556E75"/>
    <w:rsid w:val="00560FB8"/>
    <w:rsid w:val="0056103D"/>
    <w:rsid w:val="00561330"/>
    <w:rsid w:val="005613EC"/>
    <w:rsid w:val="00561A60"/>
    <w:rsid w:val="00561ED7"/>
    <w:rsid w:val="00561FB7"/>
    <w:rsid w:val="0056216C"/>
    <w:rsid w:val="005623AE"/>
    <w:rsid w:val="005624E6"/>
    <w:rsid w:val="00562C18"/>
    <w:rsid w:val="00562CDE"/>
    <w:rsid w:val="00562DCE"/>
    <w:rsid w:val="00562E84"/>
    <w:rsid w:val="0056354F"/>
    <w:rsid w:val="005635F3"/>
    <w:rsid w:val="0056371A"/>
    <w:rsid w:val="00563EF9"/>
    <w:rsid w:val="00564331"/>
    <w:rsid w:val="005644B0"/>
    <w:rsid w:val="0056480C"/>
    <w:rsid w:val="00564BAA"/>
    <w:rsid w:val="00564F02"/>
    <w:rsid w:val="005658D2"/>
    <w:rsid w:val="00566011"/>
    <w:rsid w:val="00567C84"/>
    <w:rsid w:val="0057000C"/>
    <w:rsid w:val="00570A24"/>
    <w:rsid w:val="00570A56"/>
    <w:rsid w:val="00570AA2"/>
    <w:rsid w:val="00570E0D"/>
    <w:rsid w:val="00571090"/>
    <w:rsid w:val="005714BD"/>
    <w:rsid w:val="0057197C"/>
    <w:rsid w:val="00572197"/>
    <w:rsid w:val="0057238A"/>
    <w:rsid w:val="00572608"/>
    <w:rsid w:val="00572BAE"/>
    <w:rsid w:val="00572D89"/>
    <w:rsid w:val="00572EE6"/>
    <w:rsid w:val="00572F36"/>
    <w:rsid w:val="00573796"/>
    <w:rsid w:val="00573BF7"/>
    <w:rsid w:val="00573C3C"/>
    <w:rsid w:val="00575C7B"/>
    <w:rsid w:val="00575F23"/>
    <w:rsid w:val="00576021"/>
    <w:rsid w:val="00576574"/>
    <w:rsid w:val="00576A90"/>
    <w:rsid w:val="00576EAE"/>
    <w:rsid w:val="0057716B"/>
    <w:rsid w:val="00577FF8"/>
    <w:rsid w:val="00580996"/>
    <w:rsid w:val="00580CA5"/>
    <w:rsid w:val="00580D22"/>
    <w:rsid w:val="00580FEF"/>
    <w:rsid w:val="005812A3"/>
    <w:rsid w:val="00581B85"/>
    <w:rsid w:val="005820BE"/>
    <w:rsid w:val="0058271E"/>
    <w:rsid w:val="00582766"/>
    <w:rsid w:val="00582962"/>
    <w:rsid w:val="00582A55"/>
    <w:rsid w:val="0058306B"/>
    <w:rsid w:val="005832B4"/>
    <w:rsid w:val="00583426"/>
    <w:rsid w:val="00583AE2"/>
    <w:rsid w:val="00583B90"/>
    <w:rsid w:val="00583D60"/>
    <w:rsid w:val="00584866"/>
    <w:rsid w:val="00584DE5"/>
    <w:rsid w:val="005857C0"/>
    <w:rsid w:val="00585A61"/>
    <w:rsid w:val="00585BD9"/>
    <w:rsid w:val="005860C7"/>
    <w:rsid w:val="005861FD"/>
    <w:rsid w:val="005868AD"/>
    <w:rsid w:val="0058692E"/>
    <w:rsid w:val="005869E6"/>
    <w:rsid w:val="005870F8"/>
    <w:rsid w:val="00587598"/>
    <w:rsid w:val="005902D4"/>
    <w:rsid w:val="005906D1"/>
    <w:rsid w:val="0059078F"/>
    <w:rsid w:val="00590C0D"/>
    <w:rsid w:val="00590FBA"/>
    <w:rsid w:val="005910E6"/>
    <w:rsid w:val="005912E3"/>
    <w:rsid w:val="00591B25"/>
    <w:rsid w:val="005924EB"/>
    <w:rsid w:val="00592ADB"/>
    <w:rsid w:val="00592B02"/>
    <w:rsid w:val="0059317C"/>
    <w:rsid w:val="00593576"/>
    <w:rsid w:val="00593B6A"/>
    <w:rsid w:val="00593BAE"/>
    <w:rsid w:val="00593C81"/>
    <w:rsid w:val="00593C8A"/>
    <w:rsid w:val="00593E30"/>
    <w:rsid w:val="00595585"/>
    <w:rsid w:val="005956A5"/>
    <w:rsid w:val="0059676D"/>
    <w:rsid w:val="00597203"/>
    <w:rsid w:val="00597323"/>
    <w:rsid w:val="005975E1"/>
    <w:rsid w:val="00597B73"/>
    <w:rsid w:val="00597D21"/>
    <w:rsid w:val="00597EF4"/>
    <w:rsid w:val="00597F3B"/>
    <w:rsid w:val="005A03AD"/>
    <w:rsid w:val="005A04EF"/>
    <w:rsid w:val="005A0545"/>
    <w:rsid w:val="005A0828"/>
    <w:rsid w:val="005A08A2"/>
    <w:rsid w:val="005A0A8A"/>
    <w:rsid w:val="005A0D1F"/>
    <w:rsid w:val="005A2CB0"/>
    <w:rsid w:val="005A339A"/>
    <w:rsid w:val="005A33A2"/>
    <w:rsid w:val="005A360A"/>
    <w:rsid w:val="005A3747"/>
    <w:rsid w:val="005A46FB"/>
    <w:rsid w:val="005A55C8"/>
    <w:rsid w:val="005A5898"/>
    <w:rsid w:val="005A5F7E"/>
    <w:rsid w:val="005A710D"/>
    <w:rsid w:val="005A7660"/>
    <w:rsid w:val="005A78CD"/>
    <w:rsid w:val="005A7CED"/>
    <w:rsid w:val="005B054A"/>
    <w:rsid w:val="005B0770"/>
    <w:rsid w:val="005B10D5"/>
    <w:rsid w:val="005B1588"/>
    <w:rsid w:val="005B1CA4"/>
    <w:rsid w:val="005B2A93"/>
    <w:rsid w:val="005B320D"/>
    <w:rsid w:val="005B32E3"/>
    <w:rsid w:val="005B39FA"/>
    <w:rsid w:val="005B3FA2"/>
    <w:rsid w:val="005B4BF2"/>
    <w:rsid w:val="005B53A2"/>
    <w:rsid w:val="005B5E62"/>
    <w:rsid w:val="005B6658"/>
    <w:rsid w:val="005B751A"/>
    <w:rsid w:val="005B7787"/>
    <w:rsid w:val="005B78CA"/>
    <w:rsid w:val="005B7A88"/>
    <w:rsid w:val="005C0070"/>
    <w:rsid w:val="005C02D0"/>
    <w:rsid w:val="005C0D28"/>
    <w:rsid w:val="005C1354"/>
    <w:rsid w:val="005C1BE7"/>
    <w:rsid w:val="005C1DBF"/>
    <w:rsid w:val="005C2456"/>
    <w:rsid w:val="005C2490"/>
    <w:rsid w:val="005C2866"/>
    <w:rsid w:val="005C2BCB"/>
    <w:rsid w:val="005C3ABC"/>
    <w:rsid w:val="005C3B67"/>
    <w:rsid w:val="005C4CDC"/>
    <w:rsid w:val="005C52E1"/>
    <w:rsid w:val="005C5997"/>
    <w:rsid w:val="005C6225"/>
    <w:rsid w:val="005C68A6"/>
    <w:rsid w:val="005C6ED7"/>
    <w:rsid w:val="005C7448"/>
    <w:rsid w:val="005C7568"/>
    <w:rsid w:val="005C7BCF"/>
    <w:rsid w:val="005C7EE6"/>
    <w:rsid w:val="005C7F2C"/>
    <w:rsid w:val="005C7FDA"/>
    <w:rsid w:val="005D0679"/>
    <w:rsid w:val="005D07CC"/>
    <w:rsid w:val="005D0B05"/>
    <w:rsid w:val="005D23F5"/>
    <w:rsid w:val="005D249E"/>
    <w:rsid w:val="005D251A"/>
    <w:rsid w:val="005D3942"/>
    <w:rsid w:val="005D3C0E"/>
    <w:rsid w:val="005D3CB8"/>
    <w:rsid w:val="005D3CE5"/>
    <w:rsid w:val="005D3D7C"/>
    <w:rsid w:val="005D40BC"/>
    <w:rsid w:val="005D4844"/>
    <w:rsid w:val="005D4D4C"/>
    <w:rsid w:val="005D5179"/>
    <w:rsid w:val="005D5532"/>
    <w:rsid w:val="005D56EF"/>
    <w:rsid w:val="005D5C84"/>
    <w:rsid w:val="005D620D"/>
    <w:rsid w:val="005D63BC"/>
    <w:rsid w:val="005D6F3B"/>
    <w:rsid w:val="005D7426"/>
    <w:rsid w:val="005D7D91"/>
    <w:rsid w:val="005E09BE"/>
    <w:rsid w:val="005E0A98"/>
    <w:rsid w:val="005E0B9C"/>
    <w:rsid w:val="005E1547"/>
    <w:rsid w:val="005E1A61"/>
    <w:rsid w:val="005E1D14"/>
    <w:rsid w:val="005E1DD6"/>
    <w:rsid w:val="005E29EE"/>
    <w:rsid w:val="005E2C46"/>
    <w:rsid w:val="005E3E0B"/>
    <w:rsid w:val="005E42FB"/>
    <w:rsid w:val="005E462A"/>
    <w:rsid w:val="005E48B1"/>
    <w:rsid w:val="005E4DEE"/>
    <w:rsid w:val="005E54A0"/>
    <w:rsid w:val="005E54C6"/>
    <w:rsid w:val="005E5513"/>
    <w:rsid w:val="005E5BF9"/>
    <w:rsid w:val="005E5DBE"/>
    <w:rsid w:val="005E6100"/>
    <w:rsid w:val="005E6230"/>
    <w:rsid w:val="005E6844"/>
    <w:rsid w:val="005E6D36"/>
    <w:rsid w:val="005E6FAC"/>
    <w:rsid w:val="005E6FEF"/>
    <w:rsid w:val="005E74BB"/>
    <w:rsid w:val="005E7C62"/>
    <w:rsid w:val="005E7CF3"/>
    <w:rsid w:val="005E7D79"/>
    <w:rsid w:val="005E7FD1"/>
    <w:rsid w:val="005F0E77"/>
    <w:rsid w:val="005F1020"/>
    <w:rsid w:val="005F113D"/>
    <w:rsid w:val="005F2374"/>
    <w:rsid w:val="005F2AE5"/>
    <w:rsid w:val="005F3046"/>
    <w:rsid w:val="005F3453"/>
    <w:rsid w:val="005F38B8"/>
    <w:rsid w:val="005F3D29"/>
    <w:rsid w:val="005F4538"/>
    <w:rsid w:val="005F489B"/>
    <w:rsid w:val="005F493E"/>
    <w:rsid w:val="005F4D73"/>
    <w:rsid w:val="005F59EB"/>
    <w:rsid w:val="005F5A6D"/>
    <w:rsid w:val="005F5AB3"/>
    <w:rsid w:val="005F627C"/>
    <w:rsid w:val="005F66C9"/>
    <w:rsid w:val="005F6713"/>
    <w:rsid w:val="005F6DB1"/>
    <w:rsid w:val="00600038"/>
    <w:rsid w:val="006005B0"/>
    <w:rsid w:val="00600783"/>
    <w:rsid w:val="00600AAF"/>
    <w:rsid w:val="006012E2"/>
    <w:rsid w:val="00601442"/>
    <w:rsid w:val="00601B38"/>
    <w:rsid w:val="00602064"/>
    <w:rsid w:val="006024D0"/>
    <w:rsid w:val="006025DE"/>
    <w:rsid w:val="00602793"/>
    <w:rsid w:val="00602D87"/>
    <w:rsid w:val="0060310E"/>
    <w:rsid w:val="00603182"/>
    <w:rsid w:val="006036E3"/>
    <w:rsid w:val="00603A8D"/>
    <w:rsid w:val="00604235"/>
    <w:rsid w:val="0060541F"/>
    <w:rsid w:val="00605E95"/>
    <w:rsid w:val="00606B5F"/>
    <w:rsid w:val="00607338"/>
    <w:rsid w:val="00607698"/>
    <w:rsid w:val="00607807"/>
    <w:rsid w:val="00607E41"/>
    <w:rsid w:val="00607F41"/>
    <w:rsid w:val="00610522"/>
    <w:rsid w:val="006107C6"/>
    <w:rsid w:val="00610956"/>
    <w:rsid w:val="006109AF"/>
    <w:rsid w:val="00610F7E"/>
    <w:rsid w:val="006111DF"/>
    <w:rsid w:val="00611AB1"/>
    <w:rsid w:val="00611C33"/>
    <w:rsid w:val="006128F8"/>
    <w:rsid w:val="006129F5"/>
    <w:rsid w:val="00612DF1"/>
    <w:rsid w:val="006146D3"/>
    <w:rsid w:val="00615270"/>
    <w:rsid w:val="00615A89"/>
    <w:rsid w:val="00615F07"/>
    <w:rsid w:val="00616521"/>
    <w:rsid w:val="00616A9F"/>
    <w:rsid w:val="00616D52"/>
    <w:rsid w:val="00616DE8"/>
    <w:rsid w:val="00617396"/>
    <w:rsid w:val="006173FB"/>
    <w:rsid w:val="00617CB4"/>
    <w:rsid w:val="00617D03"/>
    <w:rsid w:val="00617FC1"/>
    <w:rsid w:val="00617FCD"/>
    <w:rsid w:val="00620F47"/>
    <w:rsid w:val="00621DC7"/>
    <w:rsid w:val="006221C8"/>
    <w:rsid w:val="006226F1"/>
    <w:rsid w:val="0062298F"/>
    <w:rsid w:val="0062456A"/>
    <w:rsid w:val="006250B9"/>
    <w:rsid w:val="00625927"/>
    <w:rsid w:val="00625AFE"/>
    <w:rsid w:val="00625E23"/>
    <w:rsid w:val="00626503"/>
    <w:rsid w:val="006266AF"/>
    <w:rsid w:val="00626751"/>
    <w:rsid w:val="006272B2"/>
    <w:rsid w:val="00627319"/>
    <w:rsid w:val="006278BA"/>
    <w:rsid w:val="006279C4"/>
    <w:rsid w:val="00627A15"/>
    <w:rsid w:val="00627D5F"/>
    <w:rsid w:val="0063010D"/>
    <w:rsid w:val="006301AA"/>
    <w:rsid w:val="0063021C"/>
    <w:rsid w:val="00630ABA"/>
    <w:rsid w:val="00631FBA"/>
    <w:rsid w:val="006328F5"/>
    <w:rsid w:val="00632D05"/>
    <w:rsid w:val="00632D4C"/>
    <w:rsid w:val="006332EF"/>
    <w:rsid w:val="00633319"/>
    <w:rsid w:val="00633BA3"/>
    <w:rsid w:val="0063433D"/>
    <w:rsid w:val="006344AC"/>
    <w:rsid w:val="00634B9C"/>
    <w:rsid w:val="00634DF9"/>
    <w:rsid w:val="006351ED"/>
    <w:rsid w:val="0063594F"/>
    <w:rsid w:val="00635B2F"/>
    <w:rsid w:val="00635C03"/>
    <w:rsid w:val="00635C6B"/>
    <w:rsid w:val="00635C80"/>
    <w:rsid w:val="00635CBF"/>
    <w:rsid w:val="006360F1"/>
    <w:rsid w:val="0063639E"/>
    <w:rsid w:val="00636BD0"/>
    <w:rsid w:val="00636C2F"/>
    <w:rsid w:val="00636D21"/>
    <w:rsid w:val="006372D7"/>
    <w:rsid w:val="00637752"/>
    <w:rsid w:val="00637B16"/>
    <w:rsid w:val="00637CFC"/>
    <w:rsid w:val="0064005B"/>
    <w:rsid w:val="0064019D"/>
    <w:rsid w:val="006401CD"/>
    <w:rsid w:val="00640321"/>
    <w:rsid w:val="00640528"/>
    <w:rsid w:val="00640662"/>
    <w:rsid w:val="00640DF5"/>
    <w:rsid w:val="00640EBD"/>
    <w:rsid w:val="006410F9"/>
    <w:rsid w:val="00641554"/>
    <w:rsid w:val="00641893"/>
    <w:rsid w:val="00641A17"/>
    <w:rsid w:val="00641A45"/>
    <w:rsid w:val="00642109"/>
    <w:rsid w:val="0064373E"/>
    <w:rsid w:val="00643965"/>
    <w:rsid w:val="00644248"/>
    <w:rsid w:val="00644675"/>
    <w:rsid w:val="00644B45"/>
    <w:rsid w:val="00644DBA"/>
    <w:rsid w:val="006455E2"/>
    <w:rsid w:val="00645E80"/>
    <w:rsid w:val="006466C0"/>
    <w:rsid w:val="006468D3"/>
    <w:rsid w:val="00646DB0"/>
    <w:rsid w:val="006472F9"/>
    <w:rsid w:val="00647AF5"/>
    <w:rsid w:val="00647E18"/>
    <w:rsid w:val="006504B5"/>
    <w:rsid w:val="006506AC"/>
    <w:rsid w:val="00650F01"/>
    <w:rsid w:val="00651220"/>
    <w:rsid w:val="0065193F"/>
    <w:rsid w:val="00651D79"/>
    <w:rsid w:val="0065263F"/>
    <w:rsid w:val="00652759"/>
    <w:rsid w:val="006529EA"/>
    <w:rsid w:val="00652FD9"/>
    <w:rsid w:val="006533D4"/>
    <w:rsid w:val="00653824"/>
    <w:rsid w:val="00653943"/>
    <w:rsid w:val="00653DBF"/>
    <w:rsid w:val="00653F63"/>
    <w:rsid w:val="00654F69"/>
    <w:rsid w:val="006553D1"/>
    <w:rsid w:val="00655B70"/>
    <w:rsid w:val="00657972"/>
    <w:rsid w:val="006579A3"/>
    <w:rsid w:val="00657C23"/>
    <w:rsid w:val="0066014A"/>
    <w:rsid w:val="0066027D"/>
    <w:rsid w:val="006607B7"/>
    <w:rsid w:val="006609ED"/>
    <w:rsid w:val="00660DEC"/>
    <w:rsid w:val="00660E8A"/>
    <w:rsid w:val="006615A5"/>
    <w:rsid w:val="00661790"/>
    <w:rsid w:val="006618D3"/>
    <w:rsid w:val="00661C7C"/>
    <w:rsid w:val="00662071"/>
    <w:rsid w:val="006626CE"/>
    <w:rsid w:val="00662D16"/>
    <w:rsid w:val="00662E37"/>
    <w:rsid w:val="00663840"/>
    <w:rsid w:val="006638EB"/>
    <w:rsid w:val="00663BFA"/>
    <w:rsid w:val="00663C6F"/>
    <w:rsid w:val="00663F23"/>
    <w:rsid w:val="00664006"/>
    <w:rsid w:val="00664768"/>
    <w:rsid w:val="006648A8"/>
    <w:rsid w:val="00664C20"/>
    <w:rsid w:val="00665355"/>
    <w:rsid w:val="00665393"/>
    <w:rsid w:val="006657AD"/>
    <w:rsid w:val="00665CB3"/>
    <w:rsid w:val="00665EE4"/>
    <w:rsid w:val="006660F0"/>
    <w:rsid w:val="0066648E"/>
    <w:rsid w:val="00667093"/>
    <w:rsid w:val="00667B03"/>
    <w:rsid w:val="006700EE"/>
    <w:rsid w:val="00670622"/>
    <w:rsid w:val="00670678"/>
    <w:rsid w:val="006707FE"/>
    <w:rsid w:val="00670CDD"/>
    <w:rsid w:val="00671306"/>
    <w:rsid w:val="00671962"/>
    <w:rsid w:val="00671C0F"/>
    <w:rsid w:val="00673315"/>
    <w:rsid w:val="0067383C"/>
    <w:rsid w:val="00673B3D"/>
    <w:rsid w:val="006740D8"/>
    <w:rsid w:val="006742B3"/>
    <w:rsid w:val="00674C8C"/>
    <w:rsid w:val="006757BF"/>
    <w:rsid w:val="00675CCC"/>
    <w:rsid w:val="00676917"/>
    <w:rsid w:val="00676E98"/>
    <w:rsid w:val="00676EF8"/>
    <w:rsid w:val="00677774"/>
    <w:rsid w:val="00677B5E"/>
    <w:rsid w:val="00677C89"/>
    <w:rsid w:val="00677CC0"/>
    <w:rsid w:val="0068065F"/>
    <w:rsid w:val="006809A2"/>
    <w:rsid w:val="00680F5C"/>
    <w:rsid w:val="00680F81"/>
    <w:rsid w:val="006810ED"/>
    <w:rsid w:val="006814E6"/>
    <w:rsid w:val="00681D4B"/>
    <w:rsid w:val="00681ED6"/>
    <w:rsid w:val="0068215B"/>
    <w:rsid w:val="00682178"/>
    <w:rsid w:val="006823F9"/>
    <w:rsid w:val="00682417"/>
    <w:rsid w:val="00682CC9"/>
    <w:rsid w:val="00682F30"/>
    <w:rsid w:val="006835F0"/>
    <w:rsid w:val="00683763"/>
    <w:rsid w:val="006837C0"/>
    <w:rsid w:val="00683D0B"/>
    <w:rsid w:val="0068455A"/>
    <w:rsid w:val="00684EB2"/>
    <w:rsid w:val="006860DA"/>
    <w:rsid w:val="0068635B"/>
    <w:rsid w:val="006863B3"/>
    <w:rsid w:val="00686EF6"/>
    <w:rsid w:val="00687130"/>
    <w:rsid w:val="006871EB"/>
    <w:rsid w:val="00687B5C"/>
    <w:rsid w:val="00687B86"/>
    <w:rsid w:val="00690096"/>
    <w:rsid w:val="00690100"/>
    <w:rsid w:val="00690473"/>
    <w:rsid w:val="006907AD"/>
    <w:rsid w:val="00690AAC"/>
    <w:rsid w:val="00690B8E"/>
    <w:rsid w:val="00690C70"/>
    <w:rsid w:val="00690E90"/>
    <w:rsid w:val="00690EE2"/>
    <w:rsid w:val="00690FDF"/>
    <w:rsid w:val="00691343"/>
    <w:rsid w:val="00691550"/>
    <w:rsid w:val="0069168D"/>
    <w:rsid w:val="00691776"/>
    <w:rsid w:val="00692BA8"/>
    <w:rsid w:val="00695616"/>
    <w:rsid w:val="0069561A"/>
    <w:rsid w:val="00695673"/>
    <w:rsid w:val="00695C66"/>
    <w:rsid w:val="00695C79"/>
    <w:rsid w:val="00695D29"/>
    <w:rsid w:val="00695D73"/>
    <w:rsid w:val="0069634E"/>
    <w:rsid w:val="00696E5E"/>
    <w:rsid w:val="006973D0"/>
    <w:rsid w:val="0069764E"/>
    <w:rsid w:val="0069793B"/>
    <w:rsid w:val="006A04BE"/>
    <w:rsid w:val="006A0515"/>
    <w:rsid w:val="006A14E2"/>
    <w:rsid w:val="006A177B"/>
    <w:rsid w:val="006A19EF"/>
    <w:rsid w:val="006A1A9F"/>
    <w:rsid w:val="006A1E12"/>
    <w:rsid w:val="006A3979"/>
    <w:rsid w:val="006A3A99"/>
    <w:rsid w:val="006A3BBC"/>
    <w:rsid w:val="006A3F34"/>
    <w:rsid w:val="006A4865"/>
    <w:rsid w:val="006A4CDE"/>
    <w:rsid w:val="006A522E"/>
    <w:rsid w:val="006A6803"/>
    <w:rsid w:val="006A70AD"/>
    <w:rsid w:val="006A7297"/>
    <w:rsid w:val="006A75A9"/>
    <w:rsid w:val="006A7936"/>
    <w:rsid w:val="006A79B0"/>
    <w:rsid w:val="006A7AC2"/>
    <w:rsid w:val="006A7F7B"/>
    <w:rsid w:val="006B022A"/>
    <w:rsid w:val="006B0548"/>
    <w:rsid w:val="006B0BF7"/>
    <w:rsid w:val="006B205B"/>
    <w:rsid w:val="006B25F6"/>
    <w:rsid w:val="006B267A"/>
    <w:rsid w:val="006B287F"/>
    <w:rsid w:val="006B37B5"/>
    <w:rsid w:val="006B3E4B"/>
    <w:rsid w:val="006B3F55"/>
    <w:rsid w:val="006B400A"/>
    <w:rsid w:val="006B40FC"/>
    <w:rsid w:val="006B49AB"/>
    <w:rsid w:val="006B4B11"/>
    <w:rsid w:val="006B534E"/>
    <w:rsid w:val="006B53A1"/>
    <w:rsid w:val="006B5618"/>
    <w:rsid w:val="006B5A31"/>
    <w:rsid w:val="006B647B"/>
    <w:rsid w:val="006B64D9"/>
    <w:rsid w:val="006B6EAD"/>
    <w:rsid w:val="006B6FA5"/>
    <w:rsid w:val="006B7074"/>
    <w:rsid w:val="006B7194"/>
    <w:rsid w:val="006B7542"/>
    <w:rsid w:val="006B7792"/>
    <w:rsid w:val="006B7AAC"/>
    <w:rsid w:val="006B7ECD"/>
    <w:rsid w:val="006B7F7E"/>
    <w:rsid w:val="006B7F81"/>
    <w:rsid w:val="006C0450"/>
    <w:rsid w:val="006C0FE6"/>
    <w:rsid w:val="006C106C"/>
    <w:rsid w:val="006C1862"/>
    <w:rsid w:val="006C18FE"/>
    <w:rsid w:val="006C19E8"/>
    <w:rsid w:val="006C1FB8"/>
    <w:rsid w:val="006C21A4"/>
    <w:rsid w:val="006C21C3"/>
    <w:rsid w:val="006C2721"/>
    <w:rsid w:val="006C320E"/>
    <w:rsid w:val="006C3B33"/>
    <w:rsid w:val="006C530F"/>
    <w:rsid w:val="006C5B7A"/>
    <w:rsid w:val="006C5BD4"/>
    <w:rsid w:val="006C5D5A"/>
    <w:rsid w:val="006C612D"/>
    <w:rsid w:val="006C673B"/>
    <w:rsid w:val="006C6BBF"/>
    <w:rsid w:val="006C6C4A"/>
    <w:rsid w:val="006C7ABD"/>
    <w:rsid w:val="006C7D6B"/>
    <w:rsid w:val="006D0180"/>
    <w:rsid w:val="006D0631"/>
    <w:rsid w:val="006D0BDB"/>
    <w:rsid w:val="006D0F71"/>
    <w:rsid w:val="006D1301"/>
    <w:rsid w:val="006D1713"/>
    <w:rsid w:val="006D1988"/>
    <w:rsid w:val="006D1A75"/>
    <w:rsid w:val="006D1B11"/>
    <w:rsid w:val="006D1D26"/>
    <w:rsid w:val="006D23CF"/>
    <w:rsid w:val="006D3099"/>
    <w:rsid w:val="006D3A3F"/>
    <w:rsid w:val="006D58B9"/>
    <w:rsid w:val="006D5C5E"/>
    <w:rsid w:val="006D605F"/>
    <w:rsid w:val="006D7728"/>
    <w:rsid w:val="006D797B"/>
    <w:rsid w:val="006D799C"/>
    <w:rsid w:val="006D7B8A"/>
    <w:rsid w:val="006E01BD"/>
    <w:rsid w:val="006E029D"/>
    <w:rsid w:val="006E0792"/>
    <w:rsid w:val="006E0D8F"/>
    <w:rsid w:val="006E1086"/>
    <w:rsid w:val="006E13F4"/>
    <w:rsid w:val="006E17DB"/>
    <w:rsid w:val="006E1B3F"/>
    <w:rsid w:val="006E1C48"/>
    <w:rsid w:val="006E1E3D"/>
    <w:rsid w:val="006E2099"/>
    <w:rsid w:val="006E20E1"/>
    <w:rsid w:val="006E275D"/>
    <w:rsid w:val="006E285C"/>
    <w:rsid w:val="006E2F0B"/>
    <w:rsid w:val="006E2FA5"/>
    <w:rsid w:val="006E39B5"/>
    <w:rsid w:val="006E3D62"/>
    <w:rsid w:val="006E3FA2"/>
    <w:rsid w:val="006E43E7"/>
    <w:rsid w:val="006E47B1"/>
    <w:rsid w:val="006E4906"/>
    <w:rsid w:val="006E4A8D"/>
    <w:rsid w:val="006E4F76"/>
    <w:rsid w:val="006E51E8"/>
    <w:rsid w:val="006E5245"/>
    <w:rsid w:val="006E5E9C"/>
    <w:rsid w:val="006E6319"/>
    <w:rsid w:val="006E68A5"/>
    <w:rsid w:val="006E68EC"/>
    <w:rsid w:val="006E6A11"/>
    <w:rsid w:val="006E7381"/>
    <w:rsid w:val="006F049F"/>
    <w:rsid w:val="006F04B8"/>
    <w:rsid w:val="006F0AB7"/>
    <w:rsid w:val="006F16BD"/>
    <w:rsid w:val="006F17A2"/>
    <w:rsid w:val="006F1957"/>
    <w:rsid w:val="006F1FB2"/>
    <w:rsid w:val="006F203D"/>
    <w:rsid w:val="006F2129"/>
    <w:rsid w:val="006F279C"/>
    <w:rsid w:val="006F28A8"/>
    <w:rsid w:val="006F3654"/>
    <w:rsid w:val="006F3803"/>
    <w:rsid w:val="006F3B08"/>
    <w:rsid w:val="006F3C4D"/>
    <w:rsid w:val="006F3E3C"/>
    <w:rsid w:val="006F3E4E"/>
    <w:rsid w:val="006F492C"/>
    <w:rsid w:val="006F4DD4"/>
    <w:rsid w:val="006F4E52"/>
    <w:rsid w:val="006F529A"/>
    <w:rsid w:val="006F54E5"/>
    <w:rsid w:val="006F5BEF"/>
    <w:rsid w:val="006F69C5"/>
    <w:rsid w:val="006F69EB"/>
    <w:rsid w:val="006F6BB8"/>
    <w:rsid w:val="006F7539"/>
    <w:rsid w:val="006F7602"/>
    <w:rsid w:val="006F7936"/>
    <w:rsid w:val="00700219"/>
    <w:rsid w:val="007002C6"/>
    <w:rsid w:val="007003FA"/>
    <w:rsid w:val="00700B94"/>
    <w:rsid w:val="0070105C"/>
    <w:rsid w:val="00701EB6"/>
    <w:rsid w:val="00701F54"/>
    <w:rsid w:val="0070270B"/>
    <w:rsid w:val="00702759"/>
    <w:rsid w:val="00702874"/>
    <w:rsid w:val="00702D59"/>
    <w:rsid w:val="00702EAD"/>
    <w:rsid w:val="0070381B"/>
    <w:rsid w:val="00703D81"/>
    <w:rsid w:val="007048DE"/>
    <w:rsid w:val="00704AF8"/>
    <w:rsid w:val="00705526"/>
    <w:rsid w:val="00705862"/>
    <w:rsid w:val="007059DF"/>
    <w:rsid w:val="00705C76"/>
    <w:rsid w:val="0070622A"/>
    <w:rsid w:val="00706947"/>
    <w:rsid w:val="00706C10"/>
    <w:rsid w:val="00706D0E"/>
    <w:rsid w:val="00706F39"/>
    <w:rsid w:val="0070725A"/>
    <w:rsid w:val="007077F7"/>
    <w:rsid w:val="00707977"/>
    <w:rsid w:val="007079E7"/>
    <w:rsid w:val="00710C3A"/>
    <w:rsid w:val="00710EE0"/>
    <w:rsid w:val="00711A0D"/>
    <w:rsid w:val="00711C43"/>
    <w:rsid w:val="00711FAE"/>
    <w:rsid w:val="007120E2"/>
    <w:rsid w:val="007121D8"/>
    <w:rsid w:val="00712361"/>
    <w:rsid w:val="007123E2"/>
    <w:rsid w:val="0071268E"/>
    <w:rsid w:val="007134B0"/>
    <w:rsid w:val="007141CB"/>
    <w:rsid w:val="0071583C"/>
    <w:rsid w:val="00715C3F"/>
    <w:rsid w:val="00715EC6"/>
    <w:rsid w:val="00716062"/>
    <w:rsid w:val="0071692B"/>
    <w:rsid w:val="00716EBB"/>
    <w:rsid w:val="00717296"/>
    <w:rsid w:val="00717548"/>
    <w:rsid w:val="0071761F"/>
    <w:rsid w:val="00717679"/>
    <w:rsid w:val="0071772F"/>
    <w:rsid w:val="00717C44"/>
    <w:rsid w:val="00717F0F"/>
    <w:rsid w:val="00720C2A"/>
    <w:rsid w:val="007210ED"/>
    <w:rsid w:val="0072160A"/>
    <w:rsid w:val="00721912"/>
    <w:rsid w:val="00721E69"/>
    <w:rsid w:val="007232B3"/>
    <w:rsid w:val="00723374"/>
    <w:rsid w:val="00723377"/>
    <w:rsid w:val="007237BD"/>
    <w:rsid w:val="00723892"/>
    <w:rsid w:val="0072424B"/>
    <w:rsid w:val="0072516A"/>
    <w:rsid w:val="00725976"/>
    <w:rsid w:val="00726D70"/>
    <w:rsid w:val="007270DC"/>
    <w:rsid w:val="007270E7"/>
    <w:rsid w:val="00727870"/>
    <w:rsid w:val="00727AE7"/>
    <w:rsid w:val="007301BC"/>
    <w:rsid w:val="007303B7"/>
    <w:rsid w:val="00730A75"/>
    <w:rsid w:val="007315DA"/>
    <w:rsid w:val="00731A04"/>
    <w:rsid w:val="00731EF1"/>
    <w:rsid w:val="00732784"/>
    <w:rsid w:val="0073343A"/>
    <w:rsid w:val="00733440"/>
    <w:rsid w:val="007335EA"/>
    <w:rsid w:val="00733B28"/>
    <w:rsid w:val="0073422A"/>
    <w:rsid w:val="007345A3"/>
    <w:rsid w:val="00734611"/>
    <w:rsid w:val="0073486B"/>
    <w:rsid w:val="00734A90"/>
    <w:rsid w:val="00735EB2"/>
    <w:rsid w:val="00736107"/>
    <w:rsid w:val="007366A0"/>
    <w:rsid w:val="00736832"/>
    <w:rsid w:val="007369E0"/>
    <w:rsid w:val="007374FB"/>
    <w:rsid w:val="0073767E"/>
    <w:rsid w:val="00737B3E"/>
    <w:rsid w:val="0074084E"/>
    <w:rsid w:val="007409E3"/>
    <w:rsid w:val="00740A31"/>
    <w:rsid w:val="00740E1B"/>
    <w:rsid w:val="007410EA"/>
    <w:rsid w:val="007411CF"/>
    <w:rsid w:val="007413A0"/>
    <w:rsid w:val="0074196F"/>
    <w:rsid w:val="00741B55"/>
    <w:rsid w:val="00741E1E"/>
    <w:rsid w:val="00741FE4"/>
    <w:rsid w:val="00742311"/>
    <w:rsid w:val="0074254A"/>
    <w:rsid w:val="0074308C"/>
    <w:rsid w:val="007432E7"/>
    <w:rsid w:val="0074341F"/>
    <w:rsid w:val="00743CFF"/>
    <w:rsid w:val="00743E64"/>
    <w:rsid w:val="007443B6"/>
    <w:rsid w:val="00744F63"/>
    <w:rsid w:val="007451D5"/>
    <w:rsid w:val="007458C8"/>
    <w:rsid w:val="00745BA6"/>
    <w:rsid w:val="0074644A"/>
    <w:rsid w:val="00746841"/>
    <w:rsid w:val="0074750F"/>
    <w:rsid w:val="007476B0"/>
    <w:rsid w:val="00747D1C"/>
    <w:rsid w:val="00750082"/>
    <w:rsid w:val="00752091"/>
    <w:rsid w:val="00752315"/>
    <w:rsid w:val="00752A54"/>
    <w:rsid w:val="00752FA6"/>
    <w:rsid w:val="00753560"/>
    <w:rsid w:val="0075364A"/>
    <w:rsid w:val="007537C7"/>
    <w:rsid w:val="00753AFB"/>
    <w:rsid w:val="00753DB3"/>
    <w:rsid w:val="007548FE"/>
    <w:rsid w:val="00754F6C"/>
    <w:rsid w:val="00755705"/>
    <w:rsid w:val="00755712"/>
    <w:rsid w:val="007560D0"/>
    <w:rsid w:val="0075715F"/>
    <w:rsid w:val="00757C18"/>
    <w:rsid w:val="00757E72"/>
    <w:rsid w:val="00757EB9"/>
    <w:rsid w:val="0076022A"/>
    <w:rsid w:val="007604F2"/>
    <w:rsid w:val="0076056F"/>
    <w:rsid w:val="00760A2E"/>
    <w:rsid w:val="00760D59"/>
    <w:rsid w:val="0076137E"/>
    <w:rsid w:val="00761762"/>
    <w:rsid w:val="0076179D"/>
    <w:rsid w:val="00761F32"/>
    <w:rsid w:val="00762171"/>
    <w:rsid w:val="007621C5"/>
    <w:rsid w:val="007626EF"/>
    <w:rsid w:val="007633D8"/>
    <w:rsid w:val="007638B7"/>
    <w:rsid w:val="00763C8E"/>
    <w:rsid w:val="00764EFC"/>
    <w:rsid w:val="0076543F"/>
    <w:rsid w:val="00765B19"/>
    <w:rsid w:val="00765F2E"/>
    <w:rsid w:val="0076626B"/>
    <w:rsid w:val="0076689A"/>
    <w:rsid w:val="00766EBC"/>
    <w:rsid w:val="0076709B"/>
    <w:rsid w:val="007703D8"/>
    <w:rsid w:val="00770E8F"/>
    <w:rsid w:val="007716E3"/>
    <w:rsid w:val="00771A98"/>
    <w:rsid w:val="00771E43"/>
    <w:rsid w:val="00772017"/>
    <w:rsid w:val="00772403"/>
    <w:rsid w:val="0077286A"/>
    <w:rsid w:val="007728ED"/>
    <w:rsid w:val="007729FD"/>
    <w:rsid w:val="007739F5"/>
    <w:rsid w:val="00773FC2"/>
    <w:rsid w:val="0077453A"/>
    <w:rsid w:val="007745B8"/>
    <w:rsid w:val="00775171"/>
    <w:rsid w:val="00775BCE"/>
    <w:rsid w:val="00775C63"/>
    <w:rsid w:val="00775D8E"/>
    <w:rsid w:val="007769DD"/>
    <w:rsid w:val="00776D28"/>
    <w:rsid w:val="00776E58"/>
    <w:rsid w:val="007778DA"/>
    <w:rsid w:val="00777B65"/>
    <w:rsid w:val="007802A4"/>
    <w:rsid w:val="00781077"/>
    <w:rsid w:val="0078114E"/>
    <w:rsid w:val="0078115B"/>
    <w:rsid w:val="007815D1"/>
    <w:rsid w:val="00781E35"/>
    <w:rsid w:val="00782610"/>
    <w:rsid w:val="00782855"/>
    <w:rsid w:val="007829FE"/>
    <w:rsid w:val="00782ADE"/>
    <w:rsid w:val="00782AEC"/>
    <w:rsid w:val="00782C27"/>
    <w:rsid w:val="007839E5"/>
    <w:rsid w:val="0078405E"/>
    <w:rsid w:val="00784B8F"/>
    <w:rsid w:val="007850F4"/>
    <w:rsid w:val="0078511A"/>
    <w:rsid w:val="007856A4"/>
    <w:rsid w:val="007859E7"/>
    <w:rsid w:val="00785BE8"/>
    <w:rsid w:val="00785C4F"/>
    <w:rsid w:val="00785CB2"/>
    <w:rsid w:val="00785E07"/>
    <w:rsid w:val="007866DD"/>
    <w:rsid w:val="007867AA"/>
    <w:rsid w:val="0078698A"/>
    <w:rsid w:val="00786C51"/>
    <w:rsid w:val="00786CB8"/>
    <w:rsid w:val="00787509"/>
    <w:rsid w:val="0078761C"/>
    <w:rsid w:val="007879C6"/>
    <w:rsid w:val="00787EC5"/>
    <w:rsid w:val="00790321"/>
    <w:rsid w:val="00790451"/>
    <w:rsid w:val="00790874"/>
    <w:rsid w:val="00790F96"/>
    <w:rsid w:val="00791F86"/>
    <w:rsid w:val="00792090"/>
    <w:rsid w:val="00792240"/>
    <w:rsid w:val="0079262E"/>
    <w:rsid w:val="007926A8"/>
    <w:rsid w:val="0079318C"/>
    <w:rsid w:val="007934C4"/>
    <w:rsid w:val="00793B7B"/>
    <w:rsid w:val="00793ED1"/>
    <w:rsid w:val="0079449E"/>
    <w:rsid w:val="00794B83"/>
    <w:rsid w:val="007959F5"/>
    <w:rsid w:val="007961C3"/>
    <w:rsid w:val="00796810"/>
    <w:rsid w:val="00796B55"/>
    <w:rsid w:val="00797074"/>
    <w:rsid w:val="00797146"/>
    <w:rsid w:val="00797F27"/>
    <w:rsid w:val="007A00B3"/>
    <w:rsid w:val="007A03F6"/>
    <w:rsid w:val="007A0A3B"/>
    <w:rsid w:val="007A12D3"/>
    <w:rsid w:val="007A15B7"/>
    <w:rsid w:val="007A1FAB"/>
    <w:rsid w:val="007A2C4A"/>
    <w:rsid w:val="007A2C70"/>
    <w:rsid w:val="007A300B"/>
    <w:rsid w:val="007A4137"/>
    <w:rsid w:val="007A42D6"/>
    <w:rsid w:val="007A52BF"/>
    <w:rsid w:val="007A5F77"/>
    <w:rsid w:val="007A649F"/>
    <w:rsid w:val="007A670C"/>
    <w:rsid w:val="007A672F"/>
    <w:rsid w:val="007A683C"/>
    <w:rsid w:val="007A6ECD"/>
    <w:rsid w:val="007A6FFE"/>
    <w:rsid w:val="007A7AC3"/>
    <w:rsid w:val="007B0030"/>
    <w:rsid w:val="007B080D"/>
    <w:rsid w:val="007B0FC8"/>
    <w:rsid w:val="007B1071"/>
    <w:rsid w:val="007B160B"/>
    <w:rsid w:val="007B288A"/>
    <w:rsid w:val="007B28D7"/>
    <w:rsid w:val="007B2AAE"/>
    <w:rsid w:val="007B2F58"/>
    <w:rsid w:val="007B4DD3"/>
    <w:rsid w:val="007B5023"/>
    <w:rsid w:val="007B516F"/>
    <w:rsid w:val="007B51B6"/>
    <w:rsid w:val="007B522B"/>
    <w:rsid w:val="007B54F7"/>
    <w:rsid w:val="007B59CE"/>
    <w:rsid w:val="007B5A4F"/>
    <w:rsid w:val="007B5F64"/>
    <w:rsid w:val="007B5FC3"/>
    <w:rsid w:val="007B6002"/>
    <w:rsid w:val="007B6D96"/>
    <w:rsid w:val="007B7C9C"/>
    <w:rsid w:val="007C03A1"/>
    <w:rsid w:val="007C13F1"/>
    <w:rsid w:val="007C1AB0"/>
    <w:rsid w:val="007C1B95"/>
    <w:rsid w:val="007C21F0"/>
    <w:rsid w:val="007C2492"/>
    <w:rsid w:val="007C24BE"/>
    <w:rsid w:val="007C280D"/>
    <w:rsid w:val="007C2932"/>
    <w:rsid w:val="007C2F64"/>
    <w:rsid w:val="007C3137"/>
    <w:rsid w:val="007C3764"/>
    <w:rsid w:val="007C386E"/>
    <w:rsid w:val="007C3929"/>
    <w:rsid w:val="007C3985"/>
    <w:rsid w:val="007C3A86"/>
    <w:rsid w:val="007C3B53"/>
    <w:rsid w:val="007C3E09"/>
    <w:rsid w:val="007C40A5"/>
    <w:rsid w:val="007C4791"/>
    <w:rsid w:val="007C4C68"/>
    <w:rsid w:val="007C56FA"/>
    <w:rsid w:val="007C5AB3"/>
    <w:rsid w:val="007C5FD1"/>
    <w:rsid w:val="007C64E6"/>
    <w:rsid w:val="007C678D"/>
    <w:rsid w:val="007C69C7"/>
    <w:rsid w:val="007C7EA2"/>
    <w:rsid w:val="007D0326"/>
    <w:rsid w:val="007D04BB"/>
    <w:rsid w:val="007D0E8E"/>
    <w:rsid w:val="007D18DE"/>
    <w:rsid w:val="007D197E"/>
    <w:rsid w:val="007D1D4D"/>
    <w:rsid w:val="007D3335"/>
    <w:rsid w:val="007D3386"/>
    <w:rsid w:val="007D33AF"/>
    <w:rsid w:val="007D3465"/>
    <w:rsid w:val="007D3559"/>
    <w:rsid w:val="007D4270"/>
    <w:rsid w:val="007D4307"/>
    <w:rsid w:val="007D48B1"/>
    <w:rsid w:val="007D4A15"/>
    <w:rsid w:val="007D5418"/>
    <w:rsid w:val="007D5575"/>
    <w:rsid w:val="007D5647"/>
    <w:rsid w:val="007D58BD"/>
    <w:rsid w:val="007D5917"/>
    <w:rsid w:val="007D596A"/>
    <w:rsid w:val="007D59DC"/>
    <w:rsid w:val="007D5F9E"/>
    <w:rsid w:val="007D6064"/>
    <w:rsid w:val="007D6892"/>
    <w:rsid w:val="007D77C5"/>
    <w:rsid w:val="007D7CBB"/>
    <w:rsid w:val="007D7D2C"/>
    <w:rsid w:val="007D7D53"/>
    <w:rsid w:val="007D7F71"/>
    <w:rsid w:val="007E06CD"/>
    <w:rsid w:val="007E0E0F"/>
    <w:rsid w:val="007E0F7C"/>
    <w:rsid w:val="007E140B"/>
    <w:rsid w:val="007E1625"/>
    <w:rsid w:val="007E16F0"/>
    <w:rsid w:val="007E1F94"/>
    <w:rsid w:val="007E20B9"/>
    <w:rsid w:val="007E2917"/>
    <w:rsid w:val="007E2985"/>
    <w:rsid w:val="007E2AB0"/>
    <w:rsid w:val="007E2C6C"/>
    <w:rsid w:val="007E305D"/>
    <w:rsid w:val="007E32D1"/>
    <w:rsid w:val="007E375D"/>
    <w:rsid w:val="007E3DB2"/>
    <w:rsid w:val="007E43FF"/>
    <w:rsid w:val="007E44C5"/>
    <w:rsid w:val="007E46C3"/>
    <w:rsid w:val="007E5DF8"/>
    <w:rsid w:val="007E648E"/>
    <w:rsid w:val="007E762D"/>
    <w:rsid w:val="007F012E"/>
    <w:rsid w:val="007F0346"/>
    <w:rsid w:val="007F034E"/>
    <w:rsid w:val="007F0C29"/>
    <w:rsid w:val="007F0EA4"/>
    <w:rsid w:val="007F116F"/>
    <w:rsid w:val="007F1328"/>
    <w:rsid w:val="007F1623"/>
    <w:rsid w:val="007F1F65"/>
    <w:rsid w:val="007F2129"/>
    <w:rsid w:val="007F217B"/>
    <w:rsid w:val="007F23F5"/>
    <w:rsid w:val="007F2E45"/>
    <w:rsid w:val="007F3042"/>
    <w:rsid w:val="007F35A7"/>
    <w:rsid w:val="007F3DE2"/>
    <w:rsid w:val="007F4532"/>
    <w:rsid w:val="007F4FED"/>
    <w:rsid w:val="007F521E"/>
    <w:rsid w:val="007F5287"/>
    <w:rsid w:val="007F5B62"/>
    <w:rsid w:val="007F5C4E"/>
    <w:rsid w:val="007F6153"/>
    <w:rsid w:val="007F61BD"/>
    <w:rsid w:val="007F63B7"/>
    <w:rsid w:val="007F6821"/>
    <w:rsid w:val="007F6A65"/>
    <w:rsid w:val="007F715A"/>
    <w:rsid w:val="007F741C"/>
    <w:rsid w:val="007F78E7"/>
    <w:rsid w:val="0080004D"/>
    <w:rsid w:val="00800228"/>
    <w:rsid w:val="0080035A"/>
    <w:rsid w:val="0080073B"/>
    <w:rsid w:val="00800749"/>
    <w:rsid w:val="0080088D"/>
    <w:rsid w:val="008008EF"/>
    <w:rsid w:val="008012BB"/>
    <w:rsid w:val="008014A3"/>
    <w:rsid w:val="008014CA"/>
    <w:rsid w:val="00801890"/>
    <w:rsid w:val="0080276D"/>
    <w:rsid w:val="008027DA"/>
    <w:rsid w:val="00802807"/>
    <w:rsid w:val="00803066"/>
    <w:rsid w:val="008030B1"/>
    <w:rsid w:val="00803EB9"/>
    <w:rsid w:val="008050AF"/>
    <w:rsid w:val="00805797"/>
    <w:rsid w:val="00805B6B"/>
    <w:rsid w:val="00806D5D"/>
    <w:rsid w:val="00807011"/>
    <w:rsid w:val="00807A93"/>
    <w:rsid w:val="00807D73"/>
    <w:rsid w:val="0081011A"/>
    <w:rsid w:val="008101E9"/>
    <w:rsid w:val="00810247"/>
    <w:rsid w:val="008119E6"/>
    <w:rsid w:val="00811AEE"/>
    <w:rsid w:val="00811B2D"/>
    <w:rsid w:val="00811B93"/>
    <w:rsid w:val="00811B98"/>
    <w:rsid w:val="00812111"/>
    <w:rsid w:val="008127AB"/>
    <w:rsid w:val="00812964"/>
    <w:rsid w:val="00813160"/>
    <w:rsid w:val="00813505"/>
    <w:rsid w:val="0081353B"/>
    <w:rsid w:val="0081367E"/>
    <w:rsid w:val="00813924"/>
    <w:rsid w:val="00813D68"/>
    <w:rsid w:val="00814166"/>
    <w:rsid w:val="00814457"/>
    <w:rsid w:val="0081474E"/>
    <w:rsid w:val="008149BB"/>
    <w:rsid w:val="00814DCC"/>
    <w:rsid w:val="00814F68"/>
    <w:rsid w:val="00815622"/>
    <w:rsid w:val="00815750"/>
    <w:rsid w:val="00815B14"/>
    <w:rsid w:val="00815D8B"/>
    <w:rsid w:val="00815DA0"/>
    <w:rsid w:val="00816067"/>
    <w:rsid w:val="00816785"/>
    <w:rsid w:val="00816999"/>
    <w:rsid w:val="008173E3"/>
    <w:rsid w:val="0081774D"/>
    <w:rsid w:val="008177C7"/>
    <w:rsid w:val="00817E37"/>
    <w:rsid w:val="00817F65"/>
    <w:rsid w:val="00820946"/>
    <w:rsid w:val="00820CA1"/>
    <w:rsid w:val="00821129"/>
    <w:rsid w:val="00821497"/>
    <w:rsid w:val="0082256F"/>
    <w:rsid w:val="00822E89"/>
    <w:rsid w:val="008239AC"/>
    <w:rsid w:val="00823AAB"/>
    <w:rsid w:val="00823B16"/>
    <w:rsid w:val="00824069"/>
    <w:rsid w:val="0082412D"/>
    <w:rsid w:val="0082432E"/>
    <w:rsid w:val="00824767"/>
    <w:rsid w:val="00825824"/>
    <w:rsid w:val="00825976"/>
    <w:rsid w:val="008260AC"/>
    <w:rsid w:val="00826A76"/>
    <w:rsid w:val="00826B22"/>
    <w:rsid w:val="00827197"/>
    <w:rsid w:val="00827A63"/>
    <w:rsid w:val="008306D1"/>
    <w:rsid w:val="008309E3"/>
    <w:rsid w:val="00830D6C"/>
    <w:rsid w:val="00830E7C"/>
    <w:rsid w:val="0083161B"/>
    <w:rsid w:val="00831B6A"/>
    <w:rsid w:val="0083293B"/>
    <w:rsid w:val="00832CBB"/>
    <w:rsid w:val="0083373A"/>
    <w:rsid w:val="00833A54"/>
    <w:rsid w:val="00834005"/>
    <w:rsid w:val="0083427E"/>
    <w:rsid w:val="00834D63"/>
    <w:rsid w:val="00835540"/>
    <w:rsid w:val="00835550"/>
    <w:rsid w:val="00835D7E"/>
    <w:rsid w:val="0083615B"/>
    <w:rsid w:val="00836E22"/>
    <w:rsid w:val="008375FA"/>
    <w:rsid w:val="00837A6D"/>
    <w:rsid w:val="00837B93"/>
    <w:rsid w:val="00840E95"/>
    <w:rsid w:val="00840EA5"/>
    <w:rsid w:val="00840F6E"/>
    <w:rsid w:val="00841024"/>
    <w:rsid w:val="00841B1A"/>
    <w:rsid w:val="008420A0"/>
    <w:rsid w:val="00842D60"/>
    <w:rsid w:val="008435EA"/>
    <w:rsid w:val="00843C6E"/>
    <w:rsid w:val="00843EA1"/>
    <w:rsid w:val="00844044"/>
    <w:rsid w:val="008448E5"/>
    <w:rsid w:val="00844CEF"/>
    <w:rsid w:val="00845316"/>
    <w:rsid w:val="008458DE"/>
    <w:rsid w:val="00845E2D"/>
    <w:rsid w:val="00846070"/>
    <w:rsid w:val="0084626B"/>
    <w:rsid w:val="008466F5"/>
    <w:rsid w:val="00846802"/>
    <w:rsid w:val="00847019"/>
    <w:rsid w:val="00847271"/>
    <w:rsid w:val="008474D1"/>
    <w:rsid w:val="00847519"/>
    <w:rsid w:val="00847E9B"/>
    <w:rsid w:val="008502FE"/>
    <w:rsid w:val="008504CE"/>
    <w:rsid w:val="0085067A"/>
    <w:rsid w:val="00850A94"/>
    <w:rsid w:val="00850EFB"/>
    <w:rsid w:val="00851EC4"/>
    <w:rsid w:val="0085206E"/>
    <w:rsid w:val="00852299"/>
    <w:rsid w:val="00853042"/>
    <w:rsid w:val="008533A3"/>
    <w:rsid w:val="008534C6"/>
    <w:rsid w:val="0085358A"/>
    <w:rsid w:val="008539A9"/>
    <w:rsid w:val="00853F89"/>
    <w:rsid w:val="00854329"/>
    <w:rsid w:val="00854718"/>
    <w:rsid w:val="00854751"/>
    <w:rsid w:val="00854D94"/>
    <w:rsid w:val="00855082"/>
    <w:rsid w:val="0085534E"/>
    <w:rsid w:val="008553A4"/>
    <w:rsid w:val="00855879"/>
    <w:rsid w:val="00855BB0"/>
    <w:rsid w:val="00856652"/>
    <w:rsid w:val="00856788"/>
    <w:rsid w:val="0085678B"/>
    <w:rsid w:val="008570F3"/>
    <w:rsid w:val="00857581"/>
    <w:rsid w:val="00860794"/>
    <w:rsid w:val="008607E4"/>
    <w:rsid w:val="008619FF"/>
    <w:rsid w:val="00861E84"/>
    <w:rsid w:val="00862747"/>
    <w:rsid w:val="00862798"/>
    <w:rsid w:val="00862916"/>
    <w:rsid w:val="00863BCC"/>
    <w:rsid w:val="00863E9F"/>
    <w:rsid w:val="00864D8B"/>
    <w:rsid w:val="00864E53"/>
    <w:rsid w:val="0086540C"/>
    <w:rsid w:val="00865736"/>
    <w:rsid w:val="00865E1E"/>
    <w:rsid w:val="00865F26"/>
    <w:rsid w:val="008661A6"/>
    <w:rsid w:val="00866745"/>
    <w:rsid w:val="00867056"/>
    <w:rsid w:val="0086751B"/>
    <w:rsid w:val="00867E56"/>
    <w:rsid w:val="00870151"/>
    <w:rsid w:val="00870799"/>
    <w:rsid w:val="008708DA"/>
    <w:rsid w:val="008708E3"/>
    <w:rsid w:val="00870959"/>
    <w:rsid w:val="008711BE"/>
    <w:rsid w:val="008713BE"/>
    <w:rsid w:val="0087198D"/>
    <w:rsid w:val="00871BFC"/>
    <w:rsid w:val="0087202F"/>
    <w:rsid w:val="00872102"/>
    <w:rsid w:val="0087219D"/>
    <w:rsid w:val="008726E7"/>
    <w:rsid w:val="00873497"/>
    <w:rsid w:val="0087388F"/>
    <w:rsid w:val="00874112"/>
    <w:rsid w:val="00874606"/>
    <w:rsid w:val="00874B1C"/>
    <w:rsid w:val="00874D75"/>
    <w:rsid w:val="00874DBF"/>
    <w:rsid w:val="00875101"/>
    <w:rsid w:val="008756A7"/>
    <w:rsid w:val="0087620E"/>
    <w:rsid w:val="00876235"/>
    <w:rsid w:val="0087678C"/>
    <w:rsid w:val="00876F83"/>
    <w:rsid w:val="008770A0"/>
    <w:rsid w:val="008776AE"/>
    <w:rsid w:val="0087798E"/>
    <w:rsid w:val="00877B35"/>
    <w:rsid w:val="00877B95"/>
    <w:rsid w:val="00877DDA"/>
    <w:rsid w:val="00877EC5"/>
    <w:rsid w:val="0088018F"/>
    <w:rsid w:val="0088098F"/>
    <w:rsid w:val="00881811"/>
    <w:rsid w:val="00881AE0"/>
    <w:rsid w:val="00881F4E"/>
    <w:rsid w:val="00882D7D"/>
    <w:rsid w:val="00882F21"/>
    <w:rsid w:val="008837F3"/>
    <w:rsid w:val="00883FA8"/>
    <w:rsid w:val="00884112"/>
    <w:rsid w:val="008844EB"/>
    <w:rsid w:val="008848C5"/>
    <w:rsid w:val="0088495C"/>
    <w:rsid w:val="00884F04"/>
    <w:rsid w:val="008854D2"/>
    <w:rsid w:val="00885588"/>
    <w:rsid w:val="00885EF4"/>
    <w:rsid w:val="0088643B"/>
    <w:rsid w:val="00886D41"/>
    <w:rsid w:val="00886DB7"/>
    <w:rsid w:val="00886DE5"/>
    <w:rsid w:val="00886EDB"/>
    <w:rsid w:val="00890153"/>
    <w:rsid w:val="008901EE"/>
    <w:rsid w:val="00890247"/>
    <w:rsid w:val="0089034D"/>
    <w:rsid w:val="00890B52"/>
    <w:rsid w:val="00890CEA"/>
    <w:rsid w:val="00890E05"/>
    <w:rsid w:val="0089117A"/>
    <w:rsid w:val="00891290"/>
    <w:rsid w:val="00891561"/>
    <w:rsid w:val="00891585"/>
    <w:rsid w:val="00891B8B"/>
    <w:rsid w:val="00892861"/>
    <w:rsid w:val="008928A4"/>
    <w:rsid w:val="00892F05"/>
    <w:rsid w:val="0089304E"/>
    <w:rsid w:val="0089353E"/>
    <w:rsid w:val="00893905"/>
    <w:rsid w:val="00893BAC"/>
    <w:rsid w:val="00893D77"/>
    <w:rsid w:val="00893EC1"/>
    <w:rsid w:val="00894018"/>
    <w:rsid w:val="00894382"/>
    <w:rsid w:val="00894482"/>
    <w:rsid w:val="00894518"/>
    <w:rsid w:val="00894E31"/>
    <w:rsid w:val="00894EA1"/>
    <w:rsid w:val="00894EE5"/>
    <w:rsid w:val="008959BB"/>
    <w:rsid w:val="00896390"/>
    <w:rsid w:val="00896B8C"/>
    <w:rsid w:val="00896DB9"/>
    <w:rsid w:val="00896F98"/>
    <w:rsid w:val="0089727C"/>
    <w:rsid w:val="00897A4C"/>
    <w:rsid w:val="00897DF0"/>
    <w:rsid w:val="00897F3A"/>
    <w:rsid w:val="008A04AC"/>
    <w:rsid w:val="008A05C1"/>
    <w:rsid w:val="008A0928"/>
    <w:rsid w:val="008A0D96"/>
    <w:rsid w:val="008A1302"/>
    <w:rsid w:val="008A16E5"/>
    <w:rsid w:val="008A1D54"/>
    <w:rsid w:val="008A1D93"/>
    <w:rsid w:val="008A1EBC"/>
    <w:rsid w:val="008A2157"/>
    <w:rsid w:val="008A255D"/>
    <w:rsid w:val="008A2644"/>
    <w:rsid w:val="008A2FB1"/>
    <w:rsid w:val="008A3202"/>
    <w:rsid w:val="008A33E3"/>
    <w:rsid w:val="008A3A8C"/>
    <w:rsid w:val="008A46F8"/>
    <w:rsid w:val="008A54F1"/>
    <w:rsid w:val="008A5502"/>
    <w:rsid w:val="008A552B"/>
    <w:rsid w:val="008A57F2"/>
    <w:rsid w:val="008A57F9"/>
    <w:rsid w:val="008A5C50"/>
    <w:rsid w:val="008A5D9D"/>
    <w:rsid w:val="008A6317"/>
    <w:rsid w:val="008A68EC"/>
    <w:rsid w:val="008A6F99"/>
    <w:rsid w:val="008A7072"/>
    <w:rsid w:val="008A71DC"/>
    <w:rsid w:val="008A7797"/>
    <w:rsid w:val="008B010A"/>
    <w:rsid w:val="008B0256"/>
    <w:rsid w:val="008B0545"/>
    <w:rsid w:val="008B0685"/>
    <w:rsid w:val="008B08C9"/>
    <w:rsid w:val="008B0942"/>
    <w:rsid w:val="008B1F6B"/>
    <w:rsid w:val="008B2FD3"/>
    <w:rsid w:val="008B30CD"/>
    <w:rsid w:val="008B344A"/>
    <w:rsid w:val="008B39F7"/>
    <w:rsid w:val="008B41BC"/>
    <w:rsid w:val="008B4402"/>
    <w:rsid w:val="008B4501"/>
    <w:rsid w:val="008B4992"/>
    <w:rsid w:val="008B5017"/>
    <w:rsid w:val="008B58FD"/>
    <w:rsid w:val="008B59DE"/>
    <w:rsid w:val="008B5D2D"/>
    <w:rsid w:val="008B63ED"/>
    <w:rsid w:val="008B65DE"/>
    <w:rsid w:val="008B67B8"/>
    <w:rsid w:val="008B70C9"/>
    <w:rsid w:val="008B7DA8"/>
    <w:rsid w:val="008C032D"/>
    <w:rsid w:val="008C07E4"/>
    <w:rsid w:val="008C0BAB"/>
    <w:rsid w:val="008C1450"/>
    <w:rsid w:val="008C1756"/>
    <w:rsid w:val="008C19FF"/>
    <w:rsid w:val="008C2B73"/>
    <w:rsid w:val="008C2BEF"/>
    <w:rsid w:val="008C2D33"/>
    <w:rsid w:val="008C2D68"/>
    <w:rsid w:val="008C2F1C"/>
    <w:rsid w:val="008C3517"/>
    <w:rsid w:val="008C4344"/>
    <w:rsid w:val="008C4687"/>
    <w:rsid w:val="008C4D0B"/>
    <w:rsid w:val="008C5091"/>
    <w:rsid w:val="008C55CF"/>
    <w:rsid w:val="008C5C00"/>
    <w:rsid w:val="008C64D9"/>
    <w:rsid w:val="008C6575"/>
    <w:rsid w:val="008C6954"/>
    <w:rsid w:val="008C6B93"/>
    <w:rsid w:val="008C6C4D"/>
    <w:rsid w:val="008C6D69"/>
    <w:rsid w:val="008C6D81"/>
    <w:rsid w:val="008C7156"/>
    <w:rsid w:val="008C72CF"/>
    <w:rsid w:val="008C7742"/>
    <w:rsid w:val="008C7A17"/>
    <w:rsid w:val="008C7C88"/>
    <w:rsid w:val="008C7F04"/>
    <w:rsid w:val="008D100B"/>
    <w:rsid w:val="008D10F1"/>
    <w:rsid w:val="008D15E5"/>
    <w:rsid w:val="008D16AF"/>
    <w:rsid w:val="008D19B2"/>
    <w:rsid w:val="008D1C42"/>
    <w:rsid w:val="008D1F03"/>
    <w:rsid w:val="008D2843"/>
    <w:rsid w:val="008D2E3B"/>
    <w:rsid w:val="008D3413"/>
    <w:rsid w:val="008D3C3B"/>
    <w:rsid w:val="008D3CAB"/>
    <w:rsid w:val="008D3CFF"/>
    <w:rsid w:val="008D459D"/>
    <w:rsid w:val="008D45C8"/>
    <w:rsid w:val="008D4BD4"/>
    <w:rsid w:val="008D4D16"/>
    <w:rsid w:val="008D4E53"/>
    <w:rsid w:val="008D521D"/>
    <w:rsid w:val="008D548A"/>
    <w:rsid w:val="008D5DE1"/>
    <w:rsid w:val="008D6D52"/>
    <w:rsid w:val="008D72F1"/>
    <w:rsid w:val="008D742F"/>
    <w:rsid w:val="008D791E"/>
    <w:rsid w:val="008D7EF7"/>
    <w:rsid w:val="008E00DA"/>
    <w:rsid w:val="008E0C75"/>
    <w:rsid w:val="008E1875"/>
    <w:rsid w:val="008E233F"/>
    <w:rsid w:val="008E258C"/>
    <w:rsid w:val="008E26A9"/>
    <w:rsid w:val="008E27E9"/>
    <w:rsid w:val="008E2813"/>
    <w:rsid w:val="008E2F3E"/>
    <w:rsid w:val="008E409F"/>
    <w:rsid w:val="008E4272"/>
    <w:rsid w:val="008E43F3"/>
    <w:rsid w:val="008E4BDF"/>
    <w:rsid w:val="008E50C7"/>
    <w:rsid w:val="008E5548"/>
    <w:rsid w:val="008E554D"/>
    <w:rsid w:val="008E5580"/>
    <w:rsid w:val="008E5EA0"/>
    <w:rsid w:val="008E610D"/>
    <w:rsid w:val="008E6418"/>
    <w:rsid w:val="008E6C1C"/>
    <w:rsid w:val="008E713B"/>
    <w:rsid w:val="008F1BEA"/>
    <w:rsid w:val="008F26CC"/>
    <w:rsid w:val="008F28F8"/>
    <w:rsid w:val="008F2D89"/>
    <w:rsid w:val="008F2FDA"/>
    <w:rsid w:val="008F3210"/>
    <w:rsid w:val="008F4415"/>
    <w:rsid w:val="008F463E"/>
    <w:rsid w:val="008F497C"/>
    <w:rsid w:val="008F52CA"/>
    <w:rsid w:val="008F6EB6"/>
    <w:rsid w:val="008F73E0"/>
    <w:rsid w:val="008F7A97"/>
    <w:rsid w:val="00900FD4"/>
    <w:rsid w:val="0090100A"/>
    <w:rsid w:val="00901CCB"/>
    <w:rsid w:val="00901FB9"/>
    <w:rsid w:val="009021B5"/>
    <w:rsid w:val="00903815"/>
    <w:rsid w:val="00904283"/>
    <w:rsid w:val="00904BA7"/>
    <w:rsid w:val="00904CEF"/>
    <w:rsid w:val="0090507F"/>
    <w:rsid w:val="0090510F"/>
    <w:rsid w:val="00905248"/>
    <w:rsid w:val="009052DB"/>
    <w:rsid w:val="009065A3"/>
    <w:rsid w:val="0090662E"/>
    <w:rsid w:val="0090677E"/>
    <w:rsid w:val="00906C7B"/>
    <w:rsid w:val="009070E8"/>
    <w:rsid w:val="009071D5"/>
    <w:rsid w:val="00907319"/>
    <w:rsid w:val="00907605"/>
    <w:rsid w:val="00907A01"/>
    <w:rsid w:val="00907EC2"/>
    <w:rsid w:val="00910563"/>
    <w:rsid w:val="00910BBA"/>
    <w:rsid w:val="0091112C"/>
    <w:rsid w:val="00911797"/>
    <w:rsid w:val="00911BE2"/>
    <w:rsid w:val="00911E00"/>
    <w:rsid w:val="00911E29"/>
    <w:rsid w:val="00912353"/>
    <w:rsid w:val="00912EA5"/>
    <w:rsid w:val="009133D0"/>
    <w:rsid w:val="00913B39"/>
    <w:rsid w:val="00913D0F"/>
    <w:rsid w:val="00914203"/>
    <w:rsid w:val="00914757"/>
    <w:rsid w:val="009148D8"/>
    <w:rsid w:val="009149F5"/>
    <w:rsid w:val="00914CF9"/>
    <w:rsid w:val="0091506F"/>
    <w:rsid w:val="009152EA"/>
    <w:rsid w:val="00915F3E"/>
    <w:rsid w:val="00916086"/>
    <w:rsid w:val="0091611A"/>
    <w:rsid w:val="009165E4"/>
    <w:rsid w:val="009168FC"/>
    <w:rsid w:val="009169C1"/>
    <w:rsid w:val="009201E7"/>
    <w:rsid w:val="0092028E"/>
    <w:rsid w:val="0092033D"/>
    <w:rsid w:val="00921277"/>
    <w:rsid w:val="00921F85"/>
    <w:rsid w:val="009227D8"/>
    <w:rsid w:val="00922D52"/>
    <w:rsid w:val="00922EAB"/>
    <w:rsid w:val="009234F1"/>
    <w:rsid w:val="00923566"/>
    <w:rsid w:val="00923674"/>
    <w:rsid w:val="00924780"/>
    <w:rsid w:val="00924958"/>
    <w:rsid w:val="00924A75"/>
    <w:rsid w:val="00925B57"/>
    <w:rsid w:val="009264FE"/>
    <w:rsid w:val="00926576"/>
    <w:rsid w:val="00927BC3"/>
    <w:rsid w:val="00927BEB"/>
    <w:rsid w:val="00927CE7"/>
    <w:rsid w:val="0093032F"/>
    <w:rsid w:val="009307CE"/>
    <w:rsid w:val="009307F9"/>
    <w:rsid w:val="00930AA8"/>
    <w:rsid w:val="009312D1"/>
    <w:rsid w:val="0093178C"/>
    <w:rsid w:val="009317B2"/>
    <w:rsid w:val="00931B6A"/>
    <w:rsid w:val="0093241F"/>
    <w:rsid w:val="009326CF"/>
    <w:rsid w:val="00933817"/>
    <w:rsid w:val="00933A0D"/>
    <w:rsid w:val="0093418B"/>
    <w:rsid w:val="00934653"/>
    <w:rsid w:val="009354B8"/>
    <w:rsid w:val="00935D68"/>
    <w:rsid w:val="0093644C"/>
    <w:rsid w:val="00936D59"/>
    <w:rsid w:val="0093752D"/>
    <w:rsid w:val="009376AA"/>
    <w:rsid w:val="009406DC"/>
    <w:rsid w:val="009406E2"/>
    <w:rsid w:val="00941278"/>
    <w:rsid w:val="00941444"/>
    <w:rsid w:val="009418EC"/>
    <w:rsid w:val="00941929"/>
    <w:rsid w:val="00941B85"/>
    <w:rsid w:val="009420AA"/>
    <w:rsid w:val="00943173"/>
    <w:rsid w:val="0094351D"/>
    <w:rsid w:val="00943CAF"/>
    <w:rsid w:val="009445CA"/>
    <w:rsid w:val="009447C5"/>
    <w:rsid w:val="0094493F"/>
    <w:rsid w:val="0094582D"/>
    <w:rsid w:val="00945916"/>
    <w:rsid w:val="00945A60"/>
    <w:rsid w:val="009470FF"/>
    <w:rsid w:val="00947300"/>
    <w:rsid w:val="009475BB"/>
    <w:rsid w:val="0094778F"/>
    <w:rsid w:val="00947CD4"/>
    <w:rsid w:val="00947F33"/>
    <w:rsid w:val="00951056"/>
    <w:rsid w:val="0095121B"/>
    <w:rsid w:val="0095133A"/>
    <w:rsid w:val="00953113"/>
    <w:rsid w:val="009531AE"/>
    <w:rsid w:val="00953AF5"/>
    <w:rsid w:val="00953E0F"/>
    <w:rsid w:val="00953E11"/>
    <w:rsid w:val="00954977"/>
    <w:rsid w:val="00954C7E"/>
    <w:rsid w:val="00954E60"/>
    <w:rsid w:val="009559C1"/>
    <w:rsid w:val="00955B22"/>
    <w:rsid w:val="00955B91"/>
    <w:rsid w:val="00955BC2"/>
    <w:rsid w:val="0095604E"/>
    <w:rsid w:val="009566BD"/>
    <w:rsid w:val="00956A04"/>
    <w:rsid w:val="00956EA9"/>
    <w:rsid w:val="00957135"/>
    <w:rsid w:val="009573AD"/>
    <w:rsid w:val="009578E5"/>
    <w:rsid w:val="00957C8D"/>
    <w:rsid w:val="00960051"/>
    <w:rsid w:val="0096088A"/>
    <w:rsid w:val="00961349"/>
    <w:rsid w:val="009614D0"/>
    <w:rsid w:val="00961B45"/>
    <w:rsid w:val="00961C1B"/>
    <w:rsid w:val="00961FAE"/>
    <w:rsid w:val="00961FEB"/>
    <w:rsid w:val="00962385"/>
    <w:rsid w:val="009627DB"/>
    <w:rsid w:val="009628C1"/>
    <w:rsid w:val="00962957"/>
    <w:rsid w:val="00962DE4"/>
    <w:rsid w:val="00963C43"/>
    <w:rsid w:val="009641A9"/>
    <w:rsid w:val="009641D6"/>
    <w:rsid w:val="0096442B"/>
    <w:rsid w:val="00964893"/>
    <w:rsid w:val="0096489A"/>
    <w:rsid w:val="00964DB2"/>
    <w:rsid w:val="00965209"/>
    <w:rsid w:val="00965EBD"/>
    <w:rsid w:val="009667BC"/>
    <w:rsid w:val="00966C31"/>
    <w:rsid w:val="00967323"/>
    <w:rsid w:val="00967360"/>
    <w:rsid w:val="009674F3"/>
    <w:rsid w:val="009676F2"/>
    <w:rsid w:val="00967F85"/>
    <w:rsid w:val="00970883"/>
    <w:rsid w:val="009710C5"/>
    <w:rsid w:val="00971173"/>
    <w:rsid w:val="00971263"/>
    <w:rsid w:val="00971390"/>
    <w:rsid w:val="009715D8"/>
    <w:rsid w:val="00971747"/>
    <w:rsid w:val="0097272B"/>
    <w:rsid w:val="0097312C"/>
    <w:rsid w:val="00973C1B"/>
    <w:rsid w:val="00973C99"/>
    <w:rsid w:val="00973E8F"/>
    <w:rsid w:val="009742B2"/>
    <w:rsid w:val="009745FB"/>
    <w:rsid w:val="00974A6E"/>
    <w:rsid w:val="00974B97"/>
    <w:rsid w:val="00975A3E"/>
    <w:rsid w:val="0097659B"/>
    <w:rsid w:val="00976AC7"/>
    <w:rsid w:val="00977881"/>
    <w:rsid w:val="00977946"/>
    <w:rsid w:val="009803D5"/>
    <w:rsid w:val="0098099F"/>
    <w:rsid w:val="00980A7A"/>
    <w:rsid w:val="0098172B"/>
    <w:rsid w:val="009817DF"/>
    <w:rsid w:val="00981991"/>
    <w:rsid w:val="009819D3"/>
    <w:rsid w:val="00981A3F"/>
    <w:rsid w:val="00981AEA"/>
    <w:rsid w:val="00982F73"/>
    <w:rsid w:val="009832F2"/>
    <w:rsid w:val="00984301"/>
    <w:rsid w:val="00984E1B"/>
    <w:rsid w:val="0098572C"/>
    <w:rsid w:val="0098665B"/>
    <w:rsid w:val="009866F5"/>
    <w:rsid w:val="00986BCA"/>
    <w:rsid w:val="00986D65"/>
    <w:rsid w:val="00986D7D"/>
    <w:rsid w:val="00987BC0"/>
    <w:rsid w:val="00987BFD"/>
    <w:rsid w:val="009913E4"/>
    <w:rsid w:val="0099156B"/>
    <w:rsid w:val="009916EB"/>
    <w:rsid w:val="00991EB3"/>
    <w:rsid w:val="009921B7"/>
    <w:rsid w:val="00992601"/>
    <w:rsid w:val="009931F1"/>
    <w:rsid w:val="00993C03"/>
    <w:rsid w:val="00993D81"/>
    <w:rsid w:val="009941FA"/>
    <w:rsid w:val="00994298"/>
    <w:rsid w:val="009945BC"/>
    <w:rsid w:val="009961BD"/>
    <w:rsid w:val="009962A9"/>
    <w:rsid w:val="00996385"/>
    <w:rsid w:val="00996438"/>
    <w:rsid w:val="00996E8A"/>
    <w:rsid w:val="009975D5"/>
    <w:rsid w:val="00997818"/>
    <w:rsid w:val="00997D09"/>
    <w:rsid w:val="009A0325"/>
    <w:rsid w:val="009A0CB4"/>
    <w:rsid w:val="009A0FEB"/>
    <w:rsid w:val="009A1370"/>
    <w:rsid w:val="009A1BDA"/>
    <w:rsid w:val="009A2860"/>
    <w:rsid w:val="009A2E44"/>
    <w:rsid w:val="009A2F96"/>
    <w:rsid w:val="009A2FDE"/>
    <w:rsid w:val="009A30C6"/>
    <w:rsid w:val="009A37E7"/>
    <w:rsid w:val="009A3865"/>
    <w:rsid w:val="009A3C6C"/>
    <w:rsid w:val="009A3E70"/>
    <w:rsid w:val="009A4520"/>
    <w:rsid w:val="009A47D4"/>
    <w:rsid w:val="009A490C"/>
    <w:rsid w:val="009A4AA7"/>
    <w:rsid w:val="009A4F3C"/>
    <w:rsid w:val="009A6053"/>
    <w:rsid w:val="009A627A"/>
    <w:rsid w:val="009A6375"/>
    <w:rsid w:val="009A64D9"/>
    <w:rsid w:val="009A75B3"/>
    <w:rsid w:val="009A7A1F"/>
    <w:rsid w:val="009A7ABA"/>
    <w:rsid w:val="009A7BA9"/>
    <w:rsid w:val="009A7BF0"/>
    <w:rsid w:val="009B05C6"/>
    <w:rsid w:val="009B0941"/>
    <w:rsid w:val="009B0D30"/>
    <w:rsid w:val="009B12B1"/>
    <w:rsid w:val="009B18C5"/>
    <w:rsid w:val="009B19E0"/>
    <w:rsid w:val="009B1C98"/>
    <w:rsid w:val="009B1D04"/>
    <w:rsid w:val="009B1D2D"/>
    <w:rsid w:val="009B2780"/>
    <w:rsid w:val="009B278E"/>
    <w:rsid w:val="009B32B9"/>
    <w:rsid w:val="009B3D59"/>
    <w:rsid w:val="009B42BA"/>
    <w:rsid w:val="009B4915"/>
    <w:rsid w:val="009B494C"/>
    <w:rsid w:val="009B5C3E"/>
    <w:rsid w:val="009B5D3E"/>
    <w:rsid w:val="009B6B2E"/>
    <w:rsid w:val="009B74E5"/>
    <w:rsid w:val="009B787A"/>
    <w:rsid w:val="009B7E29"/>
    <w:rsid w:val="009C08C1"/>
    <w:rsid w:val="009C17DE"/>
    <w:rsid w:val="009C1957"/>
    <w:rsid w:val="009C1B23"/>
    <w:rsid w:val="009C1E86"/>
    <w:rsid w:val="009C2199"/>
    <w:rsid w:val="009C2794"/>
    <w:rsid w:val="009C293A"/>
    <w:rsid w:val="009C2AAB"/>
    <w:rsid w:val="009C2E1B"/>
    <w:rsid w:val="009C2EEC"/>
    <w:rsid w:val="009C3322"/>
    <w:rsid w:val="009C3732"/>
    <w:rsid w:val="009C476A"/>
    <w:rsid w:val="009C5214"/>
    <w:rsid w:val="009C522A"/>
    <w:rsid w:val="009C5BC7"/>
    <w:rsid w:val="009C5D88"/>
    <w:rsid w:val="009C63D9"/>
    <w:rsid w:val="009C6474"/>
    <w:rsid w:val="009C6EA7"/>
    <w:rsid w:val="009C72F1"/>
    <w:rsid w:val="009D0A0E"/>
    <w:rsid w:val="009D1275"/>
    <w:rsid w:val="009D1FA0"/>
    <w:rsid w:val="009D2A7B"/>
    <w:rsid w:val="009D2F37"/>
    <w:rsid w:val="009D34D6"/>
    <w:rsid w:val="009D3B76"/>
    <w:rsid w:val="009D4001"/>
    <w:rsid w:val="009D417A"/>
    <w:rsid w:val="009D4264"/>
    <w:rsid w:val="009D4798"/>
    <w:rsid w:val="009D479C"/>
    <w:rsid w:val="009D4CEA"/>
    <w:rsid w:val="009D5127"/>
    <w:rsid w:val="009D5626"/>
    <w:rsid w:val="009D56D3"/>
    <w:rsid w:val="009D66E1"/>
    <w:rsid w:val="009D6E76"/>
    <w:rsid w:val="009D714F"/>
    <w:rsid w:val="009D73B4"/>
    <w:rsid w:val="009D745F"/>
    <w:rsid w:val="009D764F"/>
    <w:rsid w:val="009E0122"/>
    <w:rsid w:val="009E0B97"/>
    <w:rsid w:val="009E0D2F"/>
    <w:rsid w:val="009E0D61"/>
    <w:rsid w:val="009E14C2"/>
    <w:rsid w:val="009E1607"/>
    <w:rsid w:val="009E1DBC"/>
    <w:rsid w:val="009E2580"/>
    <w:rsid w:val="009E3461"/>
    <w:rsid w:val="009E38F7"/>
    <w:rsid w:val="009E4348"/>
    <w:rsid w:val="009E4A1B"/>
    <w:rsid w:val="009E4BAE"/>
    <w:rsid w:val="009E4DED"/>
    <w:rsid w:val="009E51EB"/>
    <w:rsid w:val="009E527A"/>
    <w:rsid w:val="009E541B"/>
    <w:rsid w:val="009E5E6A"/>
    <w:rsid w:val="009E5EC3"/>
    <w:rsid w:val="009E63F4"/>
    <w:rsid w:val="009E6989"/>
    <w:rsid w:val="009E712A"/>
    <w:rsid w:val="009E712C"/>
    <w:rsid w:val="009E7764"/>
    <w:rsid w:val="009E7B6B"/>
    <w:rsid w:val="009E7BD0"/>
    <w:rsid w:val="009E7F4C"/>
    <w:rsid w:val="009F01F6"/>
    <w:rsid w:val="009F0775"/>
    <w:rsid w:val="009F0BCB"/>
    <w:rsid w:val="009F13E4"/>
    <w:rsid w:val="009F1726"/>
    <w:rsid w:val="009F1ADB"/>
    <w:rsid w:val="009F2AB8"/>
    <w:rsid w:val="009F2B97"/>
    <w:rsid w:val="009F2E40"/>
    <w:rsid w:val="009F2E6F"/>
    <w:rsid w:val="009F3850"/>
    <w:rsid w:val="009F4C13"/>
    <w:rsid w:val="009F50CF"/>
    <w:rsid w:val="009F5DA6"/>
    <w:rsid w:val="009F62EE"/>
    <w:rsid w:val="009F6598"/>
    <w:rsid w:val="009F6A75"/>
    <w:rsid w:val="009F6D31"/>
    <w:rsid w:val="009F7498"/>
    <w:rsid w:val="009F75DD"/>
    <w:rsid w:val="009F792C"/>
    <w:rsid w:val="009F7E7E"/>
    <w:rsid w:val="00A00576"/>
    <w:rsid w:val="00A007EF"/>
    <w:rsid w:val="00A00C6E"/>
    <w:rsid w:val="00A00FFF"/>
    <w:rsid w:val="00A01049"/>
    <w:rsid w:val="00A0114B"/>
    <w:rsid w:val="00A013D0"/>
    <w:rsid w:val="00A01419"/>
    <w:rsid w:val="00A0165E"/>
    <w:rsid w:val="00A0205F"/>
    <w:rsid w:val="00A02431"/>
    <w:rsid w:val="00A02668"/>
    <w:rsid w:val="00A02EBC"/>
    <w:rsid w:val="00A03763"/>
    <w:rsid w:val="00A0416F"/>
    <w:rsid w:val="00A041CB"/>
    <w:rsid w:val="00A04617"/>
    <w:rsid w:val="00A04C7B"/>
    <w:rsid w:val="00A04CCB"/>
    <w:rsid w:val="00A052D8"/>
    <w:rsid w:val="00A055AE"/>
    <w:rsid w:val="00A05727"/>
    <w:rsid w:val="00A05B13"/>
    <w:rsid w:val="00A05C13"/>
    <w:rsid w:val="00A05DD6"/>
    <w:rsid w:val="00A067BB"/>
    <w:rsid w:val="00A06DAA"/>
    <w:rsid w:val="00A0796D"/>
    <w:rsid w:val="00A07B64"/>
    <w:rsid w:val="00A10789"/>
    <w:rsid w:val="00A1136C"/>
    <w:rsid w:val="00A11D40"/>
    <w:rsid w:val="00A12087"/>
    <w:rsid w:val="00A123BE"/>
    <w:rsid w:val="00A1359C"/>
    <w:rsid w:val="00A1382E"/>
    <w:rsid w:val="00A140FC"/>
    <w:rsid w:val="00A14204"/>
    <w:rsid w:val="00A14743"/>
    <w:rsid w:val="00A147FA"/>
    <w:rsid w:val="00A155EC"/>
    <w:rsid w:val="00A15A3A"/>
    <w:rsid w:val="00A15E4D"/>
    <w:rsid w:val="00A15F10"/>
    <w:rsid w:val="00A16073"/>
    <w:rsid w:val="00A1608F"/>
    <w:rsid w:val="00A161AF"/>
    <w:rsid w:val="00A163B6"/>
    <w:rsid w:val="00A16F52"/>
    <w:rsid w:val="00A1751A"/>
    <w:rsid w:val="00A176F2"/>
    <w:rsid w:val="00A177CA"/>
    <w:rsid w:val="00A177FF"/>
    <w:rsid w:val="00A20156"/>
    <w:rsid w:val="00A20847"/>
    <w:rsid w:val="00A209C1"/>
    <w:rsid w:val="00A20A5A"/>
    <w:rsid w:val="00A20C92"/>
    <w:rsid w:val="00A20F1D"/>
    <w:rsid w:val="00A20F21"/>
    <w:rsid w:val="00A211E3"/>
    <w:rsid w:val="00A21BA8"/>
    <w:rsid w:val="00A22043"/>
    <w:rsid w:val="00A220C9"/>
    <w:rsid w:val="00A22B85"/>
    <w:rsid w:val="00A22D37"/>
    <w:rsid w:val="00A22FF1"/>
    <w:rsid w:val="00A235C6"/>
    <w:rsid w:val="00A23782"/>
    <w:rsid w:val="00A23A11"/>
    <w:rsid w:val="00A249B3"/>
    <w:rsid w:val="00A24C97"/>
    <w:rsid w:val="00A24D75"/>
    <w:rsid w:val="00A257FD"/>
    <w:rsid w:val="00A25C3C"/>
    <w:rsid w:val="00A25EFD"/>
    <w:rsid w:val="00A26326"/>
    <w:rsid w:val="00A2648C"/>
    <w:rsid w:val="00A26764"/>
    <w:rsid w:val="00A26C1A"/>
    <w:rsid w:val="00A2723F"/>
    <w:rsid w:val="00A278AB"/>
    <w:rsid w:val="00A27D40"/>
    <w:rsid w:val="00A30A12"/>
    <w:rsid w:val="00A31079"/>
    <w:rsid w:val="00A31096"/>
    <w:rsid w:val="00A31397"/>
    <w:rsid w:val="00A314CD"/>
    <w:rsid w:val="00A31882"/>
    <w:rsid w:val="00A31AB4"/>
    <w:rsid w:val="00A3218A"/>
    <w:rsid w:val="00A3223A"/>
    <w:rsid w:val="00A3408A"/>
    <w:rsid w:val="00A3432F"/>
    <w:rsid w:val="00A34774"/>
    <w:rsid w:val="00A347D4"/>
    <w:rsid w:val="00A34C83"/>
    <w:rsid w:val="00A35062"/>
    <w:rsid w:val="00A35991"/>
    <w:rsid w:val="00A35AF3"/>
    <w:rsid w:val="00A35BFD"/>
    <w:rsid w:val="00A35D77"/>
    <w:rsid w:val="00A362D2"/>
    <w:rsid w:val="00A36672"/>
    <w:rsid w:val="00A37373"/>
    <w:rsid w:val="00A374C5"/>
    <w:rsid w:val="00A37A98"/>
    <w:rsid w:val="00A4000E"/>
    <w:rsid w:val="00A40078"/>
    <w:rsid w:val="00A40210"/>
    <w:rsid w:val="00A402DF"/>
    <w:rsid w:val="00A40596"/>
    <w:rsid w:val="00A40713"/>
    <w:rsid w:val="00A411E6"/>
    <w:rsid w:val="00A41A28"/>
    <w:rsid w:val="00A4229B"/>
    <w:rsid w:val="00A4280F"/>
    <w:rsid w:val="00A4314E"/>
    <w:rsid w:val="00A433A5"/>
    <w:rsid w:val="00A43403"/>
    <w:rsid w:val="00A4362A"/>
    <w:rsid w:val="00A4386E"/>
    <w:rsid w:val="00A439C1"/>
    <w:rsid w:val="00A43DA8"/>
    <w:rsid w:val="00A43F7C"/>
    <w:rsid w:val="00A4402A"/>
    <w:rsid w:val="00A443A8"/>
    <w:rsid w:val="00A4493B"/>
    <w:rsid w:val="00A44A91"/>
    <w:rsid w:val="00A4505E"/>
    <w:rsid w:val="00A450FA"/>
    <w:rsid w:val="00A45CC3"/>
    <w:rsid w:val="00A45DD4"/>
    <w:rsid w:val="00A46E2B"/>
    <w:rsid w:val="00A46E51"/>
    <w:rsid w:val="00A46EA8"/>
    <w:rsid w:val="00A4767E"/>
    <w:rsid w:val="00A47B23"/>
    <w:rsid w:val="00A47E9F"/>
    <w:rsid w:val="00A501A8"/>
    <w:rsid w:val="00A50483"/>
    <w:rsid w:val="00A506C6"/>
    <w:rsid w:val="00A506E6"/>
    <w:rsid w:val="00A50992"/>
    <w:rsid w:val="00A50CFF"/>
    <w:rsid w:val="00A50F0C"/>
    <w:rsid w:val="00A50FF4"/>
    <w:rsid w:val="00A512FB"/>
    <w:rsid w:val="00A516D0"/>
    <w:rsid w:val="00A51A5A"/>
    <w:rsid w:val="00A51B49"/>
    <w:rsid w:val="00A51CAB"/>
    <w:rsid w:val="00A51FA2"/>
    <w:rsid w:val="00A52CEF"/>
    <w:rsid w:val="00A52FD8"/>
    <w:rsid w:val="00A53496"/>
    <w:rsid w:val="00A534D4"/>
    <w:rsid w:val="00A5398B"/>
    <w:rsid w:val="00A53AC8"/>
    <w:rsid w:val="00A53B97"/>
    <w:rsid w:val="00A5414D"/>
    <w:rsid w:val="00A5440C"/>
    <w:rsid w:val="00A545EF"/>
    <w:rsid w:val="00A546AD"/>
    <w:rsid w:val="00A552AD"/>
    <w:rsid w:val="00A556F1"/>
    <w:rsid w:val="00A55867"/>
    <w:rsid w:val="00A55AFC"/>
    <w:rsid w:val="00A55C75"/>
    <w:rsid w:val="00A55C7F"/>
    <w:rsid w:val="00A5650F"/>
    <w:rsid w:val="00A572F2"/>
    <w:rsid w:val="00A57362"/>
    <w:rsid w:val="00A575B0"/>
    <w:rsid w:val="00A5785C"/>
    <w:rsid w:val="00A57DEE"/>
    <w:rsid w:val="00A60432"/>
    <w:rsid w:val="00A60B67"/>
    <w:rsid w:val="00A619B6"/>
    <w:rsid w:val="00A61C35"/>
    <w:rsid w:val="00A62053"/>
    <w:rsid w:val="00A62D03"/>
    <w:rsid w:val="00A63101"/>
    <w:rsid w:val="00A63440"/>
    <w:rsid w:val="00A63F60"/>
    <w:rsid w:val="00A63F99"/>
    <w:rsid w:val="00A64526"/>
    <w:rsid w:val="00A6482D"/>
    <w:rsid w:val="00A651A8"/>
    <w:rsid w:val="00A6526E"/>
    <w:rsid w:val="00A6554F"/>
    <w:rsid w:val="00A66667"/>
    <w:rsid w:val="00A671A5"/>
    <w:rsid w:val="00A67BB8"/>
    <w:rsid w:val="00A702D4"/>
    <w:rsid w:val="00A70469"/>
    <w:rsid w:val="00A709A6"/>
    <w:rsid w:val="00A70A29"/>
    <w:rsid w:val="00A70B7B"/>
    <w:rsid w:val="00A70D2E"/>
    <w:rsid w:val="00A71040"/>
    <w:rsid w:val="00A71056"/>
    <w:rsid w:val="00A717B5"/>
    <w:rsid w:val="00A717E8"/>
    <w:rsid w:val="00A71A06"/>
    <w:rsid w:val="00A71E1D"/>
    <w:rsid w:val="00A724A5"/>
    <w:rsid w:val="00A725A8"/>
    <w:rsid w:val="00A729CA"/>
    <w:rsid w:val="00A731A2"/>
    <w:rsid w:val="00A73BC6"/>
    <w:rsid w:val="00A74F46"/>
    <w:rsid w:val="00A751AD"/>
    <w:rsid w:val="00A76337"/>
    <w:rsid w:val="00A76376"/>
    <w:rsid w:val="00A7669C"/>
    <w:rsid w:val="00A76BED"/>
    <w:rsid w:val="00A76D27"/>
    <w:rsid w:val="00A770AF"/>
    <w:rsid w:val="00A7775C"/>
    <w:rsid w:val="00A77881"/>
    <w:rsid w:val="00A77CA0"/>
    <w:rsid w:val="00A80FAC"/>
    <w:rsid w:val="00A8132B"/>
    <w:rsid w:val="00A81367"/>
    <w:rsid w:val="00A8154D"/>
    <w:rsid w:val="00A81A33"/>
    <w:rsid w:val="00A82910"/>
    <w:rsid w:val="00A82A15"/>
    <w:rsid w:val="00A82A4D"/>
    <w:rsid w:val="00A833CE"/>
    <w:rsid w:val="00A833E9"/>
    <w:rsid w:val="00A838D0"/>
    <w:rsid w:val="00A83BF2"/>
    <w:rsid w:val="00A83D07"/>
    <w:rsid w:val="00A83E30"/>
    <w:rsid w:val="00A849FC"/>
    <w:rsid w:val="00A84A52"/>
    <w:rsid w:val="00A84EFA"/>
    <w:rsid w:val="00A85ED7"/>
    <w:rsid w:val="00A85EFD"/>
    <w:rsid w:val="00A86076"/>
    <w:rsid w:val="00A865B8"/>
    <w:rsid w:val="00A869A4"/>
    <w:rsid w:val="00A86F90"/>
    <w:rsid w:val="00A901DA"/>
    <w:rsid w:val="00A90374"/>
    <w:rsid w:val="00A9063F"/>
    <w:rsid w:val="00A90A84"/>
    <w:rsid w:val="00A90AB4"/>
    <w:rsid w:val="00A90AE8"/>
    <w:rsid w:val="00A90C7D"/>
    <w:rsid w:val="00A9103A"/>
    <w:rsid w:val="00A9199E"/>
    <w:rsid w:val="00A922FE"/>
    <w:rsid w:val="00A923D5"/>
    <w:rsid w:val="00A92CDA"/>
    <w:rsid w:val="00A935E1"/>
    <w:rsid w:val="00A936B8"/>
    <w:rsid w:val="00A94302"/>
    <w:rsid w:val="00A94546"/>
    <w:rsid w:val="00A951CE"/>
    <w:rsid w:val="00A957C4"/>
    <w:rsid w:val="00A96167"/>
    <w:rsid w:val="00A9772F"/>
    <w:rsid w:val="00A97B45"/>
    <w:rsid w:val="00AA1289"/>
    <w:rsid w:val="00AA1392"/>
    <w:rsid w:val="00AA18C0"/>
    <w:rsid w:val="00AA238B"/>
    <w:rsid w:val="00AA260A"/>
    <w:rsid w:val="00AA2801"/>
    <w:rsid w:val="00AA2815"/>
    <w:rsid w:val="00AA2BA1"/>
    <w:rsid w:val="00AA37EC"/>
    <w:rsid w:val="00AA3BC2"/>
    <w:rsid w:val="00AA3CC1"/>
    <w:rsid w:val="00AA4563"/>
    <w:rsid w:val="00AA4C9A"/>
    <w:rsid w:val="00AA61FB"/>
    <w:rsid w:val="00AA7B1C"/>
    <w:rsid w:val="00AA7C98"/>
    <w:rsid w:val="00AB0058"/>
    <w:rsid w:val="00AB00FC"/>
    <w:rsid w:val="00AB0E27"/>
    <w:rsid w:val="00AB14DB"/>
    <w:rsid w:val="00AB1E3D"/>
    <w:rsid w:val="00AB1E56"/>
    <w:rsid w:val="00AB219C"/>
    <w:rsid w:val="00AB2579"/>
    <w:rsid w:val="00AB27D2"/>
    <w:rsid w:val="00AB2CB8"/>
    <w:rsid w:val="00AB2D13"/>
    <w:rsid w:val="00AB3013"/>
    <w:rsid w:val="00AB394E"/>
    <w:rsid w:val="00AB415D"/>
    <w:rsid w:val="00AB4482"/>
    <w:rsid w:val="00AB4552"/>
    <w:rsid w:val="00AB45C8"/>
    <w:rsid w:val="00AB4711"/>
    <w:rsid w:val="00AB4A5A"/>
    <w:rsid w:val="00AB4DB2"/>
    <w:rsid w:val="00AB527D"/>
    <w:rsid w:val="00AB52A9"/>
    <w:rsid w:val="00AB53DF"/>
    <w:rsid w:val="00AB5456"/>
    <w:rsid w:val="00AB5947"/>
    <w:rsid w:val="00AB59E7"/>
    <w:rsid w:val="00AB5D24"/>
    <w:rsid w:val="00AB5D26"/>
    <w:rsid w:val="00AB6216"/>
    <w:rsid w:val="00AB6EAD"/>
    <w:rsid w:val="00AC08FA"/>
    <w:rsid w:val="00AC0DDB"/>
    <w:rsid w:val="00AC0EE9"/>
    <w:rsid w:val="00AC1811"/>
    <w:rsid w:val="00AC1F8D"/>
    <w:rsid w:val="00AC29DF"/>
    <w:rsid w:val="00AC334D"/>
    <w:rsid w:val="00AC3996"/>
    <w:rsid w:val="00AC3A51"/>
    <w:rsid w:val="00AC40A6"/>
    <w:rsid w:val="00AC45FE"/>
    <w:rsid w:val="00AC4637"/>
    <w:rsid w:val="00AC4666"/>
    <w:rsid w:val="00AC47FC"/>
    <w:rsid w:val="00AC4C4B"/>
    <w:rsid w:val="00AC5841"/>
    <w:rsid w:val="00AC7084"/>
    <w:rsid w:val="00AC72FB"/>
    <w:rsid w:val="00AC73AF"/>
    <w:rsid w:val="00AC747F"/>
    <w:rsid w:val="00AD03FB"/>
    <w:rsid w:val="00AD0B11"/>
    <w:rsid w:val="00AD187B"/>
    <w:rsid w:val="00AD1A4B"/>
    <w:rsid w:val="00AD23AD"/>
    <w:rsid w:val="00AD26A0"/>
    <w:rsid w:val="00AD3557"/>
    <w:rsid w:val="00AD3631"/>
    <w:rsid w:val="00AD3772"/>
    <w:rsid w:val="00AD3E9E"/>
    <w:rsid w:val="00AD488A"/>
    <w:rsid w:val="00AD4BB3"/>
    <w:rsid w:val="00AD4E39"/>
    <w:rsid w:val="00AD4EE5"/>
    <w:rsid w:val="00AD51B4"/>
    <w:rsid w:val="00AD5506"/>
    <w:rsid w:val="00AD5902"/>
    <w:rsid w:val="00AD6775"/>
    <w:rsid w:val="00AD6B56"/>
    <w:rsid w:val="00AD70D5"/>
    <w:rsid w:val="00AD7315"/>
    <w:rsid w:val="00AD7475"/>
    <w:rsid w:val="00AD76BF"/>
    <w:rsid w:val="00AD79FF"/>
    <w:rsid w:val="00AD7A6D"/>
    <w:rsid w:val="00AE0524"/>
    <w:rsid w:val="00AE0E6E"/>
    <w:rsid w:val="00AE116F"/>
    <w:rsid w:val="00AE12F3"/>
    <w:rsid w:val="00AE184E"/>
    <w:rsid w:val="00AE2890"/>
    <w:rsid w:val="00AE2A2F"/>
    <w:rsid w:val="00AE408C"/>
    <w:rsid w:val="00AE40E9"/>
    <w:rsid w:val="00AE44B0"/>
    <w:rsid w:val="00AE4724"/>
    <w:rsid w:val="00AE4D32"/>
    <w:rsid w:val="00AE4DAC"/>
    <w:rsid w:val="00AE5456"/>
    <w:rsid w:val="00AE5533"/>
    <w:rsid w:val="00AE59FA"/>
    <w:rsid w:val="00AE661E"/>
    <w:rsid w:val="00AE6AC2"/>
    <w:rsid w:val="00AE6AD3"/>
    <w:rsid w:val="00AE71EE"/>
    <w:rsid w:val="00AE7C7F"/>
    <w:rsid w:val="00AF0B0A"/>
    <w:rsid w:val="00AF0F12"/>
    <w:rsid w:val="00AF0F70"/>
    <w:rsid w:val="00AF182F"/>
    <w:rsid w:val="00AF1A37"/>
    <w:rsid w:val="00AF1C88"/>
    <w:rsid w:val="00AF1CF7"/>
    <w:rsid w:val="00AF1DE2"/>
    <w:rsid w:val="00AF25EE"/>
    <w:rsid w:val="00AF260C"/>
    <w:rsid w:val="00AF2908"/>
    <w:rsid w:val="00AF2FE9"/>
    <w:rsid w:val="00AF30BC"/>
    <w:rsid w:val="00AF3493"/>
    <w:rsid w:val="00AF3A02"/>
    <w:rsid w:val="00AF42C2"/>
    <w:rsid w:val="00AF438A"/>
    <w:rsid w:val="00AF444A"/>
    <w:rsid w:val="00AF451C"/>
    <w:rsid w:val="00AF468F"/>
    <w:rsid w:val="00AF46DF"/>
    <w:rsid w:val="00AF4921"/>
    <w:rsid w:val="00AF4FBC"/>
    <w:rsid w:val="00AF51AA"/>
    <w:rsid w:val="00AF619C"/>
    <w:rsid w:val="00AF64F8"/>
    <w:rsid w:val="00AF6A24"/>
    <w:rsid w:val="00AF6E51"/>
    <w:rsid w:val="00AF7219"/>
    <w:rsid w:val="00B00604"/>
    <w:rsid w:val="00B00B21"/>
    <w:rsid w:val="00B00C69"/>
    <w:rsid w:val="00B01188"/>
    <w:rsid w:val="00B01F20"/>
    <w:rsid w:val="00B022A3"/>
    <w:rsid w:val="00B03203"/>
    <w:rsid w:val="00B03DE1"/>
    <w:rsid w:val="00B03F6E"/>
    <w:rsid w:val="00B0421A"/>
    <w:rsid w:val="00B043DA"/>
    <w:rsid w:val="00B055C5"/>
    <w:rsid w:val="00B057AA"/>
    <w:rsid w:val="00B05DC5"/>
    <w:rsid w:val="00B066CE"/>
    <w:rsid w:val="00B06843"/>
    <w:rsid w:val="00B06A56"/>
    <w:rsid w:val="00B06CD6"/>
    <w:rsid w:val="00B07858"/>
    <w:rsid w:val="00B07EDB"/>
    <w:rsid w:val="00B10166"/>
    <w:rsid w:val="00B10D89"/>
    <w:rsid w:val="00B11C9D"/>
    <w:rsid w:val="00B11E87"/>
    <w:rsid w:val="00B12614"/>
    <w:rsid w:val="00B12941"/>
    <w:rsid w:val="00B12A41"/>
    <w:rsid w:val="00B12AA3"/>
    <w:rsid w:val="00B12F2B"/>
    <w:rsid w:val="00B13423"/>
    <w:rsid w:val="00B13660"/>
    <w:rsid w:val="00B13F38"/>
    <w:rsid w:val="00B14893"/>
    <w:rsid w:val="00B152F2"/>
    <w:rsid w:val="00B157C0"/>
    <w:rsid w:val="00B15BC7"/>
    <w:rsid w:val="00B15BD6"/>
    <w:rsid w:val="00B15FBB"/>
    <w:rsid w:val="00B164E1"/>
    <w:rsid w:val="00B16FEC"/>
    <w:rsid w:val="00B17276"/>
    <w:rsid w:val="00B1769A"/>
    <w:rsid w:val="00B17FAD"/>
    <w:rsid w:val="00B200D7"/>
    <w:rsid w:val="00B205E9"/>
    <w:rsid w:val="00B20D80"/>
    <w:rsid w:val="00B2160F"/>
    <w:rsid w:val="00B21E20"/>
    <w:rsid w:val="00B21FA8"/>
    <w:rsid w:val="00B2276B"/>
    <w:rsid w:val="00B22E9C"/>
    <w:rsid w:val="00B22F39"/>
    <w:rsid w:val="00B22F82"/>
    <w:rsid w:val="00B2302E"/>
    <w:rsid w:val="00B24252"/>
    <w:rsid w:val="00B246B9"/>
    <w:rsid w:val="00B24A66"/>
    <w:rsid w:val="00B24B51"/>
    <w:rsid w:val="00B24D50"/>
    <w:rsid w:val="00B25C8A"/>
    <w:rsid w:val="00B25CC4"/>
    <w:rsid w:val="00B25DA7"/>
    <w:rsid w:val="00B263BC"/>
    <w:rsid w:val="00B272D5"/>
    <w:rsid w:val="00B31769"/>
    <w:rsid w:val="00B31B39"/>
    <w:rsid w:val="00B31C45"/>
    <w:rsid w:val="00B327E9"/>
    <w:rsid w:val="00B328E0"/>
    <w:rsid w:val="00B32F82"/>
    <w:rsid w:val="00B3355B"/>
    <w:rsid w:val="00B34BC1"/>
    <w:rsid w:val="00B34C6B"/>
    <w:rsid w:val="00B34E48"/>
    <w:rsid w:val="00B35452"/>
    <w:rsid w:val="00B355DD"/>
    <w:rsid w:val="00B35D24"/>
    <w:rsid w:val="00B35DE6"/>
    <w:rsid w:val="00B36403"/>
    <w:rsid w:val="00B37A34"/>
    <w:rsid w:val="00B37E4E"/>
    <w:rsid w:val="00B40143"/>
    <w:rsid w:val="00B405C1"/>
    <w:rsid w:val="00B40AA0"/>
    <w:rsid w:val="00B41035"/>
    <w:rsid w:val="00B4132C"/>
    <w:rsid w:val="00B41EF3"/>
    <w:rsid w:val="00B4205B"/>
    <w:rsid w:val="00B42EBA"/>
    <w:rsid w:val="00B432D3"/>
    <w:rsid w:val="00B432FE"/>
    <w:rsid w:val="00B43906"/>
    <w:rsid w:val="00B43ABF"/>
    <w:rsid w:val="00B43EB6"/>
    <w:rsid w:val="00B440AA"/>
    <w:rsid w:val="00B44654"/>
    <w:rsid w:val="00B4486C"/>
    <w:rsid w:val="00B44C79"/>
    <w:rsid w:val="00B4501D"/>
    <w:rsid w:val="00B4551F"/>
    <w:rsid w:val="00B456DE"/>
    <w:rsid w:val="00B46452"/>
    <w:rsid w:val="00B46651"/>
    <w:rsid w:val="00B46B4D"/>
    <w:rsid w:val="00B46C8E"/>
    <w:rsid w:val="00B471E7"/>
    <w:rsid w:val="00B47B7B"/>
    <w:rsid w:val="00B47CCD"/>
    <w:rsid w:val="00B47D71"/>
    <w:rsid w:val="00B47E24"/>
    <w:rsid w:val="00B47F6A"/>
    <w:rsid w:val="00B507B0"/>
    <w:rsid w:val="00B50A1F"/>
    <w:rsid w:val="00B512EC"/>
    <w:rsid w:val="00B51B85"/>
    <w:rsid w:val="00B51F88"/>
    <w:rsid w:val="00B52362"/>
    <w:rsid w:val="00B5243E"/>
    <w:rsid w:val="00B52DC7"/>
    <w:rsid w:val="00B5308E"/>
    <w:rsid w:val="00B53BE4"/>
    <w:rsid w:val="00B5426A"/>
    <w:rsid w:val="00B54E47"/>
    <w:rsid w:val="00B54F5D"/>
    <w:rsid w:val="00B54FAF"/>
    <w:rsid w:val="00B55971"/>
    <w:rsid w:val="00B55AB4"/>
    <w:rsid w:val="00B56060"/>
    <w:rsid w:val="00B563A0"/>
    <w:rsid w:val="00B56601"/>
    <w:rsid w:val="00B56E14"/>
    <w:rsid w:val="00B56F9C"/>
    <w:rsid w:val="00B57106"/>
    <w:rsid w:val="00B579D3"/>
    <w:rsid w:val="00B57B98"/>
    <w:rsid w:val="00B57C16"/>
    <w:rsid w:val="00B607AE"/>
    <w:rsid w:val="00B61265"/>
    <w:rsid w:val="00B61596"/>
    <w:rsid w:val="00B6198C"/>
    <w:rsid w:val="00B61F10"/>
    <w:rsid w:val="00B6214D"/>
    <w:rsid w:val="00B63456"/>
    <w:rsid w:val="00B6395A"/>
    <w:rsid w:val="00B63A73"/>
    <w:rsid w:val="00B63C4A"/>
    <w:rsid w:val="00B63C72"/>
    <w:rsid w:val="00B63DF8"/>
    <w:rsid w:val="00B640CB"/>
    <w:rsid w:val="00B644AA"/>
    <w:rsid w:val="00B6458F"/>
    <w:rsid w:val="00B64764"/>
    <w:rsid w:val="00B648C7"/>
    <w:rsid w:val="00B64C47"/>
    <w:rsid w:val="00B6526E"/>
    <w:rsid w:val="00B65C26"/>
    <w:rsid w:val="00B6647B"/>
    <w:rsid w:val="00B6676F"/>
    <w:rsid w:val="00B6726E"/>
    <w:rsid w:val="00B67A38"/>
    <w:rsid w:val="00B67CB5"/>
    <w:rsid w:val="00B67D1E"/>
    <w:rsid w:val="00B7016B"/>
    <w:rsid w:val="00B702CE"/>
    <w:rsid w:val="00B70811"/>
    <w:rsid w:val="00B70BD8"/>
    <w:rsid w:val="00B70FED"/>
    <w:rsid w:val="00B711D2"/>
    <w:rsid w:val="00B715BB"/>
    <w:rsid w:val="00B716A8"/>
    <w:rsid w:val="00B721A4"/>
    <w:rsid w:val="00B72284"/>
    <w:rsid w:val="00B728E9"/>
    <w:rsid w:val="00B72BF3"/>
    <w:rsid w:val="00B72CAA"/>
    <w:rsid w:val="00B7392A"/>
    <w:rsid w:val="00B73A69"/>
    <w:rsid w:val="00B73AA8"/>
    <w:rsid w:val="00B740C8"/>
    <w:rsid w:val="00B740E3"/>
    <w:rsid w:val="00B7579F"/>
    <w:rsid w:val="00B75F00"/>
    <w:rsid w:val="00B76411"/>
    <w:rsid w:val="00B76567"/>
    <w:rsid w:val="00B76696"/>
    <w:rsid w:val="00B77143"/>
    <w:rsid w:val="00B7736F"/>
    <w:rsid w:val="00B80134"/>
    <w:rsid w:val="00B81294"/>
    <w:rsid w:val="00B81557"/>
    <w:rsid w:val="00B819EF"/>
    <w:rsid w:val="00B8225A"/>
    <w:rsid w:val="00B8252D"/>
    <w:rsid w:val="00B82BB3"/>
    <w:rsid w:val="00B82BD0"/>
    <w:rsid w:val="00B82FFA"/>
    <w:rsid w:val="00B830B6"/>
    <w:rsid w:val="00B83765"/>
    <w:rsid w:val="00B840CD"/>
    <w:rsid w:val="00B847C5"/>
    <w:rsid w:val="00B84843"/>
    <w:rsid w:val="00B848DA"/>
    <w:rsid w:val="00B84923"/>
    <w:rsid w:val="00B855FC"/>
    <w:rsid w:val="00B86290"/>
    <w:rsid w:val="00B86722"/>
    <w:rsid w:val="00B86A28"/>
    <w:rsid w:val="00B871F1"/>
    <w:rsid w:val="00B87481"/>
    <w:rsid w:val="00B87A46"/>
    <w:rsid w:val="00B90299"/>
    <w:rsid w:val="00B90E5C"/>
    <w:rsid w:val="00B90F1D"/>
    <w:rsid w:val="00B911A7"/>
    <w:rsid w:val="00B9278B"/>
    <w:rsid w:val="00B92827"/>
    <w:rsid w:val="00B92C57"/>
    <w:rsid w:val="00B932D9"/>
    <w:rsid w:val="00B9366D"/>
    <w:rsid w:val="00B93B50"/>
    <w:rsid w:val="00B93F6F"/>
    <w:rsid w:val="00B940C7"/>
    <w:rsid w:val="00B944BC"/>
    <w:rsid w:val="00B948B4"/>
    <w:rsid w:val="00B94AC3"/>
    <w:rsid w:val="00B94AF2"/>
    <w:rsid w:val="00B94C4E"/>
    <w:rsid w:val="00B94EF2"/>
    <w:rsid w:val="00B951CD"/>
    <w:rsid w:val="00B95215"/>
    <w:rsid w:val="00B95422"/>
    <w:rsid w:val="00B95644"/>
    <w:rsid w:val="00B957DC"/>
    <w:rsid w:val="00B960EC"/>
    <w:rsid w:val="00B96103"/>
    <w:rsid w:val="00B965DC"/>
    <w:rsid w:val="00B96B27"/>
    <w:rsid w:val="00B96F3C"/>
    <w:rsid w:val="00B97680"/>
    <w:rsid w:val="00B97B18"/>
    <w:rsid w:val="00B97BC3"/>
    <w:rsid w:val="00BA06D6"/>
    <w:rsid w:val="00BA072B"/>
    <w:rsid w:val="00BA1607"/>
    <w:rsid w:val="00BA1C61"/>
    <w:rsid w:val="00BA1EB7"/>
    <w:rsid w:val="00BA2A91"/>
    <w:rsid w:val="00BA2E87"/>
    <w:rsid w:val="00BA3124"/>
    <w:rsid w:val="00BA39C6"/>
    <w:rsid w:val="00BA43E1"/>
    <w:rsid w:val="00BA454C"/>
    <w:rsid w:val="00BA465A"/>
    <w:rsid w:val="00BA556F"/>
    <w:rsid w:val="00BA608C"/>
    <w:rsid w:val="00BA633B"/>
    <w:rsid w:val="00BA6747"/>
    <w:rsid w:val="00BA687F"/>
    <w:rsid w:val="00BA738F"/>
    <w:rsid w:val="00BA7609"/>
    <w:rsid w:val="00BA7658"/>
    <w:rsid w:val="00BA7DAD"/>
    <w:rsid w:val="00BB04FD"/>
    <w:rsid w:val="00BB0CD9"/>
    <w:rsid w:val="00BB10C1"/>
    <w:rsid w:val="00BB11D4"/>
    <w:rsid w:val="00BB1518"/>
    <w:rsid w:val="00BB197A"/>
    <w:rsid w:val="00BB19ED"/>
    <w:rsid w:val="00BB27A0"/>
    <w:rsid w:val="00BB2E88"/>
    <w:rsid w:val="00BB30B9"/>
    <w:rsid w:val="00BB37B3"/>
    <w:rsid w:val="00BB3CB2"/>
    <w:rsid w:val="00BB41BB"/>
    <w:rsid w:val="00BB441F"/>
    <w:rsid w:val="00BB49C5"/>
    <w:rsid w:val="00BB50BD"/>
    <w:rsid w:val="00BB5F25"/>
    <w:rsid w:val="00BB6425"/>
    <w:rsid w:val="00BB679B"/>
    <w:rsid w:val="00BB6C4F"/>
    <w:rsid w:val="00BB6CB6"/>
    <w:rsid w:val="00BB7648"/>
    <w:rsid w:val="00BB76CA"/>
    <w:rsid w:val="00BB7FF7"/>
    <w:rsid w:val="00BC0042"/>
    <w:rsid w:val="00BC022F"/>
    <w:rsid w:val="00BC0887"/>
    <w:rsid w:val="00BC0A84"/>
    <w:rsid w:val="00BC1240"/>
    <w:rsid w:val="00BC13F0"/>
    <w:rsid w:val="00BC16F7"/>
    <w:rsid w:val="00BC1785"/>
    <w:rsid w:val="00BC21FA"/>
    <w:rsid w:val="00BC2A2F"/>
    <w:rsid w:val="00BC2AA8"/>
    <w:rsid w:val="00BC2BD0"/>
    <w:rsid w:val="00BC2F3E"/>
    <w:rsid w:val="00BC2F81"/>
    <w:rsid w:val="00BC33C1"/>
    <w:rsid w:val="00BC34BB"/>
    <w:rsid w:val="00BC3618"/>
    <w:rsid w:val="00BC385F"/>
    <w:rsid w:val="00BC3866"/>
    <w:rsid w:val="00BC3BA2"/>
    <w:rsid w:val="00BC4005"/>
    <w:rsid w:val="00BC44DC"/>
    <w:rsid w:val="00BC5A58"/>
    <w:rsid w:val="00BC5AEC"/>
    <w:rsid w:val="00BC5DF9"/>
    <w:rsid w:val="00BC68F6"/>
    <w:rsid w:val="00BC6923"/>
    <w:rsid w:val="00BC7A1B"/>
    <w:rsid w:val="00BC7FEE"/>
    <w:rsid w:val="00BD033E"/>
    <w:rsid w:val="00BD066A"/>
    <w:rsid w:val="00BD0988"/>
    <w:rsid w:val="00BD12A2"/>
    <w:rsid w:val="00BD1633"/>
    <w:rsid w:val="00BD16B2"/>
    <w:rsid w:val="00BD1B10"/>
    <w:rsid w:val="00BD27E1"/>
    <w:rsid w:val="00BD31B0"/>
    <w:rsid w:val="00BD3436"/>
    <w:rsid w:val="00BD358A"/>
    <w:rsid w:val="00BD3754"/>
    <w:rsid w:val="00BD3936"/>
    <w:rsid w:val="00BD485D"/>
    <w:rsid w:val="00BD4B76"/>
    <w:rsid w:val="00BD55BE"/>
    <w:rsid w:val="00BD6CFE"/>
    <w:rsid w:val="00BD7106"/>
    <w:rsid w:val="00BD7123"/>
    <w:rsid w:val="00BD7BDE"/>
    <w:rsid w:val="00BE073B"/>
    <w:rsid w:val="00BE0906"/>
    <w:rsid w:val="00BE09DE"/>
    <w:rsid w:val="00BE0BAC"/>
    <w:rsid w:val="00BE0C6B"/>
    <w:rsid w:val="00BE0F2D"/>
    <w:rsid w:val="00BE1116"/>
    <w:rsid w:val="00BE152B"/>
    <w:rsid w:val="00BE1E80"/>
    <w:rsid w:val="00BE213E"/>
    <w:rsid w:val="00BE26AF"/>
    <w:rsid w:val="00BE2AB5"/>
    <w:rsid w:val="00BE35AD"/>
    <w:rsid w:val="00BE3E89"/>
    <w:rsid w:val="00BE3FFB"/>
    <w:rsid w:val="00BE472B"/>
    <w:rsid w:val="00BE500E"/>
    <w:rsid w:val="00BE5090"/>
    <w:rsid w:val="00BE57B1"/>
    <w:rsid w:val="00BE5E00"/>
    <w:rsid w:val="00BE6A1E"/>
    <w:rsid w:val="00BE7522"/>
    <w:rsid w:val="00BF001F"/>
    <w:rsid w:val="00BF0101"/>
    <w:rsid w:val="00BF05A5"/>
    <w:rsid w:val="00BF08A3"/>
    <w:rsid w:val="00BF09FB"/>
    <w:rsid w:val="00BF1774"/>
    <w:rsid w:val="00BF1824"/>
    <w:rsid w:val="00BF217A"/>
    <w:rsid w:val="00BF2752"/>
    <w:rsid w:val="00BF2806"/>
    <w:rsid w:val="00BF2C97"/>
    <w:rsid w:val="00BF2D6B"/>
    <w:rsid w:val="00BF2F76"/>
    <w:rsid w:val="00BF303A"/>
    <w:rsid w:val="00BF3315"/>
    <w:rsid w:val="00BF3E65"/>
    <w:rsid w:val="00BF4205"/>
    <w:rsid w:val="00BF4721"/>
    <w:rsid w:val="00BF559C"/>
    <w:rsid w:val="00BF5F0E"/>
    <w:rsid w:val="00BF62BF"/>
    <w:rsid w:val="00BF65F7"/>
    <w:rsid w:val="00BF695A"/>
    <w:rsid w:val="00BF6E41"/>
    <w:rsid w:val="00BF7182"/>
    <w:rsid w:val="00BF7219"/>
    <w:rsid w:val="00BF7632"/>
    <w:rsid w:val="00BF774A"/>
    <w:rsid w:val="00BF7A94"/>
    <w:rsid w:val="00C000E8"/>
    <w:rsid w:val="00C006A0"/>
    <w:rsid w:val="00C00ECD"/>
    <w:rsid w:val="00C0138B"/>
    <w:rsid w:val="00C02FC5"/>
    <w:rsid w:val="00C03115"/>
    <w:rsid w:val="00C0351C"/>
    <w:rsid w:val="00C03566"/>
    <w:rsid w:val="00C038CE"/>
    <w:rsid w:val="00C042AC"/>
    <w:rsid w:val="00C04906"/>
    <w:rsid w:val="00C04A1B"/>
    <w:rsid w:val="00C0510E"/>
    <w:rsid w:val="00C05E41"/>
    <w:rsid w:val="00C06436"/>
    <w:rsid w:val="00C06CB5"/>
    <w:rsid w:val="00C06DAB"/>
    <w:rsid w:val="00C06FB5"/>
    <w:rsid w:val="00C073A5"/>
    <w:rsid w:val="00C073E4"/>
    <w:rsid w:val="00C07EA9"/>
    <w:rsid w:val="00C1232A"/>
    <w:rsid w:val="00C123F6"/>
    <w:rsid w:val="00C1258D"/>
    <w:rsid w:val="00C125E9"/>
    <w:rsid w:val="00C12A07"/>
    <w:rsid w:val="00C131E6"/>
    <w:rsid w:val="00C13516"/>
    <w:rsid w:val="00C13849"/>
    <w:rsid w:val="00C13DFE"/>
    <w:rsid w:val="00C13E5E"/>
    <w:rsid w:val="00C142D4"/>
    <w:rsid w:val="00C145DB"/>
    <w:rsid w:val="00C1488B"/>
    <w:rsid w:val="00C148A2"/>
    <w:rsid w:val="00C149DB"/>
    <w:rsid w:val="00C15424"/>
    <w:rsid w:val="00C15550"/>
    <w:rsid w:val="00C15D84"/>
    <w:rsid w:val="00C1696C"/>
    <w:rsid w:val="00C16A7A"/>
    <w:rsid w:val="00C16D87"/>
    <w:rsid w:val="00C1703C"/>
    <w:rsid w:val="00C170F1"/>
    <w:rsid w:val="00C20129"/>
    <w:rsid w:val="00C20365"/>
    <w:rsid w:val="00C203DB"/>
    <w:rsid w:val="00C20760"/>
    <w:rsid w:val="00C215A7"/>
    <w:rsid w:val="00C21738"/>
    <w:rsid w:val="00C21BBC"/>
    <w:rsid w:val="00C21F9E"/>
    <w:rsid w:val="00C22B1D"/>
    <w:rsid w:val="00C24020"/>
    <w:rsid w:val="00C2409F"/>
    <w:rsid w:val="00C244B1"/>
    <w:rsid w:val="00C24755"/>
    <w:rsid w:val="00C2572A"/>
    <w:rsid w:val="00C25D56"/>
    <w:rsid w:val="00C25DC6"/>
    <w:rsid w:val="00C260E7"/>
    <w:rsid w:val="00C26628"/>
    <w:rsid w:val="00C267EC"/>
    <w:rsid w:val="00C26A7D"/>
    <w:rsid w:val="00C26E5D"/>
    <w:rsid w:val="00C2763F"/>
    <w:rsid w:val="00C2775E"/>
    <w:rsid w:val="00C27B9D"/>
    <w:rsid w:val="00C27F49"/>
    <w:rsid w:val="00C300EF"/>
    <w:rsid w:val="00C3018F"/>
    <w:rsid w:val="00C3056D"/>
    <w:rsid w:val="00C305B3"/>
    <w:rsid w:val="00C3089A"/>
    <w:rsid w:val="00C30C21"/>
    <w:rsid w:val="00C3160B"/>
    <w:rsid w:val="00C3220F"/>
    <w:rsid w:val="00C3239C"/>
    <w:rsid w:val="00C324E5"/>
    <w:rsid w:val="00C324F8"/>
    <w:rsid w:val="00C3288E"/>
    <w:rsid w:val="00C32A41"/>
    <w:rsid w:val="00C3313A"/>
    <w:rsid w:val="00C33579"/>
    <w:rsid w:val="00C3357C"/>
    <w:rsid w:val="00C335AA"/>
    <w:rsid w:val="00C33850"/>
    <w:rsid w:val="00C34156"/>
    <w:rsid w:val="00C34723"/>
    <w:rsid w:val="00C35058"/>
    <w:rsid w:val="00C3542C"/>
    <w:rsid w:val="00C35FAA"/>
    <w:rsid w:val="00C36030"/>
    <w:rsid w:val="00C3606F"/>
    <w:rsid w:val="00C368A5"/>
    <w:rsid w:val="00C36D66"/>
    <w:rsid w:val="00C36EF9"/>
    <w:rsid w:val="00C37042"/>
    <w:rsid w:val="00C3709D"/>
    <w:rsid w:val="00C37D01"/>
    <w:rsid w:val="00C37EAC"/>
    <w:rsid w:val="00C40343"/>
    <w:rsid w:val="00C406B2"/>
    <w:rsid w:val="00C40E50"/>
    <w:rsid w:val="00C417A6"/>
    <w:rsid w:val="00C42214"/>
    <w:rsid w:val="00C42536"/>
    <w:rsid w:val="00C432F3"/>
    <w:rsid w:val="00C438CB"/>
    <w:rsid w:val="00C4397E"/>
    <w:rsid w:val="00C43ECD"/>
    <w:rsid w:val="00C44A52"/>
    <w:rsid w:val="00C44E66"/>
    <w:rsid w:val="00C44ED0"/>
    <w:rsid w:val="00C44F05"/>
    <w:rsid w:val="00C45766"/>
    <w:rsid w:val="00C45EE5"/>
    <w:rsid w:val="00C4600D"/>
    <w:rsid w:val="00C465C3"/>
    <w:rsid w:val="00C46756"/>
    <w:rsid w:val="00C467D8"/>
    <w:rsid w:val="00C4688C"/>
    <w:rsid w:val="00C46D2D"/>
    <w:rsid w:val="00C46E73"/>
    <w:rsid w:val="00C476FA"/>
    <w:rsid w:val="00C47A9B"/>
    <w:rsid w:val="00C47C65"/>
    <w:rsid w:val="00C47E33"/>
    <w:rsid w:val="00C47FCA"/>
    <w:rsid w:val="00C5031D"/>
    <w:rsid w:val="00C50AA6"/>
    <w:rsid w:val="00C50DC2"/>
    <w:rsid w:val="00C51106"/>
    <w:rsid w:val="00C51165"/>
    <w:rsid w:val="00C513E8"/>
    <w:rsid w:val="00C51FA0"/>
    <w:rsid w:val="00C52303"/>
    <w:rsid w:val="00C5289A"/>
    <w:rsid w:val="00C52BA9"/>
    <w:rsid w:val="00C52CA4"/>
    <w:rsid w:val="00C53537"/>
    <w:rsid w:val="00C53578"/>
    <w:rsid w:val="00C53966"/>
    <w:rsid w:val="00C54964"/>
    <w:rsid w:val="00C552CF"/>
    <w:rsid w:val="00C554E3"/>
    <w:rsid w:val="00C55CCC"/>
    <w:rsid w:val="00C564EE"/>
    <w:rsid w:val="00C5701C"/>
    <w:rsid w:val="00C57523"/>
    <w:rsid w:val="00C57A09"/>
    <w:rsid w:val="00C60088"/>
    <w:rsid w:val="00C60371"/>
    <w:rsid w:val="00C6065D"/>
    <w:rsid w:val="00C611DB"/>
    <w:rsid w:val="00C61306"/>
    <w:rsid w:val="00C61F39"/>
    <w:rsid w:val="00C61FC3"/>
    <w:rsid w:val="00C62328"/>
    <w:rsid w:val="00C623CC"/>
    <w:rsid w:val="00C62989"/>
    <w:rsid w:val="00C632C9"/>
    <w:rsid w:val="00C6340A"/>
    <w:rsid w:val="00C63E19"/>
    <w:rsid w:val="00C63F72"/>
    <w:rsid w:val="00C64076"/>
    <w:rsid w:val="00C64090"/>
    <w:rsid w:val="00C645BE"/>
    <w:rsid w:val="00C651C9"/>
    <w:rsid w:val="00C6526F"/>
    <w:rsid w:val="00C656F5"/>
    <w:rsid w:val="00C65968"/>
    <w:rsid w:val="00C65B7C"/>
    <w:rsid w:val="00C65E11"/>
    <w:rsid w:val="00C66040"/>
    <w:rsid w:val="00C662BC"/>
    <w:rsid w:val="00C66300"/>
    <w:rsid w:val="00C6639B"/>
    <w:rsid w:val="00C66F09"/>
    <w:rsid w:val="00C66F95"/>
    <w:rsid w:val="00C678F0"/>
    <w:rsid w:val="00C70009"/>
    <w:rsid w:val="00C70417"/>
    <w:rsid w:val="00C704F7"/>
    <w:rsid w:val="00C70619"/>
    <w:rsid w:val="00C7072D"/>
    <w:rsid w:val="00C707DB"/>
    <w:rsid w:val="00C71CC5"/>
    <w:rsid w:val="00C72709"/>
    <w:rsid w:val="00C72FDA"/>
    <w:rsid w:val="00C738A5"/>
    <w:rsid w:val="00C73EE9"/>
    <w:rsid w:val="00C74101"/>
    <w:rsid w:val="00C745D0"/>
    <w:rsid w:val="00C74B00"/>
    <w:rsid w:val="00C74EE3"/>
    <w:rsid w:val="00C74F4B"/>
    <w:rsid w:val="00C7589E"/>
    <w:rsid w:val="00C7657D"/>
    <w:rsid w:val="00C768C7"/>
    <w:rsid w:val="00C76B9B"/>
    <w:rsid w:val="00C76BFE"/>
    <w:rsid w:val="00C77EFC"/>
    <w:rsid w:val="00C77F26"/>
    <w:rsid w:val="00C803D3"/>
    <w:rsid w:val="00C80C53"/>
    <w:rsid w:val="00C811AD"/>
    <w:rsid w:val="00C81998"/>
    <w:rsid w:val="00C81A2E"/>
    <w:rsid w:val="00C82802"/>
    <w:rsid w:val="00C82E6B"/>
    <w:rsid w:val="00C831F8"/>
    <w:rsid w:val="00C8321B"/>
    <w:rsid w:val="00C83BF3"/>
    <w:rsid w:val="00C83FE4"/>
    <w:rsid w:val="00C84614"/>
    <w:rsid w:val="00C84A9D"/>
    <w:rsid w:val="00C84F03"/>
    <w:rsid w:val="00C857FD"/>
    <w:rsid w:val="00C8588E"/>
    <w:rsid w:val="00C85EE7"/>
    <w:rsid w:val="00C864B0"/>
    <w:rsid w:val="00C86BCC"/>
    <w:rsid w:val="00C86FFE"/>
    <w:rsid w:val="00C872E8"/>
    <w:rsid w:val="00C876DA"/>
    <w:rsid w:val="00C8799E"/>
    <w:rsid w:val="00C87AD3"/>
    <w:rsid w:val="00C87E23"/>
    <w:rsid w:val="00C908AD"/>
    <w:rsid w:val="00C90F4B"/>
    <w:rsid w:val="00C912AB"/>
    <w:rsid w:val="00C91530"/>
    <w:rsid w:val="00C91D63"/>
    <w:rsid w:val="00C91DB0"/>
    <w:rsid w:val="00C9213D"/>
    <w:rsid w:val="00C9256B"/>
    <w:rsid w:val="00C9295F"/>
    <w:rsid w:val="00C93C1E"/>
    <w:rsid w:val="00C93D2A"/>
    <w:rsid w:val="00C94307"/>
    <w:rsid w:val="00C94338"/>
    <w:rsid w:val="00C94F21"/>
    <w:rsid w:val="00C9598C"/>
    <w:rsid w:val="00C95B29"/>
    <w:rsid w:val="00C96255"/>
    <w:rsid w:val="00C96318"/>
    <w:rsid w:val="00C9647B"/>
    <w:rsid w:val="00C97402"/>
    <w:rsid w:val="00C97622"/>
    <w:rsid w:val="00C97B5C"/>
    <w:rsid w:val="00C97F1F"/>
    <w:rsid w:val="00CA058B"/>
    <w:rsid w:val="00CA0B1F"/>
    <w:rsid w:val="00CA0E95"/>
    <w:rsid w:val="00CA160D"/>
    <w:rsid w:val="00CA189C"/>
    <w:rsid w:val="00CA1CFE"/>
    <w:rsid w:val="00CA206B"/>
    <w:rsid w:val="00CA21B1"/>
    <w:rsid w:val="00CA226F"/>
    <w:rsid w:val="00CA24D2"/>
    <w:rsid w:val="00CA2F93"/>
    <w:rsid w:val="00CA322C"/>
    <w:rsid w:val="00CA4667"/>
    <w:rsid w:val="00CA4727"/>
    <w:rsid w:val="00CA532C"/>
    <w:rsid w:val="00CA56E9"/>
    <w:rsid w:val="00CA5736"/>
    <w:rsid w:val="00CA5839"/>
    <w:rsid w:val="00CA5AB2"/>
    <w:rsid w:val="00CA5DF6"/>
    <w:rsid w:val="00CA66C7"/>
    <w:rsid w:val="00CA6F53"/>
    <w:rsid w:val="00CA71A4"/>
    <w:rsid w:val="00CA7601"/>
    <w:rsid w:val="00CA793D"/>
    <w:rsid w:val="00CA7C04"/>
    <w:rsid w:val="00CA7C84"/>
    <w:rsid w:val="00CB0161"/>
    <w:rsid w:val="00CB0789"/>
    <w:rsid w:val="00CB09B0"/>
    <w:rsid w:val="00CB0DC1"/>
    <w:rsid w:val="00CB12A0"/>
    <w:rsid w:val="00CB1316"/>
    <w:rsid w:val="00CB177E"/>
    <w:rsid w:val="00CB1DC6"/>
    <w:rsid w:val="00CB1FFB"/>
    <w:rsid w:val="00CB28A1"/>
    <w:rsid w:val="00CB2A90"/>
    <w:rsid w:val="00CB2F8E"/>
    <w:rsid w:val="00CB3D6F"/>
    <w:rsid w:val="00CB4455"/>
    <w:rsid w:val="00CB4883"/>
    <w:rsid w:val="00CB4AA4"/>
    <w:rsid w:val="00CB4EDD"/>
    <w:rsid w:val="00CB4FC1"/>
    <w:rsid w:val="00CB5A6C"/>
    <w:rsid w:val="00CB5EEF"/>
    <w:rsid w:val="00CB686E"/>
    <w:rsid w:val="00CB7326"/>
    <w:rsid w:val="00CB7468"/>
    <w:rsid w:val="00CC0192"/>
    <w:rsid w:val="00CC0644"/>
    <w:rsid w:val="00CC0F29"/>
    <w:rsid w:val="00CC1DA5"/>
    <w:rsid w:val="00CC214F"/>
    <w:rsid w:val="00CC2481"/>
    <w:rsid w:val="00CC248D"/>
    <w:rsid w:val="00CC2AE5"/>
    <w:rsid w:val="00CC2FE5"/>
    <w:rsid w:val="00CC3683"/>
    <w:rsid w:val="00CC389E"/>
    <w:rsid w:val="00CC3B1A"/>
    <w:rsid w:val="00CC3F82"/>
    <w:rsid w:val="00CC5091"/>
    <w:rsid w:val="00CC5AEA"/>
    <w:rsid w:val="00CC62F7"/>
    <w:rsid w:val="00CC6677"/>
    <w:rsid w:val="00CC6E7A"/>
    <w:rsid w:val="00CC7506"/>
    <w:rsid w:val="00CC79AE"/>
    <w:rsid w:val="00CD0031"/>
    <w:rsid w:val="00CD00BE"/>
    <w:rsid w:val="00CD0185"/>
    <w:rsid w:val="00CD062F"/>
    <w:rsid w:val="00CD15F6"/>
    <w:rsid w:val="00CD193F"/>
    <w:rsid w:val="00CD1AAE"/>
    <w:rsid w:val="00CD2035"/>
    <w:rsid w:val="00CD2BD1"/>
    <w:rsid w:val="00CD33DD"/>
    <w:rsid w:val="00CD3A2A"/>
    <w:rsid w:val="00CD3ADC"/>
    <w:rsid w:val="00CD3EEC"/>
    <w:rsid w:val="00CD4070"/>
    <w:rsid w:val="00CD41D9"/>
    <w:rsid w:val="00CD4BDF"/>
    <w:rsid w:val="00CD4E1B"/>
    <w:rsid w:val="00CD5183"/>
    <w:rsid w:val="00CD647C"/>
    <w:rsid w:val="00CD663C"/>
    <w:rsid w:val="00CD6787"/>
    <w:rsid w:val="00CD721F"/>
    <w:rsid w:val="00CD7414"/>
    <w:rsid w:val="00CD7B84"/>
    <w:rsid w:val="00CD7E63"/>
    <w:rsid w:val="00CE00B8"/>
    <w:rsid w:val="00CE0293"/>
    <w:rsid w:val="00CE0474"/>
    <w:rsid w:val="00CE0B2D"/>
    <w:rsid w:val="00CE11A5"/>
    <w:rsid w:val="00CE241E"/>
    <w:rsid w:val="00CE260D"/>
    <w:rsid w:val="00CE300C"/>
    <w:rsid w:val="00CE3146"/>
    <w:rsid w:val="00CE3516"/>
    <w:rsid w:val="00CE36B2"/>
    <w:rsid w:val="00CE3922"/>
    <w:rsid w:val="00CE3D95"/>
    <w:rsid w:val="00CE3DE1"/>
    <w:rsid w:val="00CE4A99"/>
    <w:rsid w:val="00CE4BBB"/>
    <w:rsid w:val="00CE4D83"/>
    <w:rsid w:val="00CE5300"/>
    <w:rsid w:val="00CE564C"/>
    <w:rsid w:val="00CE5994"/>
    <w:rsid w:val="00CE649E"/>
    <w:rsid w:val="00CE73BD"/>
    <w:rsid w:val="00CE73F0"/>
    <w:rsid w:val="00CE79C9"/>
    <w:rsid w:val="00CF03A1"/>
    <w:rsid w:val="00CF05C6"/>
    <w:rsid w:val="00CF0672"/>
    <w:rsid w:val="00CF1A93"/>
    <w:rsid w:val="00CF2311"/>
    <w:rsid w:val="00CF29A3"/>
    <w:rsid w:val="00CF3B56"/>
    <w:rsid w:val="00CF3F70"/>
    <w:rsid w:val="00CF49C5"/>
    <w:rsid w:val="00CF4B23"/>
    <w:rsid w:val="00CF500A"/>
    <w:rsid w:val="00CF50C0"/>
    <w:rsid w:val="00CF528A"/>
    <w:rsid w:val="00CF5B01"/>
    <w:rsid w:val="00CF5EA2"/>
    <w:rsid w:val="00CF63C1"/>
    <w:rsid w:val="00CF6EA4"/>
    <w:rsid w:val="00CF7252"/>
    <w:rsid w:val="00D0016D"/>
    <w:rsid w:val="00D0062E"/>
    <w:rsid w:val="00D00641"/>
    <w:rsid w:val="00D00D21"/>
    <w:rsid w:val="00D00D62"/>
    <w:rsid w:val="00D00DE4"/>
    <w:rsid w:val="00D00F6E"/>
    <w:rsid w:val="00D01017"/>
    <w:rsid w:val="00D011CB"/>
    <w:rsid w:val="00D01A6A"/>
    <w:rsid w:val="00D01CFF"/>
    <w:rsid w:val="00D028E3"/>
    <w:rsid w:val="00D02BCA"/>
    <w:rsid w:val="00D0313E"/>
    <w:rsid w:val="00D03155"/>
    <w:rsid w:val="00D03729"/>
    <w:rsid w:val="00D0375B"/>
    <w:rsid w:val="00D03781"/>
    <w:rsid w:val="00D03D11"/>
    <w:rsid w:val="00D0419A"/>
    <w:rsid w:val="00D0433F"/>
    <w:rsid w:val="00D0449C"/>
    <w:rsid w:val="00D048B1"/>
    <w:rsid w:val="00D04D23"/>
    <w:rsid w:val="00D050DA"/>
    <w:rsid w:val="00D0515B"/>
    <w:rsid w:val="00D053C8"/>
    <w:rsid w:val="00D05557"/>
    <w:rsid w:val="00D05B8E"/>
    <w:rsid w:val="00D0699F"/>
    <w:rsid w:val="00D070F0"/>
    <w:rsid w:val="00D10ACF"/>
    <w:rsid w:val="00D11048"/>
    <w:rsid w:val="00D11588"/>
    <w:rsid w:val="00D11734"/>
    <w:rsid w:val="00D11845"/>
    <w:rsid w:val="00D11D46"/>
    <w:rsid w:val="00D11DC9"/>
    <w:rsid w:val="00D11E56"/>
    <w:rsid w:val="00D12443"/>
    <w:rsid w:val="00D126B3"/>
    <w:rsid w:val="00D12DE7"/>
    <w:rsid w:val="00D13345"/>
    <w:rsid w:val="00D13F59"/>
    <w:rsid w:val="00D14213"/>
    <w:rsid w:val="00D149FD"/>
    <w:rsid w:val="00D1540A"/>
    <w:rsid w:val="00D1545B"/>
    <w:rsid w:val="00D1613E"/>
    <w:rsid w:val="00D16260"/>
    <w:rsid w:val="00D16953"/>
    <w:rsid w:val="00D17355"/>
    <w:rsid w:val="00D17923"/>
    <w:rsid w:val="00D205B5"/>
    <w:rsid w:val="00D208F1"/>
    <w:rsid w:val="00D20A13"/>
    <w:rsid w:val="00D20E95"/>
    <w:rsid w:val="00D212FD"/>
    <w:rsid w:val="00D2152A"/>
    <w:rsid w:val="00D215C2"/>
    <w:rsid w:val="00D2163C"/>
    <w:rsid w:val="00D217FC"/>
    <w:rsid w:val="00D21ED5"/>
    <w:rsid w:val="00D22D72"/>
    <w:rsid w:val="00D236E5"/>
    <w:rsid w:val="00D2390A"/>
    <w:rsid w:val="00D23914"/>
    <w:rsid w:val="00D24154"/>
    <w:rsid w:val="00D24221"/>
    <w:rsid w:val="00D24690"/>
    <w:rsid w:val="00D24DCA"/>
    <w:rsid w:val="00D251AF"/>
    <w:rsid w:val="00D252B2"/>
    <w:rsid w:val="00D258AB"/>
    <w:rsid w:val="00D25B65"/>
    <w:rsid w:val="00D25F37"/>
    <w:rsid w:val="00D26380"/>
    <w:rsid w:val="00D263F5"/>
    <w:rsid w:val="00D269AE"/>
    <w:rsid w:val="00D26C07"/>
    <w:rsid w:val="00D26F37"/>
    <w:rsid w:val="00D27431"/>
    <w:rsid w:val="00D278CA"/>
    <w:rsid w:val="00D27AF8"/>
    <w:rsid w:val="00D300F2"/>
    <w:rsid w:val="00D307F4"/>
    <w:rsid w:val="00D30A5B"/>
    <w:rsid w:val="00D30CC9"/>
    <w:rsid w:val="00D311B7"/>
    <w:rsid w:val="00D31746"/>
    <w:rsid w:val="00D31C1C"/>
    <w:rsid w:val="00D31F38"/>
    <w:rsid w:val="00D32239"/>
    <w:rsid w:val="00D32E81"/>
    <w:rsid w:val="00D32F46"/>
    <w:rsid w:val="00D331B3"/>
    <w:rsid w:val="00D338C0"/>
    <w:rsid w:val="00D34268"/>
    <w:rsid w:val="00D346C8"/>
    <w:rsid w:val="00D34E98"/>
    <w:rsid w:val="00D34F05"/>
    <w:rsid w:val="00D34FDC"/>
    <w:rsid w:val="00D36155"/>
    <w:rsid w:val="00D361DF"/>
    <w:rsid w:val="00D3620D"/>
    <w:rsid w:val="00D365EB"/>
    <w:rsid w:val="00D36D46"/>
    <w:rsid w:val="00D37CD9"/>
    <w:rsid w:val="00D37CFD"/>
    <w:rsid w:val="00D401D0"/>
    <w:rsid w:val="00D40792"/>
    <w:rsid w:val="00D407A4"/>
    <w:rsid w:val="00D413D3"/>
    <w:rsid w:val="00D41961"/>
    <w:rsid w:val="00D41D0C"/>
    <w:rsid w:val="00D42F83"/>
    <w:rsid w:val="00D43170"/>
    <w:rsid w:val="00D432BC"/>
    <w:rsid w:val="00D4331B"/>
    <w:rsid w:val="00D449C3"/>
    <w:rsid w:val="00D44D06"/>
    <w:rsid w:val="00D44DCD"/>
    <w:rsid w:val="00D455B8"/>
    <w:rsid w:val="00D45B32"/>
    <w:rsid w:val="00D45C3C"/>
    <w:rsid w:val="00D46150"/>
    <w:rsid w:val="00D466A9"/>
    <w:rsid w:val="00D470E1"/>
    <w:rsid w:val="00D471A0"/>
    <w:rsid w:val="00D473AE"/>
    <w:rsid w:val="00D47649"/>
    <w:rsid w:val="00D477E2"/>
    <w:rsid w:val="00D47B54"/>
    <w:rsid w:val="00D50460"/>
    <w:rsid w:val="00D508E9"/>
    <w:rsid w:val="00D50A06"/>
    <w:rsid w:val="00D50CF7"/>
    <w:rsid w:val="00D50E5C"/>
    <w:rsid w:val="00D5103F"/>
    <w:rsid w:val="00D527A9"/>
    <w:rsid w:val="00D52861"/>
    <w:rsid w:val="00D5295D"/>
    <w:rsid w:val="00D529F1"/>
    <w:rsid w:val="00D52D0B"/>
    <w:rsid w:val="00D52F8A"/>
    <w:rsid w:val="00D53794"/>
    <w:rsid w:val="00D537CD"/>
    <w:rsid w:val="00D53BB4"/>
    <w:rsid w:val="00D541B6"/>
    <w:rsid w:val="00D54509"/>
    <w:rsid w:val="00D54647"/>
    <w:rsid w:val="00D547F2"/>
    <w:rsid w:val="00D55B5C"/>
    <w:rsid w:val="00D55D53"/>
    <w:rsid w:val="00D55D5C"/>
    <w:rsid w:val="00D56283"/>
    <w:rsid w:val="00D56445"/>
    <w:rsid w:val="00D5653C"/>
    <w:rsid w:val="00D56C8B"/>
    <w:rsid w:val="00D56EB9"/>
    <w:rsid w:val="00D57396"/>
    <w:rsid w:val="00D573EC"/>
    <w:rsid w:val="00D57D72"/>
    <w:rsid w:val="00D603FF"/>
    <w:rsid w:val="00D60926"/>
    <w:rsid w:val="00D60985"/>
    <w:rsid w:val="00D60C78"/>
    <w:rsid w:val="00D60D0B"/>
    <w:rsid w:val="00D60DC6"/>
    <w:rsid w:val="00D60E16"/>
    <w:rsid w:val="00D61396"/>
    <w:rsid w:val="00D6190F"/>
    <w:rsid w:val="00D61B52"/>
    <w:rsid w:val="00D62037"/>
    <w:rsid w:val="00D62304"/>
    <w:rsid w:val="00D625A0"/>
    <w:rsid w:val="00D62BB6"/>
    <w:rsid w:val="00D62E31"/>
    <w:rsid w:val="00D62EE2"/>
    <w:rsid w:val="00D63D8E"/>
    <w:rsid w:val="00D642A8"/>
    <w:rsid w:val="00D650A2"/>
    <w:rsid w:val="00D650BC"/>
    <w:rsid w:val="00D652E2"/>
    <w:rsid w:val="00D65A54"/>
    <w:rsid w:val="00D65C90"/>
    <w:rsid w:val="00D65CA6"/>
    <w:rsid w:val="00D66279"/>
    <w:rsid w:val="00D6632C"/>
    <w:rsid w:val="00D66A81"/>
    <w:rsid w:val="00D66F86"/>
    <w:rsid w:val="00D67284"/>
    <w:rsid w:val="00D67AAB"/>
    <w:rsid w:val="00D70A4A"/>
    <w:rsid w:val="00D71D3D"/>
    <w:rsid w:val="00D72354"/>
    <w:rsid w:val="00D72D11"/>
    <w:rsid w:val="00D73534"/>
    <w:rsid w:val="00D73A55"/>
    <w:rsid w:val="00D73F3F"/>
    <w:rsid w:val="00D744AF"/>
    <w:rsid w:val="00D74A1C"/>
    <w:rsid w:val="00D74CC0"/>
    <w:rsid w:val="00D7558F"/>
    <w:rsid w:val="00D75A69"/>
    <w:rsid w:val="00D76DCB"/>
    <w:rsid w:val="00D76EB5"/>
    <w:rsid w:val="00D77007"/>
    <w:rsid w:val="00D77254"/>
    <w:rsid w:val="00D777D3"/>
    <w:rsid w:val="00D801CB"/>
    <w:rsid w:val="00D80C90"/>
    <w:rsid w:val="00D80F49"/>
    <w:rsid w:val="00D81333"/>
    <w:rsid w:val="00D816A1"/>
    <w:rsid w:val="00D816F9"/>
    <w:rsid w:val="00D81F13"/>
    <w:rsid w:val="00D820BB"/>
    <w:rsid w:val="00D838EB"/>
    <w:rsid w:val="00D839D5"/>
    <w:rsid w:val="00D83E12"/>
    <w:rsid w:val="00D83F4D"/>
    <w:rsid w:val="00D845AC"/>
    <w:rsid w:val="00D846AB"/>
    <w:rsid w:val="00D84D50"/>
    <w:rsid w:val="00D85714"/>
    <w:rsid w:val="00D8585E"/>
    <w:rsid w:val="00D85B3A"/>
    <w:rsid w:val="00D85EA3"/>
    <w:rsid w:val="00D8617B"/>
    <w:rsid w:val="00D864B0"/>
    <w:rsid w:val="00D866B0"/>
    <w:rsid w:val="00D8680A"/>
    <w:rsid w:val="00D86D3A"/>
    <w:rsid w:val="00D875D1"/>
    <w:rsid w:val="00D90061"/>
    <w:rsid w:val="00D91446"/>
    <w:rsid w:val="00D91483"/>
    <w:rsid w:val="00D914AA"/>
    <w:rsid w:val="00D914EF"/>
    <w:rsid w:val="00D91716"/>
    <w:rsid w:val="00D917D1"/>
    <w:rsid w:val="00D91844"/>
    <w:rsid w:val="00D91B56"/>
    <w:rsid w:val="00D91D77"/>
    <w:rsid w:val="00D91EDB"/>
    <w:rsid w:val="00D91F28"/>
    <w:rsid w:val="00D91F3E"/>
    <w:rsid w:val="00D921C1"/>
    <w:rsid w:val="00D92213"/>
    <w:rsid w:val="00D923D8"/>
    <w:rsid w:val="00D9257F"/>
    <w:rsid w:val="00D92FF6"/>
    <w:rsid w:val="00D9384A"/>
    <w:rsid w:val="00D93E58"/>
    <w:rsid w:val="00D94470"/>
    <w:rsid w:val="00D94600"/>
    <w:rsid w:val="00D948E0"/>
    <w:rsid w:val="00D957F2"/>
    <w:rsid w:val="00D959A8"/>
    <w:rsid w:val="00D95BB7"/>
    <w:rsid w:val="00D95BFC"/>
    <w:rsid w:val="00D95E2B"/>
    <w:rsid w:val="00D96813"/>
    <w:rsid w:val="00D96BDA"/>
    <w:rsid w:val="00D97187"/>
    <w:rsid w:val="00D97BB7"/>
    <w:rsid w:val="00D97CFB"/>
    <w:rsid w:val="00D97DB4"/>
    <w:rsid w:val="00D97F22"/>
    <w:rsid w:val="00DA1982"/>
    <w:rsid w:val="00DA24D4"/>
    <w:rsid w:val="00DA2C40"/>
    <w:rsid w:val="00DA2F81"/>
    <w:rsid w:val="00DA3703"/>
    <w:rsid w:val="00DA3A98"/>
    <w:rsid w:val="00DA406C"/>
    <w:rsid w:val="00DA41D8"/>
    <w:rsid w:val="00DA4204"/>
    <w:rsid w:val="00DA4460"/>
    <w:rsid w:val="00DA4566"/>
    <w:rsid w:val="00DA48A3"/>
    <w:rsid w:val="00DA4F3A"/>
    <w:rsid w:val="00DA4FAE"/>
    <w:rsid w:val="00DA501A"/>
    <w:rsid w:val="00DA5284"/>
    <w:rsid w:val="00DA5C10"/>
    <w:rsid w:val="00DA6E2E"/>
    <w:rsid w:val="00DA7672"/>
    <w:rsid w:val="00DA793D"/>
    <w:rsid w:val="00DA7B4E"/>
    <w:rsid w:val="00DB0196"/>
    <w:rsid w:val="00DB0A79"/>
    <w:rsid w:val="00DB0E1A"/>
    <w:rsid w:val="00DB0F05"/>
    <w:rsid w:val="00DB1D5C"/>
    <w:rsid w:val="00DB1DFF"/>
    <w:rsid w:val="00DB38E2"/>
    <w:rsid w:val="00DB45E7"/>
    <w:rsid w:val="00DB50D8"/>
    <w:rsid w:val="00DB574D"/>
    <w:rsid w:val="00DB5CB4"/>
    <w:rsid w:val="00DB63EB"/>
    <w:rsid w:val="00DB6E62"/>
    <w:rsid w:val="00DB6F22"/>
    <w:rsid w:val="00DB7131"/>
    <w:rsid w:val="00DB750B"/>
    <w:rsid w:val="00DB7EB3"/>
    <w:rsid w:val="00DC0ECD"/>
    <w:rsid w:val="00DC0F47"/>
    <w:rsid w:val="00DC1763"/>
    <w:rsid w:val="00DC1A64"/>
    <w:rsid w:val="00DC24CC"/>
    <w:rsid w:val="00DC25A2"/>
    <w:rsid w:val="00DC2808"/>
    <w:rsid w:val="00DC2CE4"/>
    <w:rsid w:val="00DC2EFA"/>
    <w:rsid w:val="00DC3421"/>
    <w:rsid w:val="00DC38EE"/>
    <w:rsid w:val="00DC3DFA"/>
    <w:rsid w:val="00DC3EBB"/>
    <w:rsid w:val="00DC4A11"/>
    <w:rsid w:val="00DC55E4"/>
    <w:rsid w:val="00DC57BF"/>
    <w:rsid w:val="00DC5A9B"/>
    <w:rsid w:val="00DC5AD1"/>
    <w:rsid w:val="00DC5B81"/>
    <w:rsid w:val="00DC6135"/>
    <w:rsid w:val="00DC65C7"/>
    <w:rsid w:val="00DC6F0D"/>
    <w:rsid w:val="00DC71DE"/>
    <w:rsid w:val="00DC7A45"/>
    <w:rsid w:val="00DD03AF"/>
    <w:rsid w:val="00DD052A"/>
    <w:rsid w:val="00DD08E9"/>
    <w:rsid w:val="00DD0C8B"/>
    <w:rsid w:val="00DD110C"/>
    <w:rsid w:val="00DD1897"/>
    <w:rsid w:val="00DD2091"/>
    <w:rsid w:val="00DD3216"/>
    <w:rsid w:val="00DD3A26"/>
    <w:rsid w:val="00DD3A32"/>
    <w:rsid w:val="00DD3CFA"/>
    <w:rsid w:val="00DD41AC"/>
    <w:rsid w:val="00DD48A4"/>
    <w:rsid w:val="00DD4C11"/>
    <w:rsid w:val="00DD5575"/>
    <w:rsid w:val="00DD55D7"/>
    <w:rsid w:val="00DD5D1F"/>
    <w:rsid w:val="00DD5EA8"/>
    <w:rsid w:val="00DD5F43"/>
    <w:rsid w:val="00DD6018"/>
    <w:rsid w:val="00DD645F"/>
    <w:rsid w:val="00DD7BE9"/>
    <w:rsid w:val="00DE0D35"/>
    <w:rsid w:val="00DE0F2E"/>
    <w:rsid w:val="00DE1068"/>
    <w:rsid w:val="00DE1621"/>
    <w:rsid w:val="00DE169D"/>
    <w:rsid w:val="00DE1BB0"/>
    <w:rsid w:val="00DE220D"/>
    <w:rsid w:val="00DE2304"/>
    <w:rsid w:val="00DE2726"/>
    <w:rsid w:val="00DE2FD4"/>
    <w:rsid w:val="00DE3211"/>
    <w:rsid w:val="00DE35D4"/>
    <w:rsid w:val="00DE426C"/>
    <w:rsid w:val="00DE47EC"/>
    <w:rsid w:val="00DE4823"/>
    <w:rsid w:val="00DE4CAE"/>
    <w:rsid w:val="00DE53D7"/>
    <w:rsid w:val="00DE6667"/>
    <w:rsid w:val="00DE7822"/>
    <w:rsid w:val="00DE7B11"/>
    <w:rsid w:val="00DE7FF5"/>
    <w:rsid w:val="00DF0631"/>
    <w:rsid w:val="00DF09F3"/>
    <w:rsid w:val="00DF0C05"/>
    <w:rsid w:val="00DF0DBB"/>
    <w:rsid w:val="00DF124D"/>
    <w:rsid w:val="00DF1C27"/>
    <w:rsid w:val="00DF26FA"/>
    <w:rsid w:val="00DF2DBD"/>
    <w:rsid w:val="00DF2DE1"/>
    <w:rsid w:val="00DF386B"/>
    <w:rsid w:val="00DF394C"/>
    <w:rsid w:val="00DF3CD3"/>
    <w:rsid w:val="00DF3D0E"/>
    <w:rsid w:val="00DF427B"/>
    <w:rsid w:val="00DF44D1"/>
    <w:rsid w:val="00DF5057"/>
    <w:rsid w:val="00DF5683"/>
    <w:rsid w:val="00DF5AB5"/>
    <w:rsid w:val="00DF601D"/>
    <w:rsid w:val="00DF69A4"/>
    <w:rsid w:val="00DF6A11"/>
    <w:rsid w:val="00DF6E43"/>
    <w:rsid w:val="00DF7029"/>
    <w:rsid w:val="00DF7A32"/>
    <w:rsid w:val="00DF7D7D"/>
    <w:rsid w:val="00E0005D"/>
    <w:rsid w:val="00E00071"/>
    <w:rsid w:val="00E00CEA"/>
    <w:rsid w:val="00E011D5"/>
    <w:rsid w:val="00E01884"/>
    <w:rsid w:val="00E02530"/>
    <w:rsid w:val="00E02925"/>
    <w:rsid w:val="00E0294A"/>
    <w:rsid w:val="00E02C48"/>
    <w:rsid w:val="00E03103"/>
    <w:rsid w:val="00E03147"/>
    <w:rsid w:val="00E03228"/>
    <w:rsid w:val="00E036B3"/>
    <w:rsid w:val="00E03B28"/>
    <w:rsid w:val="00E03C2C"/>
    <w:rsid w:val="00E03F02"/>
    <w:rsid w:val="00E040EE"/>
    <w:rsid w:val="00E045A2"/>
    <w:rsid w:val="00E05295"/>
    <w:rsid w:val="00E06E2E"/>
    <w:rsid w:val="00E074B0"/>
    <w:rsid w:val="00E07875"/>
    <w:rsid w:val="00E07B14"/>
    <w:rsid w:val="00E07C71"/>
    <w:rsid w:val="00E10107"/>
    <w:rsid w:val="00E10598"/>
    <w:rsid w:val="00E10984"/>
    <w:rsid w:val="00E10F2A"/>
    <w:rsid w:val="00E11E74"/>
    <w:rsid w:val="00E12041"/>
    <w:rsid w:val="00E12B12"/>
    <w:rsid w:val="00E12CF9"/>
    <w:rsid w:val="00E12D23"/>
    <w:rsid w:val="00E13D3C"/>
    <w:rsid w:val="00E14760"/>
    <w:rsid w:val="00E151ED"/>
    <w:rsid w:val="00E153ED"/>
    <w:rsid w:val="00E15A80"/>
    <w:rsid w:val="00E17527"/>
    <w:rsid w:val="00E177C5"/>
    <w:rsid w:val="00E17938"/>
    <w:rsid w:val="00E17D58"/>
    <w:rsid w:val="00E17DED"/>
    <w:rsid w:val="00E17E0B"/>
    <w:rsid w:val="00E212DE"/>
    <w:rsid w:val="00E216AA"/>
    <w:rsid w:val="00E21944"/>
    <w:rsid w:val="00E21AAC"/>
    <w:rsid w:val="00E21F8A"/>
    <w:rsid w:val="00E2218F"/>
    <w:rsid w:val="00E233DC"/>
    <w:rsid w:val="00E23616"/>
    <w:rsid w:val="00E238C4"/>
    <w:rsid w:val="00E239E2"/>
    <w:rsid w:val="00E24A01"/>
    <w:rsid w:val="00E24BE3"/>
    <w:rsid w:val="00E24E8C"/>
    <w:rsid w:val="00E25839"/>
    <w:rsid w:val="00E25B7A"/>
    <w:rsid w:val="00E25C61"/>
    <w:rsid w:val="00E265BE"/>
    <w:rsid w:val="00E26DFC"/>
    <w:rsid w:val="00E272EA"/>
    <w:rsid w:val="00E27813"/>
    <w:rsid w:val="00E27C67"/>
    <w:rsid w:val="00E30BAE"/>
    <w:rsid w:val="00E30CEB"/>
    <w:rsid w:val="00E30CF5"/>
    <w:rsid w:val="00E32319"/>
    <w:rsid w:val="00E33847"/>
    <w:rsid w:val="00E33E11"/>
    <w:rsid w:val="00E3508C"/>
    <w:rsid w:val="00E350E8"/>
    <w:rsid w:val="00E3517B"/>
    <w:rsid w:val="00E35207"/>
    <w:rsid w:val="00E3549C"/>
    <w:rsid w:val="00E35937"/>
    <w:rsid w:val="00E3666F"/>
    <w:rsid w:val="00E3684F"/>
    <w:rsid w:val="00E36A9D"/>
    <w:rsid w:val="00E36ABE"/>
    <w:rsid w:val="00E36FE4"/>
    <w:rsid w:val="00E3736D"/>
    <w:rsid w:val="00E37556"/>
    <w:rsid w:val="00E37586"/>
    <w:rsid w:val="00E37AC3"/>
    <w:rsid w:val="00E4083D"/>
    <w:rsid w:val="00E40F1B"/>
    <w:rsid w:val="00E41797"/>
    <w:rsid w:val="00E41EAA"/>
    <w:rsid w:val="00E42889"/>
    <w:rsid w:val="00E430F2"/>
    <w:rsid w:val="00E43540"/>
    <w:rsid w:val="00E43719"/>
    <w:rsid w:val="00E43F7F"/>
    <w:rsid w:val="00E44503"/>
    <w:rsid w:val="00E44884"/>
    <w:rsid w:val="00E44F95"/>
    <w:rsid w:val="00E458FA"/>
    <w:rsid w:val="00E45994"/>
    <w:rsid w:val="00E460DD"/>
    <w:rsid w:val="00E463A1"/>
    <w:rsid w:val="00E46650"/>
    <w:rsid w:val="00E46E72"/>
    <w:rsid w:val="00E474D9"/>
    <w:rsid w:val="00E47682"/>
    <w:rsid w:val="00E47C0E"/>
    <w:rsid w:val="00E47FBF"/>
    <w:rsid w:val="00E50508"/>
    <w:rsid w:val="00E5062E"/>
    <w:rsid w:val="00E50B8E"/>
    <w:rsid w:val="00E50FFB"/>
    <w:rsid w:val="00E5156F"/>
    <w:rsid w:val="00E516E3"/>
    <w:rsid w:val="00E517F2"/>
    <w:rsid w:val="00E51B3D"/>
    <w:rsid w:val="00E525E5"/>
    <w:rsid w:val="00E52817"/>
    <w:rsid w:val="00E52B36"/>
    <w:rsid w:val="00E53232"/>
    <w:rsid w:val="00E5371C"/>
    <w:rsid w:val="00E53ED7"/>
    <w:rsid w:val="00E546B3"/>
    <w:rsid w:val="00E54AC0"/>
    <w:rsid w:val="00E54B3F"/>
    <w:rsid w:val="00E55316"/>
    <w:rsid w:val="00E5569A"/>
    <w:rsid w:val="00E55B40"/>
    <w:rsid w:val="00E56089"/>
    <w:rsid w:val="00E566A3"/>
    <w:rsid w:val="00E567A3"/>
    <w:rsid w:val="00E56A43"/>
    <w:rsid w:val="00E56BF1"/>
    <w:rsid w:val="00E56F3C"/>
    <w:rsid w:val="00E56FE3"/>
    <w:rsid w:val="00E5763D"/>
    <w:rsid w:val="00E576D4"/>
    <w:rsid w:val="00E57D79"/>
    <w:rsid w:val="00E60500"/>
    <w:rsid w:val="00E60566"/>
    <w:rsid w:val="00E607AC"/>
    <w:rsid w:val="00E6160A"/>
    <w:rsid w:val="00E61BC2"/>
    <w:rsid w:val="00E62E12"/>
    <w:rsid w:val="00E63A5B"/>
    <w:rsid w:val="00E63AA4"/>
    <w:rsid w:val="00E641D7"/>
    <w:rsid w:val="00E64800"/>
    <w:rsid w:val="00E64B02"/>
    <w:rsid w:val="00E65D47"/>
    <w:rsid w:val="00E65EB7"/>
    <w:rsid w:val="00E65EE0"/>
    <w:rsid w:val="00E66147"/>
    <w:rsid w:val="00E66173"/>
    <w:rsid w:val="00E66256"/>
    <w:rsid w:val="00E66379"/>
    <w:rsid w:val="00E66742"/>
    <w:rsid w:val="00E669C0"/>
    <w:rsid w:val="00E66B37"/>
    <w:rsid w:val="00E67936"/>
    <w:rsid w:val="00E67AB0"/>
    <w:rsid w:val="00E67F08"/>
    <w:rsid w:val="00E7016E"/>
    <w:rsid w:val="00E701B1"/>
    <w:rsid w:val="00E70B32"/>
    <w:rsid w:val="00E71963"/>
    <w:rsid w:val="00E71C49"/>
    <w:rsid w:val="00E720F5"/>
    <w:rsid w:val="00E721DE"/>
    <w:rsid w:val="00E724DA"/>
    <w:rsid w:val="00E724E7"/>
    <w:rsid w:val="00E728B3"/>
    <w:rsid w:val="00E73756"/>
    <w:rsid w:val="00E737F8"/>
    <w:rsid w:val="00E738CC"/>
    <w:rsid w:val="00E741E3"/>
    <w:rsid w:val="00E744A1"/>
    <w:rsid w:val="00E744CC"/>
    <w:rsid w:val="00E746E1"/>
    <w:rsid w:val="00E748B9"/>
    <w:rsid w:val="00E74A54"/>
    <w:rsid w:val="00E74B56"/>
    <w:rsid w:val="00E7537C"/>
    <w:rsid w:val="00E75D56"/>
    <w:rsid w:val="00E75D9E"/>
    <w:rsid w:val="00E75F71"/>
    <w:rsid w:val="00E76011"/>
    <w:rsid w:val="00E776A5"/>
    <w:rsid w:val="00E801BD"/>
    <w:rsid w:val="00E804B6"/>
    <w:rsid w:val="00E80957"/>
    <w:rsid w:val="00E8183C"/>
    <w:rsid w:val="00E81C7A"/>
    <w:rsid w:val="00E8276E"/>
    <w:rsid w:val="00E827A5"/>
    <w:rsid w:val="00E82DA0"/>
    <w:rsid w:val="00E82EB8"/>
    <w:rsid w:val="00E83342"/>
    <w:rsid w:val="00E833EA"/>
    <w:rsid w:val="00E83D86"/>
    <w:rsid w:val="00E83EA1"/>
    <w:rsid w:val="00E846BD"/>
    <w:rsid w:val="00E846F6"/>
    <w:rsid w:val="00E84B77"/>
    <w:rsid w:val="00E84FBC"/>
    <w:rsid w:val="00E84FE1"/>
    <w:rsid w:val="00E85154"/>
    <w:rsid w:val="00E8589B"/>
    <w:rsid w:val="00E85966"/>
    <w:rsid w:val="00E85A07"/>
    <w:rsid w:val="00E85D71"/>
    <w:rsid w:val="00E862E7"/>
    <w:rsid w:val="00E86512"/>
    <w:rsid w:val="00E86DD3"/>
    <w:rsid w:val="00E87CED"/>
    <w:rsid w:val="00E90167"/>
    <w:rsid w:val="00E901D0"/>
    <w:rsid w:val="00E90708"/>
    <w:rsid w:val="00E907E5"/>
    <w:rsid w:val="00E9102F"/>
    <w:rsid w:val="00E91242"/>
    <w:rsid w:val="00E91AF6"/>
    <w:rsid w:val="00E91E7D"/>
    <w:rsid w:val="00E9281A"/>
    <w:rsid w:val="00E929EE"/>
    <w:rsid w:val="00E933C9"/>
    <w:rsid w:val="00E94305"/>
    <w:rsid w:val="00E946CB"/>
    <w:rsid w:val="00E94780"/>
    <w:rsid w:val="00E94DEA"/>
    <w:rsid w:val="00E94E1B"/>
    <w:rsid w:val="00E95139"/>
    <w:rsid w:val="00E95646"/>
    <w:rsid w:val="00E95865"/>
    <w:rsid w:val="00E9614D"/>
    <w:rsid w:val="00E96621"/>
    <w:rsid w:val="00E975C6"/>
    <w:rsid w:val="00E97C4F"/>
    <w:rsid w:val="00EA10DE"/>
    <w:rsid w:val="00EA13A7"/>
    <w:rsid w:val="00EA1688"/>
    <w:rsid w:val="00EA1750"/>
    <w:rsid w:val="00EA1FFB"/>
    <w:rsid w:val="00EA2CE0"/>
    <w:rsid w:val="00EA2F9A"/>
    <w:rsid w:val="00EA3516"/>
    <w:rsid w:val="00EA3AA5"/>
    <w:rsid w:val="00EA4E56"/>
    <w:rsid w:val="00EA4FE8"/>
    <w:rsid w:val="00EA519D"/>
    <w:rsid w:val="00EA5247"/>
    <w:rsid w:val="00EA6271"/>
    <w:rsid w:val="00EA628A"/>
    <w:rsid w:val="00EA64EB"/>
    <w:rsid w:val="00EA6EF2"/>
    <w:rsid w:val="00EA7028"/>
    <w:rsid w:val="00EB0EEA"/>
    <w:rsid w:val="00EB10F4"/>
    <w:rsid w:val="00EB1225"/>
    <w:rsid w:val="00EB14E5"/>
    <w:rsid w:val="00EB16B5"/>
    <w:rsid w:val="00EB1728"/>
    <w:rsid w:val="00EB19B4"/>
    <w:rsid w:val="00EB1B75"/>
    <w:rsid w:val="00EB2163"/>
    <w:rsid w:val="00EB2238"/>
    <w:rsid w:val="00EB2594"/>
    <w:rsid w:val="00EB2C6C"/>
    <w:rsid w:val="00EB2DB0"/>
    <w:rsid w:val="00EB37AD"/>
    <w:rsid w:val="00EB4093"/>
    <w:rsid w:val="00EB4104"/>
    <w:rsid w:val="00EB4A69"/>
    <w:rsid w:val="00EB54B1"/>
    <w:rsid w:val="00EB5A1E"/>
    <w:rsid w:val="00EB63DA"/>
    <w:rsid w:val="00EB712C"/>
    <w:rsid w:val="00EB755E"/>
    <w:rsid w:val="00EB7804"/>
    <w:rsid w:val="00EB7F54"/>
    <w:rsid w:val="00EC072D"/>
    <w:rsid w:val="00EC0FEA"/>
    <w:rsid w:val="00EC15EE"/>
    <w:rsid w:val="00EC15F4"/>
    <w:rsid w:val="00EC1748"/>
    <w:rsid w:val="00EC19E5"/>
    <w:rsid w:val="00EC1CC3"/>
    <w:rsid w:val="00EC1D1F"/>
    <w:rsid w:val="00EC1E9A"/>
    <w:rsid w:val="00EC22F3"/>
    <w:rsid w:val="00EC276F"/>
    <w:rsid w:val="00EC2A62"/>
    <w:rsid w:val="00EC2B5D"/>
    <w:rsid w:val="00EC2E30"/>
    <w:rsid w:val="00EC2E9B"/>
    <w:rsid w:val="00EC3269"/>
    <w:rsid w:val="00EC398F"/>
    <w:rsid w:val="00EC3A71"/>
    <w:rsid w:val="00EC3ACE"/>
    <w:rsid w:val="00EC4268"/>
    <w:rsid w:val="00EC4466"/>
    <w:rsid w:val="00EC44BC"/>
    <w:rsid w:val="00EC46AF"/>
    <w:rsid w:val="00EC46E3"/>
    <w:rsid w:val="00EC4C0E"/>
    <w:rsid w:val="00EC534C"/>
    <w:rsid w:val="00EC567E"/>
    <w:rsid w:val="00EC5DBA"/>
    <w:rsid w:val="00EC5E78"/>
    <w:rsid w:val="00EC5FFE"/>
    <w:rsid w:val="00EC645D"/>
    <w:rsid w:val="00EC655D"/>
    <w:rsid w:val="00EC67C3"/>
    <w:rsid w:val="00EC6A1B"/>
    <w:rsid w:val="00EC6B9E"/>
    <w:rsid w:val="00EC6C36"/>
    <w:rsid w:val="00EC6D58"/>
    <w:rsid w:val="00EC70B2"/>
    <w:rsid w:val="00EC7128"/>
    <w:rsid w:val="00EC7384"/>
    <w:rsid w:val="00EC75E5"/>
    <w:rsid w:val="00EC771F"/>
    <w:rsid w:val="00ED0780"/>
    <w:rsid w:val="00ED0DD9"/>
    <w:rsid w:val="00ED1374"/>
    <w:rsid w:val="00ED2227"/>
    <w:rsid w:val="00ED2363"/>
    <w:rsid w:val="00ED2511"/>
    <w:rsid w:val="00ED34AC"/>
    <w:rsid w:val="00ED366F"/>
    <w:rsid w:val="00ED4019"/>
    <w:rsid w:val="00ED5680"/>
    <w:rsid w:val="00ED56F5"/>
    <w:rsid w:val="00ED620E"/>
    <w:rsid w:val="00ED63DC"/>
    <w:rsid w:val="00ED6A4E"/>
    <w:rsid w:val="00ED6B8D"/>
    <w:rsid w:val="00ED6EB2"/>
    <w:rsid w:val="00ED72C4"/>
    <w:rsid w:val="00ED745F"/>
    <w:rsid w:val="00ED7583"/>
    <w:rsid w:val="00ED78AF"/>
    <w:rsid w:val="00ED7911"/>
    <w:rsid w:val="00ED7DCC"/>
    <w:rsid w:val="00EE087B"/>
    <w:rsid w:val="00EE155A"/>
    <w:rsid w:val="00EE1A8B"/>
    <w:rsid w:val="00EE1AA0"/>
    <w:rsid w:val="00EE1F51"/>
    <w:rsid w:val="00EE2614"/>
    <w:rsid w:val="00EE2A8E"/>
    <w:rsid w:val="00EE4213"/>
    <w:rsid w:val="00EE4EA1"/>
    <w:rsid w:val="00EE4EB9"/>
    <w:rsid w:val="00EE6608"/>
    <w:rsid w:val="00EE7477"/>
    <w:rsid w:val="00EE78EB"/>
    <w:rsid w:val="00EE7F04"/>
    <w:rsid w:val="00EF08A9"/>
    <w:rsid w:val="00EF10EF"/>
    <w:rsid w:val="00EF12A1"/>
    <w:rsid w:val="00EF1DAE"/>
    <w:rsid w:val="00EF21B5"/>
    <w:rsid w:val="00EF4025"/>
    <w:rsid w:val="00EF413D"/>
    <w:rsid w:val="00EF47E5"/>
    <w:rsid w:val="00EF4834"/>
    <w:rsid w:val="00EF5048"/>
    <w:rsid w:val="00EF5496"/>
    <w:rsid w:val="00EF549E"/>
    <w:rsid w:val="00EF54F1"/>
    <w:rsid w:val="00EF5A17"/>
    <w:rsid w:val="00EF60CD"/>
    <w:rsid w:val="00EF6645"/>
    <w:rsid w:val="00EF6756"/>
    <w:rsid w:val="00EF68AD"/>
    <w:rsid w:val="00EF6E23"/>
    <w:rsid w:val="00EF6F92"/>
    <w:rsid w:val="00EF7723"/>
    <w:rsid w:val="00EF7A58"/>
    <w:rsid w:val="00F004DA"/>
    <w:rsid w:val="00F00B93"/>
    <w:rsid w:val="00F00C86"/>
    <w:rsid w:val="00F0107C"/>
    <w:rsid w:val="00F012F3"/>
    <w:rsid w:val="00F01697"/>
    <w:rsid w:val="00F016F3"/>
    <w:rsid w:val="00F01FC0"/>
    <w:rsid w:val="00F0204C"/>
    <w:rsid w:val="00F020E2"/>
    <w:rsid w:val="00F0212E"/>
    <w:rsid w:val="00F02577"/>
    <w:rsid w:val="00F02778"/>
    <w:rsid w:val="00F02966"/>
    <w:rsid w:val="00F02AE1"/>
    <w:rsid w:val="00F03169"/>
    <w:rsid w:val="00F0331F"/>
    <w:rsid w:val="00F03C2B"/>
    <w:rsid w:val="00F03F12"/>
    <w:rsid w:val="00F041B5"/>
    <w:rsid w:val="00F042A0"/>
    <w:rsid w:val="00F049F4"/>
    <w:rsid w:val="00F04DD4"/>
    <w:rsid w:val="00F0550A"/>
    <w:rsid w:val="00F055B2"/>
    <w:rsid w:val="00F0583B"/>
    <w:rsid w:val="00F06611"/>
    <w:rsid w:val="00F067FF"/>
    <w:rsid w:val="00F06923"/>
    <w:rsid w:val="00F07A84"/>
    <w:rsid w:val="00F07B90"/>
    <w:rsid w:val="00F10A9B"/>
    <w:rsid w:val="00F10C17"/>
    <w:rsid w:val="00F10C34"/>
    <w:rsid w:val="00F113B9"/>
    <w:rsid w:val="00F1192C"/>
    <w:rsid w:val="00F11B9C"/>
    <w:rsid w:val="00F11DE8"/>
    <w:rsid w:val="00F11F06"/>
    <w:rsid w:val="00F120C5"/>
    <w:rsid w:val="00F121CD"/>
    <w:rsid w:val="00F1281F"/>
    <w:rsid w:val="00F12A50"/>
    <w:rsid w:val="00F12AEC"/>
    <w:rsid w:val="00F12E82"/>
    <w:rsid w:val="00F12F22"/>
    <w:rsid w:val="00F1333F"/>
    <w:rsid w:val="00F139DC"/>
    <w:rsid w:val="00F14502"/>
    <w:rsid w:val="00F14E2D"/>
    <w:rsid w:val="00F15714"/>
    <w:rsid w:val="00F157C1"/>
    <w:rsid w:val="00F16065"/>
    <w:rsid w:val="00F1625B"/>
    <w:rsid w:val="00F16480"/>
    <w:rsid w:val="00F16ECD"/>
    <w:rsid w:val="00F17159"/>
    <w:rsid w:val="00F17160"/>
    <w:rsid w:val="00F175EC"/>
    <w:rsid w:val="00F17879"/>
    <w:rsid w:val="00F179B3"/>
    <w:rsid w:val="00F17F06"/>
    <w:rsid w:val="00F204AC"/>
    <w:rsid w:val="00F2120D"/>
    <w:rsid w:val="00F218AF"/>
    <w:rsid w:val="00F21B0A"/>
    <w:rsid w:val="00F21E04"/>
    <w:rsid w:val="00F22C57"/>
    <w:rsid w:val="00F22D6A"/>
    <w:rsid w:val="00F23382"/>
    <w:rsid w:val="00F23BE5"/>
    <w:rsid w:val="00F23F6F"/>
    <w:rsid w:val="00F2414D"/>
    <w:rsid w:val="00F248BF"/>
    <w:rsid w:val="00F250D7"/>
    <w:rsid w:val="00F256FD"/>
    <w:rsid w:val="00F25A41"/>
    <w:rsid w:val="00F263F0"/>
    <w:rsid w:val="00F266A6"/>
    <w:rsid w:val="00F2688F"/>
    <w:rsid w:val="00F269F5"/>
    <w:rsid w:val="00F26A1C"/>
    <w:rsid w:val="00F274B0"/>
    <w:rsid w:val="00F27DC2"/>
    <w:rsid w:val="00F30020"/>
    <w:rsid w:val="00F30C5A"/>
    <w:rsid w:val="00F31F97"/>
    <w:rsid w:val="00F31F98"/>
    <w:rsid w:val="00F329E5"/>
    <w:rsid w:val="00F3337B"/>
    <w:rsid w:val="00F3344F"/>
    <w:rsid w:val="00F33B2C"/>
    <w:rsid w:val="00F34320"/>
    <w:rsid w:val="00F3436A"/>
    <w:rsid w:val="00F3459D"/>
    <w:rsid w:val="00F34E24"/>
    <w:rsid w:val="00F34EA2"/>
    <w:rsid w:val="00F354F6"/>
    <w:rsid w:val="00F357F5"/>
    <w:rsid w:val="00F3587D"/>
    <w:rsid w:val="00F361C5"/>
    <w:rsid w:val="00F362A9"/>
    <w:rsid w:val="00F36598"/>
    <w:rsid w:val="00F37E0B"/>
    <w:rsid w:val="00F4008A"/>
    <w:rsid w:val="00F405D1"/>
    <w:rsid w:val="00F40D49"/>
    <w:rsid w:val="00F40F3F"/>
    <w:rsid w:val="00F41426"/>
    <w:rsid w:val="00F41732"/>
    <w:rsid w:val="00F41760"/>
    <w:rsid w:val="00F41C7F"/>
    <w:rsid w:val="00F425BC"/>
    <w:rsid w:val="00F4293F"/>
    <w:rsid w:val="00F42A4C"/>
    <w:rsid w:val="00F42BA9"/>
    <w:rsid w:val="00F42C7A"/>
    <w:rsid w:val="00F42E51"/>
    <w:rsid w:val="00F43519"/>
    <w:rsid w:val="00F43692"/>
    <w:rsid w:val="00F43F89"/>
    <w:rsid w:val="00F444C8"/>
    <w:rsid w:val="00F44E6C"/>
    <w:rsid w:val="00F452E8"/>
    <w:rsid w:val="00F45358"/>
    <w:rsid w:val="00F45359"/>
    <w:rsid w:val="00F45A64"/>
    <w:rsid w:val="00F45BB5"/>
    <w:rsid w:val="00F45E67"/>
    <w:rsid w:val="00F46407"/>
    <w:rsid w:val="00F46C0C"/>
    <w:rsid w:val="00F46F5A"/>
    <w:rsid w:val="00F477D3"/>
    <w:rsid w:val="00F47AE1"/>
    <w:rsid w:val="00F50A29"/>
    <w:rsid w:val="00F5107C"/>
    <w:rsid w:val="00F51211"/>
    <w:rsid w:val="00F514FB"/>
    <w:rsid w:val="00F515D0"/>
    <w:rsid w:val="00F52565"/>
    <w:rsid w:val="00F530EF"/>
    <w:rsid w:val="00F53414"/>
    <w:rsid w:val="00F54201"/>
    <w:rsid w:val="00F54400"/>
    <w:rsid w:val="00F54444"/>
    <w:rsid w:val="00F5453A"/>
    <w:rsid w:val="00F550A2"/>
    <w:rsid w:val="00F5555B"/>
    <w:rsid w:val="00F55981"/>
    <w:rsid w:val="00F55A4B"/>
    <w:rsid w:val="00F55AC3"/>
    <w:rsid w:val="00F55D81"/>
    <w:rsid w:val="00F5606A"/>
    <w:rsid w:val="00F5606E"/>
    <w:rsid w:val="00F5607E"/>
    <w:rsid w:val="00F5646C"/>
    <w:rsid w:val="00F56E64"/>
    <w:rsid w:val="00F57755"/>
    <w:rsid w:val="00F602C2"/>
    <w:rsid w:val="00F607DB"/>
    <w:rsid w:val="00F60A12"/>
    <w:rsid w:val="00F60A59"/>
    <w:rsid w:val="00F60B21"/>
    <w:rsid w:val="00F60ED1"/>
    <w:rsid w:val="00F60F66"/>
    <w:rsid w:val="00F612EF"/>
    <w:rsid w:val="00F61DF2"/>
    <w:rsid w:val="00F61E47"/>
    <w:rsid w:val="00F62214"/>
    <w:rsid w:val="00F6253E"/>
    <w:rsid w:val="00F6275F"/>
    <w:rsid w:val="00F631C2"/>
    <w:rsid w:val="00F63814"/>
    <w:rsid w:val="00F638E3"/>
    <w:rsid w:val="00F63B6A"/>
    <w:rsid w:val="00F64A2F"/>
    <w:rsid w:val="00F64CEB"/>
    <w:rsid w:val="00F64F61"/>
    <w:rsid w:val="00F652A8"/>
    <w:rsid w:val="00F656E0"/>
    <w:rsid w:val="00F65D69"/>
    <w:rsid w:val="00F66171"/>
    <w:rsid w:val="00F6625E"/>
    <w:rsid w:val="00F664BA"/>
    <w:rsid w:val="00F665D0"/>
    <w:rsid w:val="00F66B68"/>
    <w:rsid w:val="00F66D3D"/>
    <w:rsid w:val="00F66F37"/>
    <w:rsid w:val="00F67026"/>
    <w:rsid w:val="00F67944"/>
    <w:rsid w:val="00F67AC0"/>
    <w:rsid w:val="00F67DAF"/>
    <w:rsid w:val="00F700BB"/>
    <w:rsid w:val="00F703A0"/>
    <w:rsid w:val="00F7049F"/>
    <w:rsid w:val="00F706AC"/>
    <w:rsid w:val="00F70916"/>
    <w:rsid w:val="00F70954"/>
    <w:rsid w:val="00F7097E"/>
    <w:rsid w:val="00F71669"/>
    <w:rsid w:val="00F71949"/>
    <w:rsid w:val="00F71C18"/>
    <w:rsid w:val="00F72379"/>
    <w:rsid w:val="00F72E28"/>
    <w:rsid w:val="00F73F1B"/>
    <w:rsid w:val="00F74352"/>
    <w:rsid w:val="00F74F78"/>
    <w:rsid w:val="00F754BA"/>
    <w:rsid w:val="00F7611B"/>
    <w:rsid w:val="00F76782"/>
    <w:rsid w:val="00F7771B"/>
    <w:rsid w:val="00F8056B"/>
    <w:rsid w:val="00F8099D"/>
    <w:rsid w:val="00F80D63"/>
    <w:rsid w:val="00F80EDC"/>
    <w:rsid w:val="00F812CC"/>
    <w:rsid w:val="00F81876"/>
    <w:rsid w:val="00F8190B"/>
    <w:rsid w:val="00F819D1"/>
    <w:rsid w:val="00F81A0A"/>
    <w:rsid w:val="00F81B17"/>
    <w:rsid w:val="00F81FAF"/>
    <w:rsid w:val="00F82337"/>
    <w:rsid w:val="00F82627"/>
    <w:rsid w:val="00F82F47"/>
    <w:rsid w:val="00F83871"/>
    <w:rsid w:val="00F83CF2"/>
    <w:rsid w:val="00F83EBC"/>
    <w:rsid w:val="00F84848"/>
    <w:rsid w:val="00F84B08"/>
    <w:rsid w:val="00F84BD3"/>
    <w:rsid w:val="00F84C7A"/>
    <w:rsid w:val="00F8512D"/>
    <w:rsid w:val="00F854AF"/>
    <w:rsid w:val="00F8569B"/>
    <w:rsid w:val="00F85A14"/>
    <w:rsid w:val="00F85A2E"/>
    <w:rsid w:val="00F861D3"/>
    <w:rsid w:val="00F86D06"/>
    <w:rsid w:val="00F86E86"/>
    <w:rsid w:val="00F8785F"/>
    <w:rsid w:val="00F87E2E"/>
    <w:rsid w:val="00F905D4"/>
    <w:rsid w:val="00F91779"/>
    <w:rsid w:val="00F91906"/>
    <w:rsid w:val="00F91E7F"/>
    <w:rsid w:val="00F91FBC"/>
    <w:rsid w:val="00F92173"/>
    <w:rsid w:val="00F92658"/>
    <w:rsid w:val="00F9269B"/>
    <w:rsid w:val="00F927E1"/>
    <w:rsid w:val="00F92A25"/>
    <w:rsid w:val="00F94293"/>
    <w:rsid w:val="00F94C07"/>
    <w:rsid w:val="00F954D4"/>
    <w:rsid w:val="00F95653"/>
    <w:rsid w:val="00F9656B"/>
    <w:rsid w:val="00F96D6E"/>
    <w:rsid w:val="00F97677"/>
    <w:rsid w:val="00F97A09"/>
    <w:rsid w:val="00F97A96"/>
    <w:rsid w:val="00FA03CA"/>
    <w:rsid w:val="00FA04E3"/>
    <w:rsid w:val="00FA05AE"/>
    <w:rsid w:val="00FA07A0"/>
    <w:rsid w:val="00FA0B66"/>
    <w:rsid w:val="00FA0C8B"/>
    <w:rsid w:val="00FA0E4E"/>
    <w:rsid w:val="00FA1081"/>
    <w:rsid w:val="00FA1193"/>
    <w:rsid w:val="00FA12E6"/>
    <w:rsid w:val="00FA18D1"/>
    <w:rsid w:val="00FA20A3"/>
    <w:rsid w:val="00FA26AE"/>
    <w:rsid w:val="00FA3BA3"/>
    <w:rsid w:val="00FA3EDF"/>
    <w:rsid w:val="00FA3F90"/>
    <w:rsid w:val="00FA4B65"/>
    <w:rsid w:val="00FA4E01"/>
    <w:rsid w:val="00FA50C2"/>
    <w:rsid w:val="00FA56C7"/>
    <w:rsid w:val="00FA5F87"/>
    <w:rsid w:val="00FA64E9"/>
    <w:rsid w:val="00FA6A7D"/>
    <w:rsid w:val="00FA6EC9"/>
    <w:rsid w:val="00FA717C"/>
    <w:rsid w:val="00FA75D5"/>
    <w:rsid w:val="00FA76EE"/>
    <w:rsid w:val="00FA7A96"/>
    <w:rsid w:val="00FB06D6"/>
    <w:rsid w:val="00FB07F4"/>
    <w:rsid w:val="00FB16DA"/>
    <w:rsid w:val="00FB1CF1"/>
    <w:rsid w:val="00FB2257"/>
    <w:rsid w:val="00FB3041"/>
    <w:rsid w:val="00FB3395"/>
    <w:rsid w:val="00FB3A37"/>
    <w:rsid w:val="00FB439D"/>
    <w:rsid w:val="00FB474A"/>
    <w:rsid w:val="00FB4D23"/>
    <w:rsid w:val="00FB5085"/>
    <w:rsid w:val="00FB53A4"/>
    <w:rsid w:val="00FB58C6"/>
    <w:rsid w:val="00FB5AD3"/>
    <w:rsid w:val="00FB631A"/>
    <w:rsid w:val="00FB6B0D"/>
    <w:rsid w:val="00FB6DD8"/>
    <w:rsid w:val="00FB70CD"/>
    <w:rsid w:val="00FB782D"/>
    <w:rsid w:val="00FC0074"/>
    <w:rsid w:val="00FC015A"/>
    <w:rsid w:val="00FC058C"/>
    <w:rsid w:val="00FC0E81"/>
    <w:rsid w:val="00FC1588"/>
    <w:rsid w:val="00FC1A57"/>
    <w:rsid w:val="00FC22C4"/>
    <w:rsid w:val="00FC2308"/>
    <w:rsid w:val="00FC295B"/>
    <w:rsid w:val="00FC2A94"/>
    <w:rsid w:val="00FC2C2C"/>
    <w:rsid w:val="00FC2F07"/>
    <w:rsid w:val="00FC320B"/>
    <w:rsid w:val="00FC35C0"/>
    <w:rsid w:val="00FC3E96"/>
    <w:rsid w:val="00FC4335"/>
    <w:rsid w:val="00FC441A"/>
    <w:rsid w:val="00FC47D4"/>
    <w:rsid w:val="00FC4B24"/>
    <w:rsid w:val="00FC4C80"/>
    <w:rsid w:val="00FC5055"/>
    <w:rsid w:val="00FC56FD"/>
    <w:rsid w:val="00FC57CB"/>
    <w:rsid w:val="00FC6419"/>
    <w:rsid w:val="00FC6EA5"/>
    <w:rsid w:val="00FC6EAD"/>
    <w:rsid w:val="00FC72B1"/>
    <w:rsid w:val="00FD0933"/>
    <w:rsid w:val="00FD1BFA"/>
    <w:rsid w:val="00FD2338"/>
    <w:rsid w:val="00FD283A"/>
    <w:rsid w:val="00FD287A"/>
    <w:rsid w:val="00FD28CF"/>
    <w:rsid w:val="00FD2B6D"/>
    <w:rsid w:val="00FD3AF4"/>
    <w:rsid w:val="00FD497A"/>
    <w:rsid w:val="00FD4CF2"/>
    <w:rsid w:val="00FD4E3C"/>
    <w:rsid w:val="00FD57B1"/>
    <w:rsid w:val="00FD628E"/>
    <w:rsid w:val="00FD62CB"/>
    <w:rsid w:val="00FD6463"/>
    <w:rsid w:val="00FD6D13"/>
    <w:rsid w:val="00FD7791"/>
    <w:rsid w:val="00FD7987"/>
    <w:rsid w:val="00FD7C46"/>
    <w:rsid w:val="00FE00BB"/>
    <w:rsid w:val="00FE0168"/>
    <w:rsid w:val="00FE08DF"/>
    <w:rsid w:val="00FE1022"/>
    <w:rsid w:val="00FE1039"/>
    <w:rsid w:val="00FE1097"/>
    <w:rsid w:val="00FE14EC"/>
    <w:rsid w:val="00FE157F"/>
    <w:rsid w:val="00FE15C1"/>
    <w:rsid w:val="00FE1BA4"/>
    <w:rsid w:val="00FE1ED1"/>
    <w:rsid w:val="00FE1FF1"/>
    <w:rsid w:val="00FE31BA"/>
    <w:rsid w:val="00FE31DB"/>
    <w:rsid w:val="00FE45F0"/>
    <w:rsid w:val="00FE5517"/>
    <w:rsid w:val="00FE5C80"/>
    <w:rsid w:val="00FE6011"/>
    <w:rsid w:val="00FE6496"/>
    <w:rsid w:val="00FE656B"/>
    <w:rsid w:val="00FE6868"/>
    <w:rsid w:val="00FE68D9"/>
    <w:rsid w:val="00FE7671"/>
    <w:rsid w:val="00FE7691"/>
    <w:rsid w:val="00FE76B5"/>
    <w:rsid w:val="00FE783F"/>
    <w:rsid w:val="00FE7CE7"/>
    <w:rsid w:val="00FE7D87"/>
    <w:rsid w:val="00FF0088"/>
    <w:rsid w:val="00FF0394"/>
    <w:rsid w:val="00FF08A5"/>
    <w:rsid w:val="00FF08FF"/>
    <w:rsid w:val="00FF0A0E"/>
    <w:rsid w:val="00FF0E1D"/>
    <w:rsid w:val="00FF14AF"/>
    <w:rsid w:val="00FF1A40"/>
    <w:rsid w:val="00FF2E18"/>
    <w:rsid w:val="00FF2E67"/>
    <w:rsid w:val="00FF2E9B"/>
    <w:rsid w:val="00FF36C1"/>
    <w:rsid w:val="00FF38EC"/>
    <w:rsid w:val="00FF400C"/>
    <w:rsid w:val="00FF46E4"/>
    <w:rsid w:val="00FF523A"/>
    <w:rsid w:val="00FF5521"/>
    <w:rsid w:val="00FF683A"/>
    <w:rsid w:val="00FF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897AA91"/>
  <w15:docId w15:val="{355903BE-49AB-4156-B987-02ACC4720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iPriority="0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254"/>
    <w:pPr>
      <w:suppressAutoHyphens/>
      <w:spacing w:after="0" w:line="240" w:lineRule="auto"/>
      <w:jc w:val="both"/>
    </w:pPr>
    <w:rPr>
      <w:rFonts w:ascii="Arial" w:eastAsia="Times New Roman" w:hAnsi="Arial" w:cs="Arial"/>
      <w:sz w:val="24"/>
      <w:szCs w:val="24"/>
      <w:lang w:val="en-US" w:eastAsia="ar-SA"/>
    </w:rPr>
  </w:style>
  <w:style w:type="paragraph" w:styleId="Ttulo1">
    <w:name w:val="heading 1"/>
    <w:basedOn w:val="Normal"/>
    <w:next w:val="Normal"/>
    <w:link w:val="Ttulo1Car"/>
    <w:qFormat/>
    <w:rsid w:val="0091611A"/>
    <w:pPr>
      <w:keepNext/>
      <w:keepLines/>
      <w:spacing w:before="480"/>
      <w:outlineLvl w:val="0"/>
    </w:pPr>
    <w:rPr>
      <w:rFonts w:eastAsiaTheme="majorEastAsia"/>
      <w:b/>
      <w:bCs/>
      <w:caps/>
      <w:sz w:val="32"/>
      <w:lang w:val="es-CO"/>
    </w:rPr>
  </w:style>
  <w:style w:type="paragraph" w:styleId="Ttulo2">
    <w:name w:val="heading 2"/>
    <w:basedOn w:val="Prrafodelista"/>
    <w:next w:val="Normal"/>
    <w:link w:val="Ttulo2Car"/>
    <w:unhideWhenUsed/>
    <w:qFormat/>
    <w:rsid w:val="00BC21FA"/>
    <w:pPr>
      <w:numPr>
        <w:ilvl w:val="1"/>
        <w:numId w:val="2"/>
      </w:numPr>
      <w:outlineLvl w:val="1"/>
    </w:pPr>
    <w:rPr>
      <w:b/>
      <w:caps/>
      <w:lang w:val="es-CO"/>
    </w:rPr>
  </w:style>
  <w:style w:type="paragraph" w:styleId="Ttulo3">
    <w:name w:val="heading 3"/>
    <w:basedOn w:val="Normal"/>
    <w:next w:val="Normal"/>
    <w:link w:val="Ttulo3Car"/>
    <w:unhideWhenUsed/>
    <w:qFormat/>
    <w:rsid w:val="00E02925"/>
    <w:pPr>
      <w:keepNext/>
      <w:keepLines/>
      <w:numPr>
        <w:ilvl w:val="2"/>
        <w:numId w:val="2"/>
      </w:numPr>
      <w:spacing w:before="200"/>
      <w:outlineLvl w:val="2"/>
    </w:pPr>
    <w:rPr>
      <w:rFonts w:eastAsiaTheme="majorEastAsia"/>
      <w:b/>
      <w:bCs/>
      <w:caps/>
      <w:lang w:val="es-CO"/>
    </w:rPr>
  </w:style>
  <w:style w:type="paragraph" w:styleId="Ttulo4">
    <w:name w:val="heading 4"/>
    <w:basedOn w:val="Normal"/>
    <w:next w:val="Textoindependiente"/>
    <w:link w:val="Ttulo4Car"/>
    <w:qFormat/>
    <w:rsid w:val="00395A7E"/>
    <w:pPr>
      <w:numPr>
        <w:ilvl w:val="3"/>
        <w:numId w:val="1"/>
      </w:numPr>
      <w:spacing w:before="240" w:after="40" w:line="100" w:lineRule="atLeast"/>
      <w:ind w:left="1080"/>
      <w:outlineLvl w:val="3"/>
    </w:pPr>
    <w:rPr>
      <w:rFonts w:eastAsia="Arial"/>
      <w:b/>
      <w:bCs/>
      <w:color w:val="000000"/>
      <w:lang w:val="es-CO" w:eastAsia="zh-CN"/>
    </w:rPr>
  </w:style>
  <w:style w:type="paragraph" w:styleId="Ttulo5">
    <w:name w:val="heading 5"/>
    <w:basedOn w:val="Normal"/>
    <w:next w:val="Textoindependiente"/>
    <w:link w:val="Ttulo5Car"/>
    <w:qFormat/>
    <w:rsid w:val="00395A7E"/>
    <w:pPr>
      <w:numPr>
        <w:ilvl w:val="4"/>
        <w:numId w:val="1"/>
      </w:numPr>
      <w:spacing w:before="220" w:after="40" w:line="100" w:lineRule="atLeast"/>
      <w:outlineLvl w:val="4"/>
    </w:pPr>
    <w:rPr>
      <w:rFonts w:eastAsia="Arial"/>
      <w:b/>
      <w:bCs/>
      <w:color w:val="000000"/>
      <w:sz w:val="22"/>
      <w:szCs w:val="22"/>
      <w:lang w:val="es-CO" w:eastAsia="zh-CN"/>
    </w:rPr>
  </w:style>
  <w:style w:type="paragraph" w:styleId="Ttulo6">
    <w:name w:val="heading 6"/>
    <w:basedOn w:val="Normal"/>
    <w:next w:val="Textoindependiente"/>
    <w:link w:val="Ttulo6Car"/>
    <w:qFormat/>
    <w:rsid w:val="00395A7E"/>
    <w:pPr>
      <w:numPr>
        <w:ilvl w:val="5"/>
        <w:numId w:val="1"/>
      </w:numPr>
      <w:spacing w:before="200" w:after="40" w:line="100" w:lineRule="atLeast"/>
      <w:outlineLvl w:val="5"/>
    </w:pPr>
    <w:rPr>
      <w:rFonts w:eastAsia="Arial"/>
      <w:b/>
      <w:bCs/>
      <w:color w:val="000000"/>
      <w:sz w:val="20"/>
      <w:szCs w:val="20"/>
      <w:lang w:val="es-CO" w:eastAsia="zh-CN"/>
    </w:rPr>
  </w:style>
  <w:style w:type="paragraph" w:styleId="Ttulo7">
    <w:name w:val="heading 7"/>
    <w:basedOn w:val="Normal"/>
    <w:next w:val="Normal"/>
    <w:link w:val="Ttulo7Car"/>
    <w:uiPriority w:val="99"/>
    <w:semiHidden/>
    <w:unhideWhenUsed/>
    <w:qFormat/>
    <w:rsid w:val="00222863"/>
    <w:pPr>
      <w:suppressAutoHyphens w:val="0"/>
      <w:spacing w:before="240" w:after="60"/>
      <w:jc w:val="left"/>
      <w:outlineLvl w:val="6"/>
    </w:pPr>
    <w:rPr>
      <w:rFonts w:ascii="Times New Roman" w:hAnsi="Times New Roman" w:cs="Times New Roman"/>
      <w:lang w:eastAsia="en-US" w:bidi="he-IL"/>
    </w:rPr>
  </w:style>
  <w:style w:type="paragraph" w:styleId="Ttulo8">
    <w:name w:val="heading 8"/>
    <w:basedOn w:val="Normal"/>
    <w:next w:val="Normal"/>
    <w:link w:val="Ttulo8Car"/>
    <w:uiPriority w:val="99"/>
    <w:semiHidden/>
    <w:unhideWhenUsed/>
    <w:qFormat/>
    <w:rsid w:val="00222863"/>
    <w:pPr>
      <w:suppressAutoHyphens w:val="0"/>
      <w:spacing w:before="240" w:after="60"/>
      <w:jc w:val="left"/>
      <w:outlineLvl w:val="7"/>
    </w:pPr>
    <w:rPr>
      <w:rFonts w:ascii="Times New Roman" w:hAnsi="Times New Roman" w:cs="Times New Roman"/>
      <w:i/>
      <w:iCs/>
      <w:lang w:eastAsia="en-US" w:bidi="he-IL"/>
    </w:rPr>
  </w:style>
  <w:style w:type="paragraph" w:styleId="Ttulo9">
    <w:name w:val="heading 9"/>
    <w:basedOn w:val="Normal"/>
    <w:next w:val="Normal"/>
    <w:link w:val="Ttulo9Car"/>
    <w:uiPriority w:val="99"/>
    <w:semiHidden/>
    <w:unhideWhenUsed/>
    <w:qFormat/>
    <w:rsid w:val="00222863"/>
    <w:pPr>
      <w:suppressAutoHyphens w:val="0"/>
      <w:spacing w:before="240" w:after="60"/>
      <w:jc w:val="left"/>
      <w:outlineLvl w:val="8"/>
    </w:pPr>
    <w:rPr>
      <w:sz w:val="22"/>
      <w:szCs w:val="22"/>
      <w:lang w:eastAsia="en-US" w:bidi="he-I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C65E1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C65E11"/>
  </w:style>
  <w:style w:type="paragraph" w:styleId="Piedepgina">
    <w:name w:val="footer"/>
    <w:basedOn w:val="Normal"/>
    <w:link w:val="PiedepginaCar"/>
    <w:unhideWhenUsed/>
    <w:rsid w:val="00C65E1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C65E11"/>
  </w:style>
  <w:style w:type="paragraph" w:styleId="Textodeglobo">
    <w:name w:val="Balloon Text"/>
    <w:basedOn w:val="Normal"/>
    <w:link w:val="TextodegloboCar"/>
    <w:unhideWhenUsed/>
    <w:rsid w:val="00C65E1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65E1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rsid w:val="00444501"/>
    <w:rPr>
      <w:rFonts w:cs="Times New Roman"/>
      <w:color w:val="0000FF"/>
      <w:u w:val="single"/>
    </w:rPr>
  </w:style>
  <w:style w:type="character" w:customStyle="1" w:styleId="txt">
    <w:name w:val="txt"/>
    <w:basedOn w:val="Fuentedeprrafopredeter"/>
    <w:rsid w:val="00444501"/>
    <w:rPr>
      <w:rFonts w:cs="Times New Roman"/>
    </w:rPr>
  </w:style>
  <w:style w:type="paragraph" w:styleId="Textoindependiente">
    <w:name w:val="Body Text"/>
    <w:aliases w:val="ändrad,body text,bt,body text1,bt1,body text2,bt2,body text11,bt11,body text3,bt3,paragraph 2,paragraph 21,EHPT,Body Text2,b,body text4,body text5,body text6,body text7,body text8,body text9,body text21,body text31,body text41"/>
    <w:basedOn w:val="Normal"/>
    <w:link w:val="TextoindependienteCar"/>
    <w:rsid w:val="00444501"/>
    <w:pPr>
      <w:widowControl w:val="0"/>
      <w:spacing w:after="120"/>
    </w:pPr>
    <w:rPr>
      <w:rFonts w:ascii="Helvetica" w:eastAsia="HG Mincho Light J" w:hAnsi="Helvetica" w:cs="Mangal"/>
      <w:color w:val="000000"/>
      <w:kern w:val="1"/>
      <w:lang w:val="es-CO" w:eastAsia="hi-IN" w:bidi="hi-IN"/>
    </w:rPr>
  </w:style>
  <w:style w:type="character" w:customStyle="1" w:styleId="TextoindependienteCar">
    <w:name w:val="Texto independiente Car"/>
    <w:aliases w:val="ändrad Car,body text Car,bt Car,body text1 Car,bt1 Car,body text2 Car,bt2 Car,body text11 Car,bt11 Car,body text3 Car,bt3 Car,paragraph 2 Car,paragraph 21 Car,EHPT Car,Body Text2 Car,b Car,body text4 Car,body text5 Car"/>
    <w:basedOn w:val="Fuentedeprrafopredeter"/>
    <w:link w:val="Textoindependiente"/>
    <w:uiPriority w:val="99"/>
    <w:rsid w:val="00444501"/>
    <w:rPr>
      <w:rFonts w:ascii="Helvetica" w:eastAsia="HG Mincho Light J" w:hAnsi="Helvetica" w:cs="Mangal"/>
      <w:color w:val="000000"/>
      <w:kern w:val="1"/>
      <w:sz w:val="24"/>
      <w:szCs w:val="24"/>
      <w:lang w:eastAsia="hi-IN" w:bidi="hi-IN"/>
    </w:rPr>
  </w:style>
  <w:style w:type="paragraph" w:styleId="Prrafodelista">
    <w:name w:val="List Paragraph"/>
    <w:aliases w:val="TIT 2 IND,Texto,List Paragraph1,Listado"/>
    <w:basedOn w:val="Normal"/>
    <w:link w:val="PrrafodelistaCar"/>
    <w:uiPriority w:val="34"/>
    <w:qFormat/>
    <w:rsid w:val="002F4EB3"/>
    <w:pPr>
      <w:ind w:left="720"/>
      <w:contextualSpacing/>
    </w:pPr>
  </w:style>
  <w:style w:type="paragraph" w:styleId="Descripcin">
    <w:name w:val="caption"/>
    <w:basedOn w:val="Normal"/>
    <w:next w:val="Normal"/>
    <w:link w:val="DescripcinCar"/>
    <w:unhideWhenUsed/>
    <w:qFormat/>
    <w:rsid w:val="002F4EB3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Ttulo1Car">
    <w:name w:val="Título 1 Car"/>
    <w:basedOn w:val="Fuentedeprrafopredeter"/>
    <w:link w:val="Ttulo1"/>
    <w:rsid w:val="0091611A"/>
    <w:rPr>
      <w:rFonts w:ascii="Arial" w:eastAsiaTheme="majorEastAsia" w:hAnsi="Arial" w:cs="Arial"/>
      <w:b/>
      <w:bCs/>
      <w:caps/>
      <w:sz w:val="32"/>
      <w:szCs w:val="24"/>
      <w:lang w:eastAsia="ar-SA"/>
    </w:rPr>
  </w:style>
  <w:style w:type="paragraph" w:styleId="TtuloTDC">
    <w:name w:val="TOC Heading"/>
    <w:basedOn w:val="Ttulo1"/>
    <w:next w:val="Normal"/>
    <w:uiPriority w:val="39"/>
    <w:unhideWhenUsed/>
    <w:qFormat/>
    <w:rsid w:val="00D331B3"/>
    <w:pPr>
      <w:suppressAutoHyphens w:val="0"/>
      <w:spacing w:line="276" w:lineRule="auto"/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331B3"/>
    <w:pPr>
      <w:suppressAutoHyphens w:val="0"/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478B2"/>
    <w:pPr>
      <w:tabs>
        <w:tab w:val="right" w:leader="dot" w:pos="9394"/>
      </w:tabs>
      <w:suppressAutoHyphens w:val="0"/>
      <w:spacing w:after="100" w:line="276" w:lineRule="auto"/>
      <w:jc w:val="left"/>
    </w:pPr>
    <w:rPr>
      <w:rFonts w:asciiTheme="minorHAnsi" w:eastAsiaTheme="minorEastAsia" w:hAnsiTheme="minorHAnsi" w:cstheme="minorBidi"/>
      <w:sz w:val="22"/>
      <w:szCs w:val="22"/>
      <w:lang w:val="es-CO" w:eastAsia="es-CO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D331B3"/>
    <w:pPr>
      <w:suppressAutoHyphens w:val="0"/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es-CO" w:eastAsia="es-CO"/>
    </w:rPr>
  </w:style>
  <w:style w:type="character" w:styleId="CitaHTML">
    <w:name w:val="HTML Cite"/>
    <w:basedOn w:val="Fuentedeprrafopredeter"/>
    <w:uiPriority w:val="99"/>
    <w:semiHidden/>
    <w:unhideWhenUsed/>
    <w:rsid w:val="005E7FD1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B126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12614"/>
    <w:rPr>
      <w:rFonts w:ascii="Courier New" w:eastAsia="Times New Roman" w:hAnsi="Courier New" w:cs="Courier New"/>
      <w:sz w:val="20"/>
      <w:szCs w:val="20"/>
      <w:lang w:val="es-ES" w:eastAsia="es-ES"/>
    </w:rPr>
  </w:style>
  <w:style w:type="table" w:styleId="Tablaconcuadrcula">
    <w:name w:val="Table Grid"/>
    <w:basedOn w:val="Tablanormal"/>
    <w:rsid w:val="00391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rsid w:val="00BC21FA"/>
    <w:rPr>
      <w:rFonts w:ascii="Arial" w:eastAsia="Times New Roman" w:hAnsi="Arial" w:cs="Arial"/>
      <w:b/>
      <w:caps/>
      <w:sz w:val="24"/>
      <w:szCs w:val="24"/>
      <w:lang w:eastAsia="ar-SA"/>
    </w:rPr>
  </w:style>
  <w:style w:type="character" w:styleId="Refdecomentario">
    <w:name w:val="annotation reference"/>
    <w:basedOn w:val="Fuentedeprrafopredeter"/>
    <w:unhideWhenUsed/>
    <w:rsid w:val="00BA6747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BA674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BA6747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A674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A6747"/>
    <w:rPr>
      <w:rFonts w:ascii="Times New Roman" w:eastAsia="Times New Roman" w:hAnsi="Times New Roman" w:cs="Times New Roman"/>
      <w:b/>
      <w:bCs/>
      <w:sz w:val="20"/>
      <w:szCs w:val="20"/>
      <w:lang w:val="en-US" w:eastAsia="ar-SA"/>
    </w:rPr>
  </w:style>
  <w:style w:type="character" w:styleId="Hipervnculovisitado">
    <w:name w:val="FollowedHyperlink"/>
    <w:basedOn w:val="Fuentedeprrafopredeter"/>
    <w:semiHidden/>
    <w:unhideWhenUsed/>
    <w:rsid w:val="007B5A4F"/>
    <w:rPr>
      <w:color w:val="800080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rsid w:val="00E02925"/>
    <w:rPr>
      <w:rFonts w:ascii="Arial" w:eastAsiaTheme="majorEastAsia" w:hAnsi="Arial" w:cs="Arial"/>
      <w:b/>
      <w:bCs/>
      <w:caps/>
      <w:sz w:val="24"/>
      <w:szCs w:val="24"/>
      <w:lang w:eastAsia="ar-SA"/>
    </w:rPr>
  </w:style>
  <w:style w:type="character" w:customStyle="1" w:styleId="Ttulo4Car">
    <w:name w:val="Título 4 Car"/>
    <w:basedOn w:val="Fuentedeprrafopredeter"/>
    <w:link w:val="Ttulo4"/>
    <w:rsid w:val="00395A7E"/>
    <w:rPr>
      <w:rFonts w:ascii="Arial" w:eastAsia="Arial" w:hAnsi="Arial" w:cs="Arial"/>
      <w:b/>
      <w:bCs/>
      <w:color w:val="000000"/>
      <w:sz w:val="24"/>
      <w:szCs w:val="24"/>
      <w:lang w:eastAsia="zh-CN"/>
    </w:rPr>
  </w:style>
  <w:style w:type="character" w:customStyle="1" w:styleId="Ttulo5Car">
    <w:name w:val="Título 5 Car"/>
    <w:basedOn w:val="Fuentedeprrafopredeter"/>
    <w:link w:val="Ttulo5"/>
    <w:rsid w:val="00395A7E"/>
    <w:rPr>
      <w:rFonts w:ascii="Arial" w:eastAsia="Arial" w:hAnsi="Arial" w:cs="Arial"/>
      <w:b/>
      <w:bCs/>
      <w:color w:val="000000"/>
      <w:lang w:eastAsia="zh-CN"/>
    </w:rPr>
  </w:style>
  <w:style w:type="character" w:customStyle="1" w:styleId="Ttulo6Car">
    <w:name w:val="Título 6 Car"/>
    <w:basedOn w:val="Fuentedeprrafopredeter"/>
    <w:link w:val="Ttulo6"/>
    <w:rsid w:val="00395A7E"/>
    <w:rPr>
      <w:rFonts w:ascii="Arial" w:eastAsia="Arial" w:hAnsi="Arial" w:cs="Arial"/>
      <w:b/>
      <w:bCs/>
      <w:color w:val="000000"/>
      <w:sz w:val="20"/>
      <w:szCs w:val="20"/>
      <w:lang w:eastAsia="zh-CN"/>
    </w:rPr>
  </w:style>
  <w:style w:type="character" w:customStyle="1" w:styleId="WW8Num2z0">
    <w:name w:val="WW8Num2z0"/>
    <w:rsid w:val="00395A7E"/>
    <w:rPr>
      <w:rFonts w:ascii="Verdana" w:hAnsi="Verdana" w:cs="Verdana"/>
      <w:b w:val="0"/>
      <w:bCs w:val="0"/>
      <w:i w:val="0"/>
      <w:iCs w:val="0"/>
      <w:strike w:val="0"/>
      <w:dstrike w:val="0"/>
      <w:color w:val="000000"/>
      <w:sz w:val="28"/>
      <w:szCs w:val="28"/>
      <w:u w:val="none"/>
    </w:rPr>
  </w:style>
  <w:style w:type="character" w:customStyle="1" w:styleId="WW8Num2z1">
    <w:name w:val="WW8Num2z1"/>
    <w:rsid w:val="00395A7E"/>
    <w:rPr>
      <w:rFonts w:ascii="Courier New" w:hAnsi="Courier New" w:cs="Courier New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WW8Num2z2">
    <w:name w:val="WW8Num2z2"/>
    <w:rsid w:val="00395A7E"/>
    <w:rPr>
      <w:rFonts w:ascii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WW8Num3z0">
    <w:name w:val="WW8Num3z0"/>
    <w:rsid w:val="00395A7E"/>
    <w:rPr>
      <w:rFonts w:ascii="Wingdings 2" w:hAnsi="Wingdings 2" w:cs="OpenSymbol"/>
    </w:rPr>
  </w:style>
  <w:style w:type="character" w:customStyle="1" w:styleId="WW8Num3z1">
    <w:name w:val="WW8Num3z1"/>
    <w:rsid w:val="00395A7E"/>
    <w:rPr>
      <w:rFonts w:ascii="OpenSymbol" w:hAnsi="OpenSymbol" w:cs="OpenSymbol"/>
    </w:rPr>
  </w:style>
  <w:style w:type="character" w:customStyle="1" w:styleId="WW8Num4z0">
    <w:name w:val="WW8Num4z0"/>
    <w:rsid w:val="00395A7E"/>
    <w:rPr>
      <w:rFonts w:ascii="Wingdings 2" w:hAnsi="Wingdings 2" w:cs="OpenSymbol"/>
    </w:rPr>
  </w:style>
  <w:style w:type="character" w:customStyle="1" w:styleId="WW8Num4z1">
    <w:name w:val="WW8Num4z1"/>
    <w:rsid w:val="00395A7E"/>
    <w:rPr>
      <w:rFonts w:ascii="OpenSymbol" w:hAnsi="OpenSymbol" w:cs="OpenSymbol"/>
    </w:rPr>
  </w:style>
  <w:style w:type="character" w:customStyle="1" w:styleId="WW8Num5z0">
    <w:name w:val="WW8Num5z0"/>
    <w:rsid w:val="00395A7E"/>
    <w:rPr>
      <w:rFonts w:ascii="Wingdings 2" w:hAnsi="Wingdings 2" w:cs="OpenSymbol"/>
    </w:rPr>
  </w:style>
  <w:style w:type="character" w:customStyle="1" w:styleId="WW8Num5z1">
    <w:name w:val="WW8Num5z1"/>
    <w:rsid w:val="00395A7E"/>
    <w:rPr>
      <w:rFonts w:ascii="OpenSymbol" w:hAnsi="OpenSymbol" w:cs="OpenSymbol"/>
    </w:rPr>
  </w:style>
  <w:style w:type="character" w:customStyle="1" w:styleId="WW8Num6z0">
    <w:name w:val="WW8Num6z0"/>
    <w:rsid w:val="00395A7E"/>
    <w:rPr>
      <w:rFonts w:ascii="Wingdings 2" w:hAnsi="Wingdings 2" w:cs="OpenSymbol"/>
    </w:rPr>
  </w:style>
  <w:style w:type="character" w:customStyle="1" w:styleId="WW8Num6z1">
    <w:name w:val="WW8Num6z1"/>
    <w:rsid w:val="00395A7E"/>
    <w:rPr>
      <w:rFonts w:ascii="OpenSymbol" w:hAnsi="OpenSymbol" w:cs="OpenSymbol"/>
    </w:rPr>
  </w:style>
  <w:style w:type="character" w:customStyle="1" w:styleId="WW8Num7z0">
    <w:name w:val="WW8Num7z0"/>
    <w:rsid w:val="00395A7E"/>
    <w:rPr>
      <w:rFonts w:ascii="Wingdings 2" w:hAnsi="Wingdings 2" w:cs="OpenSymbol"/>
    </w:rPr>
  </w:style>
  <w:style w:type="character" w:customStyle="1" w:styleId="WW8Num7z1">
    <w:name w:val="WW8Num7z1"/>
    <w:rsid w:val="00395A7E"/>
    <w:rPr>
      <w:rFonts w:ascii="OpenSymbol" w:hAnsi="OpenSymbol" w:cs="OpenSymbol"/>
    </w:rPr>
  </w:style>
  <w:style w:type="character" w:customStyle="1" w:styleId="Fuentedeprrafopredeter1">
    <w:name w:val="Fuente de párrafo predeter.1"/>
    <w:rsid w:val="00395A7E"/>
  </w:style>
  <w:style w:type="character" w:customStyle="1" w:styleId="Fuentedeprrafopredeter2">
    <w:name w:val="Fuente de párrafo predeter.2"/>
    <w:rsid w:val="00395A7E"/>
  </w:style>
  <w:style w:type="character" w:customStyle="1" w:styleId="List1Level0">
    <w:name w:val="List1Level0"/>
    <w:rsid w:val="00395A7E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8"/>
      <w:szCs w:val="28"/>
      <w:u w:val="none"/>
    </w:rPr>
  </w:style>
  <w:style w:type="character" w:customStyle="1" w:styleId="List1Level1">
    <w:name w:val="List1Level1"/>
    <w:rsid w:val="00395A7E"/>
    <w:rPr>
      <w:rFonts w:ascii="Courier New" w:eastAsia="Courier New" w:hAnsi="Courier New" w:cs="Courier New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2">
    <w:name w:val="List1Level2"/>
    <w:rsid w:val="00395A7E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3">
    <w:name w:val="List1Level3"/>
    <w:rsid w:val="00395A7E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4">
    <w:name w:val="List1Level4"/>
    <w:rsid w:val="00395A7E"/>
    <w:rPr>
      <w:rFonts w:ascii="Courier New" w:eastAsia="Courier New" w:hAnsi="Courier New" w:cs="Courier New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5">
    <w:name w:val="List1Level5"/>
    <w:rsid w:val="00395A7E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6">
    <w:name w:val="List1Level6"/>
    <w:rsid w:val="00395A7E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7">
    <w:name w:val="List1Level7"/>
    <w:rsid w:val="00395A7E"/>
    <w:rPr>
      <w:rFonts w:ascii="Courier New" w:eastAsia="Courier New" w:hAnsi="Courier New" w:cs="Courier New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8">
    <w:name w:val="List1Level8"/>
    <w:rsid w:val="00395A7E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Caracteresdenotaalpie">
    <w:name w:val="Caracteres de nota al pie"/>
    <w:rsid w:val="00395A7E"/>
  </w:style>
  <w:style w:type="character" w:customStyle="1" w:styleId="Vietas">
    <w:name w:val="Viñetas"/>
    <w:rsid w:val="00395A7E"/>
    <w:rPr>
      <w:rFonts w:ascii="OpenSymbol" w:eastAsia="OpenSymbol" w:hAnsi="OpenSymbol" w:cs="OpenSymbol"/>
    </w:rPr>
  </w:style>
  <w:style w:type="paragraph" w:customStyle="1" w:styleId="Encabezado2">
    <w:name w:val="Encabezado2"/>
    <w:basedOn w:val="Normal"/>
    <w:next w:val="Textoindependiente"/>
    <w:rsid w:val="00395A7E"/>
    <w:pPr>
      <w:keepNext/>
      <w:spacing w:before="240" w:after="120" w:line="276" w:lineRule="auto"/>
    </w:pPr>
    <w:rPr>
      <w:rFonts w:eastAsia="Droid Sans" w:cs="Lohit Hindi"/>
      <w:color w:val="000000"/>
      <w:sz w:val="28"/>
      <w:szCs w:val="28"/>
      <w:lang w:val="es-CO" w:eastAsia="zh-CN"/>
    </w:rPr>
  </w:style>
  <w:style w:type="paragraph" w:styleId="Lista">
    <w:name w:val="List"/>
    <w:basedOn w:val="Textoindependiente"/>
    <w:rsid w:val="00395A7E"/>
    <w:pPr>
      <w:widowControl/>
      <w:spacing w:line="276" w:lineRule="auto"/>
    </w:pPr>
    <w:rPr>
      <w:rFonts w:ascii="Arial" w:eastAsia="Arial" w:hAnsi="Arial" w:cs="Lohit Hindi"/>
      <w:kern w:val="0"/>
      <w:sz w:val="22"/>
      <w:szCs w:val="22"/>
      <w:lang w:eastAsia="zh-CN" w:bidi="ar-SA"/>
    </w:rPr>
  </w:style>
  <w:style w:type="paragraph" w:customStyle="1" w:styleId="ndice">
    <w:name w:val="Índice"/>
    <w:basedOn w:val="Normal"/>
    <w:rsid w:val="00395A7E"/>
    <w:pPr>
      <w:suppressLineNumbers/>
      <w:spacing w:line="276" w:lineRule="auto"/>
    </w:pPr>
    <w:rPr>
      <w:rFonts w:eastAsia="Arial" w:cs="Lohit Hindi"/>
      <w:color w:val="000000"/>
      <w:sz w:val="22"/>
      <w:szCs w:val="22"/>
      <w:lang w:val="es-CO" w:eastAsia="zh-CN"/>
    </w:rPr>
  </w:style>
  <w:style w:type="paragraph" w:customStyle="1" w:styleId="Encabezado1">
    <w:name w:val="Encabezado1"/>
    <w:basedOn w:val="Normal"/>
    <w:next w:val="Textoindependiente"/>
    <w:rsid w:val="00395A7E"/>
    <w:pPr>
      <w:keepNext/>
      <w:spacing w:before="240" w:after="120" w:line="276" w:lineRule="auto"/>
    </w:pPr>
    <w:rPr>
      <w:rFonts w:eastAsia="DejaVu Sans Light" w:cs="DejaVu Sans Light"/>
      <w:color w:val="000000"/>
      <w:sz w:val="28"/>
      <w:szCs w:val="28"/>
      <w:lang w:val="es-CO" w:eastAsia="zh-CN"/>
    </w:rPr>
  </w:style>
  <w:style w:type="paragraph" w:customStyle="1" w:styleId="Sinlista1">
    <w:name w:val="Sin lista1"/>
    <w:rsid w:val="00395A7E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Contenidodelatabla">
    <w:name w:val="Contenido de la tabla"/>
    <w:basedOn w:val="Normal"/>
    <w:rsid w:val="00395A7E"/>
    <w:pPr>
      <w:suppressLineNumbers/>
      <w:spacing w:line="276" w:lineRule="auto"/>
    </w:pPr>
    <w:rPr>
      <w:rFonts w:eastAsia="Arial"/>
      <w:color w:val="000000"/>
      <w:sz w:val="22"/>
      <w:szCs w:val="22"/>
      <w:lang w:val="es-CO" w:eastAsia="zh-CN"/>
    </w:rPr>
  </w:style>
  <w:style w:type="paragraph" w:customStyle="1" w:styleId="Encabezadodelatabla">
    <w:name w:val="Encabezado de la tabla"/>
    <w:basedOn w:val="Contenidodelatabla"/>
    <w:rsid w:val="00395A7E"/>
    <w:pPr>
      <w:jc w:val="center"/>
    </w:pPr>
    <w:rPr>
      <w:b/>
      <w:bCs/>
    </w:rPr>
  </w:style>
  <w:style w:type="paragraph" w:styleId="Ttulo">
    <w:name w:val="Title"/>
    <w:basedOn w:val="Normal"/>
    <w:next w:val="Normal"/>
    <w:link w:val="TtuloCar"/>
    <w:qFormat/>
    <w:rsid w:val="00395A7E"/>
    <w:pPr>
      <w:spacing w:before="240" w:after="60" w:line="276" w:lineRule="auto"/>
      <w:jc w:val="center"/>
      <w:outlineLvl w:val="0"/>
    </w:pPr>
    <w:rPr>
      <w:rFonts w:ascii="Cambria" w:hAnsi="Cambria"/>
      <w:b/>
      <w:bCs/>
      <w:color w:val="000000"/>
      <w:kern w:val="28"/>
      <w:sz w:val="32"/>
      <w:szCs w:val="32"/>
      <w:lang w:val="es-CO" w:eastAsia="zh-CN"/>
    </w:rPr>
  </w:style>
  <w:style w:type="character" w:customStyle="1" w:styleId="TtuloCar">
    <w:name w:val="Título Car"/>
    <w:basedOn w:val="Fuentedeprrafopredeter"/>
    <w:link w:val="Ttulo"/>
    <w:rsid w:val="00395A7E"/>
    <w:rPr>
      <w:rFonts w:ascii="Cambria" w:eastAsia="Times New Roman" w:hAnsi="Cambria" w:cs="Times New Roman"/>
      <w:b/>
      <w:bCs/>
      <w:color w:val="000000"/>
      <w:kern w:val="28"/>
      <w:sz w:val="32"/>
      <w:szCs w:val="32"/>
      <w:lang w:eastAsia="zh-CN"/>
    </w:rPr>
  </w:style>
  <w:style w:type="paragraph" w:styleId="Tabladeilustraciones">
    <w:name w:val="table of figures"/>
    <w:basedOn w:val="Normal"/>
    <w:next w:val="Normal"/>
    <w:uiPriority w:val="99"/>
    <w:unhideWhenUsed/>
    <w:rsid w:val="00266491"/>
  </w:style>
  <w:style w:type="paragraph" w:styleId="TDC4">
    <w:name w:val="toc 4"/>
    <w:basedOn w:val="Normal"/>
    <w:next w:val="Normal"/>
    <w:autoRedefine/>
    <w:uiPriority w:val="99"/>
    <w:unhideWhenUsed/>
    <w:rsid w:val="001B5ACF"/>
    <w:pPr>
      <w:suppressAutoHyphens w:val="0"/>
      <w:spacing w:after="100" w:line="276" w:lineRule="auto"/>
      <w:ind w:left="660"/>
      <w:jc w:val="left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DC5">
    <w:name w:val="toc 5"/>
    <w:basedOn w:val="Normal"/>
    <w:next w:val="Normal"/>
    <w:autoRedefine/>
    <w:uiPriority w:val="99"/>
    <w:unhideWhenUsed/>
    <w:rsid w:val="001B5ACF"/>
    <w:pPr>
      <w:suppressAutoHyphens w:val="0"/>
      <w:spacing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DC6">
    <w:name w:val="toc 6"/>
    <w:basedOn w:val="Normal"/>
    <w:next w:val="Normal"/>
    <w:autoRedefine/>
    <w:uiPriority w:val="99"/>
    <w:unhideWhenUsed/>
    <w:rsid w:val="001B5ACF"/>
    <w:pPr>
      <w:suppressAutoHyphens w:val="0"/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DC7">
    <w:name w:val="toc 7"/>
    <w:basedOn w:val="Normal"/>
    <w:next w:val="Normal"/>
    <w:autoRedefine/>
    <w:uiPriority w:val="99"/>
    <w:unhideWhenUsed/>
    <w:rsid w:val="001B5ACF"/>
    <w:pPr>
      <w:suppressAutoHyphens w:val="0"/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DC8">
    <w:name w:val="toc 8"/>
    <w:basedOn w:val="Normal"/>
    <w:next w:val="Normal"/>
    <w:autoRedefine/>
    <w:uiPriority w:val="99"/>
    <w:unhideWhenUsed/>
    <w:rsid w:val="001B5ACF"/>
    <w:pPr>
      <w:suppressAutoHyphens w:val="0"/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DC9">
    <w:name w:val="toc 9"/>
    <w:basedOn w:val="Normal"/>
    <w:next w:val="Normal"/>
    <w:autoRedefine/>
    <w:uiPriority w:val="99"/>
    <w:unhideWhenUsed/>
    <w:rsid w:val="001B5ACF"/>
    <w:pPr>
      <w:suppressAutoHyphens w:val="0"/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Revisin">
    <w:name w:val="Revision"/>
    <w:hidden/>
    <w:uiPriority w:val="99"/>
    <w:semiHidden/>
    <w:rsid w:val="007D5917"/>
    <w:pPr>
      <w:spacing w:after="0" w:line="240" w:lineRule="auto"/>
    </w:pPr>
    <w:rPr>
      <w:rFonts w:ascii="Arial" w:eastAsia="Times New Roman" w:hAnsi="Arial" w:cs="Arial"/>
      <w:sz w:val="24"/>
      <w:szCs w:val="24"/>
      <w:lang w:val="en-US" w:eastAsia="ar-SA"/>
    </w:rPr>
  </w:style>
  <w:style w:type="paragraph" w:customStyle="1" w:styleId="Default">
    <w:name w:val="Default"/>
    <w:rsid w:val="00871BFC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s-EC" w:eastAsia="es-CO"/>
    </w:rPr>
  </w:style>
  <w:style w:type="paragraph" w:customStyle="1" w:styleId="Predeterminado">
    <w:name w:val="Predeterminado"/>
    <w:link w:val="PredeterminadoCar"/>
    <w:rsid w:val="00997D09"/>
    <w:pPr>
      <w:suppressAutoHyphens/>
    </w:pPr>
    <w:rPr>
      <w:rFonts w:ascii="Times New Roman" w:eastAsia="Times New Roman" w:hAnsi="Times New Roman" w:cs="Times New Roman"/>
      <w:color w:val="000000"/>
      <w:sz w:val="24"/>
      <w:szCs w:val="24"/>
      <w:lang w:val="es-ES" w:eastAsia="zh-CN"/>
    </w:rPr>
  </w:style>
  <w:style w:type="character" w:customStyle="1" w:styleId="PredeterminadoCar">
    <w:name w:val="Predeterminado Car"/>
    <w:basedOn w:val="Fuentedeprrafopredeter"/>
    <w:link w:val="Predeterminado"/>
    <w:rsid w:val="00997D09"/>
    <w:rPr>
      <w:rFonts w:ascii="Times New Roman" w:eastAsia="Times New Roman" w:hAnsi="Times New Roman" w:cs="Times New Roman"/>
      <w:color w:val="000000"/>
      <w:sz w:val="24"/>
      <w:szCs w:val="24"/>
      <w:lang w:val="es-ES" w:eastAsia="zh-CN"/>
    </w:rPr>
  </w:style>
  <w:style w:type="paragraph" w:customStyle="1" w:styleId="TableHeader">
    <w:name w:val="Table Header"/>
    <w:basedOn w:val="Textoindependiente"/>
    <w:link w:val="TableHeaderChar"/>
    <w:rsid w:val="008E6418"/>
    <w:pPr>
      <w:keepNext/>
      <w:keepLines/>
      <w:widowControl/>
      <w:suppressAutoHyphens w:val="0"/>
      <w:spacing w:before="40" w:after="40"/>
      <w:jc w:val="left"/>
    </w:pPr>
    <w:rPr>
      <w:rFonts w:ascii="Arial" w:eastAsia="Times New Roman" w:hAnsi="Arial" w:cs="Arial"/>
      <w:b/>
      <w:bCs/>
      <w:color w:val="003366"/>
      <w:kern w:val="0"/>
      <w:sz w:val="18"/>
      <w:szCs w:val="18"/>
      <w:lang w:val="en-GB" w:eastAsia="en-US" w:bidi="he-IL"/>
    </w:rPr>
  </w:style>
  <w:style w:type="paragraph" w:customStyle="1" w:styleId="TableBody">
    <w:name w:val="Table Body"/>
    <w:basedOn w:val="Textoindependiente"/>
    <w:link w:val="TableBodyCharChar"/>
    <w:rsid w:val="008E6418"/>
    <w:pPr>
      <w:keepNext/>
      <w:keepLines/>
      <w:widowControl/>
      <w:suppressAutoHyphens w:val="0"/>
      <w:spacing w:before="40" w:after="40"/>
      <w:jc w:val="left"/>
    </w:pPr>
    <w:rPr>
      <w:rFonts w:ascii="Times New Roman" w:eastAsia="Times New Roman" w:hAnsi="Times New Roman" w:cs="Times New Roman"/>
      <w:color w:val="auto"/>
      <w:kern w:val="0"/>
      <w:sz w:val="20"/>
      <w:szCs w:val="20"/>
      <w:lang w:val="en-GB" w:eastAsia="en-US" w:bidi="he-IL"/>
    </w:rPr>
  </w:style>
  <w:style w:type="character" w:customStyle="1" w:styleId="TableBodyCharChar">
    <w:name w:val="Table Body Char Char"/>
    <w:link w:val="TableBody"/>
    <w:rsid w:val="008E6418"/>
    <w:rPr>
      <w:rFonts w:ascii="Times New Roman" w:eastAsia="Times New Roman" w:hAnsi="Times New Roman" w:cs="Times New Roman"/>
      <w:sz w:val="20"/>
      <w:szCs w:val="20"/>
      <w:lang w:val="en-GB" w:bidi="he-IL"/>
    </w:rPr>
  </w:style>
  <w:style w:type="paragraph" w:customStyle="1" w:styleId="Prrafo-Vietas1ernivel">
    <w:name w:val="Párrafo - Viñetas 1er nivel"/>
    <w:basedOn w:val="Normal"/>
    <w:rsid w:val="00D212FD"/>
    <w:pPr>
      <w:numPr>
        <w:numId w:val="3"/>
      </w:numPr>
      <w:suppressAutoHyphens w:val="0"/>
    </w:pPr>
    <w:rPr>
      <w:lang w:val="es-MX" w:eastAsia="es-ES"/>
    </w:rPr>
  </w:style>
  <w:style w:type="paragraph" w:customStyle="1" w:styleId="Standard">
    <w:name w:val="Standard"/>
    <w:rsid w:val="00E9614D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color w:val="000000"/>
      <w:kern w:val="3"/>
      <w:sz w:val="24"/>
      <w:szCs w:val="24"/>
      <w:lang w:val="es-ES" w:eastAsia="zh-CN"/>
    </w:rPr>
  </w:style>
  <w:style w:type="paragraph" w:customStyle="1" w:styleId="Normalindentado1">
    <w:name w:val="Normal indentado 1"/>
    <w:basedOn w:val="Normal"/>
    <w:rsid w:val="00967323"/>
    <w:pPr>
      <w:ind w:left="300"/>
      <w:jc w:val="left"/>
    </w:pPr>
    <w:rPr>
      <w:rFonts w:cs="Times New Roman"/>
      <w:sz w:val="20"/>
      <w:lang w:val="es-ES"/>
    </w:rPr>
  </w:style>
  <w:style w:type="paragraph" w:customStyle="1" w:styleId="guiazul">
    <w:name w:val="guiazul"/>
    <w:basedOn w:val="NormalWeb"/>
    <w:rsid w:val="002905EF"/>
    <w:pPr>
      <w:suppressAutoHyphens w:val="0"/>
      <w:jc w:val="left"/>
    </w:pPr>
    <w:rPr>
      <w:rFonts w:ascii="Arial" w:hAnsi="Arial"/>
      <w:i/>
      <w:color w:val="0000FF"/>
      <w:sz w:val="20"/>
      <w:lang w:val="es-ES" w:eastAsia="es-ES"/>
    </w:rPr>
  </w:style>
  <w:style w:type="paragraph" w:styleId="NormalWeb">
    <w:name w:val="Normal (Web)"/>
    <w:basedOn w:val="Normal"/>
    <w:uiPriority w:val="99"/>
    <w:unhideWhenUsed/>
    <w:rsid w:val="002905EF"/>
    <w:rPr>
      <w:rFonts w:ascii="Times New Roman" w:hAnsi="Times New Roman" w:cs="Times New Roman"/>
    </w:rPr>
  </w:style>
  <w:style w:type="paragraph" w:customStyle="1" w:styleId="Normalindentado3">
    <w:name w:val="Normal indentado 3"/>
    <w:basedOn w:val="Normal"/>
    <w:rsid w:val="00EF6645"/>
    <w:pPr>
      <w:suppressAutoHyphens w:val="0"/>
      <w:ind w:left="1200"/>
      <w:jc w:val="left"/>
    </w:pPr>
    <w:rPr>
      <w:rFonts w:cs="Times New Roman"/>
      <w:sz w:val="20"/>
      <w:lang w:val="es-ES" w:eastAsia="es-ES"/>
    </w:rPr>
  </w:style>
  <w:style w:type="paragraph" w:customStyle="1" w:styleId="TableHeading">
    <w:name w:val="Table Heading"/>
    <w:basedOn w:val="Normal"/>
    <w:rsid w:val="00151BD0"/>
    <w:pPr>
      <w:keepNext/>
      <w:keepLines/>
      <w:widowControl w:val="0"/>
      <w:suppressLineNumbers/>
      <w:spacing w:before="60" w:after="60"/>
      <w:jc w:val="left"/>
    </w:pPr>
    <w:rPr>
      <w:rFonts w:cs="Times New Roman"/>
      <w:b/>
      <w:sz w:val="22"/>
      <w:szCs w:val="20"/>
      <w:lang w:eastAsia="en-US"/>
    </w:rPr>
  </w:style>
  <w:style w:type="paragraph" w:customStyle="1" w:styleId="TableText">
    <w:name w:val="Table Text"/>
    <w:basedOn w:val="Textoindependiente"/>
    <w:rsid w:val="00151BD0"/>
    <w:pPr>
      <w:keepLines/>
      <w:widowControl/>
      <w:suppressAutoHyphens w:val="0"/>
      <w:spacing w:before="40" w:after="40"/>
      <w:jc w:val="left"/>
    </w:pPr>
    <w:rPr>
      <w:rFonts w:ascii="Arial" w:eastAsia="Times New Roman" w:hAnsi="Arial" w:cs="Times New Roman"/>
      <w:snapToGrid w:val="0"/>
      <w:color w:val="auto"/>
      <w:kern w:val="0"/>
      <w:sz w:val="18"/>
      <w:szCs w:val="20"/>
      <w:lang w:val="en-US" w:eastAsia="en-US" w:bidi="ar-SA"/>
    </w:rPr>
  </w:style>
  <w:style w:type="paragraph" w:customStyle="1" w:styleId="TableTitle">
    <w:name w:val="Table Title"/>
    <w:basedOn w:val="Normal"/>
    <w:next w:val="TableText"/>
    <w:rsid w:val="00151BD0"/>
    <w:pPr>
      <w:keepNext/>
      <w:keepLines/>
      <w:widowControl w:val="0"/>
      <w:suppressLineNumbers/>
      <w:spacing w:before="120" w:after="120"/>
      <w:jc w:val="left"/>
    </w:pPr>
    <w:rPr>
      <w:rFonts w:ascii="Arial Black" w:hAnsi="Arial Black" w:cs="Times New Roman"/>
      <w:szCs w:val="20"/>
      <w:lang w:eastAsia="en-US"/>
    </w:rPr>
  </w:style>
  <w:style w:type="character" w:customStyle="1" w:styleId="Bullet1squareChar">
    <w:name w:val="Bullet 1 (square) Char"/>
    <w:link w:val="Bullet1square"/>
    <w:uiPriority w:val="99"/>
    <w:locked/>
    <w:rsid w:val="004520E4"/>
    <w:rPr>
      <w:rFonts w:ascii="Times New Roman" w:eastAsia="Times New Roman" w:hAnsi="Times New Roman" w:cs="Times New Roman"/>
      <w:lang w:val="en-US" w:bidi="he-IL"/>
    </w:rPr>
  </w:style>
  <w:style w:type="paragraph" w:customStyle="1" w:styleId="Bullet1square">
    <w:name w:val="Bullet 1 (square)"/>
    <w:link w:val="Bullet1squareChar"/>
    <w:uiPriority w:val="99"/>
    <w:rsid w:val="004520E4"/>
    <w:pPr>
      <w:numPr>
        <w:numId w:val="4"/>
      </w:numPr>
      <w:spacing w:after="80" w:line="240" w:lineRule="auto"/>
    </w:pPr>
    <w:rPr>
      <w:rFonts w:ascii="Times New Roman" w:eastAsia="Times New Roman" w:hAnsi="Times New Roman" w:cs="Times New Roman"/>
      <w:lang w:val="en-US" w:bidi="he-IL"/>
    </w:rPr>
  </w:style>
  <w:style w:type="character" w:customStyle="1" w:styleId="Ttulo7Car">
    <w:name w:val="Título 7 Car"/>
    <w:basedOn w:val="Fuentedeprrafopredeter"/>
    <w:link w:val="Ttulo7"/>
    <w:uiPriority w:val="99"/>
    <w:semiHidden/>
    <w:rsid w:val="00222863"/>
    <w:rPr>
      <w:rFonts w:ascii="Times New Roman" w:eastAsia="Times New Roman" w:hAnsi="Times New Roman" w:cs="Times New Roman"/>
      <w:sz w:val="24"/>
      <w:szCs w:val="24"/>
      <w:lang w:val="en-US" w:bidi="he-IL"/>
    </w:rPr>
  </w:style>
  <w:style w:type="character" w:customStyle="1" w:styleId="Ttulo8Car">
    <w:name w:val="Título 8 Car"/>
    <w:basedOn w:val="Fuentedeprrafopredeter"/>
    <w:link w:val="Ttulo8"/>
    <w:uiPriority w:val="99"/>
    <w:semiHidden/>
    <w:rsid w:val="00222863"/>
    <w:rPr>
      <w:rFonts w:ascii="Times New Roman" w:eastAsia="Times New Roman" w:hAnsi="Times New Roman" w:cs="Times New Roman"/>
      <w:i/>
      <w:iCs/>
      <w:sz w:val="24"/>
      <w:szCs w:val="24"/>
      <w:lang w:val="en-US" w:bidi="he-IL"/>
    </w:rPr>
  </w:style>
  <w:style w:type="character" w:customStyle="1" w:styleId="Ttulo9Car">
    <w:name w:val="Título 9 Car"/>
    <w:basedOn w:val="Fuentedeprrafopredeter"/>
    <w:link w:val="Ttulo9"/>
    <w:uiPriority w:val="99"/>
    <w:semiHidden/>
    <w:rsid w:val="00222863"/>
    <w:rPr>
      <w:rFonts w:ascii="Arial" w:eastAsia="Times New Roman" w:hAnsi="Arial" w:cs="Arial"/>
      <w:lang w:val="en-US" w:bidi="he-IL"/>
    </w:rPr>
  </w:style>
  <w:style w:type="paragraph" w:styleId="ndice1">
    <w:name w:val="index 1"/>
    <w:next w:val="Textoindependiente"/>
    <w:autoRedefine/>
    <w:uiPriority w:val="99"/>
    <w:semiHidden/>
    <w:unhideWhenUsed/>
    <w:rsid w:val="00222863"/>
    <w:pPr>
      <w:spacing w:after="0" w:line="240" w:lineRule="auto"/>
      <w:ind w:left="240" w:hanging="240"/>
    </w:pPr>
    <w:rPr>
      <w:rFonts w:ascii="Times New Roman" w:eastAsia="Times New Roman" w:hAnsi="Times New Roman" w:cs="Times New Roman"/>
      <w:sz w:val="20"/>
      <w:szCs w:val="20"/>
      <w:lang w:val="en-US" w:bidi="he-IL"/>
    </w:rPr>
  </w:style>
  <w:style w:type="paragraph" w:styleId="ndice2">
    <w:name w:val="index 2"/>
    <w:basedOn w:val="Normal"/>
    <w:next w:val="Normal"/>
    <w:autoRedefine/>
    <w:uiPriority w:val="99"/>
    <w:semiHidden/>
    <w:unhideWhenUsed/>
    <w:rsid w:val="00222863"/>
    <w:pPr>
      <w:suppressAutoHyphens w:val="0"/>
      <w:ind w:left="480" w:hanging="240"/>
      <w:jc w:val="left"/>
    </w:pPr>
    <w:rPr>
      <w:rFonts w:ascii="Times New Roman" w:hAnsi="Times New Roman" w:cs="Times New Roman"/>
      <w:sz w:val="20"/>
      <w:szCs w:val="20"/>
      <w:lang w:eastAsia="en-US" w:bidi="he-IL"/>
    </w:rPr>
  </w:style>
  <w:style w:type="paragraph" w:styleId="ndice3">
    <w:name w:val="index 3"/>
    <w:basedOn w:val="Normal"/>
    <w:next w:val="Normal"/>
    <w:autoRedefine/>
    <w:uiPriority w:val="99"/>
    <w:semiHidden/>
    <w:unhideWhenUsed/>
    <w:rsid w:val="00222863"/>
    <w:pPr>
      <w:suppressAutoHyphens w:val="0"/>
      <w:ind w:left="720" w:hanging="240"/>
      <w:jc w:val="left"/>
    </w:pPr>
    <w:rPr>
      <w:rFonts w:ascii="Times New Roman" w:hAnsi="Times New Roman" w:cs="Times New Roman"/>
      <w:sz w:val="20"/>
      <w:szCs w:val="20"/>
      <w:lang w:eastAsia="en-US" w:bidi="he-IL"/>
    </w:rPr>
  </w:style>
  <w:style w:type="paragraph" w:styleId="ndice4">
    <w:name w:val="index 4"/>
    <w:basedOn w:val="Normal"/>
    <w:next w:val="Normal"/>
    <w:autoRedefine/>
    <w:uiPriority w:val="99"/>
    <w:semiHidden/>
    <w:unhideWhenUsed/>
    <w:rsid w:val="00222863"/>
    <w:pPr>
      <w:suppressAutoHyphens w:val="0"/>
      <w:ind w:left="960" w:hanging="240"/>
      <w:jc w:val="left"/>
    </w:pPr>
    <w:rPr>
      <w:rFonts w:ascii="Times New Roman" w:hAnsi="Times New Roman" w:cs="Times New Roman"/>
      <w:szCs w:val="21"/>
      <w:lang w:eastAsia="en-US" w:bidi="he-IL"/>
    </w:rPr>
  </w:style>
  <w:style w:type="paragraph" w:styleId="ndice5">
    <w:name w:val="index 5"/>
    <w:basedOn w:val="Normal"/>
    <w:next w:val="Normal"/>
    <w:autoRedefine/>
    <w:uiPriority w:val="99"/>
    <w:semiHidden/>
    <w:unhideWhenUsed/>
    <w:rsid w:val="00222863"/>
    <w:pPr>
      <w:suppressAutoHyphens w:val="0"/>
      <w:ind w:left="1200" w:hanging="240"/>
      <w:jc w:val="left"/>
    </w:pPr>
    <w:rPr>
      <w:rFonts w:ascii="Times New Roman" w:hAnsi="Times New Roman" w:cs="Times New Roman"/>
      <w:szCs w:val="21"/>
      <w:lang w:eastAsia="en-US" w:bidi="he-IL"/>
    </w:rPr>
  </w:style>
  <w:style w:type="paragraph" w:styleId="ndice6">
    <w:name w:val="index 6"/>
    <w:basedOn w:val="Normal"/>
    <w:next w:val="Normal"/>
    <w:autoRedefine/>
    <w:uiPriority w:val="99"/>
    <w:semiHidden/>
    <w:unhideWhenUsed/>
    <w:rsid w:val="00222863"/>
    <w:pPr>
      <w:suppressAutoHyphens w:val="0"/>
      <w:ind w:left="1440" w:hanging="240"/>
      <w:jc w:val="left"/>
    </w:pPr>
    <w:rPr>
      <w:rFonts w:ascii="Times New Roman" w:hAnsi="Times New Roman" w:cs="Times New Roman"/>
      <w:szCs w:val="21"/>
      <w:lang w:eastAsia="en-US" w:bidi="he-IL"/>
    </w:rPr>
  </w:style>
  <w:style w:type="paragraph" w:styleId="ndice7">
    <w:name w:val="index 7"/>
    <w:basedOn w:val="Normal"/>
    <w:next w:val="Normal"/>
    <w:autoRedefine/>
    <w:uiPriority w:val="99"/>
    <w:semiHidden/>
    <w:unhideWhenUsed/>
    <w:rsid w:val="00222863"/>
    <w:pPr>
      <w:suppressAutoHyphens w:val="0"/>
      <w:ind w:left="1680" w:hanging="240"/>
      <w:jc w:val="left"/>
    </w:pPr>
    <w:rPr>
      <w:rFonts w:ascii="Times New Roman" w:hAnsi="Times New Roman" w:cs="Times New Roman"/>
      <w:szCs w:val="21"/>
      <w:lang w:eastAsia="en-US" w:bidi="he-IL"/>
    </w:rPr>
  </w:style>
  <w:style w:type="paragraph" w:styleId="ndice8">
    <w:name w:val="index 8"/>
    <w:basedOn w:val="Normal"/>
    <w:next w:val="Normal"/>
    <w:autoRedefine/>
    <w:uiPriority w:val="99"/>
    <w:semiHidden/>
    <w:unhideWhenUsed/>
    <w:rsid w:val="00222863"/>
    <w:pPr>
      <w:suppressAutoHyphens w:val="0"/>
      <w:ind w:left="1920" w:hanging="240"/>
      <w:jc w:val="left"/>
    </w:pPr>
    <w:rPr>
      <w:rFonts w:ascii="Times New Roman" w:hAnsi="Times New Roman" w:cs="Times New Roman"/>
      <w:szCs w:val="21"/>
      <w:lang w:eastAsia="en-US" w:bidi="he-IL"/>
    </w:rPr>
  </w:style>
  <w:style w:type="paragraph" w:styleId="ndice9">
    <w:name w:val="index 9"/>
    <w:basedOn w:val="Normal"/>
    <w:next w:val="Normal"/>
    <w:autoRedefine/>
    <w:uiPriority w:val="99"/>
    <w:semiHidden/>
    <w:unhideWhenUsed/>
    <w:rsid w:val="00222863"/>
    <w:pPr>
      <w:suppressAutoHyphens w:val="0"/>
      <w:ind w:left="2160" w:hanging="240"/>
      <w:jc w:val="left"/>
    </w:pPr>
    <w:rPr>
      <w:rFonts w:ascii="Times New Roman" w:hAnsi="Times New Roman" w:cs="Times New Roman"/>
      <w:szCs w:val="21"/>
      <w:lang w:eastAsia="en-US" w:bidi="he-IL"/>
    </w:rPr>
  </w:style>
  <w:style w:type="paragraph" w:styleId="Ttulodendice">
    <w:name w:val="index heading"/>
    <w:next w:val="ndice1"/>
    <w:uiPriority w:val="99"/>
    <w:semiHidden/>
    <w:unhideWhenUsed/>
    <w:rsid w:val="00222863"/>
    <w:pPr>
      <w:spacing w:before="240" w:after="120" w:line="240" w:lineRule="auto"/>
      <w:ind w:left="720"/>
    </w:pPr>
    <w:rPr>
      <w:rFonts w:ascii="Times New Roman" w:eastAsia="Times New Roman" w:hAnsi="Times New Roman" w:cs="Times New Roman"/>
      <w:b/>
      <w:bCs/>
      <w:sz w:val="24"/>
      <w:szCs w:val="24"/>
      <w:lang w:val="en-US" w:bidi="he-IL"/>
    </w:rPr>
  </w:style>
  <w:style w:type="character" w:customStyle="1" w:styleId="DescripcinCar">
    <w:name w:val="Descripción Car"/>
    <w:basedOn w:val="Fuentedeprrafopredeter"/>
    <w:link w:val="Descripcin"/>
    <w:locked/>
    <w:rsid w:val="00222863"/>
    <w:rPr>
      <w:rFonts w:ascii="Arial" w:eastAsia="Times New Roman" w:hAnsi="Arial" w:cs="Arial"/>
      <w:b/>
      <w:bCs/>
      <w:color w:val="4F81BD" w:themeColor="accent1"/>
      <w:sz w:val="18"/>
      <w:szCs w:val="18"/>
      <w:lang w:val="en-US" w:eastAsia="ar-SA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22863"/>
    <w:pPr>
      <w:suppressAutoHyphens w:val="0"/>
      <w:jc w:val="left"/>
    </w:pPr>
    <w:rPr>
      <w:rFonts w:ascii="Times New Roman" w:hAnsi="Times New Roman" w:cs="Times New Roman"/>
      <w:lang w:eastAsia="en-US" w:bidi="he-IL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22863"/>
    <w:rPr>
      <w:rFonts w:ascii="Times New Roman" w:eastAsia="Times New Roman" w:hAnsi="Times New Roman" w:cs="Times New Roman"/>
      <w:sz w:val="24"/>
      <w:szCs w:val="24"/>
      <w:lang w:val="en-US" w:bidi="he-IL"/>
    </w:rPr>
  </w:style>
  <w:style w:type="paragraph" w:styleId="Listaconvietas5">
    <w:name w:val="List Bullet 5"/>
    <w:basedOn w:val="Normal"/>
    <w:autoRedefine/>
    <w:uiPriority w:val="99"/>
    <w:semiHidden/>
    <w:unhideWhenUsed/>
    <w:rsid w:val="00222863"/>
    <w:pPr>
      <w:numPr>
        <w:numId w:val="5"/>
      </w:numPr>
      <w:suppressAutoHyphens w:val="0"/>
      <w:jc w:val="left"/>
    </w:pPr>
    <w:rPr>
      <w:rFonts w:ascii="Times New Roman" w:hAnsi="Times New Roman" w:cs="Times New Roman"/>
      <w:lang w:val="en-GB" w:eastAsia="en-US" w:bidi="he-IL"/>
    </w:rPr>
  </w:style>
  <w:style w:type="paragraph" w:styleId="Sangradetextonormal">
    <w:name w:val="Body Text Indent"/>
    <w:link w:val="SangradetextonormalCar"/>
    <w:uiPriority w:val="99"/>
    <w:semiHidden/>
    <w:unhideWhenUsed/>
    <w:rsid w:val="00222863"/>
    <w:pPr>
      <w:spacing w:before="80" w:after="80" w:line="240" w:lineRule="auto"/>
      <w:ind w:left="1800"/>
    </w:pPr>
    <w:rPr>
      <w:rFonts w:ascii="Times New Roman" w:eastAsia="Times New Roman" w:hAnsi="Times New Roman" w:cs="Times New Roman"/>
      <w:lang w:val="en-US" w:bidi="he-IL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222863"/>
    <w:rPr>
      <w:rFonts w:ascii="Times New Roman" w:eastAsia="Times New Roman" w:hAnsi="Times New Roman" w:cs="Times New Roman"/>
      <w:lang w:val="en-US" w:bidi="he-IL"/>
    </w:rPr>
  </w:style>
  <w:style w:type="paragraph" w:styleId="Encabezadodenota">
    <w:name w:val="Note Heading"/>
    <w:basedOn w:val="Textoindependiente"/>
    <w:next w:val="Textoindependiente"/>
    <w:link w:val="EncabezadodenotaCar"/>
    <w:uiPriority w:val="99"/>
    <w:semiHidden/>
    <w:unhideWhenUsed/>
    <w:rsid w:val="00222863"/>
    <w:pPr>
      <w:widowControl/>
      <w:suppressAutoHyphens w:val="0"/>
      <w:spacing w:before="80" w:after="80"/>
      <w:ind w:left="1440"/>
      <w:jc w:val="left"/>
    </w:pPr>
    <w:rPr>
      <w:rFonts w:ascii="Times New Roman" w:eastAsia="Times New Roman" w:hAnsi="Times New Roman" w:cs="Times New Roman"/>
      <w:color w:val="auto"/>
      <w:kern w:val="0"/>
      <w:sz w:val="22"/>
      <w:szCs w:val="22"/>
      <w:lang w:val="en-US" w:eastAsia="en-US" w:bidi="he-IL"/>
    </w:r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222863"/>
    <w:rPr>
      <w:rFonts w:ascii="Times New Roman" w:eastAsia="Times New Roman" w:hAnsi="Times New Roman" w:cs="Times New Roman"/>
      <w:lang w:val="en-US" w:bidi="he-IL"/>
    </w:rPr>
  </w:style>
  <w:style w:type="paragraph" w:styleId="Sangra2detindependiente">
    <w:name w:val="Body Text Indent 2"/>
    <w:link w:val="Sangra2detindependienteCar"/>
    <w:uiPriority w:val="99"/>
    <w:semiHidden/>
    <w:unhideWhenUsed/>
    <w:rsid w:val="00222863"/>
    <w:pPr>
      <w:spacing w:before="80" w:after="80" w:line="240" w:lineRule="auto"/>
      <w:ind w:left="2160"/>
    </w:pPr>
    <w:rPr>
      <w:rFonts w:ascii="Times New Roman" w:eastAsia="Times New Roman" w:hAnsi="Times New Roman" w:cs="Times New Roman"/>
      <w:lang w:val="en-US" w:bidi="he-IL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222863"/>
    <w:rPr>
      <w:rFonts w:ascii="Times New Roman" w:eastAsia="Times New Roman" w:hAnsi="Times New Roman" w:cs="Times New Roman"/>
      <w:lang w:val="en-US" w:bidi="he-IL"/>
    </w:rPr>
  </w:style>
  <w:style w:type="paragraph" w:styleId="Sangra3detindependiente">
    <w:name w:val="Body Text Indent 3"/>
    <w:link w:val="Sangra3detindependienteCar"/>
    <w:uiPriority w:val="99"/>
    <w:semiHidden/>
    <w:unhideWhenUsed/>
    <w:rsid w:val="00222863"/>
    <w:pPr>
      <w:spacing w:before="80" w:after="80" w:line="240" w:lineRule="auto"/>
      <w:ind w:left="2520"/>
    </w:pPr>
    <w:rPr>
      <w:rFonts w:ascii="Times New Roman" w:eastAsia="Times New Roman" w:hAnsi="Times New Roman" w:cs="Times New Roman"/>
      <w:lang w:val="en-US" w:bidi="he-IL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22863"/>
    <w:rPr>
      <w:rFonts w:ascii="Times New Roman" w:eastAsia="Times New Roman" w:hAnsi="Times New Roman" w:cs="Times New Roman"/>
      <w:lang w:val="en-US" w:bidi="he-IL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22863"/>
    <w:pPr>
      <w:shd w:val="clear" w:color="auto" w:fill="000080"/>
      <w:suppressAutoHyphens w:val="0"/>
      <w:jc w:val="left"/>
    </w:pPr>
    <w:rPr>
      <w:rFonts w:ascii="Tahoma" w:hAnsi="Tahoma" w:cs="Tahoma"/>
      <w:sz w:val="16"/>
      <w:szCs w:val="16"/>
      <w:lang w:eastAsia="en-US" w:bidi="he-IL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22863"/>
    <w:rPr>
      <w:rFonts w:ascii="Tahoma" w:eastAsia="Times New Roman" w:hAnsi="Tahoma" w:cs="Tahoma"/>
      <w:sz w:val="16"/>
      <w:szCs w:val="16"/>
      <w:shd w:val="clear" w:color="auto" w:fill="000080"/>
      <w:lang w:val="en-US" w:bidi="he-IL"/>
    </w:rPr>
  </w:style>
  <w:style w:type="paragraph" w:customStyle="1" w:styleId="DocumentType">
    <w:name w:val="Document Type"/>
    <w:uiPriority w:val="99"/>
    <w:rsid w:val="00222863"/>
    <w:pPr>
      <w:spacing w:after="400" w:line="240" w:lineRule="auto"/>
    </w:pPr>
    <w:rPr>
      <w:rFonts w:ascii="Arial" w:eastAsia="Times New Roman" w:hAnsi="Arial" w:cs="Arial"/>
      <w:sz w:val="48"/>
      <w:szCs w:val="48"/>
      <w:lang w:val="en-US" w:bidi="he-IL"/>
    </w:rPr>
  </w:style>
  <w:style w:type="paragraph" w:customStyle="1" w:styleId="DocumentInformation">
    <w:name w:val="Document Information"/>
    <w:uiPriority w:val="99"/>
    <w:rsid w:val="00222863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val="en-US" w:bidi="he-IL"/>
    </w:rPr>
  </w:style>
  <w:style w:type="paragraph" w:customStyle="1" w:styleId="Profile">
    <w:name w:val="Profile"/>
    <w:uiPriority w:val="99"/>
    <w:rsid w:val="00222863"/>
    <w:pPr>
      <w:spacing w:before="80" w:after="0" w:line="240" w:lineRule="auto"/>
    </w:pPr>
    <w:rPr>
      <w:rFonts w:ascii="Times New Roman" w:eastAsia="Times New Roman" w:hAnsi="Times New Roman" w:cs="Times New Roman"/>
      <w:sz w:val="20"/>
      <w:szCs w:val="20"/>
      <w:lang w:val="en-US" w:bidi="he-IL"/>
    </w:rPr>
  </w:style>
  <w:style w:type="paragraph" w:customStyle="1" w:styleId="ProfileField">
    <w:name w:val="Profile Field"/>
    <w:uiPriority w:val="99"/>
    <w:rsid w:val="00222863"/>
    <w:pPr>
      <w:spacing w:before="80"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n-US" w:bidi="he-IL"/>
    </w:rPr>
  </w:style>
  <w:style w:type="paragraph" w:customStyle="1" w:styleId="Contents">
    <w:name w:val="Contents"/>
    <w:uiPriority w:val="99"/>
    <w:rsid w:val="00222863"/>
    <w:pPr>
      <w:spacing w:before="800" w:after="480" w:line="240" w:lineRule="auto"/>
      <w:jc w:val="center"/>
      <w:outlineLvl w:val="0"/>
    </w:pPr>
    <w:rPr>
      <w:rFonts w:ascii="Arial" w:eastAsia="Times New Roman" w:hAnsi="Arial" w:cs="Arial"/>
      <w:b/>
      <w:color w:val="003366"/>
      <w:sz w:val="40"/>
      <w:szCs w:val="20"/>
      <w:lang w:val="en-US" w:bidi="he-IL"/>
    </w:rPr>
  </w:style>
  <w:style w:type="paragraph" w:customStyle="1" w:styleId="FirstFooter">
    <w:name w:val="First Footer"/>
    <w:basedOn w:val="Piedepgina"/>
    <w:uiPriority w:val="99"/>
    <w:rsid w:val="00222863"/>
    <w:pPr>
      <w:keepLines/>
      <w:tabs>
        <w:tab w:val="clear" w:pos="4419"/>
        <w:tab w:val="clear" w:pos="8838"/>
        <w:tab w:val="center" w:pos="4320"/>
      </w:tabs>
      <w:suppressAutoHyphens w:val="0"/>
      <w:spacing w:before="80" w:after="80"/>
      <w:jc w:val="right"/>
    </w:pPr>
    <w:rPr>
      <w:rFonts w:cs="Times New Roman"/>
      <w:sz w:val="18"/>
      <w:szCs w:val="20"/>
      <w:lang w:eastAsia="en-US" w:bidi="he-IL"/>
    </w:rPr>
  </w:style>
  <w:style w:type="paragraph" w:customStyle="1" w:styleId="AppendixHeading1">
    <w:name w:val="Appendix Heading1"/>
    <w:next w:val="Textoindependiente"/>
    <w:uiPriority w:val="99"/>
    <w:rsid w:val="00222863"/>
    <w:pPr>
      <w:numPr>
        <w:numId w:val="6"/>
      </w:numPr>
      <w:pBdr>
        <w:bottom w:val="single" w:sz="4" w:space="1" w:color="auto"/>
      </w:pBdr>
      <w:tabs>
        <w:tab w:val="clear" w:pos="2880"/>
        <w:tab w:val="left" w:pos="3024"/>
      </w:tabs>
      <w:spacing w:before="800" w:after="240" w:line="240" w:lineRule="auto"/>
      <w:ind w:left="3024" w:hanging="3024"/>
      <w:outlineLvl w:val="0"/>
    </w:pPr>
    <w:rPr>
      <w:rFonts w:ascii="Arial" w:eastAsia="Times New Roman" w:hAnsi="Arial" w:cs="Arial"/>
      <w:b/>
      <w:bCs/>
      <w:color w:val="FF6600"/>
      <w:sz w:val="48"/>
      <w:szCs w:val="48"/>
      <w:lang w:val="en-US" w:bidi="he-IL"/>
    </w:rPr>
  </w:style>
  <w:style w:type="paragraph" w:customStyle="1" w:styleId="IndexTitle">
    <w:name w:val="Index Title"/>
    <w:next w:val="ndice1"/>
    <w:uiPriority w:val="99"/>
    <w:rsid w:val="00222863"/>
    <w:pPr>
      <w:pBdr>
        <w:bottom w:val="single" w:sz="4" w:space="1" w:color="auto"/>
      </w:pBdr>
      <w:spacing w:before="800" w:after="240" w:line="240" w:lineRule="auto"/>
      <w:outlineLvl w:val="0"/>
    </w:pPr>
    <w:rPr>
      <w:rFonts w:ascii="Arial" w:eastAsia="Times New Roman" w:hAnsi="Arial" w:cs="Arial"/>
      <w:b/>
      <w:bCs/>
      <w:smallCaps/>
      <w:color w:val="FF6600"/>
      <w:sz w:val="48"/>
      <w:szCs w:val="48"/>
      <w:lang w:val="en-US" w:bidi="he-IL"/>
    </w:rPr>
  </w:style>
  <w:style w:type="paragraph" w:customStyle="1" w:styleId="ReleaseNotesTitle">
    <w:name w:val="ReleaseNotes Title"/>
    <w:uiPriority w:val="99"/>
    <w:rsid w:val="00222863"/>
    <w:pPr>
      <w:spacing w:before="240" w:after="240" w:line="240" w:lineRule="auto"/>
      <w:jc w:val="center"/>
    </w:pPr>
    <w:rPr>
      <w:rFonts w:ascii="Arial" w:eastAsia="Times New Roman" w:hAnsi="Arial" w:cs="Arial"/>
      <w:b/>
      <w:bCs/>
      <w:sz w:val="28"/>
      <w:szCs w:val="28"/>
      <w:lang w:val="en-US" w:bidi="he-IL"/>
    </w:rPr>
  </w:style>
  <w:style w:type="paragraph" w:customStyle="1" w:styleId="Code">
    <w:name w:val="Code"/>
    <w:uiPriority w:val="99"/>
    <w:rsid w:val="00222863"/>
    <w:pPr>
      <w:spacing w:before="80" w:after="80" w:line="240" w:lineRule="auto"/>
      <w:ind w:left="1440"/>
    </w:pPr>
    <w:rPr>
      <w:rFonts w:ascii="Courier New" w:eastAsia="Times New Roman" w:hAnsi="Courier New" w:cs="Courier New"/>
      <w:noProof/>
      <w:sz w:val="20"/>
      <w:szCs w:val="20"/>
      <w:lang w:val="en-US" w:bidi="he-IL"/>
    </w:rPr>
  </w:style>
  <w:style w:type="character" w:customStyle="1" w:styleId="Bullet2roundChar">
    <w:name w:val="Bullet 2 (round) Char"/>
    <w:link w:val="Bullet2round"/>
    <w:uiPriority w:val="99"/>
    <w:locked/>
    <w:rsid w:val="00222863"/>
    <w:rPr>
      <w:rFonts w:ascii="Times New Roman" w:eastAsia="Times New Roman" w:hAnsi="Times New Roman" w:cs="Times New Roman"/>
      <w:lang w:val="en-US" w:bidi="he-IL"/>
    </w:rPr>
  </w:style>
  <w:style w:type="paragraph" w:customStyle="1" w:styleId="Bullet2round">
    <w:name w:val="Bullet 2 (round)"/>
    <w:link w:val="Bullet2roundChar"/>
    <w:uiPriority w:val="99"/>
    <w:rsid w:val="00222863"/>
    <w:pPr>
      <w:numPr>
        <w:numId w:val="7"/>
      </w:numPr>
      <w:spacing w:after="80" w:line="240" w:lineRule="auto"/>
    </w:pPr>
    <w:rPr>
      <w:rFonts w:ascii="Times New Roman" w:eastAsia="Times New Roman" w:hAnsi="Times New Roman" w:cs="Times New Roman"/>
      <w:lang w:val="en-US" w:bidi="he-IL"/>
    </w:rPr>
  </w:style>
  <w:style w:type="character" w:customStyle="1" w:styleId="List1numberChar">
    <w:name w:val="List 1 (number) Char"/>
    <w:basedOn w:val="Fuentedeprrafopredeter"/>
    <w:link w:val="List1number"/>
    <w:uiPriority w:val="99"/>
    <w:locked/>
    <w:rsid w:val="00222863"/>
    <w:rPr>
      <w:rFonts w:ascii="Times New Roman" w:eastAsia="Times New Roman" w:hAnsi="Times New Roman" w:cs="Times New Roman"/>
      <w:lang w:val="en-US" w:bidi="he-IL"/>
    </w:rPr>
  </w:style>
  <w:style w:type="paragraph" w:customStyle="1" w:styleId="List1number">
    <w:name w:val="List 1 (number)"/>
    <w:link w:val="List1numberChar"/>
    <w:uiPriority w:val="99"/>
    <w:rsid w:val="00222863"/>
    <w:pPr>
      <w:numPr>
        <w:numId w:val="8"/>
      </w:numPr>
      <w:spacing w:before="80" w:after="80" w:line="240" w:lineRule="auto"/>
    </w:pPr>
    <w:rPr>
      <w:rFonts w:ascii="Times New Roman" w:eastAsia="Times New Roman" w:hAnsi="Times New Roman" w:cs="Times New Roman"/>
      <w:lang w:val="en-US" w:bidi="he-IL"/>
    </w:rPr>
  </w:style>
  <w:style w:type="paragraph" w:customStyle="1" w:styleId="List2alpha">
    <w:name w:val="List 2 (alpha)"/>
    <w:uiPriority w:val="99"/>
    <w:rsid w:val="00222863"/>
    <w:pPr>
      <w:numPr>
        <w:ilvl w:val="1"/>
        <w:numId w:val="8"/>
      </w:numPr>
      <w:spacing w:after="80" w:line="240" w:lineRule="auto"/>
    </w:pPr>
    <w:rPr>
      <w:rFonts w:ascii="Times New Roman" w:eastAsia="Times New Roman" w:hAnsi="Times New Roman" w:cs="Times New Roman"/>
      <w:lang w:val="en-US" w:bidi="he-IL"/>
    </w:rPr>
  </w:style>
  <w:style w:type="character" w:customStyle="1" w:styleId="NoteChar">
    <w:name w:val="Note Char"/>
    <w:basedOn w:val="Fuentedeprrafopredeter"/>
    <w:link w:val="Note"/>
    <w:locked/>
    <w:rsid w:val="00222863"/>
    <w:rPr>
      <w:rFonts w:ascii="Arial" w:eastAsia="Times New Roman" w:hAnsi="Arial" w:cs="Arial"/>
      <w:i/>
      <w:iCs/>
      <w:sz w:val="18"/>
      <w:szCs w:val="18"/>
      <w:lang w:val="en-US" w:bidi="he-IL"/>
    </w:rPr>
  </w:style>
  <w:style w:type="paragraph" w:customStyle="1" w:styleId="Note">
    <w:name w:val="Note"/>
    <w:next w:val="Textoindependiente"/>
    <w:link w:val="NoteChar"/>
    <w:rsid w:val="00222863"/>
    <w:pPr>
      <w:spacing w:before="80" w:after="80" w:line="240" w:lineRule="auto"/>
      <w:ind w:left="2520" w:hanging="720"/>
    </w:pPr>
    <w:rPr>
      <w:rFonts w:ascii="Arial" w:eastAsia="Times New Roman" w:hAnsi="Arial" w:cs="Arial"/>
      <w:i/>
      <w:iCs/>
      <w:sz w:val="18"/>
      <w:szCs w:val="18"/>
      <w:lang w:val="en-US" w:bidi="he-IL"/>
    </w:rPr>
  </w:style>
  <w:style w:type="paragraph" w:customStyle="1" w:styleId="ConfidentialInformation">
    <w:name w:val="Confidential Information"/>
    <w:uiPriority w:val="99"/>
    <w:rsid w:val="00222863"/>
    <w:pPr>
      <w:spacing w:before="80" w:after="80" w:line="240" w:lineRule="auto"/>
    </w:pPr>
    <w:rPr>
      <w:rFonts w:ascii="Times New Roman" w:eastAsia="Times New Roman" w:hAnsi="Times New Roman" w:cs="Times New Roman"/>
      <w:sz w:val="18"/>
      <w:szCs w:val="18"/>
      <w:lang w:val="en-US" w:bidi="he-IL"/>
    </w:rPr>
  </w:style>
  <w:style w:type="character" w:customStyle="1" w:styleId="TableHeaderChar">
    <w:name w:val="Table Header Char"/>
    <w:basedOn w:val="Fuentedeprrafopredeter"/>
    <w:link w:val="TableHeader"/>
    <w:locked/>
    <w:rsid w:val="00222863"/>
    <w:rPr>
      <w:rFonts w:ascii="Arial" w:eastAsia="Times New Roman" w:hAnsi="Arial" w:cs="Arial"/>
      <w:b/>
      <w:bCs/>
      <w:color w:val="003366"/>
      <w:sz w:val="18"/>
      <w:szCs w:val="18"/>
      <w:lang w:val="en-GB" w:bidi="he-IL"/>
    </w:rPr>
  </w:style>
  <w:style w:type="paragraph" w:customStyle="1" w:styleId="FooterFirst">
    <w:name w:val="Footer First"/>
    <w:uiPriority w:val="99"/>
    <w:rsid w:val="00222863"/>
    <w:pPr>
      <w:keepLines/>
      <w:spacing w:after="0" w:line="240" w:lineRule="auto"/>
      <w:jc w:val="right"/>
    </w:pPr>
    <w:rPr>
      <w:rFonts w:ascii="Arial" w:eastAsia="Times New Roman" w:hAnsi="Arial" w:cs="Times New Roman"/>
      <w:sz w:val="18"/>
      <w:szCs w:val="18"/>
      <w:lang w:val="en-US" w:bidi="he-IL"/>
    </w:rPr>
  </w:style>
  <w:style w:type="paragraph" w:customStyle="1" w:styleId="List-intro">
    <w:name w:val="List-intro"/>
    <w:next w:val="Textoindependiente"/>
    <w:uiPriority w:val="99"/>
    <w:rsid w:val="00222863"/>
    <w:pPr>
      <w:keepNext/>
      <w:spacing w:before="80" w:after="80" w:line="240" w:lineRule="auto"/>
      <w:ind w:left="1440"/>
    </w:pPr>
    <w:rPr>
      <w:rFonts w:ascii="Times New Roman" w:eastAsia="Times New Roman" w:hAnsi="Times New Roman" w:cs="Times New Roman"/>
      <w:lang w:val="en-US" w:bidi="he-IL"/>
    </w:rPr>
  </w:style>
  <w:style w:type="paragraph" w:customStyle="1" w:styleId="HeaderPortrait">
    <w:name w:val="Header Portrait"/>
    <w:uiPriority w:val="99"/>
    <w:rsid w:val="00222863"/>
    <w:pPr>
      <w:pBdr>
        <w:bottom w:val="single" w:sz="8" w:space="1" w:color="auto"/>
      </w:pBdr>
      <w:spacing w:after="0" w:line="240" w:lineRule="auto"/>
      <w:jc w:val="right"/>
    </w:pPr>
    <w:rPr>
      <w:rFonts w:ascii="Verdana" w:eastAsia="Times New Roman" w:hAnsi="Verdana" w:cs="Arial"/>
      <w:b/>
      <w:color w:val="003366"/>
      <w:sz w:val="18"/>
      <w:szCs w:val="18"/>
      <w:lang w:val="en-US" w:bidi="he-IL"/>
    </w:rPr>
  </w:style>
  <w:style w:type="paragraph" w:customStyle="1" w:styleId="FooterPortrait">
    <w:name w:val="Footer Portrait"/>
    <w:uiPriority w:val="99"/>
    <w:rsid w:val="00222863"/>
    <w:pPr>
      <w:keepLines/>
      <w:spacing w:after="0" w:line="240" w:lineRule="auto"/>
      <w:jc w:val="right"/>
    </w:pPr>
    <w:rPr>
      <w:rFonts w:ascii="Arial" w:eastAsia="Times New Roman" w:hAnsi="Arial" w:cs="Times New Roman"/>
      <w:sz w:val="18"/>
      <w:szCs w:val="18"/>
      <w:lang w:val="en-US" w:bidi="he-IL"/>
    </w:rPr>
  </w:style>
  <w:style w:type="paragraph" w:customStyle="1" w:styleId="ReleaseNotesHeader">
    <w:name w:val="ReleaseNotes Header"/>
    <w:basedOn w:val="TableHeader"/>
    <w:uiPriority w:val="99"/>
    <w:rsid w:val="00222863"/>
    <w:rPr>
      <w:lang w:val="en-US"/>
    </w:rPr>
  </w:style>
  <w:style w:type="paragraph" w:customStyle="1" w:styleId="Figure">
    <w:name w:val="Figure"/>
    <w:uiPriority w:val="99"/>
    <w:rsid w:val="00222863"/>
    <w:pPr>
      <w:keepNext/>
      <w:keepLines/>
      <w:spacing w:before="80" w:after="80" w:line="240" w:lineRule="auto"/>
      <w:ind w:left="1440"/>
    </w:pPr>
    <w:rPr>
      <w:rFonts w:ascii="Times New Roman" w:eastAsia="Times New Roman" w:hAnsi="Times New Roman" w:cs="Times New Roman"/>
      <w:lang w:val="en-US" w:bidi="he-IL"/>
    </w:rPr>
  </w:style>
  <w:style w:type="paragraph" w:customStyle="1" w:styleId="HeaderLandscape">
    <w:name w:val="Header Landscape"/>
    <w:uiPriority w:val="99"/>
    <w:rsid w:val="00222863"/>
    <w:pPr>
      <w:pBdr>
        <w:bottom w:val="single" w:sz="8" w:space="1" w:color="auto"/>
      </w:pBdr>
      <w:spacing w:after="0" w:line="240" w:lineRule="auto"/>
    </w:pPr>
    <w:rPr>
      <w:rFonts w:ascii="Verdana" w:eastAsia="Times New Roman" w:hAnsi="Verdana" w:cs="Arial"/>
      <w:b/>
      <w:bCs/>
      <w:color w:val="003366"/>
      <w:sz w:val="18"/>
      <w:szCs w:val="18"/>
      <w:lang w:val="en-US" w:bidi="he-IL"/>
    </w:rPr>
  </w:style>
  <w:style w:type="paragraph" w:customStyle="1" w:styleId="FooterLandscape">
    <w:name w:val="Footer Landscape"/>
    <w:uiPriority w:val="99"/>
    <w:rsid w:val="00222863"/>
    <w:pPr>
      <w:keepLines/>
      <w:spacing w:after="0" w:line="240" w:lineRule="auto"/>
    </w:pPr>
    <w:rPr>
      <w:rFonts w:ascii="Arial" w:eastAsia="Times New Roman" w:hAnsi="Arial" w:cs="Arial"/>
      <w:sz w:val="18"/>
      <w:szCs w:val="18"/>
      <w:lang w:val="en-US" w:bidi="he-IL"/>
    </w:rPr>
  </w:style>
  <w:style w:type="paragraph" w:customStyle="1" w:styleId="ApplicationName">
    <w:name w:val="Application Name"/>
    <w:uiPriority w:val="99"/>
    <w:rsid w:val="00222863"/>
    <w:pPr>
      <w:spacing w:before="3200" w:after="0" w:line="240" w:lineRule="auto"/>
    </w:pPr>
    <w:rPr>
      <w:rFonts w:ascii="Arial" w:eastAsia="Times New Roman" w:hAnsi="Arial" w:cs="Arial"/>
      <w:b/>
      <w:bCs/>
      <w:sz w:val="56"/>
      <w:szCs w:val="56"/>
      <w:lang w:val="en-US" w:bidi="he-IL"/>
    </w:rPr>
  </w:style>
  <w:style w:type="paragraph" w:customStyle="1" w:styleId="AppendixHeading2">
    <w:name w:val="Appendix Heading2"/>
    <w:next w:val="Textoindependiente"/>
    <w:uiPriority w:val="99"/>
    <w:rsid w:val="00222863"/>
    <w:pPr>
      <w:keepLines/>
      <w:numPr>
        <w:ilvl w:val="1"/>
        <w:numId w:val="6"/>
      </w:numPr>
      <w:tabs>
        <w:tab w:val="left" w:pos="1440"/>
      </w:tabs>
      <w:spacing w:before="240" w:after="120" w:line="240" w:lineRule="auto"/>
      <w:outlineLvl w:val="1"/>
    </w:pPr>
    <w:rPr>
      <w:rFonts w:ascii="Arial" w:eastAsia="Times New Roman" w:hAnsi="Arial" w:cs="Arial"/>
      <w:b/>
      <w:bCs/>
      <w:color w:val="003366"/>
      <w:sz w:val="32"/>
      <w:szCs w:val="32"/>
      <w:lang w:val="en-US" w:bidi="he-IL"/>
    </w:rPr>
  </w:style>
  <w:style w:type="paragraph" w:customStyle="1" w:styleId="AppendixHeading3">
    <w:name w:val="Appendix Heading3"/>
    <w:next w:val="Textoindependiente"/>
    <w:uiPriority w:val="99"/>
    <w:rsid w:val="00222863"/>
    <w:pPr>
      <w:numPr>
        <w:ilvl w:val="2"/>
        <w:numId w:val="6"/>
      </w:numPr>
      <w:tabs>
        <w:tab w:val="left" w:pos="2160"/>
      </w:tabs>
      <w:spacing w:before="160" w:after="80" w:line="240" w:lineRule="auto"/>
      <w:outlineLvl w:val="2"/>
    </w:pPr>
    <w:rPr>
      <w:rFonts w:ascii="Arial" w:eastAsia="Times New Roman" w:hAnsi="Arial" w:cs="Arial"/>
      <w:b/>
      <w:bCs/>
      <w:color w:val="336699"/>
      <w:sz w:val="28"/>
      <w:szCs w:val="28"/>
      <w:lang w:val="en-US" w:bidi="he-IL"/>
    </w:rPr>
  </w:style>
  <w:style w:type="paragraph" w:customStyle="1" w:styleId="AppendixHeading4">
    <w:name w:val="Appendix Heading4"/>
    <w:next w:val="Textoindependiente"/>
    <w:uiPriority w:val="99"/>
    <w:rsid w:val="00222863"/>
    <w:pPr>
      <w:numPr>
        <w:ilvl w:val="3"/>
        <w:numId w:val="6"/>
      </w:numPr>
      <w:tabs>
        <w:tab w:val="left" w:pos="2880"/>
      </w:tabs>
      <w:spacing w:before="80" w:after="0" w:line="240" w:lineRule="auto"/>
      <w:outlineLvl w:val="3"/>
    </w:pPr>
    <w:rPr>
      <w:rFonts w:ascii="Arial" w:eastAsia="Times New Roman" w:hAnsi="Arial" w:cs="Arial"/>
      <w:b/>
      <w:bCs/>
      <w:color w:val="336699"/>
      <w:lang w:val="en-US" w:bidi="he-IL"/>
    </w:rPr>
  </w:style>
  <w:style w:type="paragraph" w:customStyle="1" w:styleId="AppNameNot">
    <w:name w:val="App Name Not"/>
    <w:basedOn w:val="ApplicationName"/>
    <w:uiPriority w:val="99"/>
    <w:rsid w:val="00222863"/>
    <w:pPr>
      <w:spacing w:after="80"/>
    </w:pPr>
  </w:style>
  <w:style w:type="paragraph" w:customStyle="1" w:styleId="Terms">
    <w:name w:val="Terms"/>
    <w:next w:val="Textoindependiente"/>
    <w:uiPriority w:val="99"/>
    <w:rsid w:val="00222863"/>
    <w:pPr>
      <w:spacing w:before="80" w:after="80" w:line="240" w:lineRule="auto"/>
      <w:ind w:left="1440"/>
    </w:pPr>
    <w:rPr>
      <w:rFonts w:ascii="Times New Roman" w:eastAsia="Times New Roman" w:hAnsi="Times New Roman" w:cs="Times New Roman"/>
      <w:b/>
      <w:bCs/>
      <w:lang w:val="en-US" w:bidi="he-IL"/>
    </w:rPr>
  </w:style>
  <w:style w:type="paragraph" w:customStyle="1" w:styleId="Definitions">
    <w:name w:val="Definitions"/>
    <w:next w:val="Textoindependiente"/>
    <w:uiPriority w:val="99"/>
    <w:rsid w:val="00222863"/>
    <w:pPr>
      <w:spacing w:before="80" w:after="80" w:line="240" w:lineRule="auto"/>
      <w:ind w:left="1440"/>
    </w:pPr>
    <w:rPr>
      <w:rFonts w:ascii="Times New Roman" w:eastAsia="Times New Roman" w:hAnsi="Times New Roman" w:cs="Times New Roman"/>
      <w:lang w:val="en-US" w:bidi="he-IL"/>
    </w:rPr>
  </w:style>
  <w:style w:type="paragraph" w:customStyle="1" w:styleId="Tablepostpara">
    <w:name w:val="Table post para"/>
    <w:next w:val="Textoindependiente"/>
    <w:uiPriority w:val="99"/>
    <w:rsid w:val="00222863"/>
    <w:pPr>
      <w:spacing w:before="80" w:after="80" w:line="240" w:lineRule="auto"/>
      <w:ind w:left="1440"/>
    </w:pPr>
    <w:rPr>
      <w:rFonts w:ascii="Times New Roman" w:eastAsia="Times New Roman" w:hAnsi="Times New Roman" w:cs="Times New Roman"/>
      <w:lang w:val="en-US" w:bidi="he-IL"/>
    </w:rPr>
  </w:style>
  <w:style w:type="paragraph" w:customStyle="1" w:styleId="Bullet3hollow">
    <w:name w:val="Bullet 3 (hollow)"/>
    <w:uiPriority w:val="99"/>
    <w:rsid w:val="00222863"/>
    <w:pPr>
      <w:numPr>
        <w:numId w:val="9"/>
      </w:numPr>
      <w:spacing w:after="80" w:line="240" w:lineRule="auto"/>
    </w:pPr>
    <w:rPr>
      <w:rFonts w:ascii="Times New Roman" w:eastAsia="Times New Roman" w:hAnsi="Times New Roman" w:cs="Times New Roman"/>
      <w:lang w:val="en-US" w:bidi="he-IL"/>
    </w:rPr>
  </w:style>
  <w:style w:type="paragraph" w:customStyle="1" w:styleId="List3roman">
    <w:name w:val="List 3 (roman)"/>
    <w:uiPriority w:val="99"/>
    <w:rsid w:val="00222863"/>
    <w:pPr>
      <w:numPr>
        <w:ilvl w:val="2"/>
        <w:numId w:val="8"/>
      </w:numPr>
      <w:tabs>
        <w:tab w:val="left" w:pos="2520"/>
      </w:tabs>
      <w:spacing w:after="80" w:line="240" w:lineRule="auto"/>
    </w:pPr>
    <w:rPr>
      <w:rFonts w:ascii="Times New Roman" w:eastAsia="Times New Roman" w:hAnsi="Times New Roman" w:cs="Times New Roman"/>
      <w:lang w:val="en-US" w:bidi="he-IL"/>
    </w:rPr>
  </w:style>
  <w:style w:type="paragraph" w:customStyle="1" w:styleId="ToDo">
    <w:name w:val="ToDo"/>
    <w:next w:val="Textoindependiente"/>
    <w:uiPriority w:val="99"/>
    <w:rsid w:val="00222863"/>
    <w:pPr>
      <w:keepNext/>
      <w:spacing w:before="80" w:after="80" w:line="240" w:lineRule="auto"/>
      <w:ind w:left="1440"/>
    </w:pPr>
    <w:rPr>
      <w:rFonts w:ascii="Times New Roman" w:eastAsia="Times New Roman" w:hAnsi="Times New Roman" w:cs="Times New Roman"/>
      <w:b/>
      <w:bCs/>
      <w:lang w:val="en-US" w:bidi="he-IL"/>
    </w:rPr>
  </w:style>
  <w:style w:type="paragraph" w:customStyle="1" w:styleId="TableList1number">
    <w:name w:val="Table List 1 (number)"/>
    <w:uiPriority w:val="99"/>
    <w:rsid w:val="00222863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lang w:val="en-US" w:bidi="he-IL"/>
    </w:rPr>
  </w:style>
  <w:style w:type="paragraph" w:customStyle="1" w:styleId="TableList2alpha">
    <w:name w:val="Table List 2 (alpha)"/>
    <w:uiPriority w:val="99"/>
    <w:rsid w:val="00222863"/>
    <w:pPr>
      <w:numPr>
        <w:ilvl w:val="1"/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lang w:val="en-US" w:bidi="he-IL"/>
    </w:rPr>
  </w:style>
  <w:style w:type="paragraph" w:customStyle="1" w:styleId="TableList3roman">
    <w:name w:val="Table List 3 (roman)"/>
    <w:uiPriority w:val="99"/>
    <w:rsid w:val="00222863"/>
    <w:pPr>
      <w:numPr>
        <w:ilvl w:val="2"/>
        <w:numId w:val="10"/>
      </w:numPr>
      <w:tabs>
        <w:tab w:val="left" w:pos="1080"/>
      </w:tabs>
      <w:spacing w:before="80" w:after="80" w:line="240" w:lineRule="auto"/>
    </w:pPr>
    <w:rPr>
      <w:rFonts w:ascii="Times New Roman" w:eastAsia="Times New Roman" w:hAnsi="Times New Roman" w:cs="Times New Roman"/>
      <w:lang w:val="en-US" w:bidi="he-IL"/>
    </w:rPr>
  </w:style>
  <w:style w:type="paragraph" w:customStyle="1" w:styleId="BodyTextIndentTable">
    <w:name w:val="Body Text Indent Table"/>
    <w:uiPriority w:val="99"/>
    <w:rsid w:val="00222863"/>
    <w:pPr>
      <w:spacing w:before="80" w:after="80" w:line="240" w:lineRule="auto"/>
      <w:ind w:left="432"/>
    </w:pPr>
    <w:rPr>
      <w:rFonts w:ascii="Times New Roman" w:eastAsia="Times New Roman" w:hAnsi="Times New Roman" w:cs="Times New Roman"/>
      <w:lang w:val="en-US" w:bidi="he-IL"/>
    </w:rPr>
  </w:style>
  <w:style w:type="paragraph" w:customStyle="1" w:styleId="BodyTextIndent2Table">
    <w:name w:val="Body Text Indent 2 Table"/>
    <w:uiPriority w:val="99"/>
    <w:rsid w:val="00222863"/>
    <w:pPr>
      <w:spacing w:before="80" w:after="80" w:line="240" w:lineRule="auto"/>
      <w:ind w:left="720"/>
    </w:pPr>
    <w:rPr>
      <w:rFonts w:ascii="Times New Roman" w:eastAsia="Times New Roman" w:hAnsi="Times New Roman" w:cs="Times New Roman"/>
      <w:lang w:val="en-US" w:bidi="he-IL"/>
    </w:rPr>
  </w:style>
  <w:style w:type="paragraph" w:customStyle="1" w:styleId="BodyTextIndent3Table">
    <w:name w:val="Body Text Indent 3 Table"/>
    <w:uiPriority w:val="99"/>
    <w:rsid w:val="00222863"/>
    <w:pPr>
      <w:spacing w:before="80" w:after="80" w:line="240" w:lineRule="auto"/>
      <w:ind w:left="1094"/>
    </w:pPr>
    <w:rPr>
      <w:rFonts w:ascii="Times New Roman" w:eastAsia="Times New Roman" w:hAnsi="Times New Roman" w:cs="Times New Roman"/>
      <w:lang w:val="en-US" w:bidi="he-IL"/>
    </w:rPr>
  </w:style>
  <w:style w:type="paragraph" w:customStyle="1" w:styleId="Step">
    <w:name w:val="Step"/>
    <w:uiPriority w:val="99"/>
    <w:rsid w:val="00222863"/>
    <w:pPr>
      <w:numPr>
        <w:numId w:val="11"/>
      </w:numPr>
      <w:tabs>
        <w:tab w:val="num" w:pos="1080"/>
      </w:tabs>
      <w:spacing w:before="80" w:after="80" w:line="240" w:lineRule="auto"/>
    </w:pPr>
    <w:rPr>
      <w:rFonts w:ascii="Times New Roman" w:eastAsia="Times New Roman" w:hAnsi="Times New Roman" w:cs="Times New Roman"/>
      <w:lang w:val="en-US" w:bidi="he-IL"/>
    </w:rPr>
  </w:style>
  <w:style w:type="paragraph" w:customStyle="1" w:styleId="SubStep">
    <w:name w:val="SubStep"/>
    <w:uiPriority w:val="99"/>
    <w:rsid w:val="00222863"/>
    <w:pPr>
      <w:numPr>
        <w:numId w:val="12"/>
      </w:numPr>
      <w:tabs>
        <w:tab w:val="num" w:pos="1440"/>
      </w:tabs>
      <w:spacing w:before="80" w:after="80" w:line="240" w:lineRule="auto"/>
    </w:pPr>
    <w:rPr>
      <w:rFonts w:ascii="Times New Roman" w:eastAsia="Times New Roman" w:hAnsi="Times New Roman" w:cs="Times New Roman"/>
      <w:lang w:val="en-US" w:bidi="he-IL"/>
    </w:rPr>
  </w:style>
  <w:style w:type="paragraph" w:customStyle="1" w:styleId="HeaderOdd">
    <w:name w:val="Header Odd"/>
    <w:uiPriority w:val="99"/>
    <w:rsid w:val="00222863"/>
    <w:pPr>
      <w:pBdr>
        <w:bottom w:val="single" w:sz="8" w:space="1" w:color="auto"/>
      </w:pBdr>
      <w:spacing w:after="0" w:line="240" w:lineRule="auto"/>
      <w:jc w:val="right"/>
    </w:pPr>
    <w:rPr>
      <w:rFonts w:ascii="Verdana" w:eastAsia="Times New Roman" w:hAnsi="Verdana" w:cs="Arial"/>
      <w:b/>
      <w:bCs/>
      <w:color w:val="003366"/>
      <w:sz w:val="18"/>
      <w:szCs w:val="18"/>
      <w:lang w:val="en-US" w:bidi="he-IL"/>
    </w:rPr>
  </w:style>
  <w:style w:type="paragraph" w:customStyle="1" w:styleId="HeaderEven">
    <w:name w:val="Header Even"/>
    <w:basedOn w:val="Encabezado"/>
    <w:uiPriority w:val="99"/>
    <w:rsid w:val="00222863"/>
    <w:pPr>
      <w:pBdr>
        <w:bottom w:val="single" w:sz="8" w:space="1" w:color="auto"/>
      </w:pBdr>
      <w:tabs>
        <w:tab w:val="clear" w:pos="4419"/>
        <w:tab w:val="clear" w:pos="8838"/>
      </w:tabs>
      <w:suppressAutoHyphens w:val="0"/>
      <w:jc w:val="left"/>
    </w:pPr>
    <w:rPr>
      <w:rFonts w:ascii="Verdana" w:hAnsi="Verdana"/>
      <w:b/>
      <w:color w:val="003366"/>
      <w:sz w:val="18"/>
      <w:szCs w:val="18"/>
      <w:lang w:eastAsia="en-US" w:bidi="he-IL"/>
    </w:rPr>
  </w:style>
  <w:style w:type="paragraph" w:customStyle="1" w:styleId="FooterOdd">
    <w:name w:val="Footer Odd"/>
    <w:basedOn w:val="Piedepgina"/>
    <w:uiPriority w:val="99"/>
    <w:rsid w:val="00222863"/>
    <w:pPr>
      <w:keepLines/>
      <w:tabs>
        <w:tab w:val="clear" w:pos="4419"/>
        <w:tab w:val="clear" w:pos="8838"/>
      </w:tabs>
      <w:suppressAutoHyphens w:val="0"/>
      <w:jc w:val="right"/>
    </w:pPr>
    <w:rPr>
      <w:rFonts w:cs="Times New Roman"/>
      <w:sz w:val="18"/>
      <w:szCs w:val="18"/>
      <w:lang w:eastAsia="en-US" w:bidi="he-IL"/>
    </w:rPr>
  </w:style>
  <w:style w:type="paragraph" w:customStyle="1" w:styleId="NoteIcon">
    <w:name w:val="Note Icon"/>
    <w:uiPriority w:val="99"/>
    <w:rsid w:val="00222863"/>
    <w:pPr>
      <w:tabs>
        <w:tab w:val="left" w:pos="3220"/>
      </w:tabs>
      <w:spacing w:before="80" w:after="80" w:line="240" w:lineRule="auto"/>
      <w:ind w:left="2880"/>
    </w:pPr>
    <w:rPr>
      <w:rFonts w:ascii="Times New Roman" w:eastAsia="Times New Roman" w:hAnsi="Times New Roman" w:cs="Times New Roman"/>
      <w:lang w:val="en-US" w:bidi="he-IL"/>
    </w:rPr>
  </w:style>
  <w:style w:type="paragraph" w:customStyle="1" w:styleId="FooterEven">
    <w:name w:val="Footer Even"/>
    <w:basedOn w:val="Piedepgina"/>
    <w:uiPriority w:val="99"/>
    <w:rsid w:val="00222863"/>
    <w:pPr>
      <w:keepLines/>
      <w:tabs>
        <w:tab w:val="clear" w:pos="4419"/>
        <w:tab w:val="clear" w:pos="8838"/>
      </w:tabs>
      <w:suppressAutoHyphens w:val="0"/>
      <w:jc w:val="left"/>
    </w:pPr>
    <w:rPr>
      <w:rFonts w:cs="Times New Roman"/>
      <w:sz w:val="18"/>
      <w:szCs w:val="18"/>
      <w:lang w:eastAsia="en-US" w:bidi="he-IL"/>
    </w:rPr>
  </w:style>
  <w:style w:type="paragraph" w:customStyle="1" w:styleId="Picture">
    <w:name w:val="Picture"/>
    <w:basedOn w:val="Normal"/>
    <w:uiPriority w:val="99"/>
    <w:rsid w:val="00222863"/>
    <w:pPr>
      <w:suppressAutoHyphens w:val="0"/>
      <w:jc w:val="center"/>
    </w:pPr>
    <w:rPr>
      <w:rFonts w:ascii="Times New Roman" w:hAnsi="Times New Roman" w:cs="Times New Roman"/>
      <w:sz w:val="20"/>
      <w:szCs w:val="20"/>
      <w:lang w:val="en-GB" w:eastAsia="en-US"/>
    </w:rPr>
  </w:style>
  <w:style w:type="character" w:customStyle="1" w:styleId="MAMICar">
    <w:name w:val="MAMI Car"/>
    <w:basedOn w:val="TextoindependienteCar"/>
    <w:link w:val="MAMI"/>
    <w:locked/>
    <w:rsid w:val="00222863"/>
    <w:rPr>
      <w:rFonts w:ascii="Times New Roman" w:eastAsia="Times New Roman" w:hAnsi="Times New Roman" w:cs="Times New Roman"/>
      <w:color w:val="000000"/>
      <w:kern w:val="1"/>
      <w:sz w:val="24"/>
      <w:szCs w:val="24"/>
      <w:lang w:val="en-US" w:eastAsia="hi-IN" w:bidi="he-IL"/>
    </w:rPr>
  </w:style>
  <w:style w:type="paragraph" w:customStyle="1" w:styleId="MAMI">
    <w:name w:val="MAMI"/>
    <w:basedOn w:val="Textoindependiente"/>
    <w:link w:val="MAMICar"/>
    <w:qFormat/>
    <w:rsid w:val="00222863"/>
    <w:pPr>
      <w:keepNext/>
      <w:keepLines/>
      <w:widowControl/>
      <w:suppressAutoHyphens w:val="0"/>
      <w:spacing w:before="80" w:after="80"/>
      <w:ind w:left="1440"/>
      <w:jc w:val="left"/>
    </w:pPr>
    <w:rPr>
      <w:rFonts w:ascii="Times New Roman" w:eastAsia="Times New Roman" w:hAnsi="Times New Roman" w:cs="Times New Roman"/>
      <w:color w:val="auto"/>
      <w:kern w:val="0"/>
      <w:sz w:val="22"/>
      <w:szCs w:val="22"/>
      <w:lang w:val="en-US" w:eastAsia="en-US" w:bidi="he-IL"/>
    </w:rPr>
  </w:style>
  <w:style w:type="character" w:customStyle="1" w:styleId="VIETASMACar">
    <w:name w:val="VIÑETAS MA Car"/>
    <w:basedOn w:val="Bullet1squareChar"/>
    <w:link w:val="VIETASMA"/>
    <w:locked/>
    <w:rsid w:val="00222863"/>
    <w:rPr>
      <w:rFonts w:ascii="Times New Roman" w:eastAsia="Times New Roman" w:hAnsi="Times New Roman" w:cs="Times New Roman"/>
      <w:lang w:val="es-CR" w:bidi="he-IL"/>
    </w:rPr>
  </w:style>
  <w:style w:type="paragraph" w:customStyle="1" w:styleId="VIETASMA">
    <w:name w:val="VIÑETAS MA"/>
    <w:basedOn w:val="Bullet1square"/>
    <w:link w:val="VIETASMACar"/>
    <w:qFormat/>
    <w:rsid w:val="00222863"/>
    <w:pPr>
      <w:numPr>
        <w:numId w:val="0"/>
      </w:numPr>
      <w:tabs>
        <w:tab w:val="num" w:pos="1800"/>
      </w:tabs>
      <w:ind w:left="1800" w:hanging="360"/>
    </w:pPr>
    <w:rPr>
      <w:lang w:val="es-CR"/>
    </w:rPr>
  </w:style>
  <w:style w:type="character" w:customStyle="1" w:styleId="NoSpacingChar">
    <w:name w:val="No Spacing Char"/>
    <w:link w:val="Sinespaciado1"/>
    <w:locked/>
    <w:rsid w:val="00222863"/>
    <w:rPr>
      <w:rFonts w:ascii="Calibri" w:eastAsia="Times New Roman" w:hAnsi="Calibri" w:cs="Times New Roman"/>
    </w:rPr>
  </w:style>
  <w:style w:type="paragraph" w:customStyle="1" w:styleId="Sinespaciado1">
    <w:name w:val="Sin espaciado1"/>
    <w:link w:val="NoSpacingChar"/>
    <w:rsid w:val="00222863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dictionarytextbox">
    <w:name w:val="dictionary text box"/>
    <w:basedOn w:val="Normal"/>
    <w:uiPriority w:val="99"/>
    <w:rsid w:val="00222863"/>
    <w:pPr>
      <w:suppressAutoHyphens w:val="0"/>
      <w:jc w:val="left"/>
    </w:pPr>
    <w:rPr>
      <w:rFonts w:ascii="Times New Roman" w:eastAsia="Calibri" w:hAnsi="Times New Roman" w:cs="Times New Roman"/>
      <w:i/>
      <w:iCs/>
      <w:lang w:eastAsia="en-US"/>
    </w:rPr>
  </w:style>
  <w:style w:type="paragraph" w:customStyle="1" w:styleId="Char">
    <w:name w:val="Char"/>
    <w:basedOn w:val="Normal"/>
    <w:uiPriority w:val="99"/>
    <w:rsid w:val="00222863"/>
    <w:pPr>
      <w:suppressAutoHyphens w:val="0"/>
      <w:spacing w:after="160" w:line="240" w:lineRule="exact"/>
      <w:jc w:val="left"/>
    </w:pPr>
    <w:rPr>
      <w:rFonts w:ascii="Times New Roman" w:hAnsi="Times New Roman" w:cs="Times New Roman"/>
      <w:sz w:val="20"/>
      <w:szCs w:val="20"/>
      <w:lang w:val="en-GB" w:eastAsia="en-US" w:bidi="he-IL"/>
    </w:rPr>
  </w:style>
  <w:style w:type="paragraph" w:customStyle="1" w:styleId="BodyTextTable">
    <w:name w:val="Body Text Table"/>
    <w:basedOn w:val="Textoindependiente"/>
    <w:uiPriority w:val="99"/>
    <w:rsid w:val="00222863"/>
    <w:pPr>
      <w:widowControl/>
      <w:suppressAutoHyphens w:val="0"/>
      <w:spacing w:before="40" w:after="40"/>
      <w:jc w:val="left"/>
    </w:pPr>
    <w:rPr>
      <w:rFonts w:ascii="Times New Roman" w:eastAsia="Times New Roman" w:hAnsi="Times New Roman" w:cs="Times New Roman"/>
      <w:color w:val="auto"/>
      <w:kern w:val="0"/>
      <w:sz w:val="20"/>
      <w:szCs w:val="20"/>
      <w:lang w:val="en-US" w:eastAsia="en-US" w:bidi="he-IL"/>
    </w:rPr>
  </w:style>
  <w:style w:type="paragraph" w:customStyle="1" w:styleId="tableheader0">
    <w:name w:val="tableheader"/>
    <w:basedOn w:val="Normal"/>
    <w:uiPriority w:val="99"/>
    <w:rsid w:val="00222863"/>
    <w:pPr>
      <w:keepNext/>
      <w:suppressAutoHyphens w:val="0"/>
      <w:spacing w:before="40" w:after="40"/>
      <w:jc w:val="left"/>
    </w:pPr>
    <w:rPr>
      <w:rFonts w:eastAsiaTheme="minorHAnsi"/>
      <w:b/>
      <w:bCs/>
      <w:color w:val="003366"/>
      <w:sz w:val="22"/>
      <w:szCs w:val="22"/>
      <w:lang w:val="es-ES" w:eastAsia="es-ES"/>
    </w:rPr>
  </w:style>
  <w:style w:type="paragraph" w:customStyle="1" w:styleId="tablebody0">
    <w:name w:val="tablebody"/>
    <w:basedOn w:val="Normal"/>
    <w:uiPriority w:val="99"/>
    <w:rsid w:val="00222863"/>
    <w:pPr>
      <w:keepNext/>
      <w:suppressAutoHyphens w:val="0"/>
      <w:spacing w:before="40" w:after="40"/>
      <w:jc w:val="left"/>
    </w:pPr>
    <w:rPr>
      <w:rFonts w:ascii="Times New Roman" w:eastAsiaTheme="minorHAnsi" w:hAnsi="Times New Roman" w:cs="Times New Roman"/>
      <w:sz w:val="22"/>
      <w:szCs w:val="22"/>
      <w:lang w:val="es-ES" w:eastAsia="es-ES"/>
    </w:rPr>
  </w:style>
  <w:style w:type="character" w:styleId="Nmerodepgina">
    <w:name w:val="page number"/>
    <w:basedOn w:val="Fuentedeprrafopredeter"/>
    <w:unhideWhenUsed/>
    <w:rsid w:val="00222863"/>
    <w:rPr>
      <w:rFonts w:ascii="Arial" w:hAnsi="Arial" w:cs="Arial" w:hint="default"/>
      <w:noProof w:val="0"/>
      <w:color w:val="000000"/>
      <w:sz w:val="18"/>
      <w:szCs w:val="18"/>
      <w:bdr w:val="none" w:sz="0" w:space="0" w:color="auto" w:frame="1"/>
      <w:lang w:val="en-GB"/>
    </w:rPr>
  </w:style>
  <w:style w:type="character" w:styleId="Refdenotaalfinal">
    <w:name w:val="endnote reference"/>
    <w:basedOn w:val="Fuentedeprrafopredeter"/>
    <w:semiHidden/>
    <w:unhideWhenUsed/>
    <w:rsid w:val="00222863"/>
    <w:rPr>
      <w:vertAlign w:val="superscript"/>
    </w:rPr>
  </w:style>
  <w:style w:type="character" w:customStyle="1" w:styleId="Command">
    <w:name w:val="Command"/>
    <w:basedOn w:val="Fuentedeprrafopredeter"/>
    <w:rsid w:val="00222863"/>
    <w:rPr>
      <w:rFonts w:ascii="Arial" w:hAnsi="Arial" w:cs="Arial" w:hint="default"/>
      <w:b/>
      <w:bCs/>
      <w:sz w:val="20"/>
      <w:szCs w:val="20"/>
    </w:rPr>
  </w:style>
  <w:style w:type="character" w:customStyle="1" w:styleId="EmailStyle551">
    <w:name w:val="EmailStyle551"/>
    <w:semiHidden/>
    <w:rsid w:val="00222863"/>
    <w:rPr>
      <w:rFonts w:ascii="Arial" w:hAnsi="Arial" w:cs="Arial" w:hint="default"/>
      <w:strike w:val="0"/>
      <w:dstrike w:val="0"/>
      <w:color w:val="auto"/>
      <w:sz w:val="32"/>
      <w:szCs w:val="32"/>
      <w:u w:val="none"/>
      <w:effect w:val="none"/>
    </w:rPr>
  </w:style>
  <w:style w:type="character" w:customStyle="1" w:styleId="app">
    <w:name w:val="app"/>
    <w:basedOn w:val="Fuentedeprrafopredeter"/>
    <w:rsid w:val="00222863"/>
    <w:rPr>
      <w:rFonts w:ascii="Arial Black" w:hAnsi="Arial Black" w:hint="default"/>
      <w:color w:val="FF0000"/>
      <w:sz w:val="32"/>
      <w:szCs w:val="32"/>
    </w:rPr>
  </w:style>
  <w:style w:type="character" w:customStyle="1" w:styleId="name1">
    <w:name w:val="name1"/>
    <w:basedOn w:val="Fuentedeprrafopredeter"/>
    <w:rsid w:val="00222863"/>
    <w:rPr>
      <w:rFonts w:ascii="Arial Black" w:hAnsi="Arial Black" w:cs="Arial" w:hint="default"/>
      <w:color w:val="000000"/>
      <w:sz w:val="32"/>
      <w:szCs w:val="32"/>
    </w:rPr>
  </w:style>
  <w:style w:type="character" w:customStyle="1" w:styleId="name2">
    <w:name w:val="name2"/>
    <w:basedOn w:val="Fuentedeprrafopredeter"/>
    <w:rsid w:val="00222863"/>
    <w:rPr>
      <w:rFonts w:ascii="Arial Black" w:hAnsi="Arial Black" w:hint="default"/>
      <w:color w:val="FF0000"/>
      <w:sz w:val="32"/>
    </w:rPr>
  </w:style>
  <w:style w:type="character" w:customStyle="1" w:styleId="amdocs">
    <w:name w:val="amdocs"/>
    <w:basedOn w:val="Fuentedeprrafopredeter"/>
    <w:rsid w:val="00222863"/>
    <w:rPr>
      <w:rFonts w:ascii="Arial" w:hAnsi="Arial" w:cs="Arial" w:hint="default"/>
      <w:strike w:val="0"/>
      <w:dstrike w:val="0"/>
      <w:color w:val="auto"/>
      <w:sz w:val="32"/>
      <w:szCs w:val="32"/>
      <w:u w:val="none"/>
      <w:effect w:val="none"/>
    </w:rPr>
  </w:style>
  <w:style w:type="character" w:customStyle="1" w:styleId="TableBodyChar">
    <w:name w:val="Table Body Char"/>
    <w:basedOn w:val="Fuentedeprrafopredeter"/>
    <w:locked/>
    <w:rsid w:val="00222863"/>
  </w:style>
  <w:style w:type="character" w:customStyle="1" w:styleId="hps">
    <w:name w:val="hps"/>
    <w:basedOn w:val="Fuentedeprrafopredeter"/>
    <w:rsid w:val="00222863"/>
  </w:style>
  <w:style w:type="character" w:customStyle="1" w:styleId="atn">
    <w:name w:val="atn"/>
    <w:basedOn w:val="Fuentedeprrafopredeter"/>
    <w:rsid w:val="00222863"/>
  </w:style>
  <w:style w:type="character" w:customStyle="1" w:styleId="name">
    <w:name w:val="name"/>
    <w:rsid w:val="00222863"/>
    <w:rPr>
      <w:rFonts w:ascii="Arial Black" w:hAnsi="Arial Black" w:cs="Arial" w:hint="default"/>
      <w:strike w:val="0"/>
      <w:dstrike w:val="0"/>
      <w:color w:val="000000"/>
      <w:sz w:val="32"/>
      <w:szCs w:val="32"/>
      <w:u w:val="none"/>
      <w:effect w:val="none"/>
    </w:rPr>
  </w:style>
  <w:style w:type="table" w:styleId="Tablaconcuadrcula5">
    <w:name w:val="Table Grid 5"/>
    <w:basedOn w:val="Tablanormal"/>
    <w:semiHidden/>
    <w:unhideWhenUsed/>
    <w:rsid w:val="002228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TableNormal">
    <w:name w:val="Table Normal"/>
    <w:uiPriority w:val="2"/>
    <w:semiHidden/>
    <w:qFormat/>
    <w:rsid w:val="002228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Tablebullets">
    <w:name w:val="Table bullets"/>
    <w:rsid w:val="00222863"/>
    <w:pPr>
      <w:numPr>
        <w:numId w:val="13"/>
      </w:numPr>
    </w:pPr>
  </w:style>
  <w:style w:type="numbering" w:customStyle="1" w:styleId="UList">
    <w:name w:val="UList"/>
    <w:rsid w:val="00222863"/>
    <w:pPr>
      <w:numPr>
        <w:numId w:val="14"/>
      </w:numPr>
    </w:pPr>
  </w:style>
  <w:style w:type="numbering" w:customStyle="1" w:styleId="UListTable">
    <w:name w:val="UList Table"/>
    <w:rsid w:val="00222863"/>
    <w:pPr>
      <w:numPr>
        <w:numId w:val="15"/>
      </w:numPr>
    </w:pPr>
  </w:style>
  <w:style w:type="numbering" w:customStyle="1" w:styleId="UBullet">
    <w:name w:val="UBullet"/>
    <w:rsid w:val="00222863"/>
    <w:pPr>
      <w:numPr>
        <w:numId w:val="16"/>
      </w:numPr>
    </w:pPr>
  </w:style>
  <w:style w:type="numbering" w:styleId="1ai">
    <w:name w:val="Outline List 1"/>
    <w:basedOn w:val="Sinlista"/>
    <w:semiHidden/>
    <w:unhideWhenUsed/>
    <w:rsid w:val="00222863"/>
    <w:pPr>
      <w:numPr>
        <w:numId w:val="17"/>
      </w:numPr>
    </w:pPr>
  </w:style>
  <w:style w:type="numbering" w:customStyle="1" w:styleId="UBulletTable">
    <w:name w:val="UBullet Table"/>
    <w:rsid w:val="00222863"/>
    <w:pPr>
      <w:numPr>
        <w:numId w:val="18"/>
      </w:numPr>
    </w:pPr>
  </w:style>
  <w:style w:type="paragraph" w:styleId="Textoindependiente2">
    <w:name w:val="Body Text 2"/>
    <w:basedOn w:val="Normal"/>
    <w:link w:val="Textoindependiente2Car"/>
    <w:rsid w:val="0056371A"/>
    <w:pPr>
      <w:suppressAutoHyphens w:val="0"/>
      <w:jc w:val="left"/>
    </w:pPr>
    <w:rPr>
      <w:rFonts w:ascii="Courier New" w:hAnsi="Courier New" w:cs="Courier New"/>
      <w:b/>
      <w:bCs/>
      <w:sz w:val="22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56371A"/>
    <w:rPr>
      <w:rFonts w:ascii="Courier New" w:eastAsia="Times New Roman" w:hAnsi="Courier New" w:cs="Courier New"/>
      <w:b/>
      <w:bCs/>
      <w:szCs w:val="24"/>
      <w:lang w:val="es-ES" w:eastAsia="es-ES"/>
    </w:rPr>
  </w:style>
  <w:style w:type="character" w:styleId="nfasisintenso">
    <w:name w:val="Intense Emphasis"/>
    <w:qFormat/>
    <w:rsid w:val="0056371A"/>
    <w:rPr>
      <w:b/>
      <w:bCs/>
      <w:i w:val="0"/>
      <w:iCs/>
      <w:color w:val="4F81BD"/>
      <w:sz w:val="24"/>
    </w:rPr>
  </w:style>
  <w:style w:type="paragraph" w:customStyle="1" w:styleId="Personal">
    <w:name w:val="Personal"/>
    <w:qFormat/>
    <w:rsid w:val="0056371A"/>
    <w:pPr>
      <w:suppressAutoHyphens/>
      <w:autoSpaceDE w:val="0"/>
      <w:spacing w:after="0" w:line="360" w:lineRule="auto"/>
    </w:pPr>
    <w:rPr>
      <w:rFonts w:ascii="Times New Roman" w:eastAsia="Calibri" w:hAnsi="Times New Roman" w:cs="Times New Roman"/>
      <w:b/>
      <w:color w:val="000000"/>
      <w:sz w:val="36"/>
      <w:szCs w:val="24"/>
      <w:lang w:val="es-EC" w:eastAsia="zh-CN"/>
    </w:rPr>
  </w:style>
  <w:style w:type="character" w:customStyle="1" w:styleId="sql1-identifier1">
    <w:name w:val="sql1-identifier1"/>
    <w:rsid w:val="0056371A"/>
    <w:rPr>
      <w:color w:val="000000"/>
    </w:rPr>
  </w:style>
  <w:style w:type="character" w:customStyle="1" w:styleId="sql1-datatype1">
    <w:name w:val="sql1-datatype1"/>
    <w:rsid w:val="0056371A"/>
    <w:rPr>
      <w:color w:val="000080"/>
    </w:rPr>
  </w:style>
  <w:style w:type="character" w:customStyle="1" w:styleId="sql1-tablename1">
    <w:name w:val="sql1-tablename1"/>
    <w:rsid w:val="0056371A"/>
    <w:rPr>
      <w:i/>
      <w:iCs/>
      <w:color w:val="808000"/>
    </w:rPr>
  </w:style>
  <w:style w:type="paragraph" w:customStyle="1" w:styleId="TableContents">
    <w:name w:val="Table Contents"/>
    <w:basedOn w:val="Normal"/>
    <w:rsid w:val="00D91EDB"/>
    <w:pPr>
      <w:suppressLineNumbers/>
      <w:jc w:val="left"/>
    </w:pPr>
    <w:rPr>
      <w:rFonts w:ascii="Times New Roman" w:hAnsi="Times New Roman" w:cs="Times New Roman"/>
      <w:sz w:val="20"/>
      <w:szCs w:val="20"/>
      <w:lang w:val="es-ES" w:eastAsia="zh-CN"/>
    </w:rPr>
  </w:style>
  <w:style w:type="character" w:customStyle="1" w:styleId="mw-headline">
    <w:name w:val="mw-headline"/>
    <w:basedOn w:val="Fuentedeprrafopredeter"/>
    <w:rsid w:val="004760B4"/>
  </w:style>
  <w:style w:type="character" w:styleId="Textodelmarcadordeposicin">
    <w:name w:val="Placeholder Text"/>
    <w:basedOn w:val="Fuentedeprrafopredeter"/>
    <w:uiPriority w:val="99"/>
    <w:semiHidden/>
    <w:rsid w:val="00A04617"/>
    <w:rPr>
      <w:color w:val="808080"/>
    </w:rPr>
  </w:style>
  <w:style w:type="paragraph" w:customStyle="1" w:styleId="Style16">
    <w:name w:val="Style16"/>
    <w:basedOn w:val="Normal"/>
    <w:uiPriority w:val="99"/>
    <w:rsid w:val="0020472F"/>
    <w:pPr>
      <w:widowControl w:val="0"/>
      <w:suppressAutoHyphens w:val="0"/>
      <w:autoSpaceDE w:val="0"/>
      <w:autoSpaceDN w:val="0"/>
      <w:adjustRightInd w:val="0"/>
      <w:jc w:val="left"/>
    </w:pPr>
    <w:rPr>
      <w:rFonts w:eastAsiaTheme="minorEastAsia"/>
      <w:lang w:val="es-EC" w:eastAsia="es-EC"/>
    </w:rPr>
  </w:style>
  <w:style w:type="character" w:styleId="CdigoHTML">
    <w:name w:val="HTML Code"/>
    <w:basedOn w:val="Fuentedeprrafopredeter"/>
    <w:uiPriority w:val="99"/>
    <w:semiHidden/>
    <w:unhideWhenUsed/>
    <w:rsid w:val="001720EC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1720EC"/>
    <w:rPr>
      <w:i/>
      <w:iCs/>
    </w:rPr>
  </w:style>
  <w:style w:type="character" w:styleId="Textoennegrita">
    <w:name w:val="Strong"/>
    <w:basedOn w:val="Fuentedeprrafopredeter"/>
    <w:uiPriority w:val="22"/>
    <w:qFormat/>
    <w:rsid w:val="00F00C86"/>
    <w:rPr>
      <w:b/>
      <w:bCs/>
    </w:rPr>
  </w:style>
  <w:style w:type="character" w:customStyle="1" w:styleId="PrrafodelistaCar">
    <w:name w:val="Párrafo de lista Car"/>
    <w:aliases w:val="TIT 2 IND Car,Texto Car,List Paragraph1 Car,Listado Car"/>
    <w:link w:val="Prrafodelista"/>
    <w:uiPriority w:val="34"/>
    <w:locked/>
    <w:rsid w:val="00840F6E"/>
    <w:rPr>
      <w:rFonts w:ascii="Arial" w:eastAsia="Times New Roman" w:hAnsi="Arial" w:cs="Arial"/>
      <w:sz w:val="24"/>
      <w:szCs w:val="24"/>
      <w:lang w:val="en-US" w:eastAsia="ar-SA"/>
    </w:rPr>
  </w:style>
  <w:style w:type="paragraph" w:customStyle="1" w:styleId="TableParagraph">
    <w:name w:val="Table Paragraph"/>
    <w:basedOn w:val="Normal"/>
    <w:uiPriority w:val="1"/>
    <w:qFormat/>
    <w:rsid w:val="00845E2D"/>
    <w:pPr>
      <w:widowControl w:val="0"/>
      <w:suppressAutoHyphens w:val="0"/>
      <w:autoSpaceDE w:val="0"/>
      <w:autoSpaceDN w:val="0"/>
      <w:ind w:left="103"/>
      <w:jc w:val="left"/>
    </w:pPr>
    <w:rPr>
      <w:rFonts w:ascii="Times New Roman" w:hAnsi="Times New Roman" w:cs="Times New Roman"/>
      <w:sz w:val="22"/>
      <w:szCs w:val="22"/>
      <w:lang w:eastAsia="en-U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25A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80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://HOST_IP:SOAP_PORT/ENFI_AfiliDesa/ENFI_AfiliDesa?wsdl" TargetMode="Externa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yperlink" Target="http://HOST_IP:SOAP_PORT/EF_Registra_AfiliDesa/EF_Registra_AfiliDesa?wsd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hyperlink" Target="http://HOST_IP:SOAP_PORT/EF_Registra_AfiliDesa/EF_Registra_AfiliDesa?wsdl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 del sitio del proyecto" ma:contentTypeID="0x0101008A98423170284BEEB635F43C3CF4E98B004EFA50E9E1D20F49883C9CAC05988F41" ma:contentTypeVersion="0" ma:contentTypeDescription="" ma:contentTypeScope="" ma:versionID="c63c7ac928878a1c91968801b8181142">
  <xsd:schema xmlns:xsd="http://www.w3.org/2001/XMLSchema" xmlns:xs="http://www.w3.org/2001/XMLSchema" xmlns:p="http://schemas.microsoft.com/office/2006/metadata/properties" xmlns:ns2="D19369F7-FC79-43A3-BB76-96EB289A7DAB" targetNamespace="http://schemas.microsoft.com/office/2006/metadata/properties" ma:root="true" ma:fieldsID="89bae1474ef878896890439a9ab9538b" ns2:_="">
    <xsd:import namespace="D19369F7-FC79-43A3-BB76-96EB289A7DAB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369F7-FC79-43A3-BB76-96EB289A7DAB" elementFormDefault="qualified">
    <xsd:import namespace="http://schemas.microsoft.com/office/2006/documentManagement/types"/>
    <xsd:import namespace="http://schemas.microsoft.com/office/infopath/2007/PartnerControls"/>
    <xsd:element name="Owner" ma:index="8" nillable="true" ma:displayName="Propietario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Estado" ma:default="Borrador" ma:internalName="Status">
      <xsd:simpleType>
        <xsd:restriction base="dms:Choice">
          <xsd:enumeration value="Borrador"/>
          <xsd:enumeration value="Listo para revisión"/>
          <xsd:enumeration value="Final"/>
        </xsd:restriction>
      </xsd:simpleType>
    </xsd:element>
    <xsd:element name="Links" ma:index="10" nillable="true" ma:displayName="Vínculo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D19369F7-FC79-43A3-BB76-96EB289A7DAB">
      <UserInfo>
        <DisplayName>SIS Vallejos Gilberto</DisplayName>
        <AccountId>362</AccountId>
        <AccountType/>
      </UserInfo>
    </Owner>
    <Status xmlns="D19369F7-FC79-43A3-BB76-96EB289A7DAB">Borrador</Status>
    <Links xmlns="D19369F7-FC79-43A3-BB76-96EB289A7DAB">&lt;?xml version="1.0" encoding="UTF-8"?&gt;&lt;Result&gt;&lt;NewXML&gt;&lt;PWSLinkDataSet xmlns="http://schemas.microsoft.com/office/project/server/webservices/PWSLinkDataSet/" /&gt;&lt;/NewXML&gt;&lt;ProjectUID&gt;1a9388f0-a3f7-485e-8ee1-3c0e4d964183&lt;/ProjectUID&gt;&lt;OldXML&gt;&lt;PWSLinkDataSet xmlns="http://schemas.microsoft.com/office/project/server/webservices/PWSLinkDataSet/" /&gt;&lt;/OldXML&gt;&lt;ItemType&gt;3&lt;/ItemType&gt;&lt;PSURL&gt;http://uioepm03:81/pwa&lt;/PSURL&gt;&lt;/Result&gt;</Link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8A3A37-F0E5-4270-BCBB-4909710694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FA65AF-8CA8-405C-95FF-7C5A90C211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9369F7-FC79-43A3-BB76-96EB289A7D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5DC886-FEA7-4EB4-9A6F-7FB5B23FAFD0}">
  <ds:schemaRefs>
    <ds:schemaRef ds:uri="http://schemas.microsoft.com/office/infopath/2007/PartnerControls"/>
    <ds:schemaRef ds:uri="http://purl.org/dc/elements/1.1/"/>
    <ds:schemaRef ds:uri="http://purl.org/dc/dcmitype/"/>
    <ds:schemaRef ds:uri="http://schemas.openxmlformats.org/package/2006/metadata/core-properties"/>
    <ds:schemaRef ds:uri="D19369F7-FC79-43A3-BB76-96EB289A7DAB"/>
    <ds:schemaRef ds:uri="http://schemas.microsoft.com/office/2006/documentManagement/types"/>
    <ds:schemaRef ds:uri="http://schemas.microsoft.com/office/2006/metadata/properties"/>
    <ds:schemaRef ds:uri="http://purl.org/dc/terms/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D7741575-9F0B-404B-800F-2D0AA0707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32984</TotalTime>
  <Pages>17</Pages>
  <Words>2641</Words>
  <Characters>14530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Héctor Osorio</dc:creator>
  <cp:lastModifiedBy>Wendy Cedeño Ley</cp:lastModifiedBy>
  <cp:revision>2324</cp:revision>
  <cp:lastPrinted>2020-01-29T14:23:00Z</cp:lastPrinted>
  <dcterms:created xsi:type="dcterms:W3CDTF">2019-08-15T20:22:00Z</dcterms:created>
  <dcterms:modified xsi:type="dcterms:W3CDTF">2023-04-17T20:04:00Z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0x0101008A98423170284BEEB635F43C3CF4E98B004EFA50E9E1D20F49883C9CAC05988F41</vt:lpwstr>
  </property>
</Properties>
</file>